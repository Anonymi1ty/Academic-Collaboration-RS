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footer1.xml" ContentType="application/vnd.openxmlformats-officedocument.wordprocessingml.footer+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A5FD" w14:textId="77777777" w:rsidR="00FF25E7" w:rsidRDefault="004D7FF8">
      <w:r>
        <w:rPr>
          <w:rFonts w:hint="eastAsia"/>
          <w:noProof/>
        </w:rPr>
        <w:drawing>
          <wp:anchor distT="0" distB="0" distL="0" distR="0" simplePos="0" relativeHeight="251658240" behindDoc="0" locked="0" layoutInCell="1" allowOverlap="1" wp14:anchorId="7AF5A4E7" wp14:editId="3CC43558">
            <wp:simplePos x="0" y="0"/>
            <wp:positionH relativeFrom="column">
              <wp:posOffset>-251460</wp:posOffset>
            </wp:positionH>
            <wp:positionV relativeFrom="paragraph">
              <wp:posOffset>-138430</wp:posOffset>
            </wp:positionV>
            <wp:extent cx="2287905" cy="541655"/>
            <wp:effectExtent l="19050" t="0" r="0" b="0"/>
            <wp:wrapTopAndBottom/>
            <wp:docPr id="1026" name="图片 8" descr="校名-小"/>
            <wp:cNvGraphicFramePr/>
            <a:graphic xmlns:a="http://schemas.openxmlformats.org/drawingml/2006/main">
              <a:graphicData uri="http://schemas.openxmlformats.org/drawingml/2006/picture">
                <pic:pic xmlns:pic="http://schemas.openxmlformats.org/drawingml/2006/picture">
                  <pic:nvPicPr>
                    <pic:cNvPr id="1026" name="图片 8" descr="校名-小"/>
                    <pic:cNvPicPr/>
                  </pic:nvPicPr>
                  <pic:blipFill>
                    <a:blip r:embed="rId8" cstate="print"/>
                    <a:srcRect/>
                    <a:stretch>
                      <a:fillRect/>
                    </a:stretch>
                  </pic:blipFill>
                  <pic:spPr>
                    <a:xfrm>
                      <a:off x="0" y="0"/>
                      <a:ext cx="2287905" cy="541655"/>
                    </a:xfrm>
                    <a:prstGeom prst="rect">
                      <a:avLst/>
                    </a:prstGeom>
                    <a:ln>
                      <a:noFill/>
                    </a:ln>
                  </pic:spPr>
                </pic:pic>
              </a:graphicData>
            </a:graphic>
          </wp:anchor>
        </w:drawing>
      </w:r>
    </w:p>
    <w:p w14:paraId="2655A35E" w14:textId="0AC312C9" w:rsidR="00FF25E7" w:rsidRDefault="004D7FF8">
      <w:pPr>
        <w:pStyle w:val="1"/>
        <w:jc w:val="center"/>
        <w:rPr>
          <w:rFonts w:ascii="华文新魏" w:eastAsia="华文新魏"/>
          <w:caps/>
          <w:spacing w:val="52"/>
          <w:kern w:val="10"/>
          <w:sz w:val="84"/>
          <w:szCs w:val="84"/>
        </w:rPr>
      </w:pPr>
      <w:bookmarkStart w:id="0" w:name="_Toc375302424"/>
      <w:r>
        <w:rPr>
          <w:rFonts w:hint="eastAsia"/>
          <w:sz w:val="72"/>
          <w:szCs w:val="72"/>
        </w:rPr>
        <w:t>大学生创新训练项目</w:t>
      </w:r>
      <w:r>
        <w:rPr>
          <w:sz w:val="72"/>
          <w:szCs w:val="72"/>
        </w:rPr>
        <w:br/>
      </w:r>
      <w:r>
        <w:rPr>
          <w:rFonts w:ascii="华文新魏" w:eastAsia="华文新魏" w:hint="eastAsia"/>
          <w:caps/>
          <w:spacing w:val="52"/>
          <w:kern w:val="10"/>
          <w:sz w:val="84"/>
          <w:szCs w:val="84"/>
        </w:rPr>
        <w:t>立项申请书</w:t>
      </w:r>
      <w:bookmarkEnd w:id="0"/>
    </w:p>
    <w:p w14:paraId="3E69196D" w14:textId="37D78462" w:rsidR="00FF25E7" w:rsidRDefault="004D7FF8">
      <w:pPr>
        <w:ind w:firstLineChars="250" w:firstLine="750"/>
        <w:jc w:val="left"/>
        <w:rPr>
          <w:rFonts w:ascii="宋体" w:hAnsi="宋体"/>
          <w:sz w:val="30"/>
          <w:szCs w:val="30"/>
        </w:rPr>
      </w:pPr>
      <w:r>
        <w:rPr>
          <w:rFonts w:ascii="宋体" w:hAnsi="宋体" w:hint="eastAsia"/>
          <w:sz w:val="30"/>
          <w:szCs w:val="30"/>
        </w:rPr>
        <w:t>项目来源：导师科研类</w:t>
      </w:r>
      <w:r w:rsidR="007E18CB">
        <w:rPr>
          <w:rFonts w:ascii="宋体" w:hAnsi="宋体"/>
          <w:sz w:val="30"/>
          <w:szCs w:val="30"/>
        </w:rPr>
        <w:sym w:font="Wingdings 2" w:char="F052"/>
      </w:r>
      <w:r w:rsidR="00DD1EE1">
        <w:rPr>
          <w:rFonts w:ascii="宋体" w:hAnsi="宋体" w:hint="eastAsia"/>
          <w:sz w:val="30"/>
          <w:szCs w:val="30"/>
        </w:rPr>
        <w:t xml:space="preserve">      </w:t>
      </w:r>
      <w:r w:rsidR="007E18CB">
        <w:rPr>
          <w:rFonts w:ascii="宋体" w:hAnsi="宋体" w:hint="eastAsia"/>
          <w:sz w:val="30"/>
          <w:szCs w:val="30"/>
        </w:rPr>
        <w:t xml:space="preserve"> </w:t>
      </w:r>
      <w:r w:rsidR="007E18CB">
        <w:rPr>
          <w:rFonts w:ascii="宋体" w:hAnsi="宋体"/>
          <w:sz w:val="30"/>
          <w:szCs w:val="30"/>
        </w:rPr>
        <w:t xml:space="preserve"> </w:t>
      </w:r>
      <w:r>
        <w:rPr>
          <w:rFonts w:ascii="宋体" w:hAnsi="宋体" w:hint="eastAsia"/>
          <w:sz w:val="30"/>
          <w:szCs w:val="30"/>
        </w:rPr>
        <w:t>自主探索类□</w:t>
      </w:r>
    </w:p>
    <w:p w14:paraId="610140FD" w14:textId="1A78B23B" w:rsidR="00FF25E7" w:rsidRDefault="004D7FF8">
      <w:pPr>
        <w:ind w:firstLineChars="250" w:firstLine="750"/>
        <w:jc w:val="left"/>
        <w:rPr>
          <w:rFonts w:ascii="宋体" w:hAnsi="宋体"/>
          <w:sz w:val="30"/>
          <w:szCs w:val="30"/>
        </w:rPr>
      </w:pPr>
      <w:r>
        <w:rPr>
          <w:rFonts w:ascii="宋体" w:hAnsi="宋体" w:hint="eastAsia"/>
          <w:sz w:val="30"/>
          <w:szCs w:val="30"/>
        </w:rPr>
        <w:t xml:space="preserve">          校企合作类□        滚动支持类□</w:t>
      </w:r>
    </w:p>
    <w:p w14:paraId="08271450" w14:textId="7CDF0EC9" w:rsidR="00FF25E7" w:rsidRDefault="004D7FF8">
      <w:pPr>
        <w:ind w:firstLineChars="250" w:firstLine="750"/>
        <w:jc w:val="left"/>
        <w:rPr>
          <w:rFonts w:ascii="宋体" w:hAnsi="宋体"/>
          <w:sz w:val="30"/>
          <w:szCs w:val="30"/>
        </w:rPr>
      </w:pPr>
      <w:r>
        <w:rPr>
          <w:rFonts w:ascii="宋体" w:hAnsi="宋体" w:hint="eastAsia"/>
          <w:sz w:val="30"/>
          <w:szCs w:val="30"/>
        </w:rPr>
        <w:t xml:space="preserve">          科研院所合作类□    校际合作类□</w:t>
      </w:r>
    </w:p>
    <w:p w14:paraId="5E42F1D7" w14:textId="77777777" w:rsidR="00FF25E7" w:rsidRDefault="004D7FF8">
      <w:pPr>
        <w:spacing w:line="360" w:lineRule="auto"/>
        <w:ind w:firstLineChars="250" w:firstLine="750"/>
        <w:rPr>
          <w:rFonts w:ascii="宋体" w:hAnsi="宋体"/>
          <w:sz w:val="30"/>
          <w:szCs w:val="30"/>
          <w:u w:val="single"/>
        </w:rPr>
      </w:pPr>
      <w:r>
        <w:rPr>
          <w:rFonts w:ascii="宋体" w:hAnsi="宋体" w:hint="eastAsia"/>
          <w:sz w:val="30"/>
          <w:szCs w:val="30"/>
        </w:rPr>
        <w:t>项目名称：</w:t>
      </w:r>
      <w:r>
        <w:rPr>
          <w:rFonts w:ascii="宋体" w:hAnsi="宋体" w:hint="eastAsia"/>
          <w:sz w:val="30"/>
          <w:szCs w:val="30"/>
          <w:u w:val="single"/>
        </w:rPr>
        <w:t xml:space="preserve"> 基于大数据技术的企业无组织排放 </w:t>
      </w:r>
      <w:r>
        <w:rPr>
          <w:rFonts w:ascii="宋体" w:hAnsi="宋体"/>
          <w:sz w:val="30"/>
          <w:szCs w:val="30"/>
          <w:u w:val="single"/>
        </w:rPr>
        <w:t xml:space="preserve">        </w:t>
      </w:r>
    </w:p>
    <w:p w14:paraId="4944A876" w14:textId="77777777" w:rsidR="00FF25E7" w:rsidRDefault="004D7FF8">
      <w:pPr>
        <w:spacing w:line="360" w:lineRule="auto"/>
        <w:ind w:firstLineChars="700" w:firstLine="2100"/>
        <w:jc w:val="left"/>
        <w:rPr>
          <w:rFonts w:ascii="宋体" w:hAnsi="宋体"/>
          <w:sz w:val="30"/>
          <w:szCs w:val="30"/>
          <w:u w:val="single"/>
        </w:rPr>
      </w:pPr>
      <w:r>
        <w:rPr>
          <w:rFonts w:ascii="宋体" w:hAnsi="宋体"/>
          <w:sz w:val="30"/>
          <w:szCs w:val="30"/>
          <w:u w:val="single"/>
        </w:rPr>
        <w:t xml:space="preserve">      </w:t>
      </w:r>
      <w:r>
        <w:rPr>
          <w:rFonts w:ascii="宋体" w:hAnsi="宋体" w:hint="eastAsia"/>
          <w:sz w:val="30"/>
          <w:szCs w:val="30"/>
          <w:u w:val="single"/>
        </w:rPr>
        <w:t xml:space="preserve">行为算法的研究与实施 </w:t>
      </w:r>
      <w:r>
        <w:rPr>
          <w:rFonts w:ascii="宋体" w:hAnsi="宋体"/>
          <w:sz w:val="30"/>
          <w:szCs w:val="30"/>
          <w:u w:val="single"/>
        </w:rPr>
        <w:t xml:space="preserve">              </w:t>
      </w:r>
    </w:p>
    <w:p w14:paraId="69FF8B29" w14:textId="54AF4612" w:rsidR="00FF25E7" w:rsidRDefault="004D7FF8">
      <w:pPr>
        <w:spacing w:line="360" w:lineRule="auto"/>
        <w:ind w:leftChars="200" w:left="420" w:firstLineChars="50" w:firstLine="150"/>
        <w:rPr>
          <w:rFonts w:ascii="宋体" w:hAnsi="宋体"/>
          <w:sz w:val="30"/>
          <w:szCs w:val="30"/>
          <w:u w:val="single"/>
        </w:rPr>
      </w:pPr>
      <w:r>
        <w:rPr>
          <w:rFonts w:ascii="宋体" w:hAnsi="宋体" w:hint="eastAsia"/>
          <w:sz w:val="30"/>
          <w:szCs w:val="30"/>
        </w:rPr>
        <w:t>项目名称（英文）：</w:t>
      </w:r>
      <w:r>
        <w:rPr>
          <w:rFonts w:ascii="等线" w:eastAsia="等线" w:hAnsi="等线"/>
          <w:sz w:val="30"/>
          <w:szCs w:val="30"/>
          <w:u w:val="single"/>
        </w:rPr>
        <w:t>Research and Implementation of Enterprise’s Fugitive Emission Behavior Algorithm Based on Big Data Technology</w:t>
      </w:r>
      <w:r>
        <w:rPr>
          <w:rFonts w:ascii="宋体" w:hAnsi="宋体" w:hint="eastAsia"/>
          <w:sz w:val="30"/>
          <w:szCs w:val="30"/>
          <w:u w:val="single"/>
        </w:rPr>
        <w:t xml:space="preserve">                                </w:t>
      </w:r>
    </w:p>
    <w:p w14:paraId="0B8A8B00" w14:textId="6FA75FAA" w:rsidR="00FF25E7" w:rsidRDefault="00DD1EE1">
      <w:pPr>
        <w:spacing w:line="360" w:lineRule="auto"/>
        <w:ind w:firstLineChars="250" w:firstLine="750"/>
        <w:rPr>
          <w:rFonts w:ascii="宋体" w:hAnsi="宋体"/>
          <w:sz w:val="30"/>
          <w:szCs w:val="30"/>
          <w:u w:val="single"/>
        </w:rPr>
      </w:pPr>
      <w:r>
        <w:rPr>
          <w:rFonts w:ascii="宋体" w:hAnsi="宋体" w:hint="eastAsia"/>
          <w:sz w:val="30"/>
          <w:szCs w:val="30"/>
        </w:rPr>
        <w:t>项目依托学院：</w:t>
      </w:r>
      <w:r>
        <w:rPr>
          <w:rFonts w:ascii="宋体" w:hAnsi="宋体" w:hint="eastAsia"/>
          <w:sz w:val="30"/>
          <w:szCs w:val="30"/>
          <w:u w:val="single"/>
        </w:rPr>
        <w:t xml:space="preserve"> </w:t>
      </w:r>
      <w:r w:rsidR="007E18CB">
        <w:rPr>
          <w:rFonts w:ascii="宋体" w:hAnsi="宋体" w:hint="eastAsia"/>
          <w:sz w:val="30"/>
          <w:szCs w:val="30"/>
          <w:u w:val="single"/>
        </w:rPr>
        <w:t>计算机学院（国家示范性软件学院）</w:t>
      </w:r>
      <w:r>
        <w:rPr>
          <w:rFonts w:ascii="宋体" w:hAnsi="宋体" w:hint="eastAsia"/>
          <w:sz w:val="30"/>
          <w:szCs w:val="30"/>
          <w:u w:val="single"/>
        </w:rPr>
        <w:t xml:space="preserve">   </w:t>
      </w:r>
    </w:p>
    <w:p w14:paraId="5D033014" w14:textId="0B7F7F3C" w:rsidR="00FF25E7" w:rsidRDefault="004D7FF8">
      <w:pPr>
        <w:spacing w:line="360" w:lineRule="auto"/>
        <w:ind w:firstLineChars="250" w:firstLine="750"/>
        <w:rPr>
          <w:rFonts w:ascii="宋体" w:hAnsi="宋体"/>
          <w:sz w:val="30"/>
          <w:szCs w:val="30"/>
          <w:u w:val="single"/>
        </w:rPr>
      </w:pPr>
      <w:r>
        <w:rPr>
          <w:rFonts w:ascii="宋体" w:hAnsi="宋体" w:hint="eastAsia"/>
          <w:sz w:val="30"/>
          <w:szCs w:val="30"/>
        </w:rPr>
        <w:t>项目负责人：</w:t>
      </w:r>
      <w:r>
        <w:rPr>
          <w:rFonts w:ascii="宋体" w:hAnsi="宋体" w:hint="eastAsia"/>
          <w:sz w:val="30"/>
          <w:szCs w:val="30"/>
          <w:u w:val="single"/>
        </w:rPr>
        <w:t xml:space="preserve">          </w:t>
      </w:r>
      <w:r w:rsidR="00942554">
        <w:rPr>
          <w:rFonts w:ascii="宋体" w:hAnsi="宋体"/>
          <w:sz w:val="30"/>
          <w:szCs w:val="30"/>
          <w:u w:val="single"/>
        </w:rPr>
        <w:t xml:space="preserve"> </w:t>
      </w:r>
      <w:r w:rsidR="00D30069">
        <w:rPr>
          <w:rFonts w:ascii="宋体" w:hAnsi="宋体" w:hint="eastAsia"/>
          <w:sz w:val="30"/>
          <w:szCs w:val="30"/>
          <w:u w:val="single"/>
        </w:rPr>
        <w:t>梁国燊</w:t>
      </w:r>
      <w:r>
        <w:rPr>
          <w:rFonts w:ascii="宋体" w:hAnsi="宋体" w:hint="eastAsia"/>
          <w:sz w:val="30"/>
          <w:szCs w:val="30"/>
          <w:u w:val="single"/>
        </w:rPr>
        <w:t xml:space="preserve">                      </w:t>
      </w:r>
    </w:p>
    <w:p w14:paraId="5E584821" w14:textId="02E0E7AA" w:rsidR="00FF25E7" w:rsidRDefault="004D7FF8">
      <w:pPr>
        <w:spacing w:line="360" w:lineRule="auto"/>
        <w:ind w:firstLineChars="250" w:firstLine="750"/>
        <w:rPr>
          <w:rFonts w:ascii="宋体" w:hAnsi="宋体"/>
          <w:sz w:val="30"/>
          <w:szCs w:val="30"/>
          <w:u w:val="single"/>
        </w:rPr>
      </w:pPr>
      <w:r>
        <w:rPr>
          <w:rFonts w:ascii="宋体" w:hAnsi="宋体" w:hint="eastAsia"/>
          <w:sz w:val="30"/>
          <w:szCs w:val="30"/>
        </w:rPr>
        <w:t>联系电话：</w:t>
      </w:r>
      <w:r>
        <w:rPr>
          <w:rFonts w:ascii="宋体" w:hAnsi="宋体" w:hint="eastAsia"/>
          <w:sz w:val="30"/>
          <w:szCs w:val="30"/>
          <w:u w:val="single"/>
        </w:rPr>
        <w:t xml:space="preserve">          </w:t>
      </w:r>
      <w:r w:rsidR="00825C6B" w:rsidRPr="00825C6B">
        <w:rPr>
          <w:rFonts w:ascii="宋体" w:hAnsi="宋体"/>
          <w:sz w:val="30"/>
          <w:szCs w:val="30"/>
          <w:u w:val="single"/>
        </w:rPr>
        <w:t>19801192780</w:t>
      </w:r>
      <w:r>
        <w:rPr>
          <w:rFonts w:ascii="宋体" w:hAnsi="宋体" w:hint="eastAsia"/>
          <w:sz w:val="30"/>
          <w:szCs w:val="30"/>
          <w:u w:val="single"/>
        </w:rPr>
        <w:t xml:space="preserve">                   </w:t>
      </w:r>
    </w:p>
    <w:p w14:paraId="7BD40429" w14:textId="092408F4" w:rsidR="00FF25E7" w:rsidRDefault="004D7FF8">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t>
      </w:r>
      <w:r w:rsidR="00D878A0" w:rsidRPr="00D878A0">
        <w:rPr>
          <w:rFonts w:ascii="宋体" w:hAnsi="宋体"/>
          <w:sz w:val="30"/>
          <w:szCs w:val="30"/>
          <w:u w:val="single"/>
        </w:rPr>
        <w:t>2938978311@bupt.edu.cn</w:t>
      </w:r>
      <w:r>
        <w:rPr>
          <w:rFonts w:ascii="宋体" w:hAnsi="宋体" w:hint="eastAsia"/>
          <w:sz w:val="30"/>
          <w:szCs w:val="30"/>
          <w:u w:val="single"/>
        </w:rPr>
        <w:t xml:space="preserve">             </w:t>
      </w:r>
    </w:p>
    <w:p w14:paraId="0FB0817F" w14:textId="646A3BEF" w:rsidR="00FF25E7" w:rsidRDefault="004D7FF8">
      <w:pPr>
        <w:spacing w:line="360" w:lineRule="auto"/>
        <w:ind w:firstLineChars="250" w:firstLine="750"/>
        <w:rPr>
          <w:rFonts w:ascii="宋体" w:hAnsi="宋体"/>
          <w:sz w:val="30"/>
          <w:szCs w:val="30"/>
          <w:u w:val="single"/>
        </w:rPr>
      </w:pPr>
      <w:r>
        <w:rPr>
          <w:rFonts w:ascii="宋体" w:hAnsi="宋体" w:hint="eastAsia"/>
          <w:sz w:val="30"/>
          <w:szCs w:val="30"/>
        </w:rPr>
        <w:t>指导教师：</w:t>
      </w:r>
      <w:r>
        <w:rPr>
          <w:rFonts w:ascii="宋体" w:hAnsi="宋体" w:hint="eastAsia"/>
          <w:sz w:val="30"/>
          <w:szCs w:val="30"/>
          <w:u w:val="single"/>
        </w:rPr>
        <w:t xml:space="preserve"> </w:t>
      </w:r>
      <w:r>
        <w:rPr>
          <w:rFonts w:ascii="宋体" w:hAnsi="宋体"/>
          <w:sz w:val="30"/>
          <w:szCs w:val="30"/>
          <w:u w:val="single"/>
        </w:rPr>
        <w:t xml:space="preserve">            </w:t>
      </w:r>
      <w:r w:rsidR="00282319">
        <w:rPr>
          <w:rFonts w:ascii="宋体" w:hAnsi="宋体"/>
          <w:sz w:val="30"/>
          <w:szCs w:val="30"/>
          <w:u w:val="single"/>
        </w:rPr>
        <w:t xml:space="preserve"> </w:t>
      </w:r>
      <w:r>
        <w:rPr>
          <w:rFonts w:ascii="宋体" w:hAnsi="宋体" w:hint="eastAsia"/>
          <w:sz w:val="30"/>
          <w:szCs w:val="30"/>
          <w:u w:val="single"/>
        </w:rPr>
        <w:t xml:space="preserve">孙艺                    </w:t>
      </w:r>
      <w:r>
        <w:rPr>
          <w:rFonts w:ascii="宋体" w:hAnsi="宋体"/>
          <w:sz w:val="30"/>
          <w:szCs w:val="30"/>
          <w:u w:val="single"/>
        </w:rPr>
        <w:t xml:space="preserve">  </w:t>
      </w:r>
    </w:p>
    <w:p w14:paraId="0164AE7F" w14:textId="77777777" w:rsidR="00FF25E7" w:rsidRDefault="004D7FF8">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t>
      </w:r>
      <w:r>
        <w:rPr>
          <w:rFonts w:ascii="宋体" w:hAnsi="宋体"/>
          <w:sz w:val="30"/>
          <w:szCs w:val="30"/>
          <w:u w:val="single"/>
        </w:rPr>
        <w:t xml:space="preserve"> </w:t>
      </w:r>
      <w:r>
        <w:rPr>
          <w:rFonts w:ascii="等线" w:eastAsia="等线" w:hAnsi="等线"/>
          <w:sz w:val="30"/>
          <w:szCs w:val="30"/>
          <w:u w:val="single"/>
        </w:rPr>
        <w:t>sunyisse@bupt.edu.cn</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0E86EAF2" w14:textId="467821DA" w:rsidR="00FF25E7" w:rsidRDefault="004D7FF8">
      <w:pPr>
        <w:spacing w:line="360" w:lineRule="auto"/>
        <w:ind w:firstLine="63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Pr>
          <w:rFonts w:ascii="宋体" w:hAnsi="宋体"/>
          <w:sz w:val="30"/>
          <w:szCs w:val="30"/>
          <w:u w:val="single"/>
        </w:rPr>
        <w:t>2021年</w:t>
      </w:r>
      <w:r>
        <w:rPr>
          <w:rFonts w:ascii="宋体" w:hAnsi="宋体" w:hint="eastAsia"/>
          <w:sz w:val="30"/>
          <w:szCs w:val="30"/>
          <w:u w:val="single"/>
        </w:rPr>
        <w:t>3</w:t>
      </w:r>
      <w:r>
        <w:rPr>
          <w:rFonts w:ascii="宋体" w:hAnsi="宋体"/>
          <w:sz w:val="30"/>
          <w:szCs w:val="30"/>
          <w:u w:val="single"/>
        </w:rPr>
        <w:t>月1日</w:t>
      </w:r>
      <w:r>
        <w:rPr>
          <w:rFonts w:ascii="宋体" w:hAnsi="宋体" w:hint="eastAsia"/>
          <w:sz w:val="30"/>
          <w:szCs w:val="30"/>
          <w:u w:val="single"/>
        </w:rPr>
        <w:t>—2</w:t>
      </w:r>
      <w:r>
        <w:rPr>
          <w:rFonts w:ascii="宋体" w:hAnsi="宋体"/>
          <w:sz w:val="30"/>
          <w:szCs w:val="30"/>
          <w:u w:val="single"/>
        </w:rPr>
        <w:t>022</w:t>
      </w:r>
      <w:r>
        <w:rPr>
          <w:rFonts w:ascii="宋体" w:hAnsi="宋体" w:hint="eastAsia"/>
          <w:sz w:val="30"/>
          <w:szCs w:val="30"/>
          <w:u w:val="single"/>
        </w:rPr>
        <w:t>年</w:t>
      </w:r>
      <w:r>
        <w:rPr>
          <w:rFonts w:ascii="宋体" w:hAnsi="宋体"/>
          <w:sz w:val="30"/>
          <w:szCs w:val="30"/>
          <w:u w:val="single"/>
        </w:rPr>
        <w:t>3</w:t>
      </w:r>
      <w:r>
        <w:rPr>
          <w:rFonts w:ascii="宋体" w:hAnsi="宋体" w:hint="eastAsia"/>
          <w:sz w:val="30"/>
          <w:szCs w:val="30"/>
          <w:u w:val="single"/>
        </w:rPr>
        <w:t xml:space="preserve">月1日        </w:t>
      </w:r>
      <w:r w:rsidR="00DD1EE1">
        <w:rPr>
          <w:rFonts w:ascii="宋体" w:hAnsi="宋体" w:hint="eastAsia"/>
          <w:sz w:val="30"/>
          <w:szCs w:val="30"/>
          <w:u w:val="single"/>
        </w:rPr>
        <w:t xml:space="preserve"> </w:t>
      </w:r>
    </w:p>
    <w:p w14:paraId="68F01137" w14:textId="77777777" w:rsidR="00FF25E7" w:rsidRDefault="00FF25E7">
      <w:pPr>
        <w:spacing w:line="360" w:lineRule="auto"/>
        <w:ind w:firstLineChars="590" w:firstLine="1888"/>
        <w:rPr>
          <w:rFonts w:ascii="宋体" w:hAnsi="宋体"/>
          <w:sz w:val="32"/>
        </w:rPr>
      </w:pPr>
    </w:p>
    <w:p w14:paraId="5CD16560" w14:textId="77777777" w:rsidR="00FF25E7" w:rsidRDefault="004D7FF8">
      <w:pPr>
        <w:spacing w:line="360" w:lineRule="auto"/>
        <w:ind w:firstLineChars="600" w:firstLine="1920"/>
        <w:rPr>
          <w:rFonts w:ascii="宋体" w:hAnsi="宋体"/>
          <w:sz w:val="32"/>
        </w:rPr>
      </w:pPr>
      <w:r>
        <w:rPr>
          <w:rFonts w:ascii="宋体" w:hAnsi="宋体" w:hint="eastAsia"/>
          <w:sz w:val="32"/>
        </w:rPr>
        <w:t xml:space="preserve">填报时间：  </w:t>
      </w:r>
      <w:r>
        <w:rPr>
          <w:rFonts w:ascii="宋体" w:hAnsi="宋体"/>
          <w:sz w:val="32"/>
        </w:rPr>
        <w:t>2021</w:t>
      </w:r>
      <w:r>
        <w:rPr>
          <w:rFonts w:ascii="宋体" w:hAnsi="宋体" w:hint="eastAsia"/>
          <w:sz w:val="32"/>
        </w:rPr>
        <w:t xml:space="preserve">年    </w:t>
      </w:r>
      <w:r>
        <w:rPr>
          <w:rFonts w:ascii="宋体" w:hAnsi="宋体"/>
          <w:sz w:val="32"/>
        </w:rPr>
        <w:t>6</w:t>
      </w:r>
      <w:r>
        <w:rPr>
          <w:rFonts w:ascii="宋体" w:hAnsi="宋体" w:hint="eastAsia"/>
          <w:sz w:val="32"/>
        </w:rPr>
        <w:t xml:space="preserve">月    </w:t>
      </w:r>
      <w:r>
        <w:rPr>
          <w:rFonts w:ascii="宋体" w:hAnsi="宋体"/>
          <w:sz w:val="32"/>
        </w:rPr>
        <w:t>17</w:t>
      </w:r>
      <w:r>
        <w:rPr>
          <w:rFonts w:ascii="宋体" w:hAnsi="宋体" w:hint="eastAsia"/>
          <w:sz w:val="32"/>
        </w:rPr>
        <w:t>日</w:t>
      </w:r>
    </w:p>
    <w:p w14:paraId="682AF5BB" w14:textId="77777777" w:rsidR="00FF25E7" w:rsidRDefault="00FF25E7">
      <w:pPr>
        <w:spacing w:line="360" w:lineRule="auto"/>
        <w:jc w:val="center"/>
        <w:rPr>
          <w:rFonts w:eastAsia="黑体"/>
          <w:b/>
          <w:sz w:val="32"/>
        </w:rPr>
      </w:pPr>
    </w:p>
    <w:p w14:paraId="5321E950" w14:textId="77777777" w:rsidR="00FF25E7" w:rsidRDefault="004D7FF8">
      <w:pPr>
        <w:spacing w:line="360" w:lineRule="auto"/>
        <w:jc w:val="center"/>
        <w:rPr>
          <w:rFonts w:ascii="宋体" w:hAnsi="宋体"/>
          <w:sz w:val="32"/>
        </w:rPr>
      </w:pPr>
      <w:r>
        <w:rPr>
          <w:rFonts w:eastAsia="黑体" w:hint="eastAsia"/>
          <w:b/>
          <w:sz w:val="32"/>
        </w:rPr>
        <w:t>填写说明</w:t>
      </w:r>
    </w:p>
    <w:p w14:paraId="57008EDB" w14:textId="77777777" w:rsidR="00FF25E7" w:rsidRDefault="004D7FF8">
      <w:pPr>
        <w:numPr>
          <w:ilvl w:val="0"/>
          <w:numId w:val="1"/>
        </w:numPr>
        <w:spacing w:line="360" w:lineRule="auto"/>
        <w:jc w:val="left"/>
        <w:rPr>
          <w:rFonts w:eastAsia="黑体"/>
          <w:b/>
          <w:sz w:val="32"/>
        </w:rPr>
      </w:pPr>
      <w:r>
        <w:rPr>
          <w:rFonts w:ascii="宋体" w:hAnsi="宋体" w:hint="eastAsia"/>
          <w:sz w:val="28"/>
          <w:szCs w:val="28"/>
        </w:rPr>
        <w:t>本申请书所列各项内容均须实事求是，认真填写，表达明确严谨，简明扼要。</w:t>
      </w:r>
    </w:p>
    <w:p w14:paraId="4B755DDF" w14:textId="77777777" w:rsidR="00FF25E7" w:rsidRDefault="004D7FF8">
      <w:pPr>
        <w:numPr>
          <w:ilvl w:val="0"/>
          <w:numId w:val="1"/>
        </w:numPr>
        <w:spacing w:line="360" w:lineRule="auto"/>
        <w:jc w:val="left"/>
        <w:rPr>
          <w:rFonts w:eastAsia="黑体"/>
          <w:b/>
          <w:sz w:val="32"/>
        </w:rPr>
      </w:pPr>
      <w:r>
        <w:rPr>
          <w:rFonts w:ascii="宋体" w:hAnsi="宋体" w:hint="eastAsia"/>
          <w:sz w:val="28"/>
          <w:szCs w:val="28"/>
        </w:rPr>
        <w:t>申请书为大16开本（A4），在网上下载后，根据填报项目类别可自行删减和加页，但须保持格式和内容与原件一致。</w:t>
      </w:r>
    </w:p>
    <w:p w14:paraId="709F0694" w14:textId="77777777" w:rsidR="00FF25E7" w:rsidRDefault="004D7FF8">
      <w:pPr>
        <w:numPr>
          <w:ilvl w:val="0"/>
          <w:numId w:val="1"/>
        </w:numPr>
        <w:spacing w:line="360" w:lineRule="auto"/>
        <w:jc w:val="left"/>
        <w:rPr>
          <w:rFonts w:eastAsia="黑体"/>
          <w:b/>
          <w:sz w:val="32"/>
        </w:rPr>
      </w:pPr>
      <w:r>
        <w:rPr>
          <w:rFonts w:ascii="宋体" w:hAnsi="宋体" w:hint="eastAsia"/>
          <w:sz w:val="28"/>
          <w:szCs w:val="28"/>
        </w:rPr>
        <w:t>第五部分“推荐、评价及审批意见”不用填写。</w:t>
      </w:r>
    </w:p>
    <w:p w14:paraId="1FCC626A" w14:textId="77777777" w:rsidR="00FF25E7" w:rsidRDefault="00FF25E7">
      <w:pPr>
        <w:spacing w:line="360" w:lineRule="auto"/>
        <w:ind w:firstLineChars="246" w:firstLine="790"/>
        <w:jc w:val="left"/>
        <w:rPr>
          <w:rFonts w:eastAsia="黑体"/>
          <w:b/>
          <w:sz w:val="32"/>
        </w:rPr>
      </w:pPr>
    </w:p>
    <w:p w14:paraId="7EE83FB7" w14:textId="77777777" w:rsidR="00FF25E7" w:rsidRDefault="004D7FF8">
      <w:pPr>
        <w:spacing w:line="360" w:lineRule="auto"/>
        <w:ind w:firstLineChars="246" w:firstLine="790"/>
        <w:jc w:val="left"/>
        <w:rPr>
          <w:rFonts w:eastAsia="黑体"/>
          <w:b/>
          <w:sz w:val="32"/>
        </w:rPr>
      </w:pPr>
      <w:r>
        <w:rPr>
          <w:rFonts w:eastAsia="黑体" w:hint="eastAsia"/>
          <w:b/>
          <w:sz w:val="32"/>
        </w:rPr>
        <w:br/>
      </w:r>
    </w:p>
    <w:p w14:paraId="2EE14D10" w14:textId="77777777" w:rsidR="00FF25E7" w:rsidRDefault="004D7FF8">
      <w:pPr>
        <w:rPr>
          <w:rFonts w:eastAsia="黑体"/>
          <w:b/>
          <w:sz w:val="32"/>
        </w:rPr>
      </w:pPr>
      <w:r>
        <w:rPr>
          <w:rFonts w:eastAsia="黑体" w:hint="eastAsia"/>
          <w:b/>
          <w:sz w:val="32"/>
        </w:rPr>
        <w:br w:type="page"/>
      </w:r>
    </w:p>
    <w:p w14:paraId="145622C7" w14:textId="20F83400" w:rsidR="00FF25E7" w:rsidRDefault="004D7FF8">
      <w:pPr>
        <w:spacing w:line="360" w:lineRule="auto"/>
        <w:ind w:firstLineChars="246" w:firstLine="790"/>
        <w:jc w:val="left"/>
        <w:rPr>
          <w:rFonts w:eastAsia="黑体"/>
          <w:b/>
          <w:sz w:val="32"/>
        </w:rPr>
      </w:pPr>
      <w:r>
        <w:rPr>
          <w:rFonts w:eastAsia="黑体" w:hint="eastAsia"/>
          <w:b/>
          <w:sz w:val="32"/>
        </w:rPr>
        <w:t>一、基本情况</w:t>
      </w:r>
    </w:p>
    <w:tbl>
      <w:tblPr>
        <w:tblW w:w="101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0"/>
        <w:gridCol w:w="850"/>
        <w:gridCol w:w="142"/>
        <w:gridCol w:w="850"/>
        <w:gridCol w:w="1134"/>
        <w:gridCol w:w="1276"/>
        <w:gridCol w:w="1134"/>
        <w:gridCol w:w="1418"/>
        <w:gridCol w:w="1761"/>
      </w:tblGrid>
      <w:tr w:rsidR="00FF25E7" w14:paraId="5AB853A7" w14:textId="77777777">
        <w:trPr>
          <w:trHeight w:val="587"/>
        </w:trPr>
        <w:tc>
          <w:tcPr>
            <w:tcW w:w="1560" w:type="dxa"/>
            <w:tcBorders>
              <w:bottom w:val="single" w:sz="12" w:space="0" w:color="000000"/>
            </w:tcBorders>
            <w:vAlign w:val="center"/>
          </w:tcPr>
          <w:p w14:paraId="4780D61A"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项目名称</w:t>
            </w:r>
          </w:p>
        </w:tc>
        <w:tc>
          <w:tcPr>
            <w:tcW w:w="8565" w:type="dxa"/>
            <w:gridSpan w:val="8"/>
            <w:tcBorders>
              <w:bottom w:val="single" w:sz="12" w:space="0" w:color="000000"/>
            </w:tcBorders>
            <w:vAlign w:val="center"/>
          </w:tcPr>
          <w:p w14:paraId="34A28AEC" w14:textId="77777777" w:rsidR="00FF25E7" w:rsidRDefault="004D7FF8">
            <w:pPr>
              <w:spacing w:line="440" w:lineRule="exact"/>
              <w:rPr>
                <w:rFonts w:ascii="宋体" w:hAnsi="宋体"/>
                <w:szCs w:val="21"/>
              </w:rPr>
            </w:pPr>
            <w:r>
              <w:rPr>
                <w:rFonts w:ascii="宋体" w:hAnsi="宋体" w:hint="eastAsia"/>
                <w:szCs w:val="21"/>
              </w:rPr>
              <w:t>基于大数据技术的企业无组织排放行为算法的研究与实施</w:t>
            </w:r>
          </w:p>
        </w:tc>
      </w:tr>
      <w:tr w:rsidR="00FF25E7" w14:paraId="1737C035" w14:textId="77777777">
        <w:trPr>
          <w:trHeight w:val="443"/>
        </w:trPr>
        <w:tc>
          <w:tcPr>
            <w:tcW w:w="1560" w:type="dxa"/>
            <w:vMerge w:val="restart"/>
            <w:vAlign w:val="center"/>
          </w:tcPr>
          <w:p w14:paraId="6C6E184A" w14:textId="77777777" w:rsidR="00FF25E7" w:rsidRDefault="004D7FF8">
            <w:pPr>
              <w:spacing w:line="440" w:lineRule="exact"/>
              <w:rPr>
                <w:rFonts w:ascii="黑体" w:eastAsia="黑体" w:hAnsi="黑体"/>
                <w:b/>
                <w:szCs w:val="21"/>
              </w:rPr>
            </w:pPr>
            <w:r>
              <w:rPr>
                <w:rFonts w:ascii="黑体" w:eastAsia="黑体" w:hAnsi="黑体" w:hint="eastAsia"/>
                <w:b/>
                <w:szCs w:val="21"/>
              </w:rPr>
              <w:t>项目负责人</w:t>
            </w:r>
          </w:p>
        </w:tc>
        <w:tc>
          <w:tcPr>
            <w:tcW w:w="992" w:type="dxa"/>
            <w:gridSpan w:val="2"/>
            <w:vMerge w:val="restart"/>
            <w:vAlign w:val="center"/>
          </w:tcPr>
          <w:p w14:paraId="56A6BAEE" w14:textId="3DEA8B9D" w:rsidR="00FF25E7" w:rsidRDefault="00A759BC">
            <w:pPr>
              <w:spacing w:line="440" w:lineRule="exact"/>
              <w:rPr>
                <w:rFonts w:ascii="宋体" w:hAnsi="宋体"/>
                <w:szCs w:val="21"/>
              </w:rPr>
            </w:pPr>
            <w:r>
              <w:rPr>
                <w:rFonts w:ascii="宋体" w:hAnsi="宋体" w:hint="eastAsia"/>
                <w:szCs w:val="21"/>
              </w:rPr>
              <w:t>梁</w:t>
            </w:r>
            <w:r w:rsidR="0092763C">
              <w:rPr>
                <w:rFonts w:ascii="宋体" w:hAnsi="宋体" w:hint="eastAsia"/>
                <w:szCs w:val="21"/>
              </w:rPr>
              <w:t>国燊</w:t>
            </w:r>
          </w:p>
        </w:tc>
        <w:tc>
          <w:tcPr>
            <w:tcW w:w="850" w:type="dxa"/>
            <w:vAlign w:val="center"/>
          </w:tcPr>
          <w:p w14:paraId="555E139A" w14:textId="77777777" w:rsidR="00FF25E7" w:rsidRDefault="004D7FF8">
            <w:pPr>
              <w:spacing w:line="440" w:lineRule="exact"/>
              <w:rPr>
                <w:rFonts w:ascii="黑体" w:eastAsia="黑体" w:hAnsi="黑体"/>
                <w:b/>
                <w:szCs w:val="21"/>
              </w:rPr>
            </w:pPr>
            <w:r>
              <w:rPr>
                <w:rFonts w:ascii="黑体" w:eastAsia="黑体" w:hAnsi="黑体" w:hint="eastAsia"/>
                <w:b/>
                <w:szCs w:val="21"/>
              </w:rPr>
              <w:t>学号</w:t>
            </w:r>
          </w:p>
        </w:tc>
        <w:tc>
          <w:tcPr>
            <w:tcW w:w="1134" w:type="dxa"/>
            <w:tcBorders>
              <w:right w:val="single" w:sz="4" w:space="0" w:color="auto"/>
            </w:tcBorders>
            <w:vAlign w:val="center"/>
          </w:tcPr>
          <w:p w14:paraId="1522DE4E" w14:textId="594F539D" w:rsidR="00FF25E7" w:rsidRPr="00C30F93" w:rsidRDefault="00C30F93" w:rsidP="00C30F93">
            <w:pPr>
              <w:rPr>
                <w:sz w:val="18"/>
                <w:szCs w:val="16"/>
              </w:rPr>
            </w:pPr>
            <w:r w:rsidRPr="00C30F93">
              <w:rPr>
                <w:rFonts w:ascii="宋体" w:hAnsi="宋体" w:hint="eastAsia"/>
                <w:sz w:val="18"/>
                <w:szCs w:val="16"/>
              </w:rPr>
              <w:t>2019212920</w:t>
            </w:r>
          </w:p>
        </w:tc>
        <w:tc>
          <w:tcPr>
            <w:tcW w:w="1276" w:type="dxa"/>
            <w:tcBorders>
              <w:left w:val="single" w:sz="4" w:space="0" w:color="auto"/>
              <w:bottom w:val="single" w:sz="4" w:space="0" w:color="auto"/>
              <w:right w:val="single" w:sz="4" w:space="0" w:color="auto"/>
            </w:tcBorders>
            <w:vAlign w:val="center"/>
          </w:tcPr>
          <w:p w14:paraId="75B70444" w14:textId="0F0BDA3B" w:rsidR="00FF25E7" w:rsidRDefault="004D7FF8">
            <w:pPr>
              <w:spacing w:line="440" w:lineRule="exact"/>
              <w:rPr>
                <w:rFonts w:ascii="黑体" w:eastAsia="黑体" w:hAnsi="黑体"/>
                <w:b/>
                <w:bCs/>
                <w:szCs w:val="21"/>
              </w:rPr>
            </w:pPr>
            <w:r>
              <w:rPr>
                <w:rFonts w:ascii="黑体" w:eastAsia="黑体" w:hAnsi="黑体" w:hint="eastAsia"/>
                <w:b/>
                <w:szCs w:val="21"/>
              </w:rPr>
              <w:t>所在学院</w:t>
            </w:r>
          </w:p>
        </w:tc>
        <w:tc>
          <w:tcPr>
            <w:tcW w:w="1134" w:type="dxa"/>
            <w:tcBorders>
              <w:left w:val="single" w:sz="4" w:space="0" w:color="auto"/>
              <w:bottom w:val="single" w:sz="4" w:space="0" w:color="auto"/>
            </w:tcBorders>
            <w:vAlign w:val="center"/>
          </w:tcPr>
          <w:p w14:paraId="092B8BCF" w14:textId="3E22F43D" w:rsidR="00FF25E7" w:rsidRDefault="002C2ACA">
            <w:pPr>
              <w:spacing w:line="440" w:lineRule="exact"/>
              <w:rPr>
                <w:rFonts w:ascii="宋体" w:hAnsi="宋体"/>
                <w:szCs w:val="21"/>
              </w:rPr>
            </w:pPr>
            <w:r>
              <w:rPr>
                <w:rFonts w:ascii="宋体" w:hAnsi="宋体" w:hint="eastAsia"/>
                <w:szCs w:val="21"/>
              </w:rPr>
              <w:t>理学院</w:t>
            </w:r>
          </w:p>
        </w:tc>
        <w:tc>
          <w:tcPr>
            <w:tcW w:w="1418" w:type="dxa"/>
            <w:tcBorders>
              <w:left w:val="single" w:sz="4" w:space="0" w:color="auto"/>
            </w:tcBorders>
            <w:vAlign w:val="center"/>
          </w:tcPr>
          <w:p w14:paraId="669F3546" w14:textId="77777777" w:rsidR="00FF25E7" w:rsidRDefault="004D7FF8">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tcBorders>
            <w:vAlign w:val="center"/>
          </w:tcPr>
          <w:p w14:paraId="04CBBDA9" w14:textId="40716E0F" w:rsidR="00FF25E7" w:rsidRDefault="002C2ACA">
            <w:pPr>
              <w:spacing w:line="440" w:lineRule="exact"/>
              <w:jc w:val="left"/>
              <w:rPr>
                <w:rFonts w:ascii="宋体" w:hAnsi="宋体"/>
                <w:szCs w:val="21"/>
              </w:rPr>
            </w:pPr>
            <w:r>
              <w:rPr>
                <w:rFonts w:ascii="宋体" w:hAnsi="宋体" w:hint="eastAsia"/>
                <w:szCs w:val="21"/>
              </w:rPr>
              <w:t>1</w:t>
            </w:r>
            <w:r>
              <w:rPr>
                <w:rFonts w:ascii="宋体" w:hAnsi="宋体"/>
                <w:szCs w:val="21"/>
              </w:rPr>
              <w:t>9801192780</w:t>
            </w:r>
          </w:p>
        </w:tc>
      </w:tr>
      <w:tr w:rsidR="00FF25E7" w14:paraId="3ABCBC34" w14:textId="77777777">
        <w:trPr>
          <w:trHeight w:val="442"/>
        </w:trPr>
        <w:tc>
          <w:tcPr>
            <w:tcW w:w="1560" w:type="dxa"/>
            <w:vMerge/>
            <w:vAlign w:val="center"/>
          </w:tcPr>
          <w:p w14:paraId="50D5737D" w14:textId="77777777" w:rsidR="00FF25E7" w:rsidRDefault="00FF25E7">
            <w:pPr>
              <w:spacing w:line="440" w:lineRule="exact"/>
              <w:rPr>
                <w:rFonts w:ascii="黑体" w:eastAsia="黑体" w:hAnsi="黑体"/>
                <w:b/>
                <w:szCs w:val="21"/>
              </w:rPr>
            </w:pPr>
          </w:p>
        </w:tc>
        <w:tc>
          <w:tcPr>
            <w:tcW w:w="992" w:type="dxa"/>
            <w:gridSpan w:val="2"/>
            <w:vMerge/>
            <w:vAlign w:val="center"/>
          </w:tcPr>
          <w:p w14:paraId="27BC7221" w14:textId="77777777" w:rsidR="00FF25E7" w:rsidRDefault="00FF25E7">
            <w:pPr>
              <w:spacing w:line="440" w:lineRule="exact"/>
              <w:rPr>
                <w:rFonts w:ascii="宋体" w:hAnsi="宋体"/>
                <w:szCs w:val="21"/>
              </w:rPr>
            </w:pPr>
          </w:p>
        </w:tc>
        <w:tc>
          <w:tcPr>
            <w:tcW w:w="850" w:type="dxa"/>
            <w:vAlign w:val="center"/>
          </w:tcPr>
          <w:p w14:paraId="03732F2A" w14:textId="77777777" w:rsidR="00FF25E7" w:rsidRDefault="004D7FF8">
            <w:pPr>
              <w:spacing w:line="440" w:lineRule="exact"/>
              <w:rPr>
                <w:rFonts w:ascii="黑体" w:eastAsia="黑体" w:hAnsi="黑体"/>
                <w:b/>
                <w:szCs w:val="21"/>
              </w:rPr>
            </w:pPr>
            <w:r>
              <w:rPr>
                <w:rFonts w:ascii="黑体" w:eastAsia="黑体" w:hAnsi="黑体" w:hint="eastAsia"/>
                <w:b/>
                <w:szCs w:val="21"/>
              </w:rPr>
              <w:t>专业</w:t>
            </w:r>
          </w:p>
        </w:tc>
        <w:tc>
          <w:tcPr>
            <w:tcW w:w="1134" w:type="dxa"/>
            <w:tcBorders>
              <w:right w:val="single" w:sz="4" w:space="0" w:color="auto"/>
            </w:tcBorders>
            <w:vAlign w:val="center"/>
          </w:tcPr>
          <w:p w14:paraId="74E50332" w14:textId="7AD9BB6B" w:rsidR="00FF25E7" w:rsidRDefault="0092763C">
            <w:pPr>
              <w:spacing w:line="440" w:lineRule="exact"/>
              <w:rPr>
                <w:rFonts w:ascii="宋体" w:hAnsi="宋体"/>
                <w:szCs w:val="21"/>
              </w:rPr>
            </w:pPr>
            <w:r>
              <w:rPr>
                <w:rFonts w:ascii="宋体" w:hAnsi="宋体" w:hint="eastAsia"/>
                <w:szCs w:val="21"/>
              </w:rPr>
              <w:t>应用物理</w:t>
            </w:r>
          </w:p>
        </w:tc>
        <w:tc>
          <w:tcPr>
            <w:tcW w:w="1276" w:type="dxa"/>
            <w:tcBorders>
              <w:top w:val="single" w:sz="4" w:space="0" w:color="auto"/>
              <w:left w:val="single" w:sz="4" w:space="0" w:color="auto"/>
              <w:right w:val="single" w:sz="4" w:space="0" w:color="auto"/>
            </w:tcBorders>
            <w:vAlign w:val="center"/>
          </w:tcPr>
          <w:p w14:paraId="10B88410" w14:textId="77777777" w:rsidR="00FF25E7" w:rsidRDefault="004D7FF8">
            <w:pPr>
              <w:spacing w:line="440" w:lineRule="exact"/>
              <w:rPr>
                <w:rFonts w:ascii="黑体" w:eastAsia="黑体" w:hAnsi="黑体"/>
                <w:b/>
                <w:szCs w:val="21"/>
              </w:rPr>
            </w:pPr>
            <w:r>
              <w:rPr>
                <w:rFonts w:ascii="黑体" w:eastAsia="黑体" w:hAnsi="黑体" w:hint="eastAsia"/>
                <w:b/>
                <w:szCs w:val="21"/>
              </w:rPr>
              <w:t>班级</w:t>
            </w:r>
          </w:p>
        </w:tc>
        <w:tc>
          <w:tcPr>
            <w:tcW w:w="1134" w:type="dxa"/>
            <w:tcBorders>
              <w:top w:val="single" w:sz="4" w:space="0" w:color="auto"/>
              <w:left w:val="single" w:sz="4" w:space="0" w:color="auto"/>
            </w:tcBorders>
            <w:vAlign w:val="center"/>
          </w:tcPr>
          <w:p w14:paraId="11AF06B3" w14:textId="28BDA912" w:rsidR="00FF25E7" w:rsidRDefault="00C30F93">
            <w:pPr>
              <w:spacing w:line="440" w:lineRule="exact"/>
              <w:rPr>
                <w:rFonts w:ascii="宋体" w:hAnsi="宋体"/>
                <w:szCs w:val="21"/>
              </w:rPr>
            </w:pPr>
            <w:r w:rsidRPr="00C30F93">
              <w:rPr>
                <w:rFonts w:ascii="宋体" w:hAnsi="宋体"/>
                <w:sz w:val="18"/>
                <w:szCs w:val="18"/>
              </w:rPr>
              <w:t>2019214104</w:t>
            </w:r>
          </w:p>
        </w:tc>
        <w:tc>
          <w:tcPr>
            <w:tcW w:w="1418" w:type="dxa"/>
            <w:tcBorders>
              <w:left w:val="single" w:sz="4" w:space="0" w:color="auto"/>
              <w:bottom w:val="single" w:sz="4" w:space="0" w:color="auto"/>
            </w:tcBorders>
            <w:vAlign w:val="center"/>
          </w:tcPr>
          <w:p w14:paraId="02A0ACF0" w14:textId="77777777" w:rsidR="00FF25E7" w:rsidRDefault="004D7FF8">
            <w:pPr>
              <w:spacing w:line="440" w:lineRule="exact"/>
              <w:rPr>
                <w:rFonts w:ascii="黑体" w:eastAsia="黑体" w:hAnsi="黑体"/>
                <w:b/>
                <w:szCs w:val="21"/>
              </w:rPr>
            </w:pPr>
            <w:r>
              <w:rPr>
                <w:rFonts w:ascii="黑体" w:eastAsia="黑体" w:hAnsi="黑体" w:hint="eastAsia"/>
                <w:b/>
                <w:szCs w:val="21"/>
              </w:rPr>
              <w:t>邮箱</w:t>
            </w:r>
          </w:p>
        </w:tc>
        <w:tc>
          <w:tcPr>
            <w:tcW w:w="1761" w:type="dxa"/>
            <w:tcBorders>
              <w:left w:val="single" w:sz="4" w:space="0" w:color="auto"/>
              <w:bottom w:val="single" w:sz="4" w:space="0" w:color="auto"/>
            </w:tcBorders>
            <w:vAlign w:val="center"/>
          </w:tcPr>
          <w:p w14:paraId="69173798" w14:textId="726281D2" w:rsidR="00FF25E7" w:rsidRPr="000E1C8A" w:rsidRDefault="00F67F53">
            <w:pPr>
              <w:spacing w:line="440" w:lineRule="exact"/>
              <w:jc w:val="left"/>
              <w:rPr>
                <w:rFonts w:ascii="宋体" w:hAnsi="宋体"/>
                <w:sz w:val="18"/>
                <w:szCs w:val="18"/>
              </w:rPr>
            </w:pPr>
            <w:r w:rsidRPr="000E1C8A">
              <w:rPr>
                <w:rFonts w:ascii="宋体" w:hAnsi="宋体"/>
                <w:sz w:val="18"/>
                <w:szCs w:val="18"/>
              </w:rPr>
              <w:t>2938978311</w:t>
            </w:r>
            <w:r w:rsidRPr="000E1C8A">
              <w:rPr>
                <w:rFonts w:ascii="宋体" w:hAnsi="宋体" w:hint="eastAsia"/>
                <w:sz w:val="18"/>
                <w:szCs w:val="18"/>
              </w:rPr>
              <w:t>@</w:t>
            </w:r>
            <w:r w:rsidRPr="000E1C8A">
              <w:rPr>
                <w:rFonts w:ascii="宋体" w:hAnsi="宋体"/>
                <w:sz w:val="18"/>
                <w:szCs w:val="18"/>
              </w:rPr>
              <w:t>qq.com</w:t>
            </w:r>
          </w:p>
        </w:tc>
      </w:tr>
      <w:tr w:rsidR="00FF25E7" w14:paraId="3CE2BC3E" w14:textId="77777777">
        <w:trPr>
          <w:trHeight w:val="218"/>
        </w:trPr>
        <w:tc>
          <w:tcPr>
            <w:tcW w:w="1560" w:type="dxa"/>
            <w:vMerge w:val="restart"/>
            <w:vAlign w:val="center"/>
          </w:tcPr>
          <w:p w14:paraId="758CFCA4" w14:textId="77777777" w:rsidR="00FF25E7" w:rsidRDefault="004D7FF8">
            <w:pPr>
              <w:spacing w:line="440" w:lineRule="exact"/>
              <w:rPr>
                <w:rFonts w:ascii="黑体" w:eastAsia="黑体" w:hAnsi="黑体"/>
                <w:b/>
                <w:szCs w:val="21"/>
              </w:rPr>
            </w:pPr>
            <w:r>
              <w:rPr>
                <w:rFonts w:ascii="黑体" w:eastAsia="黑体" w:hAnsi="黑体" w:hint="eastAsia"/>
                <w:b/>
                <w:szCs w:val="21"/>
              </w:rPr>
              <w:t>指导教师</w:t>
            </w:r>
          </w:p>
        </w:tc>
        <w:tc>
          <w:tcPr>
            <w:tcW w:w="992" w:type="dxa"/>
            <w:gridSpan w:val="2"/>
            <w:vMerge w:val="restart"/>
            <w:tcBorders>
              <w:right w:val="single" w:sz="4" w:space="0" w:color="auto"/>
            </w:tcBorders>
            <w:vAlign w:val="center"/>
          </w:tcPr>
          <w:p w14:paraId="3CC5130B" w14:textId="77777777" w:rsidR="00FF25E7" w:rsidRDefault="004D7FF8">
            <w:pPr>
              <w:spacing w:line="440" w:lineRule="exact"/>
              <w:rPr>
                <w:rFonts w:ascii="宋体" w:hAnsi="宋体"/>
                <w:szCs w:val="21"/>
              </w:rPr>
            </w:pPr>
            <w:r>
              <w:rPr>
                <w:rFonts w:ascii="宋体" w:hAnsi="宋体" w:hint="eastAsia"/>
                <w:szCs w:val="21"/>
              </w:rPr>
              <w:t>孙艺</w:t>
            </w:r>
          </w:p>
        </w:tc>
        <w:tc>
          <w:tcPr>
            <w:tcW w:w="850" w:type="dxa"/>
            <w:vMerge w:val="restart"/>
            <w:tcBorders>
              <w:left w:val="single" w:sz="4" w:space="0" w:color="auto"/>
            </w:tcBorders>
            <w:vAlign w:val="center"/>
          </w:tcPr>
          <w:p w14:paraId="6F786363" w14:textId="77777777" w:rsidR="00FF25E7" w:rsidRDefault="004D7FF8">
            <w:pPr>
              <w:spacing w:line="440" w:lineRule="exact"/>
              <w:rPr>
                <w:rFonts w:ascii="黑体" w:eastAsia="黑体" w:hAnsi="黑体"/>
                <w:b/>
                <w:szCs w:val="21"/>
              </w:rPr>
            </w:pPr>
            <w:r>
              <w:rPr>
                <w:rFonts w:ascii="黑体" w:eastAsia="黑体" w:hAnsi="黑体" w:hint="eastAsia"/>
                <w:b/>
                <w:szCs w:val="21"/>
              </w:rPr>
              <w:t>职称</w:t>
            </w:r>
          </w:p>
        </w:tc>
        <w:tc>
          <w:tcPr>
            <w:tcW w:w="1134" w:type="dxa"/>
            <w:vMerge w:val="restart"/>
            <w:vAlign w:val="center"/>
          </w:tcPr>
          <w:p w14:paraId="7889B75C" w14:textId="77777777" w:rsidR="00FF25E7" w:rsidRDefault="004D7FF8">
            <w:pPr>
              <w:spacing w:line="440" w:lineRule="exact"/>
              <w:rPr>
                <w:rFonts w:ascii="宋体" w:hAnsi="宋体"/>
                <w:szCs w:val="21"/>
              </w:rPr>
            </w:pPr>
            <w:r>
              <w:rPr>
                <w:rFonts w:ascii="宋体" w:hAnsi="宋体" w:hint="eastAsia"/>
                <w:sz w:val="18"/>
                <w:szCs w:val="18"/>
              </w:rPr>
              <w:t>高级工程师</w:t>
            </w:r>
          </w:p>
        </w:tc>
        <w:tc>
          <w:tcPr>
            <w:tcW w:w="1276" w:type="dxa"/>
            <w:vMerge w:val="restart"/>
            <w:tcBorders>
              <w:right w:val="single" w:sz="4" w:space="0" w:color="auto"/>
            </w:tcBorders>
            <w:vAlign w:val="center"/>
          </w:tcPr>
          <w:p w14:paraId="564C41ED" w14:textId="77777777" w:rsidR="00FF25E7" w:rsidRDefault="004D7FF8">
            <w:pPr>
              <w:spacing w:line="440" w:lineRule="exact"/>
              <w:rPr>
                <w:rFonts w:ascii="黑体" w:eastAsia="黑体" w:hAnsi="黑体"/>
                <w:b/>
                <w:szCs w:val="21"/>
              </w:rPr>
            </w:pPr>
            <w:r>
              <w:rPr>
                <w:rFonts w:ascii="黑体" w:eastAsia="黑体" w:hAnsi="黑体" w:hint="eastAsia"/>
                <w:b/>
                <w:szCs w:val="21"/>
              </w:rPr>
              <w:t>所在学院</w:t>
            </w:r>
          </w:p>
        </w:tc>
        <w:tc>
          <w:tcPr>
            <w:tcW w:w="1134" w:type="dxa"/>
            <w:vMerge w:val="restart"/>
            <w:tcBorders>
              <w:left w:val="single" w:sz="4" w:space="0" w:color="auto"/>
              <w:right w:val="single" w:sz="4" w:space="0" w:color="auto"/>
            </w:tcBorders>
            <w:vAlign w:val="center"/>
          </w:tcPr>
          <w:p w14:paraId="468A0487" w14:textId="77777777" w:rsidR="00FF25E7" w:rsidRDefault="004D7FF8">
            <w:pPr>
              <w:spacing w:line="440" w:lineRule="exact"/>
              <w:rPr>
                <w:rFonts w:ascii="黑体" w:eastAsia="黑体" w:hAnsi="黑体"/>
                <w:szCs w:val="21"/>
              </w:rPr>
            </w:pPr>
            <w:r>
              <w:rPr>
                <w:rFonts w:ascii="黑体" w:eastAsia="黑体" w:hAnsi="黑体" w:hint="eastAsia"/>
                <w:sz w:val="18"/>
                <w:szCs w:val="18"/>
              </w:rPr>
              <w:t>计算机学院</w:t>
            </w:r>
          </w:p>
        </w:tc>
        <w:tc>
          <w:tcPr>
            <w:tcW w:w="1418" w:type="dxa"/>
            <w:tcBorders>
              <w:left w:val="single" w:sz="4" w:space="0" w:color="auto"/>
              <w:right w:val="single" w:sz="4" w:space="0" w:color="auto"/>
            </w:tcBorders>
            <w:vAlign w:val="center"/>
          </w:tcPr>
          <w:p w14:paraId="37DC8A4E" w14:textId="77777777" w:rsidR="00FF25E7" w:rsidRDefault="004D7FF8">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bottom w:val="single" w:sz="4" w:space="0" w:color="auto"/>
            </w:tcBorders>
            <w:vAlign w:val="center"/>
          </w:tcPr>
          <w:p w14:paraId="22B2B551" w14:textId="77777777" w:rsidR="00FF25E7" w:rsidRDefault="004D7FF8">
            <w:pPr>
              <w:spacing w:line="440" w:lineRule="exact"/>
              <w:jc w:val="left"/>
              <w:rPr>
                <w:rFonts w:ascii="宋体" w:hAnsi="宋体"/>
                <w:szCs w:val="21"/>
              </w:rPr>
            </w:pPr>
            <w:r>
              <w:rPr>
                <w:rFonts w:ascii="宋体" w:hAnsi="宋体"/>
                <w:szCs w:val="21"/>
              </w:rPr>
              <w:t xml:space="preserve">13910988583                 </w:t>
            </w:r>
          </w:p>
        </w:tc>
      </w:tr>
      <w:tr w:rsidR="00FF25E7" w14:paraId="458B0B0B" w14:textId="77777777">
        <w:trPr>
          <w:trHeight w:val="217"/>
        </w:trPr>
        <w:tc>
          <w:tcPr>
            <w:tcW w:w="1560" w:type="dxa"/>
            <w:vMerge/>
            <w:vAlign w:val="center"/>
          </w:tcPr>
          <w:p w14:paraId="615C6BDD" w14:textId="77777777" w:rsidR="00FF25E7" w:rsidRDefault="00FF25E7">
            <w:pPr>
              <w:spacing w:line="440" w:lineRule="exact"/>
              <w:rPr>
                <w:rFonts w:ascii="黑体" w:eastAsia="黑体" w:hAnsi="黑体"/>
                <w:b/>
                <w:szCs w:val="21"/>
              </w:rPr>
            </w:pPr>
          </w:p>
        </w:tc>
        <w:tc>
          <w:tcPr>
            <w:tcW w:w="992" w:type="dxa"/>
            <w:gridSpan w:val="2"/>
            <w:vMerge/>
            <w:tcBorders>
              <w:right w:val="single" w:sz="4" w:space="0" w:color="auto"/>
            </w:tcBorders>
            <w:vAlign w:val="center"/>
          </w:tcPr>
          <w:p w14:paraId="31A2F938" w14:textId="77777777" w:rsidR="00FF25E7" w:rsidRDefault="00FF25E7">
            <w:pPr>
              <w:spacing w:line="440" w:lineRule="exact"/>
              <w:rPr>
                <w:rFonts w:ascii="宋体" w:hAnsi="宋体"/>
                <w:szCs w:val="21"/>
              </w:rPr>
            </w:pPr>
          </w:p>
        </w:tc>
        <w:tc>
          <w:tcPr>
            <w:tcW w:w="850" w:type="dxa"/>
            <w:vMerge/>
            <w:tcBorders>
              <w:left w:val="single" w:sz="4" w:space="0" w:color="auto"/>
            </w:tcBorders>
            <w:vAlign w:val="center"/>
          </w:tcPr>
          <w:p w14:paraId="543F9D74" w14:textId="77777777" w:rsidR="00FF25E7" w:rsidRDefault="00FF25E7">
            <w:pPr>
              <w:spacing w:line="440" w:lineRule="exact"/>
              <w:rPr>
                <w:rFonts w:ascii="黑体" w:eastAsia="黑体" w:hAnsi="黑体"/>
                <w:b/>
                <w:szCs w:val="21"/>
              </w:rPr>
            </w:pPr>
          </w:p>
        </w:tc>
        <w:tc>
          <w:tcPr>
            <w:tcW w:w="1134" w:type="dxa"/>
            <w:vMerge/>
            <w:vAlign w:val="center"/>
          </w:tcPr>
          <w:p w14:paraId="27884941" w14:textId="77777777" w:rsidR="00FF25E7" w:rsidRDefault="00FF25E7">
            <w:pPr>
              <w:spacing w:line="440" w:lineRule="exact"/>
              <w:rPr>
                <w:rFonts w:ascii="宋体" w:hAnsi="宋体"/>
                <w:szCs w:val="21"/>
              </w:rPr>
            </w:pPr>
          </w:p>
        </w:tc>
        <w:tc>
          <w:tcPr>
            <w:tcW w:w="1276" w:type="dxa"/>
            <w:vMerge/>
            <w:tcBorders>
              <w:right w:val="single" w:sz="4" w:space="0" w:color="auto"/>
            </w:tcBorders>
            <w:vAlign w:val="center"/>
          </w:tcPr>
          <w:p w14:paraId="326EFB7C" w14:textId="77777777" w:rsidR="00FF25E7" w:rsidRDefault="00FF25E7">
            <w:pPr>
              <w:spacing w:line="440" w:lineRule="exact"/>
              <w:rPr>
                <w:rFonts w:ascii="黑体" w:eastAsia="黑体" w:hAnsi="黑体"/>
                <w:b/>
                <w:szCs w:val="21"/>
              </w:rPr>
            </w:pPr>
          </w:p>
        </w:tc>
        <w:tc>
          <w:tcPr>
            <w:tcW w:w="1134" w:type="dxa"/>
            <w:vMerge/>
            <w:tcBorders>
              <w:left w:val="single" w:sz="4" w:space="0" w:color="auto"/>
              <w:right w:val="single" w:sz="4" w:space="0" w:color="auto"/>
            </w:tcBorders>
            <w:vAlign w:val="center"/>
          </w:tcPr>
          <w:p w14:paraId="66B298B7" w14:textId="77777777" w:rsidR="00FF25E7" w:rsidRDefault="00FF25E7">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6C99880F" w14:textId="77777777" w:rsidR="00FF25E7" w:rsidRDefault="004D7FF8">
            <w:pPr>
              <w:spacing w:line="440" w:lineRule="exact"/>
              <w:rPr>
                <w:rFonts w:ascii="黑体" w:eastAsia="黑体" w:hAnsi="黑体"/>
                <w:b/>
                <w:szCs w:val="21"/>
              </w:rPr>
            </w:pPr>
            <w:r>
              <w:rPr>
                <w:rFonts w:ascii="黑体" w:eastAsia="黑体" w:hAnsi="黑体" w:hint="eastAsia"/>
                <w:b/>
                <w:szCs w:val="21"/>
              </w:rPr>
              <w:t>邮箱</w:t>
            </w:r>
          </w:p>
        </w:tc>
        <w:tc>
          <w:tcPr>
            <w:tcW w:w="1761" w:type="dxa"/>
            <w:tcBorders>
              <w:top w:val="single" w:sz="4" w:space="0" w:color="auto"/>
              <w:left w:val="single" w:sz="4" w:space="0" w:color="auto"/>
            </w:tcBorders>
            <w:vAlign w:val="center"/>
          </w:tcPr>
          <w:p w14:paraId="590590A6" w14:textId="77777777" w:rsidR="00FF25E7" w:rsidRDefault="004D7FF8">
            <w:pPr>
              <w:spacing w:line="440" w:lineRule="exact"/>
              <w:jc w:val="left"/>
              <w:rPr>
                <w:rFonts w:ascii="等线" w:eastAsia="等线" w:hAnsi="等线"/>
                <w:sz w:val="16"/>
                <w:szCs w:val="16"/>
              </w:rPr>
            </w:pPr>
            <w:r>
              <w:rPr>
                <w:rFonts w:ascii="等线" w:eastAsia="等线" w:hAnsi="等线"/>
                <w:sz w:val="16"/>
                <w:szCs w:val="16"/>
              </w:rPr>
              <w:t>sunyisse@bupt.edu.cn</w:t>
            </w:r>
          </w:p>
        </w:tc>
      </w:tr>
      <w:tr w:rsidR="00FF25E7" w14:paraId="0CEAC476" w14:textId="77777777">
        <w:trPr>
          <w:trHeight w:val="654"/>
        </w:trPr>
        <w:tc>
          <w:tcPr>
            <w:tcW w:w="1560" w:type="dxa"/>
            <w:vAlign w:val="center"/>
          </w:tcPr>
          <w:p w14:paraId="02337D91"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项目类别</w:t>
            </w:r>
          </w:p>
          <w:p w14:paraId="0C64CB9E"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（类别说明见立项指南）</w:t>
            </w:r>
          </w:p>
        </w:tc>
        <w:tc>
          <w:tcPr>
            <w:tcW w:w="8565" w:type="dxa"/>
            <w:gridSpan w:val="8"/>
            <w:vAlign w:val="center"/>
          </w:tcPr>
          <w:p w14:paraId="11E418C3" w14:textId="52BA0617" w:rsidR="00FF25E7" w:rsidRDefault="004D7FF8">
            <w:pPr>
              <w:widowControl/>
              <w:jc w:val="left"/>
              <w:rPr>
                <w:rFonts w:ascii="宋体" w:hAnsi="宋体" w:cs="宋体"/>
                <w:sz w:val="24"/>
              </w:rPr>
            </w:pPr>
            <w:r>
              <w:rPr>
                <w:rFonts w:ascii="黑体" w:eastAsia="黑体" w:hAnsi="黑体" w:hint="eastAsia"/>
                <w:b/>
                <w:szCs w:val="21"/>
              </w:rPr>
              <w:t>□</w:t>
            </w:r>
            <w:r>
              <w:rPr>
                <w:rFonts w:ascii="宋体" w:hAnsi="宋体" w:cs="宋体" w:hint="eastAsia"/>
                <w:sz w:val="24"/>
              </w:rPr>
              <w:t>智能硬件</w:t>
            </w:r>
            <w:r>
              <w:rPr>
                <w:rFonts w:ascii="黑体" w:eastAsia="黑体" w:hAnsi="黑体" w:hint="eastAsia"/>
                <w:b/>
                <w:szCs w:val="21"/>
              </w:rPr>
              <w:t>□</w:t>
            </w:r>
            <w:r>
              <w:rPr>
                <w:rFonts w:ascii="宋体" w:hAnsi="宋体" w:cs="宋体" w:hint="eastAsia"/>
                <w:sz w:val="24"/>
              </w:rPr>
              <w:t>社交媒体</w:t>
            </w:r>
            <w:r>
              <w:rPr>
                <w:rFonts w:ascii="黑体" w:eastAsia="黑体" w:hAnsi="黑体" w:hint="eastAsia"/>
                <w:b/>
                <w:szCs w:val="21"/>
              </w:rPr>
              <w:t>□</w:t>
            </w:r>
            <w:r>
              <w:rPr>
                <w:rFonts w:ascii="宋体" w:hAnsi="宋体" w:cs="宋体" w:hint="eastAsia"/>
                <w:sz w:val="24"/>
              </w:rPr>
              <w:t>数字娱乐</w:t>
            </w:r>
            <w:r>
              <w:rPr>
                <w:rFonts w:ascii="黑体" w:eastAsia="黑体" w:hAnsi="黑体" w:hint="eastAsia"/>
                <w:b/>
                <w:szCs w:val="21"/>
              </w:rPr>
              <w:t>□</w:t>
            </w:r>
            <w:r>
              <w:rPr>
                <w:rFonts w:ascii="宋体" w:hAnsi="宋体" w:cs="宋体" w:hint="eastAsia"/>
                <w:sz w:val="24"/>
              </w:rPr>
              <w:t>通信网络</w:t>
            </w:r>
            <w:r>
              <w:rPr>
                <w:rFonts w:ascii="黑体" w:eastAsia="黑体" w:hAnsi="黑体" w:hint="eastAsia"/>
                <w:b/>
                <w:szCs w:val="21"/>
              </w:rPr>
              <w:t>□</w:t>
            </w:r>
            <w:r>
              <w:rPr>
                <w:rFonts w:ascii="宋体" w:hAnsi="宋体" w:cs="宋体" w:hint="eastAsia"/>
                <w:sz w:val="24"/>
              </w:rPr>
              <w:t>医疗健康</w:t>
            </w:r>
            <w:r>
              <w:rPr>
                <w:rFonts w:ascii="黑体" w:eastAsia="黑体" w:hAnsi="黑体" w:hint="eastAsia"/>
                <w:b/>
                <w:szCs w:val="21"/>
              </w:rPr>
              <w:t>□</w:t>
            </w:r>
            <w:r>
              <w:rPr>
                <w:rFonts w:ascii="宋体" w:hAnsi="宋体" w:cs="宋体" w:hint="eastAsia"/>
                <w:sz w:val="24"/>
              </w:rPr>
              <w:t>公共服务</w:t>
            </w:r>
            <w:r>
              <w:rPr>
                <w:rFonts w:ascii="黑体" w:eastAsia="黑体" w:hAnsi="黑体" w:hint="eastAsia"/>
                <w:b/>
                <w:szCs w:val="21"/>
              </w:rPr>
              <w:t>□</w:t>
            </w:r>
            <w:r>
              <w:rPr>
                <w:rFonts w:ascii="宋体" w:hAnsi="宋体" w:cs="宋体" w:hint="eastAsia"/>
                <w:sz w:val="24"/>
              </w:rPr>
              <w:t>电子商务</w:t>
            </w:r>
            <w:r>
              <w:rPr>
                <w:rFonts w:ascii="黑体" w:eastAsia="黑体" w:hAnsi="黑体" w:hint="eastAsia"/>
                <w:b/>
                <w:szCs w:val="21"/>
              </w:rPr>
              <w:t>□</w:t>
            </w:r>
            <w:r>
              <w:rPr>
                <w:rFonts w:ascii="宋体" w:hAnsi="宋体" w:cs="宋体" w:hint="eastAsia"/>
                <w:sz w:val="24"/>
              </w:rPr>
              <w:t>教育文化</w:t>
            </w:r>
            <w:r>
              <w:rPr>
                <w:rFonts w:ascii="黑体" w:eastAsia="黑体" w:hAnsi="黑体" w:hint="eastAsia"/>
                <w:b/>
                <w:szCs w:val="21"/>
              </w:rPr>
              <w:t>□</w:t>
            </w:r>
            <w:r>
              <w:rPr>
                <w:rFonts w:ascii="宋体" w:hAnsi="宋体" w:cs="宋体" w:hint="eastAsia"/>
                <w:sz w:val="24"/>
              </w:rPr>
              <w:t>房产家居</w:t>
            </w:r>
            <w:r>
              <w:rPr>
                <w:rFonts w:ascii="黑体" w:eastAsia="黑体" w:hAnsi="黑体" w:hint="eastAsia"/>
                <w:b/>
                <w:szCs w:val="21"/>
              </w:rPr>
              <w:t>□</w:t>
            </w:r>
            <w:r>
              <w:rPr>
                <w:rFonts w:ascii="宋体" w:hAnsi="宋体" w:cs="宋体" w:hint="eastAsia"/>
                <w:sz w:val="24"/>
              </w:rPr>
              <w:t>理论研究</w:t>
            </w:r>
            <w:r>
              <w:rPr>
                <w:rFonts w:ascii="黑体" w:eastAsia="黑体" w:hAnsi="黑体" w:hint="eastAsia"/>
                <w:b/>
                <w:szCs w:val="21"/>
              </w:rPr>
              <w:t>□</w:t>
            </w:r>
            <w:r>
              <w:rPr>
                <w:rFonts w:ascii="宋体" w:hAnsi="宋体" w:cs="宋体" w:hint="eastAsia"/>
                <w:sz w:val="24"/>
              </w:rPr>
              <w:t>机器人</w:t>
            </w:r>
            <w:r>
              <w:rPr>
                <w:rFonts w:ascii="黑体" w:eastAsia="黑体" w:hAnsi="黑体" w:hint="eastAsia"/>
                <w:b/>
                <w:szCs w:val="21"/>
              </w:rPr>
              <w:t>□</w:t>
            </w:r>
            <w:r>
              <w:rPr>
                <w:rFonts w:ascii="宋体" w:hAnsi="宋体" w:cs="宋体" w:hint="eastAsia"/>
                <w:sz w:val="24"/>
              </w:rPr>
              <w:t>无人机</w:t>
            </w:r>
            <w:r w:rsidR="00843704">
              <w:rPr>
                <w:rFonts w:ascii="黑体" w:eastAsia="黑体" w:hAnsi="黑体" w:hint="eastAsia"/>
                <w:b/>
                <w:szCs w:val="21"/>
              </w:rPr>
              <w:sym w:font="Wingdings 2" w:char="F052"/>
            </w:r>
            <w:r>
              <w:rPr>
                <w:rFonts w:ascii="宋体" w:hAnsi="宋体" w:cs="宋体" w:hint="eastAsia"/>
                <w:sz w:val="24"/>
              </w:rPr>
              <w:t>智能制造</w:t>
            </w:r>
            <w:r>
              <w:rPr>
                <w:rFonts w:ascii="黑体" w:eastAsia="黑体" w:hAnsi="黑体" w:hint="eastAsia"/>
                <w:b/>
                <w:szCs w:val="21"/>
              </w:rPr>
              <w:t>□</w:t>
            </w:r>
            <w:r>
              <w:rPr>
                <w:rFonts w:ascii="宋体" w:hAnsi="宋体" w:cs="宋体" w:hint="eastAsia"/>
                <w:sz w:val="24"/>
              </w:rPr>
              <w:t>智能交通</w:t>
            </w:r>
          </w:p>
          <w:p w14:paraId="7696A953" w14:textId="77777777" w:rsidR="00FF25E7" w:rsidRDefault="004D7FF8">
            <w:pPr>
              <w:widowControl/>
              <w:jc w:val="left"/>
              <w:rPr>
                <w:rFonts w:ascii="黑体" w:eastAsia="黑体" w:hAnsi="黑体"/>
                <w:b/>
                <w:szCs w:val="21"/>
              </w:rPr>
            </w:pPr>
            <w:r>
              <w:rPr>
                <w:rFonts w:ascii="黑体" w:eastAsia="黑体" w:hAnsi="黑体" w:hint="eastAsia"/>
                <w:b/>
                <w:szCs w:val="21"/>
              </w:rPr>
              <w:t>□</w:t>
            </w:r>
            <w:r>
              <w:rPr>
                <w:rFonts w:ascii="宋体" w:hAnsi="宋体" w:cs="宋体" w:hint="eastAsia"/>
                <w:sz w:val="24"/>
              </w:rPr>
              <w:t>创意设计</w:t>
            </w:r>
            <w:r>
              <w:rPr>
                <w:rFonts w:ascii="黑体" w:eastAsia="黑体" w:hAnsi="黑体" w:hint="eastAsia"/>
                <w:b/>
                <w:szCs w:val="21"/>
              </w:rPr>
              <w:t>□</w:t>
            </w:r>
            <w:r>
              <w:rPr>
                <w:rFonts w:ascii="黑体" w:eastAsia="黑体" w:hAnsi="黑体" w:hint="eastAsia"/>
                <w:szCs w:val="21"/>
              </w:rPr>
              <w:t>其他</w:t>
            </w:r>
            <w:r>
              <w:rPr>
                <w:rFonts w:ascii="黑体" w:eastAsia="黑体" w:hAnsi="黑体" w:hint="eastAsia"/>
                <w:b/>
                <w:szCs w:val="21"/>
              </w:rPr>
              <w:t>_____________</w:t>
            </w:r>
          </w:p>
        </w:tc>
      </w:tr>
      <w:tr w:rsidR="00FF25E7" w14:paraId="3ADE0D9A" w14:textId="77777777">
        <w:trPr>
          <w:trHeight w:val="352"/>
        </w:trPr>
        <w:tc>
          <w:tcPr>
            <w:tcW w:w="1560" w:type="dxa"/>
            <w:vAlign w:val="center"/>
          </w:tcPr>
          <w:p w14:paraId="257FA2EF"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检索</w:t>
            </w:r>
            <w:r>
              <w:rPr>
                <w:rFonts w:ascii="黑体" w:eastAsia="黑体" w:hAnsi="黑体"/>
                <w:b/>
                <w:szCs w:val="21"/>
              </w:rPr>
              <w:t>关键词</w:t>
            </w:r>
          </w:p>
        </w:tc>
        <w:tc>
          <w:tcPr>
            <w:tcW w:w="8565" w:type="dxa"/>
            <w:gridSpan w:val="8"/>
            <w:vAlign w:val="center"/>
          </w:tcPr>
          <w:p w14:paraId="2C9A69EA" w14:textId="7D7E948F" w:rsidR="00FF25E7" w:rsidRPr="003A4076" w:rsidRDefault="003A4076" w:rsidP="001E6047">
            <w:r>
              <w:rPr>
                <w:rFonts w:ascii="黑体" w:eastAsia="黑体" w:hAnsi="黑体" w:hint="eastAsia"/>
                <w:b/>
                <w:bCs/>
              </w:rPr>
              <w:t>大气污染监控；无组织排放；空气扩散模型；源强核算；大数据分析；分布式计算；Hadoop；Web前后端开发；Django；数据可视化</w:t>
            </w:r>
          </w:p>
        </w:tc>
      </w:tr>
      <w:tr w:rsidR="00FF25E7" w14:paraId="7E41F399" w14:textId="77777777">
        <w:trPr>
          <w:trHeight w:val="352"/>
        </w:trPr>
        <w:tc>
          <w:tcPr>
            <w:tcW w:w="1560" w:type="dxa"/>
            <w:vMerge w:val="restart"/>
            <w:vAlign w:val="center"/>
          </w:tcPr>
          <w:p w14:paraId="73BC8D61"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项目成员</w:t>
            </w:r>
          </w:p>
          <w:p w14:paraId="2388CA89"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基本信息</w:t>
            </w:r>
          </w:p>
        </w:tc>
        <w:tc>
          <w:tcPr>
            <w:tcW w:w="850" w:type="dxa"/>
            <w:vAlign w:val="center"/>
          </w:tcPr>
          <w:p w14:paraId="51CEACD4" w14:textId="77777777" w:rsidR="00FF25E7" w:rsidRDefault="004D7FF8">
            <w:pPr>
              <w:spacing w:line="440" w:lineRule="exact"/>
              <w:jc w:val="center"/>
              <w:rPr>
                <w:rFonts w:ascii="黑体" w:eastAsia="黑体" w:hAnsi="黑体"/>
                <w:b/>
                <w:bCs/>
                <w:szCs w:val="21"/>
              </w:rPr>
            </w:pPr>
            <w:r>
              <w:rPr>
                <w:rFonts w:ascii="黑体" w:eastAsia="黑体" w:hAnsi="黑体" w:hint="eastAsia"/>
                <w:b/>
                <w:bCs/>
                <w:szCs w:val="21"/>
              </w:rPr>
              <w:t>姓名</w:t>
            </w:r>
          </w:p>
        </w:tc>
        <w:tc>
          <w:tcPr>
            <w:tcW w:w="992" w:type="dxa"/>
            <w:gridSpan w:val="2"/>
            <w:vAlign w:val="center"/>
          </w:tcPr>
          <w:p w14:paraId="00C930AA" w14:textId="77777777" w:rsidR="00FF25E7" w:rsidRDefault="004D7FF8">
            <w:pPr>
              <w:spacing w:line="440" w:lineRule="exact"/>
              <w:jc w:val="center"/>
              <w:rPr>
                <w:rFonts w:ascii="黑体" w:eastAsia="黑体" w:hAnsi="黑体"/>
                <w:b/>
                <w:bCs/>
                <w:szCs w:val="21"/>
              </w:rPr>
            </w:pPr>
            <w:r>
              <w:rPr>
                <w:rFonts w:ascii="黑体" w:eastAsia="黑体" w:hAnsi="黑体" w:hint="eastAsia"/>
                <w:b/>
                <w:bCs/>
                <w:szCs w:val="21"/>
              </w:rPr>
              <w:t>学院</w:t>
            </w:r>
          </w:p>
        </w:tc>
        <w:tc>
          <w:tcPr>
            <w:tcW w:w="1134" w:type="dxa"/>
            <w:vAlign w:val="center"/>
          </w:tcPr>
          <w:p w14:paraId="415C8F99" w14:textId="77777777" w:rsidR="00FF25E7" w:rsidRDefault="004D7FF8">
            <w:pPr>
              <w:spacing w:line="440" w:lineRule="exact"/>
              <w:jc w:val="center"/>
              <w:rPr>
                <w:rFonts w:ascii="黑体" w:eastAsia="黑体" w:hAnsi="黑体"/>
                <w:b/>
                <w:bCs/>
                <w:szCs w:val="21"/>
              </w:rPr>
            </w:pPr>
            <w:r>
              <w:rPr>
                <w:rFonts w:ascii="黑体" w:eastAsia="黑体" w:hAnsi="黑体" w:hint="eastAsia"/>
                <w:b/>
                <w:bCs/>
                <w:szCs w:val="21"/>
              </w:rPr>
              <w:t>专业</w:t>
            </w:r>
          </w:p>
        </w:tc>
        <w:tc>
          <w:tcPr>
            <w:tcW w:w="1276" w:type="dxa"/>
            <w:vAlign w:val="center"/>
          </w:tcPr>
          <w:p w14:paraId="16FDB003" w14:textId="77777777" w:rsidR="00FF25E7" w:rsidRDefault="004D7FF8">
            <w:pPr>
              <w:spacing w:line="440" w:lineRule="exact"/>
              <w:jc w:val="center"/>
              <w:rPr>
                <w:rFonts w:ascii="黑体" w:eastAsia="黑体" w:hAnsi="黑体"/>
                <w:b/>
                <w:bCs/>
                <w:szCs w:val="21"/>
              </w:rPr>
            </w:pPr>
            <w:r>
              <w:rPr>
                <w:rFonts w:ascii="黑体" w:eastAsia="黑体" w:hAnsi="黑体" w:hint="eastAsia"/>
                <w:b/>
                <w:bCs/>
                <w:szCs w:val="21"/>
              </w:rPr>
              <w:t>班级</w:t>
            </w:r>
          </w:p>
        </w:tc>
        <w:tc>
          <w:tcPr>
            <w:tcW w:w="1134" w:type="dxa"/>
            <w:vAlign w:val="center"/>
          </w:tcPr>
          <w:p w14:paraId="1D561059" w14:textId="77777777" w:rsidR="00FF25E7" w:rsidRDefault="004D7FF8">
            <w:pPr>
              <w:spacing w:line="440" w:lineRule="exact"/>
              <w:jc w:val="center"/>
              <w:rPr>
                <w:rFonts w:ascii="黑体" w:eastAsia="黑体" w:hAnsi="黑体"/>
                <w:b/>
                <w:bCs/>
                <w:szCs w:val="21"/>
              </w:rPr>
            </w:pPr>
            <w:r>
              <w:rPr>
                <w:rFonts w:ascii="黑体" w:eastAsia="黑体" w:hAnsi="黑体" w:hint="eastAsia"/>
                <w:b/>
                <w:bCs/>
                <w:szCs w:val="21"/>
              </w:rPr>
              <w:t>学号</w:t>
            </w:r>
          </w:p>
        </w:tc>
        <w:tc>
          <w:tcPr>
            <w:tcW w:w="1418" w:type="dxa"/>
            <w:vAlign w:val="center"/>
          </w:tcPr>
          <w:p w14:paraId="09BDF516" w14:textId="77777777" w:rsidR="00FF25E7" w:rsidRDefault="004D7FF8">
            <w:pPr>
              <w:spacing w:line="440" w:lineRule="exact"/>
              <w:jc w:val="center"/>
              <w:rPr>
                <w:rFonts w:ascii="黑体" w:eastAsia="黑体" w:hAnsi="黑体"/>
                <w:b/>
                <w:bCs/>
                <w:szCs w:val="21"/>
              </w:rPr>
            </w:pPr>
            <w:r>
              <w:rPr>
                <w:rFonts w:ascii="黑体" w:eastAsia="黑体" w:hAnsi="黑体" w:hint="eastAsia"/>
                <w:b/>
                <w:bCs/>
                <w:szCs w:val="21"/>
              </w:rPr>
              <w:t>电话</w:t>
            </w:r>
          </w:p>
        </w:tc>
        <w:tc>
          <w:tcPr>
            <w:tcW w:w="1761" w:type="dxa"/>
            <w:vAlign w:val="center"/>
          </w:tcPr>
          <w:p w14:paraId="576FFCCC" w14:textId="77777777" w:rsidR="00FF25E7" w:rsidRDefault="004D7FF8">
            <w:pPr>
              <w:spacing w:line="440" w:lineRule="exact"/>
              <w:ind w:firstLineChars="147" w:firstLine="310"/>
              <w:rPr>
                <w:rFonts w:ascii="黑体" w:eastAsia="黑体" w:hAnsi="黑体"/>
                <w:b/>
                <w:bCs/>
                <w:szCs w:val="21"/>
              </w:rPr>
            </w:pPr>
            <w:r>
              <w:rPr>
                <w:rFonts w:ascii="黑体" w:eastAsia="黑体" w:hAnsi="黑体" w:hint="eastAsia"/>
                <w:b/>
                <w:bCs/>
                <w:szCs w:val="21"/>
              </w:rPr>
              <w:t>邮箱</w:t>
            </w:r>
          </w:p>
        </w:tc>
      </w:tr>
      <w:tr w:rsidR="00FF25E7" w14:paraId="2FD6810D" w14:textId="77777777">
        <w:trPr>
          <w:trHeight w:val="397"/>
        </w:trPr>
        <w:tc>
          <w:tcPr>
            <w:tcW w:w="1560" w:type="dxa"/>
            <w:vMerge/>
            <w:vAlign w:val="center"/>
          </w:tcPr>
          <w:p w14:paraId="432B3E73" w14:textId="77777777" w:rsidR="00FF25E7" w:rsidRDefault="00FF25E7">
            <w:pPr>
              <w:spacing w:line="440" w:lineRule="exact"/>
              <w:jc w:val="left"/>
              <w:rPr>
                <w:rFonts w:ascii="黑体" w:eastAsia="黑体" w:hAnsi="黑体"/>
                <w:b/>
                <w:szCs w:val="21"/>
              </w:rPr>
            </w:pPr>
          </w:p>
        </w:tc>
        <w:tc>
          <w:tcPr>
            <w:tcW w:w="850" w:type="dxa"/>
            <w:vAlign w:val="center"/>
          </w:tcPr>
          <w:p w14:paraId="6D07A402" w14:textId="77777777" w:rsidR="00FF25E7" w:rsidRDefault="004D7FF8">
            <w:pPr>
              <w:rPr>
                <w:sz w:val="18"/>
                <w:szCs w:val="16"/>
              </w:rPr>
            </w:pPr>
            <w:r>
              <w:rPr>
                <w:rFonts w:hint="eastAsia"/>
                <w:sz w:val="18"/>
                <w:szCs w:val="16"/>
              </w:rPr>
              <w:t>梁国燊</w:t>
            </w:r>
          </w:p>
        </w:tc>
        <w:tc>
          <w:tcPr>
            <w:tcW w:w="992" w:type="dxa"/>
            <w:gridSpan w:val="2"/>
            <w:vAlign w:val="center"/>
          </w:tcPr>
          <w:p w14:paraId="592BBF96" w14:textId="77777777" w:rsidR="00FF25E7" w:rsidRDefault="004D7FF8">
            <w:pPr>
              <w:rPr>
                <w:sz w:val="18"/>
                <w:szCs w:val="16"/>
              </w:rPr>
            </w:pPr>
            <w:r>
              <w:rPr>
                <w:rFonts w:hint="eastAsia"/>
                <w:sz w:val="18"/>
                <w:szCs w:val="16"/>
              </w:rPr>
              <w:t>理学院</w:t>
            </w:r>
          </w:p>
        </w:tc>
        <w:tc>
          <w:tcPr>
            <w:tcW w:w="1134" w:type="dxa"/>
            <w:vAlign w:val="center"/>
          </w:tcPr>
          <w:p w14:paraId="7E61B5D4" w14:textId="77777777" w:rsidR="00FF25E7" w:rsidRDefault="004D7FF8">
            <w:pPr>
              <w:rPr>
                <w:sz w:val="18"/>
                <w:szCs w:val="16"/>
              </w:rPr>
            </w:pPr>
            <w:r>
              <w:rPr>
                <w:rFonts w:hint="eastAsia"/>
                <w:sz w:val="18"/>
                <w:szCs w:val="16"/>
              </w:rPr>
              <w:t>应用物理</w:t>
            </w:r>
          </w:p>
        </w:tc>
        <w:tc>
          <w:tcPr>
            <w:tcW w:w="1276" w:type="dxa"/>
            <w:vAlign w:val="center"/>
          </w:tcPr>
          <w:p w14:paraId="05898C24" w14:textId="024ED436" w:rsidR="00FF25E7" w:rsidRDefault="00843704">
            <w:pPr>
              <w:rPr>
                <w:sz w:val="18"/>
                <w:szCs w:val="16"/>
              </w:rPr>
            </w:pPr>
            <w:r w:rsidRPr="00843704">
              <w:rPr>
                <w:sz w:val="18"/>
                <w:szCs w:val="16"/>
              </w:rPr>
              <w:t>2019214104</w:t>
            </w:r>
          </w:p>
        </w:tc>
        <w:tc>
          <w:tcPr>
            <w:tcW w:w="1134" w:type="dxa"/>
            <w:vAlign w:val="center"/>
          </w:tcPr>
          <w:p w14:paraId="08D1F9F4" w14:textId="6C14DDF2" w:rsidR="00FF25E7" w:rsidRDefault="00843704">
            <w:pPr>
              <w:rPr>
                <w:sz w:val="18"/>
                <w:szCs w:val="16"/>
              </w:rPr>
            </w:pPr>
            <w:r w:rsidRPr="00843704">
              <w:rPr>
                <w:rFonts w:hint="eastAsia"/>
                <w:sz w:val="18"/>
                <w:szCs w:val="16"/>
              </w:rPr>
              <w:t>2019212920</w:t>
            </w:r>
          </w:p>
        </w:tc>
        <w:tc>
          <w:tcPr>
            <w:tcW w:w="1418" w:type="dxa"/>
            <w:vAlign w:val="center"/>
          </w:tcPr>
          <w:p w14:paraId="7A6EB3F1" w14:textId="77777777" w:rsidR="00FF25E7" w:rsidRDefault="004D7FF8">
            <w:pPr>
              <w:rPr>
                <w:sz w:val="18"/>
                <w:szCs w:val="16"/>
              </w:rPr>
            </w:pPr>
            <w:r>
              <w:rPr>
                <w:sz w:val="18"/>
                <w:szCs w:val="16"/>
              </w:rPr>
              <w:t>19801192780</w:t>
            </w:r>
          </w:p>
        </w:tc>
        <w:tc>
          <w:tcPr>
            <w:tcW w:w="1761" w:type="dxa"/>
            <w:vAlign w:val="center"/>
          </w:tcPr>
          <w:p w14:paraId="03FA2E7F" w14:textId="77777777" w:rsidR="00FF25E7" w:rsidRDefault="004D7FF8">
            <w:pPr>
              <w:rPr>
                <w:sz w:val="18"/>
                <w:szCs w:val="16"/>
              </w:rPr>
            </w:pPr>
            <w:r>
              <w:rPr>
                <w:sz w:val="18"/>
                <w:szCs w:val="16"/>
              </w:rPr>
              <w:t>2938978311@qq.com</w:t>
            </w:r>
          </w:p>
        </w:tc>
      </w:tr>
      <w:tr w:rsidR="00FF25E7" w14:paraId="4B4767A4" w14:textId="77777777">
        <w:trPr>
          <w:trHeight w:val="397"/>
        </w:trPr>
        <w:tc>
          <w:tcPr>
            <w:tcW w:w="1560" w:type="dxa"/>
            <w:vMerge/>
            <w:vAlign w:val="center"/>
          </w:tcPr>
          <w:p w14:paraId="53218B11" w14:textId="77777777" w:rsidR="00FF25E7" w:rsidRDefault="00FF25E7">
            <w:pPr>
              <w:spacing w:line="440" w:lineRule="exact"/>
              <w:jc w:val="left"/>
              <w:rPr>
                <w:rFonts w:ascii="黑体" w:eastAsia="黑体" w:hAnsi="黑体"/>
                <w:b/>
                <w:szCs w:val="21"/>
              </w:rPr>
            </w:pPr>
          </w:p>
        </w:tc>
        <w:tc>
          <w:tcPr>
            <w:tcW w:w="850" w:type="dxa"/>
            <w:vAlign w:val="center"/>
          </w:tcPr>
          <w:p w14:paraId="48E0DF9F" w14:textId="77777777" w:rsidR="00FF25E7" w:rsidRDefault="004D7FF8">
            <w:pPr>
              <w:rPr>
                <w:sz w:val="18"/>
                <w:szCs w:val="16"/>
              </w:rPr>
            </w:pPr>
            <w:r>
              <w:rPr>
                <w:rFonts w:hint="eastAsia"/>
                <w:sz w:val="18"/>
                <w:szCs w:val="16"/>
              </w:rPr>
              <w:t>唐良爽</w:t>
            </w:r>
          </w:p>
        </w:tc>
        <w:tc>
          <w:tcPr>
            <w:tcW w:w="992" w:type="dxa"/>
            <w:gridSpan w:val="2"/>
            <w:vAlign w:val="center"/>
          </w:tcPr>
          <w:p w14:paraId="75EFA56F" w14:textId="77777777" w:rsidR="00FF25E7" w:rsidRDefault="004D7FF8">
            <w:pPr>
              <w:rPr>
                <w:sz w:val="18"/>
                <w:szCs w:val="16"/>
              </w:rPr>
            </w:pPr>
            <w:r>
              <w:rPr>
                <w:sz w:val="18"/>
                <w:szCs w:val="16"/>
              </w:rPr>
              <w:t>计算机</w:t>
            </w:r>
          </w:p>
        </w:tc>
        <w:tc>
          <w:tcPr>
            <w:tcW w:w="1134" w:type="dxa"/>
            <w:vAlign w:val="center"/>
          </w:tcPr>
          <w:p w14:paraId="05AA88E4" w14:textId="77777777" w:rsidR="00FF25E7" w:rsidRDefault="004D7FF8">
            <w:pPr>
              <w:rPr>
                <w:sz w:val="18"/>
                <w:szCs w:val="16"/>
              </w:rPr>
            </w:pPr>
            <w:r>
              <w:rPr>
                <w:sz w:val="18"/>
                <w:szCs w:val="16"/>
              </w:rPr>
              <w:t>软件工程</w:t>
            </w:r>
          </w:p>
        </w:tc>
        <w:tc>
          <w:tcPr>
            <w:tcW w:w="1276" w:type="dxa"/>
            <w:vAlign w:val="center"/>
          </w:tcPr>
          <w:p w14:paraId="7A524627" w14:textId="77777777" w:rsidR="00FF25E7" w:rsidRDefault="004D7FF8">
            <w:pPr>
              <w:rPr>
                <w:sz w:val="18"/>
                <w:szCs w:val="16"/>
              </w:rPr>
            </w:pPr>
            <w:r>
              <w:rPr>
                <w:sz w:val="18"/>
                <w:szCs w:val="16"/>
              </w:rPr>
              <w:t>2019211501</w:t>
            </w:r>
          </w:p>
        </w:tc>
        <w:tc>
          <w:tcPr>
            <w:tcW w:w="1134" w:type="dxa"/>
            <w:vAlign w:val="center"/>
          </w:tcPr>
          <w:p w14:paraId="415A3044" w14:textId="77777777" w:rsidR="00FF25E7" w:rsidRDefault="004D7FF8">
            <w:pPr>
              <w:rPr>
                <w:sz w:val="18"/>
                <w:szCs w:val="16"/>
              </w:rPr>
            </w:pPr>
            <w:r>
              <w:rPr>
                <w:sz w:val="18"/>
                <w:szCs w:val="16"/>
              </w:rPr>
              <w:t>2019210010</w:t>
            </w:r>
          </w:p>
        </w:tc>
        <w:tc>
          <w:tcPr>
            <w:tcW w:w="1418" w:type="dxa"/>
            <w:vAlign w:val="center"/>
          </w:tcPr>
          <w:p w14:paraId="3BFA8256" w14:textId="77777777" w:rsidR="00FF25E7" w:rsidRDefault="004D7FF8">
            <w:pPr>
              <w:rPr>
                <w:sz w:val="18"/>
                <w:szCs w:val="16"/>
              </w:rPr>
            </w:pPr>
            <w:r>
              <w:rPr>
                <w:sz w:val="18"/>
                <w:szCs w:val="16"/>
              </w:rPr>
              <w:t>18190326484</w:t>
            </w:r>
          </w:p>
        </w:tc>
        <w:tc>
          <w:tcPr>
            <w:tcW w:w="1761" w:type="dxa"/>
            <w:vAlign w:val="center"/>
          </w:tcPr>
          <w:p w14:paraId="1466EAB9" w14:textId="77777777" w:rsidR="00FF25E7" w:rsidRDefault="004D7FF8">
            <w:pPr>
              <w:rPr>
                <w:sz w:val="18"/>
                <w:szCs w:val="16"/>
              </w:rPr>
            </w:pPr>
            <w:r>
              <w:rPr>
                <w:sz w:val="18"/>
                <w:szCs w:val="16"/>
              </w:rPr>
              <w:t>2809867884@qq.com</w:t>
            </w:r>
          </w:p>
        </w:tc>
      </w:tr>
      <w:tr w:rsidR="00FF25E7" w14:paraId="6AC7336F" w14:textId="77777777">
        <w:trPr>
          <w:trHeight w:val="397"/>
        </w:trPr>
        <w:tc>
          <w:tcPr>
            <w:tcW w:w="1560" w:type="dxa"/>
            <w:vMerge/>
            <w:vAlign w:val="center"/>
          </w:tcPr>
          <w:p w14:paraId="0D5FCD68" w14:textId="77777777" w:rsidR="00FF25E7" w:rsidRDefault="00FF25E7">
            <w:pPr>
              <w:spacing w:line="440" w:lineRule="exact"/>
              <w:jc w:val="left"/>
              <w:rPr>
                <w:rFonts w:ascii="黑体" w:eastAsia="黑体" w:hAnsi="黑体"/>
                <w:b/>
                <w:szCs w:val="21"/>
              </w:rPr>
            </w:pPr>
          </w:p>
        </w:tc>
        <w:tc>
          <w:tcPr>
            <w:tcW w:w="850" w:type="dxa"/>
            <w:vAlign w:val="center"/>
          </w:tcPr>
          <w:p w14:paraId="2F57C58E" w14:textId="77777777" w:rsidR="00FF25E7" w:rsidRDefault="004D7FF8">
            <w:pPr>
              <w:rPr>
                <w:sz w:val="18"/>
                <w:szCs w:val="16"/>
              </w:rPr>
            </w:pPr>
            <w:r>
              <w:rPr>
                <w:rFonts w:hint="eastAsia"/>
                <w:sz w:val="18"/>
                <w:szCs w:val="16"/>
              </w:rPr>
              <w:t>胡逸同</w:t>
            </w:r>
          </w:p>
        </w:tc>
        <w:tc>
          <w:tcPr>
            <w:tcW w:w="992" w:type="dxa"/>
            <w:gridSpan w:val="2"/>
            <w:vAlign w:val="center"/>
          </w:tcPr>
          <w:p w14:paraId="5542A9F5" w14:textId="77777777" w:rsidR="00FF25E7" w:rsidRDefault="004D7FF8">
            <w:pPr>
              <w:rPr>
                <w:sz w:val="18"/>
                <w:szCs w:val="16"/>
              </w:rPr>
            </w:pPr>
            <w:r>
              <w:rPr>
                <w:rFonts w:hint="eastAsia"/>
                <w:sz w:val="18"/>
                <w:szCs w:val="16"/>
              </w:rPr>
              <w:t>国际学院</w:t>
            </w:r>
          </w:p>
        </w:tc>
        <w:tc>
          <w:tcPr>
            <w:tcW w:w="1134" w:type="dxa"/>
            <w:vAlign w:val="center"/>
          </w:tcPr>
          <w:p w14:paraId="797EFFE1" w14:textId="77777777" w:rsidR="00FF25E7" w:rsidRDefault="004D7FF8">
            <w:pPr>
              <w:rPr>
                <w:sz w:val="18"/>
                <w:szCs w:val="16"/>
              </w:rPr>
            </w:pPr>
            <w:r>
              <w:rPr>
                <w:rFonts w:hint="eastAsia"/>
                <w:sz w:val="18"/>
                <w:szCs w:val="16"/>
              </w:rPr>
              <w:t>电子商务及法律</w:t>
            </w:r>
          </w:p>
        </w:tc>
        <w:tc>
          <w:tcPr>
            <w:tcW w:w="1276" w:type="dxa"/>
            <w:vAlign w:val="center"/>
          </w:tcPr>
          <w:p w14:paraId="182B5FD0" w14:textId="77777777" w:rsidR="00FF25E7" w:rsidRDefault="004D7FF8">
            <w:pPr>
              <w:rPr>
                <w:sz w:val="18"/>
                <w:szCs w:val="16"/>
              </w:rPr>
            </w:pPr>
            <w:r>
              <w:rPr>
                <w:sz w:val="18"/>
                <w:szCs w:val="16"/>
              </w:rPr>
              <w:t>20202151</w:t>
            </w:r>
            <w:r>
              <w:rPr>
                <w:rFonts w:hint="eastAsia"/>
                <w:sz w:val="18"/>
                <w:szCs w:val="16"/>
              </w:rPr>
              <w:t>1</w:t>
            </w:r>
            <w:r>
              <w:rPr>
                <w:sz w:val="18"/>
                <w:szCs w:val="16"/>
              </w:rPr>
              <w:t>1</w:t>
            </w:r>
          </w:p>
        </w:tc>
        <w:tc>
          <w:tcPr>
            <w:tcW w:w="1134" w:type="dxa"/>
            <w:vAlign w:val="center"/>
          </w:tcPr>
          <w:p w14:paraId="530778D1" w14:textId="77777777" w:rsidR="00FF25E7" w:rsidRDefault="004D7FF8">
            <w:pPr>
              <w:rPr>
                <w:sz w:val="18"/>
                <w:szCs w:val="16"/>
              </w:rPr>
            </w:pPr>
            <w:r>
              <w:rPr>
                <w:rFonts w:hint="eastAsia"/>
                <w:sz w:val="18"/>
                <w:szCs w:val="16"/>
              </w:rPr>
              <w:t>2</w:t>
            </w:r>
            <w:r>
              <w:rPr>
                <w:sz w:val="18"/>
                <w:szCs w:val="16"/>
              </w:rPr>
              <w:t>020213350</w:t>
            </w:r>
          </w:p>
        </w:tc>
        <w:tc>
          <w:tcPr>
            <w:tcW w:w="1418" w:type="dxa"/>
            <w:vAlign w:val="center"/>
          </w:tcPr>
          <w:p w14:paraId="60B2C3FD" w14:textId="77777777" w:rsidR="00FF25E7" w:rsidRDefault="004D7FF8">
            <w:pPr>
              <w:rPr>
                <w:sz w:val="18"/>
                <w:szCs w:val="16"/>
              </w:rPr>
            </w:pPr>
            <w:r>
              <w:rPr>
                <w:sz w:val="18"/>
                <w:szCs w:val="16"/>
              </w:rPr>
              <w:t>13661192968</w:t>
            </w:r>
          </w:p>
        </w:tc>
        <w:tc>
          <w:tcPr>
            <w:tcW w:w="1761" w:type="dxa"/>
            <w:vAlign w:val="center"/>
          </w:tcPr>
          <w:p w14:paraId="4515A77D" w14:textId="77777777" w:rsidR="00FF25E7" w:rsidRDefault="004D7FF8">
            <w:pPr>
              <w:rPr>
                <w:sz w:val="18"/>
                <w:szCs w:val="16"/>
              </w:rPr>
            </w:pPr>
            <w:r>
              <w:rPr>
                <w:rFonts w:hint="eastAsia"/>
                <w:sz w:val="18"/>
                <w:szCs w:val="16"/>
              </w:rPr>
              <w:t>huyt</w:t>
            </w:r>
            <w:r>
              <w:rPr>
                <w:sz w:val="18"/>
                <w:szCs w:val="16"/>
              </w:rPr>
              <w:t>@bupt.edu.cn</w:t>
            </w:r>
          </w:p>
        </w:tc>
      </w:tr>
      <w:tr w:rsidR="00FF25E7" w14:paraId="24A18BB6" w14:textId="77777777">
        <w:trPr>
          <w:trHeight w:val="397"/>
        </w:trPr>
        <w:tc>
          <w:tcPr>
            <w:tcW w:w="1560" w:type="dxa"/>
            <w:vMerge/>
            <w:vAlign w:val="center"/>
          </w:tcPr>
          <w:p w14:paraId="770D1F09" w14:textId="77777777" w:rsidR="00FF25E7" w:rsidRDefault="00FF25E7">
            <w:pPr>
              <w:spacing w:line="440" w:lineRule="exact"/>
              <w:jc w:val="left"/>
              <w:rPr>
                <w:rFonts w:ascii="黑体" w:eastAsia="黑体" w:hAnsi="黑体"/>
                <w:b/>
                <w:szCs w:val="21"/>
              </w:rPr>
            </w:pPr>
          </w:p>
        </w:tc>
        <w:tc>
          <w:tcPr>
            <w:tcW w:w="850" w:type="dxa"/>
            <w:vAlign w:val="center"/>
          </w:tcPr>
          <w:p w14:paraId="4D6C83E5" w14:textId="77777777" w:rsidR="00FF25E7" w:rsidRDefault="004D7FF8">
            <w:pPr>
              <w:rPr>
                <w:sz w:val="18"/>
                <w:szCs w:val="16"/>
              </w:rPr>
            </w:pPr>
            <w:r>
              <w:rPr>
                <w:rFonts w:hint="eastAsia"/>
                <w:sz w:val="18"/>
                <w:szCs w:val="16"/>
              </w:rPr>
              <w:t>谢滨竹</w:t>
            </w:r>
          </w:p>
        </w:tc>
        <w:tc>
          <w:tcPr>
            <w:tcW w:w="992" w:type="dxa"/>
            <w:gridSpan w:val="2"/>
            <w:vAlign w:val="center"/>
          </w:tcPr>
          <w:p w14:paraId="570CCA1F" w14:textId="77777777" w:rsidR="00FF25E7" w:rsidRDefault="004D7FF8">
            <w:pPr>
              <w:rPr>
                <w:sz w:val="18"/>
                <w:szCs w:val="16"/>
              </w:rPr>
            </w:pPr>
            <w:r>
              <w:rPr>
                <w:rFonts w:hint="eastAsia"/>
                <w:sz w:val="18"/>
                <w:szCs w:val="16"/>
              </w:rPr>
              <w:t>国际学院</w:t>
            </w:r>
          </w:p>
        </w:tc>
        <w:tc>
          <w:tcPr>
            <w:tcW w:w="1134" w:type="dxa"/>
            <w:vAlign w:val="center"/>
          </w:tcPr>
          <w:p w14:paraId="20B2F09D" w14:textId="77777777" w:rsidR="00FF25E7" w:rsidRDefault="004D7FF8">
            <w:pPr>
              <w:rPr>
                <w:sz w:val="18"/>
                <w:szCs w:val="16"/>
              </w:rPr>
            </w:pPr>
            <w:r>
              <w:rPr>
                <w:rFonts w:hint="eastAsia"/>
                <w:sz w:val="18"/>
                <w:szCs w:val="16"/>
              </w:rPr>
              <w:t>电子商务及法律</w:t>
            </w:r>
          </w:p>
        </w:tc>
        <w:tc>
          <w:tcPr>
            <w:tcW w:w="1276" w:type="dxa"/>
            <w:vAlign w:val="center"/>
          </w:tcPr>
          <w:p w14:paraId="0BC5795A" w14:textId="77777777" w:rsidR="00FF25E7" w:rsidRDefault="004D7FF8">
            <w:pPr>
              <w:rPr>
                <w:sz w:val="18"/>
                <w:szCs w:val="16"/>
              </w:rPr>
            </w:pPr>
            <w:r>
              <w:rPr>
                <w:sz w:val="18"/>
                <w:szCs w:val="16"/>
              </w:rPr>
              <w:t>20202151</w:t>
            </w:r>
            <w:r>
              <w:rPr>
                <w:rFonts w:hint="eastAsia"/>
                <w:sz w:val="18"/>
                <w:szCs w:val="16"/>
              </w:rPr>
              <w:t>1</w:t>
            </w:r>
            <w:r>
              <w:rPr>
                <w:sz w:val="18"/>
                <w:szCs w:val="16"/>
              </w:rPr>
              <w:t>1</w:t>
            </w:r>
          </w:p>
        </w:tc>
        <w:tc>
          <w:tcPr>
            <w:tcW w:w="1134" w:type="dxa"/>
            <w:vAlign w:val="center"/>
          </w:tcPr>
          <w:p w14:paraId="31CD1BA8" w14:textId="77777777" w:rsidR="00FF25E7" w:rsidRDefault="004D7FF8">
            <w:pPr>
              <w:rPr>
                <w:sz w:val="18"/>
                <w:szCs w:val="16"/>
              </w:rPr>
            </w:pPr>
            <w:r>
              <w:rPr>
                <w:sz w:val="18"/>
                <w:szCs w:val="16"/>
              </w:rPr>
              <w:t>2020213356</w:t>
            </w:r>
          </w:p>
        </w:tc>
        <w:tc>
          <w:tcPr>
            <w:tcW w:w="1418" w:type="dxa"/>
            <w:vAlign w:val="center"/>
          </w:tcPr>
          <w:p w14:paraId="24AACB15" w14:textId="77777777" w:rsidR="00FF25E7" w:rsidRDefault="004D7FF8">
            <w:pPr>
              <w:rPr>
                <w:sz w:val="18"/>
                <w:szCs w:val="16"/>
              </w:rPr>
            </w:pPr>
            <w:r>
              <w:rPr>
                <w:sz w:val="18"/>
                <w:szCs w:val="16"/>
              </w:rPr>
              <w:t>15656533660</w:t>
            </w:r>
          </w:p>
        </w:tc>
        <w:tc>
          <w:tcPr>
            <w:tcW w:w="1761" w:type="dxa"/>
            <w:vAlign w:val="center"/>
          </w:tcPr>
          <w:p w14:paraId="473DB04E" w14:textId="77777777" w:rsidR="00FF25E7" w:rsidRDefault="004D7FF8">
            <w:pPr>
              <w:rPr>
                <w:sz w:val="18"/>
                <w:szCs w:val="16"/>
              </w:rPr>
            </w:pPr>
            <w:r>
              <w:rPr>
                <w:sz w:val="18"/>
                <w:szCs w:val="16"/>
              </w:rPr>
              <w:t>Xbz_nicous@bupt.edu.cn</w:t>
            </w:r>
          </w:p>
        </w:tc>
      </w:tr>
      <w:tr w:rsidR="00FF25E7" w14:paraId="5E39550C" w14:textId="77777777">
        <w:trPr>
          <w:trHeight w:val="1831"/>
        </w:trPr>
        <w:tc>
          <w:tcPr>
            <w:tcW w:w="1560" w:type="dxa"/>
            <w:vAlign w:val="center"/>
          </w:tcPr>
          <w:p w14:paraId="647983C1"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团队主要成</w:t>
            </w:r>
          </w:p>
          <w:p w14:paraId="24C07D9F" w14:textId="77777777" w:rsidR="00FF25E7" w:rsidRDefault="004D7FF8">
            <w:pPr>
              <w:spacing w:line="440" w:lineRule="exact"/>
              <w:jc w:val="left"/>
              <w:rPr>
                <w:rFonts w:ascii="黑体" w:eastAsia="黑体" w:hAnsi="黑体"/>
                <w:b/>
                <w:color w:val="808080"/>
                <w:szCs w:val="21"/>
              </w:rPr>
            </w:pPr>
            <w:r>
              <w:rPr>
                <w:rFonts w:ascii="黑体" w:eastAsia="黑体" w:hAnsi="黑体" w:hint="eastAsia"/>
                <w:b/>
                <w:szCs w:val="21"/>
              </w:rPr>
              <w:t>员介绍</w:t>
            </w:r>
          </w:p>
        </w:tc>
        <w:tc>
          <w:tcPr>
            <w:tcW w:w="8565" w:type="dxa"/>
            <w:gridSpan w:val="8"/>
          </w:tcPr>
          <w:p w14:paraId="07A015EE" w14:textId="18FCEAE3" w:rsidR="00FF25E7" w:rsidRPr="0075763B" w:rsidRDefault="0075763B" w:rsidP="0075763B">
            <w:r>
              <w:rPr>
                <w:rFonts w:hint="eastAsia"/>
              </w:rPr>
              <w:t xml:space="preserve">  </w:t>
            </w:r>
            <w:r>
              <w:rPr>
                <w:rFonts w:hint="eastAsia"/>
              </w:rPr>
              <w:t>梁国燊</w:t>
            </w:r>
            <w:r>
              <w:rPr>
                <w:rFonts w:hint="eastAsia"/>
              </w:rPr>
              <w:t xml:space="preserve"> </w:t>
            </w:r>
            <w:r w:rsidR="004D7FF8" w:rsidRPr="0075763B">
              <w:rPr>
                <w:rFonts w:hint="eastAsia"/>
              </w:rPr>
              <w:t>应用物理专业，对项目中空气污染传播物理场景的理解有专业基础。大一、大二期间分别参与雏燕计划、大创项目都顺利结项。熟悉</w:t>
            </w:r>
            <w:proofErr w:type="spellStart"/>
            <w:r w:rsidR="004D7FF8" w:rsidRPr="0075763B">
              <w:rPr>
                <w:rFonts w:hint="eastAsia"/>
              </w:rPr>
              <w:t>python,java</w:t>
            </w:r>
            <w:proofErr w:type="spellEnd"/>
            <w:r w:rsidR="004D7FF8" w:rsidRPr="0075763B">
              <w:rPr>
                <w:rFonts w:hint="eastAsia"/>
              </w:rPr>
              <w:t>等编程语言，有机器学习、深度学习开发经验，进行过网页前后端的部署，有数据结构、计算机网络等计算机课程经历。</w:t>
            </w:r>
          </w:p>
          <w:p w14:paraId="237604C8" w14:textId="2DCC04FE" w:rsidR="00FF25E7" w:rsidRPr="0075763B" w:rsidRDefault="0075763B" w:rsidP="0075763B">
            <w:r>
              <w:rPr>
                <w:rFonts w:hint="eastAsia"/>
              </w:rPr>
              <w:t xml:space="preserve">  </w:t>
            </w:r>
            <w:r w:rsidR="004D7FF8" w:rsidRPr="0075763B">
              <w:rPr>
                <w:rFonts w:hint="eastAsia"/>
              </w:rPr>
              <w:t>唐良爽</w:t>
            </w:r>
            <w:r w:rsidR="004D7FF8" w:rsidRPr="0075763B">
              <w:t xml:space="preserve"> </w:t>
            </w:r>
            <w:r w:rsidR="004D7FF8" w:rsidRPr="0075763B">
              <w:t>高中时期获奖情况：第</w:t>
            </w:r>
            <w:r w:rsidR="004D7FF8" w:rsidRPr="0075763B">
              <w:t>35</w:t>
            </w:r>
            <w:r w:rsidR="004D7FF8" w:rsidRPr="0075763B">
              <w:t>届全国物理竞赛省级二等奖</w:t>
            </w:r>
            <w:r w:rsidR="004D7FF8" w:rsidRPr="0075763B">
              <w:t xml:space="preserve"> </w:t>
            </w:r>
            <w:r w:rsidR="004D7FF8" w:rsidRPr="0075763B">
              <w:t>。就读于软件工程专业，熟悉</w:t>
            </w:r>
            <w:r w:rsidR="004D7FF8" w:rsidRPr="0075763B">
              <w:t>Java</w:t>
            </w:r>
            <w:r w:rsidR="004D7FF8" w:rsidRPr="0075763B">
              <w:t>、</w:t>
            </w:r>
            <w:r w:rsidR="004D7FF8" w:rsidRPr="0075763B">
              <w:t>Python</w:t>
            </w:r>
            <w:r w:rsidR="004D7FF8" w:rsidRPr="0075763B">
              <w:t>以及</w:t>
            </w:r>
            <w:r w:rsidR="004D7FF8" w:rsidRPr="0075763B">
              <w:t>Linux</w:t>
            </w:r>
            <w:r w:rsidR="004D7FF8" w:rsidRPr="0075763B">
              <w:t>环境下的编程和部署，对</w:t>
            </w:r>
            <w:r w:rsidR="004D7FF8" w:rsidRPr="0075763B">
              <w:t>WEB</w:t>
            </w:r>
            <w:r w:rsidR="004D7FF8" w:rsidRPr="0075763B">
              <w:t>前端也有一定了解，有算法与数据结构、操作系统、数据库等课程经历。</w:t>
            </w:r>
          </w:p>
          <w:p w14:paraId="01A244C7" w14:textId="1880D7C6" w:rsidR="00FF25E7" w:rsidRPr="0075763B" w:rsidRDefault="0075763B" w:rsidP="0075763B">
            <w:r>
              <w:rPr>
                <w:rFonts w:hint="eastAsia"/>
              </w:rPr>
              <w:t xml:space="preserve">  </w:t>
            </w:r>
            <w:r>
              <w:rPr>
                <w:rFonts w:hint="eastAsia"/>
              </w:rPr>
              <w:t>胡逸同</w:t>
            </w:r>
            <w:r>
              <w:rPr>
                <w:rFonts w:hint="eastAsia"/>
              </w:rPr>
              <w:t xml:space="preserve"> </w:t>
            </w:r>
            <w:r w:rsidR="004D7FF8" w:rsidRPr="0075763B">
              <w:rPr>
                <w:rFonts w:hint="eastAsia"/>
              </w:rPr>
              <w:t>高中时期获有：全国青少年科创大赛二等奖，全国物理竞赛二等奖。重视数理基础，求知欲强，有创新思维，动手实践能力强。熟悉计算机领域的基础概念</w:t>
            </w:r>
            <w:r w:rsidR="004D7FF8" w:rsidRPr="0075763B">
              <w:rPr>
                <w:rFonts w:hint="eastAsia"/>
              </w:rPr>
              <w:t>(</w:t>
            </w:r>
            <w:r w:rsidR="004D7FF8" w:rsidRPr="0075763B">
              <w:rPr>
                <w:rFonts w:hint="eastAsia"/>
              </w:rPr>
              <w:t>计算机基础</w:t>
            </w:r>
            <w:r w:rsidR="004D7FF8" w:rsidRPr="0075763B">
              <w:rPr>
                <w:rFonts w:hint="eastAsia"/>
              </w:rPr>
              <w:t>9</w:t>
            </w:r>
            <w:r w:rsidR="004D7FF8" w:rsidRPr="0075763B">
              <w:t>0+)</w:t>
            </w:r>
            <w:r w:rsidR="004D7FF8" w:rsidRPr="0075763B">
              <w:rPr>
                <w:rFonts w:hint="eastAsia"/>
              </w:rPr>
              <w:t>，掌握</w:t>
            </w:r>
            <w:r w:rsidR="004D7FF8" w:rsidRPr="0075763B">
              <w:t>C</w:t>
            </w:r>
            <w:r w:rsidR="004D7FF8" w:rsidRPr="0075763B">
              <w:rPr>
                <w:rFonts w:hint="eastAsia"/>
              </w:rPr>
              <w:t>,</w:t>
            </w:r>
            <w:r w:rsidR="004D7FF8" w:rsidRPr="0075763B">
              <w:t xml:space="preserve"> Python, Java</w:t>
            </w:r>
            <w:r w:rsidR="004D7FF8" w:rsidRPr="0075763B">
              <w:rPr>
                <w:rFonts w:hint="eastAsia"/>
              </w:rPr>
              <w:t>基础，有机器学习经历</w:t>
            </w:r>
            <w:r w:rsidR="004D7FF8" w:rsidRPr="0075763B">
              <w:rPr>
                <w:rFonts w:hint="eastAsia"/>
              </w:rPr>
              <w:t>(</w:t>
            </w:r>
            <w:r w:rsidR="004D7FF8" w:rsidRPr="0075763B">
              <w:t>GANs)</w:t>
            </w:r>
            <w:r w:rsidR="004D7FF8" w:rsidRPr="0075763B">
              <w:rPr>
                <w:rFonts w:hint="eastAsia"/>
              </w:rPr>
              <w:t>，对计算机网络和云计算有较多的探索</w:t>
            </w:r>
            <w:r w:rsidR="00611374">
              <w:rPr>
                <w:rFonts w:hint="eastAsia"/>
              </w:rPr>
              <w:t>。</w:t>
            </w:r>
            <w:r w:rsidR="004D7FF8" w:rsidRPr="0075763B">
              <w:rPr>
                <w:rFonts w:hint="eastAsia"/>
              </w:rPr>
              <w:t>（在阿里云服务器上实现了家、校、云之间</w:t>
            </w:r>
            <w:r w:rsidR="004D7FF8" w:rsidRPr="0075763B">
              <w:rPr>
                <w:rFonts w:hint="eastAsia"/>
              </w:rPr>
              <w:t>P</w:t>
            </w:r>
            <w:r w:rsidR="004D7FF8" w:rsidRPr="0075763B">
              <w:t>2P</w:t>
            </w:r>
            <w:r w:rsidR="004D7FF8" w:rsidRPr="0075763B">
              <w:rPr>
                <w:rFonts w:hint="eastAsia"/>
              </w:rPr>
              <w:t>异地组网）</w:t>
            </w:r>
          </w:p>
          <w:p w14:paraId="6BACC61E" w14:textId="1E88C682" w:rsidR="00FF25E7" w:rsidRPr="0075763B" w:rsidRDefault="00611374" w:rsidP="0075763B">
            <w:r>
              <w:rPr>
                <w:rFonts w:hint="eastAsia"/>
              </w:rPr>
              <w:t xml:space="preserve">  </w:t>
            </w:r>
            <w:r w:rsidR="004D7FF8" w:rsidRPr="0075763B">
              <w:rPr>
                <w:rFonts w:hint="eastAsia"/>
              </w:rPr>
              <w:t>谢滨竹</w:t>
            </w:r>
            <w:r w:rsidR="004D7FF8" w:rsidRPr="0075763B">
              <w:t xml:space="preserve"> </w:t>
            </w:r>
            <w:r w:rsidR="004D7FF8" w:rsidRPr="0075763B">
              <w:t>就读于电子商务及法律专业。高中时期获得：全国信息学竞赛二等奖，</w:t>
            </w:r>
            <w:r w:rsidR="004D7FF8" w:rsidRPr="0075763B">
              <w:t>SPSC</w:t>
            </w:r>
            <w:r w:rsidR="004D7FF8" w:rsidRPr="0075763B">
              <w:t>二等奖。大一获得校程序设计竞赛银奖。熟悉</w:t>
            </w:r>
            <w:r w:rsidR="004D7FF8" w:rsidRPr="0075763B">
              <w:t>C</w:t>
            </w:r>
            <w:r w:rsidR="004D7FF8" w:rsidRPr="0075763B">
              <w:t>语言，掌握</w:t>
            </w:r>
            <w:r w:rsidR="004D7FF8" w:rsidRPr="0075763B">
              <w:t>Python</w:t>
            </w:r>
            <w:r w:rsidR="004D7FF8" w:rsidRPr="0075763B">
              <w:t>、</w:t>
            </w:r>
            <w:r w:rsidR="004D7FF8" w:rsidRPr="0075763B">
              <w:t>Java</w:t>
            </w:r>
            <w:r w:rsidR="004D7FF8" w:rsidRPr="0075763B">
              <w:t>基础。</w:t>
            </w:r>
          </w:p>
        </w:tc>
      </w:tr>
      <w:tr w:rsidR="00FF25E7" w14:paraId="68D2EFCD" w14:textId="77777777">
        <w:trPr>
          <w:trHeight w:val="1313"/>
        </w:trPr>
        <w:tc>
          <w:tcPr>
            <w:tcW w:w="1560" w:type="dxa"/>
            <w:vAlign w:val="center"/>
          </w:tcPr>
          <w:p w14:paraId="588099C8"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指导教师承担科研课题情况</w:t>
            </w:r>
          </w:p>
        </w:tc>
        <w:tc>
          <w:tcPr>
            <w:tcW w:w="8565" w:type="dxa"/>
            <w:gridSpan w:val="8"/>
          </w:tcPr>
          <w:p w14:paraId="39A52389" w14:textId="77777777" w:rsidR="00FF25E7" w:rsidRDefault="0038429B" w:rsidP="0093073C">
            <w:pPr>
              <w:ind w:firstLineChars="200" w:firstLine="420"/>
            </w:pPr>
            <w:r w:rsidRPr="00AC36B2">
              <w:rPr>
                <w:rFonts w:hint="eastAsia"/>
              </w:rPr>
              <w:t>承担</w:t>
            </w:r>
            <w:r w:rsidR="00AC36B2" w:rsidRPr="00AC36B2">
              <w:rPr>
                <w:rFonts w:hint="eastAsia"/>
              </w:rPr>
              <w:t>河北省科学技术厅</w:t>
            </w:r>
            <w:r w:rsidR="001C22BB">
              <w:rPr>
                <w:rFonts w:hint="eastAsia"/>
              </w:rPr>
              <w:t>重点项目，</w:t>
            </w:r>
            <w:r w:rsidR="000E5C9A">
              <w:rPr>
                <w:rFonts w:hint="eastAsia"/>
              </w:rPr>
              <w:t>要求确定无组织排放</w:t>
            </w:r>
            <w:r w:rsidR="001E0B3B">
              <w:rPr>
                <w:rFonts w:hint="eastAsia"/>
              </w:rPr>
              <w:t>企业</w:t>
            </w:r>
            <w:r w:rsidR="005715B4">
              <w:rPr>
                <w:rFonts w:hint="eastAsia"/>
              </w:rPr>
              <w:t>。</w:t>
            </w:r>
          </w:p>
          <w:p w14:paraId="17D10677" w14:textId="77777777" w:rsidR="005715B4" w:rsidRPr="005715B4" w:rsidRDefault="005715B4" w:rsidP="005715B4">
            <w:pPr>
              <w:ind w:firstLineChars="200" w:firstLine="420"/>
            </w:pPr>
            <w:r w:rsidRPr="005715B4">
              <w:rPr>
                <w:rFonts w:hint="eastAsia"/>
              </w:rPr>
              <w:t>1</w:t>
            </w:r>
            <w:r w:rsidRPr="005715B4">
              <w:rPr>
                <w:rFonts w:hint="eastAsia"/>
              </w:rPr>
              <w:t>、分析企业的大量数据，利用相关算法区分企业排放是否符合标准</w:t>
            </w:r>
          </w:p>
          <w:p w14:paraId="48F1C8D7" w14:textId="77777777" w:rsidR="005715B4" w:rsidRPr="005715B4" w:rsidRDefault="005715B4" w:rsidP="005715B4">
            <w:pPr>
              <w:ind w:firstLineChars="200" w:firstLine="420"/>
            </w:pPr>
            <w:r w:rsidRPr="005715B4">
              <w:rPr>
                <w:rFonts w:hint="eastAsia"/>
              </w:rPr>
              <w:t>2</w:t>
            </w:r>
            <w:r w:rsidRPr="005715B4">
              <w:rPr>
                <w:rFonts w:hint="eastAsia"/>
              </w:rPr>
              <w:t>、领用气体扩散模型溯源，判断企业的污染源，并展示经纬度等位置信息</w:t>
            </w:r>
          </w:p>
          <w:p w14:paraId="58986120" w14:textId="7EB2B020" w:rsidR="00FF25E7" w:rsidRPr="00AC36B2" w:rsidRDefault="005715B4" w:rsidP="005715B4">
            <w:pPr>
              <w:ind w:firstLineChars="200" w:firstLine="420"/>
              <w:rPr>
                <w:rFonts w:ascii="楷体" w:eastAsia="楷体" w:hAnsi="楷体"/>
                <w:color w:val="000000"/>
                <w:szCs w:val="21"/>
              </w:rPr>
            </w:pPr>
            <w:r w:rsidRPr="005715B4">
              <w:rPr>
                <w:rFonts w:hint="eastAsia"/>
              </w:rPr>
              <w:t>3</w:t>
            </w:r>
            <w:r w:rsidRPr="005715B4">
              <w:rPr>
                <w:rFonts w:hint="eastAsia"/>
              </w:rPr>
              <w:t>、构建大数据算法库，实现数据的分析，导入以及各种直观的视图</w:t>
            </w:r>
          </w:p>
        </w:tc>
      </w:tr>
      <w:tr w:rsidR="00FF25E7" w14:paraId="2A5D6418" w14:textId="77777777">
        <w:trPr>
          <w:trHeight w:val="1837"/>
        </w:trPr>
        <w:tc>
          <w:tcPr>
            <w:tcW w:w="1560" w:type="dxa"/>
            <w:vAlign w:val="center"/>
          </w:tcPr>
          <w:p w14:paraId="7F4669E1" w14:textId="77777777" w:rsidR="00FF25E7" w:rsidRDefault="004D7FF8">
            <w:pPr>
              <w:spacing w:line="440" w:lineRule="exact"/>
              <w:jc w:val="left"/>
              <w:rPr>
                <w:rFonts w:ascii="黑体" w:eastAsia="黑体" w:hAnsi="黑体"/>
                <w:b/>
                <w:szCs w:val="21"/>
              </w:rPr>
            </w:pPr>
            <w:r>
              <w:rPr>
                <w:rFonts w:ascii="黑体" w:eastAsia="黑体" w:hAnsi="黑体" w:hint="eastAsia"/>
                <w:b/>
                <w:szCs w:val="21"/>
              </w:rPr>
              <w:t>指导教师对本项目支持情况</w:t>
            </w:r>
          </w:p>
        </w:tc>
        <w:tc>
          <w:tcPr>
            <w:tcW w:w="8565" w:type="dxa"/>
            <w:gridSpan w:val="8"/>
          </w:tcPr>
          <w:p w14:paraId="7C396C4B" w14:textId="49F16377" w:rsidR="00C50E0B" w:rsidRPr="0093073C" w:rsidRDefault="00C50E0B" w:rsidP="0093073C">
            <w:pPr>
              <w:pStyle w:val="af5"/>
              <w:numPr>
                <w:ilvl w:val="3"/>
                <w:numId w:val="1"/>
              </w:numPr>
              <w:ind w:firstLineChars="0"/>
            </w:pPr>
            <w:r w:rsidRPr="0093073C">
              <w:rPr>
                <w:rFonts w:hint="eastAsia"/>
              </w:rPr>
              <w:t>每周</w:t>
            </w:r>
            <w:r w:rsidRPr="0093073C">
              <w:rPr>
                <w:rFonts w:hint="eastAsia"/>
              </w:rPr>
              <w:t>1-</w:t>
            </w:r>
            <w:r w:rsidRPr="0093073C">
              <w:t>2</w:t>
            </w:r>
            <w:r w:rsidRPr="0093073C">
              <w:rPr>
                <w:rFonts w:hint="eastAsia"/>
              </w:rPr>
              <w:t>次的项目指导</w:t>
            </w:r>
          </w:p>
          <w:p w14:paraId="41FC679E" w14:textId="77777777" w:rsidR="00C50E0B" w:rsidRPr="0093073C" w:rsidRDefault="00C50E0B" w:rsidP="0093073C">
            <w:pPr>
              <w:pStyle w:val="af5"/>
              <w:numPr>
                <w:ilvl w:val="3"/>
                <w:numId w:val="1"/>
              </w:numPr>
              <w:ind w:firstLineChars="0"/>
            </w:pPr>
            <w:r w:rsidRPr="0093073C">
              <w:rPr>
                <w:rFonts w:hint="eastAsia"/>
              </w:rPr>
              <w:t>每周的项目例会</w:t>
            </w:r>
          </w:p>
          <w:p w14:paraId="0B1FE14F" w14:textId="77777777" w:rsidR="00C50E0B" w:rsidRPr="0093073C" w:rsidRDefault="00C50E0B" w:rsidP="0093073C">
            <w:pPr>
              <w:pStyle w:val="af5"/>
              <w:numPr>
                <w:ilvl w:val="3"/>
                <w:numId w:val="1"/>
              </w:numPr>
              <w:ind w:firstLineChars="0"/>
            </w:pPr>
            <w:r w:rsidRPr="0093073C">
              <w:rPr>
                <w:rFonts w:hint="eastAsia"/>
              </w:rPr>
              <w:t>阶段检查</w:t>
            </w:r>
          </w:p>
          <w:p w14:paraId="61133D0F" w14:textId="77777777" w:rsidR="00C50E0B" w:rsidRPr="0093073C" w:rsidRDefault="00C50E0B" w:rsidP="0093073C">
            <w:pPr>
              <w:pStyle w:val="af5"/>
              <w:numPr>
                <w:ilvl w:val="3"/>
                <w:numId w:val="1"/>
              </w:numPr>
              <w:ind w:firstLineChars="0"/>
            </w:pPr>
            <w:r w:rsidRPr="0093073C">
              <w:rPr>
                <w:rFonts w:hint="eastAsia"/>
              </w:rPr>
              <w:t>相关知识或课程讲解</w:t>
            </w:r>
          </w:p>
          <w:p w14:paraId="4B58D7D8" w14:textId="11288E4F" w:rsidR="00FF25E7" w:rsidRPr="00C50E0B" w:rsidRDefault="00C50E0B" w:rsidP="0093073C">
            <w:pPr>
              <w:pStyle w:val="af5"/>
              <w:numPr>
                <w:ilvl w:val="3"/>
                <w:numId w:val="1"/>
              </w:numPr>
              <w:ind w:firstLineChars="0"/>
              <w:rPr>
                <w:rFonts w:ascii="宋体" w:hAnsi="宋体"/>
                <w:sz w:val="24"/>
                <w:szCs w:val="24"/>
              </w:rPr>
            </w:pPr>
            <w:r w:rsidRPr="0093073C">
              <w:rPr>
                <w:rFonts w:hint="eastAsia"/>
              </w:rPr>
              <w:t>一定的经费支持</w:t>
            </w:r>
          </w:p>
        </w:tc>
      </w:tr>
    </w:tbl>
    <w:p w14:paraId="5BD5B267" w14:textId="77777777" w:rsidR="00FF25E7" w:rsidRDefault="004D7FF8">
      <w:pPr>
        <w:rPr>
          <w:rFonts w:eastAsia="黑体"/>
          <w:spacing w:val="4"/>
          <w:szCs w:val="21"/>
        </w:rPr>
      </w:pPr>
      <w:r>
        <w:rPr>
          <w:rFonts w:eastAsia="黑体"/>
          <w:spacing w:val="10"/>
          <w:sz w:val="32"/>
        </w:rPr>
        <w:br w:type="page"/>
      </w:r>
      <w:r>
        <w:rPr>
          <w:rFonts w:eastAsia="黑体"/>
          <w:b/>
          <w:noProof/>
          <w:sz w:val="32"/>
        </w:rPr>
        <mc:AlternateContent>
          <mc:Choice Requires="wps">
            <w:drawing>
              <wp:anchor distT="0" distB="0" distL="114300" distR="114300" simplePos="0" relativeHeight="251658241" behindDoc="0" locked="0" layoutInCell="1" allowOverlap="1" wp14:anchorId="4E3F3B86" wp14:editId="71FC8673">
                <wp:simplePos x="0" y="0"/>
                <wp:positionH relativeFrom="column">
                  <wp:posOffset>-142240</wp:posOffset>
                </wp:positionH>
                <wp:positionV relativeFrom="paragraph">
                  <wp:posOffset>534670</wp:posOffset>
                </wp:positionV>
                <wp:extent cx="6068695" cy="8253095"/>
                <wp:effectExtent l="0" t="0" r="27305" b="14605"/>
                <wp:wrapNone/>
                <wp:docPr id="7"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8695" cy="8253095"/>
                        </a:xfrm>
                        <a:prstGeom prst="rect">
                          <a:avLst/>
                        </a:prstGeom>
                        <a:solidFill>
                          <a:srgbClr val="FFFFFF"/>
                        </a:solidFill>
                        <a:ln w="9525">
                          <a:solidFill>
                            <a:srgbClr val="000000"/>
                          </a:solidFill>
                          <a:miter lim="800000"/>
                          <a:headEnd/>
                          <a:tailEnd/>
                        </a:ln>
                      </wps:spPr>
                      <wps:txbx>
                        <w:txbxContent>
                          <w:p w14:paraId="5EBE7DC5" w14:textId="77777777" w:rsidR="00FF25E7" w:rsidRDefault="004D7FF8">
                            <w:pPr>
                              <w:rPr>
                                <w:b/>
                                <w:bCs/>
                              </w:rPr>
                            </w:pPr>
                            <w:r>
                              <w:rPr>
                                <w:rFonts w:hint="eastAsia"/>
                                <w:b/>
                                <w:bCs/>
                              </w:rPr>
                              <w:t>（一）项目创意来历及项目意义</w:t>
                            </w:r>
                          </w:p>
                          <w:p w14:paraId="4CEBE9D3" w14:textId="77777777" w:rsidR="00FF25E7" w:rsidRDefault="004D7FF8">
                            <w:pPr>
                              <w:pStyle w:val="af5"/>
                              <w:numPr>
                                <w:ilvl w:val="0"/>
                                <w:numId w:val="3"/>
                              </w:numPr>
                              <w:ind w:firstLineChars="0"/>
                              <w:rPr>
                                <w:b/>
                                <w:bCs/>
                                <w:szCs w:val="21"/>
                              </w:rPr>
                            </w:pPr>
                            <w:r>
                              <w:rPr>
                                <w:rFonts w:hint="eastAsia"/>
                                <w:b/>
                                <w:bCs/>
                                <w:szCs w:val="21"/>
                              </w:rPr>
                              <w:t>项目构思来历、意义及目的：</w:t>
                            </w:r>
                          </w:p>
                          <w:p w14:paraId="117615C7" w14:textId="77777777" w:rsidR="00FF25E7" w:rsidRDefault="004D7FF8">
                            <w:pPr>
                              <w:ind w:leftChars="200" w:left="420" w:firstLine="420"/>
                              <w:rPr>
                                <w:szCs w:val="21"/>
                              </w:rPr>
                            </w:pPr>
                            <w:r>
                              <w:rPr>
                                <w:szCs w:val="21"/>
                              </w:rPr>
                              <w:t>化工企业无组织排放严重威胁着人民群众的身体健康，且不满足我国社会经济的可持续发展。</w:t>
                            </w:r>
                          </w:p>
                          <w:p w14:paraId="7A2E29C3" w14:textId="77777777" w:rsidR="00FF25E7" w:rsidRDefault="004D7FF8">
                            <w:pPr>
                              <w:ind w:leftChars="200" w:left="420"/>
                              <w:rPr>
                                <w:szCs w:val="21"/>
                              </w:rPr>
                            </w:pPr>
                            <w:r>
                              <w:rPr>
                                <w:szCs w:val="21"/>
                              </w:rPr>
                              <w:t>《重点区域大气污染防治</w:t>
                            </w:r>
                            <w:r>
                              <w:rPr>
                                <w:szCs w:val="21"/>
                              </w:rPr>
                              <w:t>“</w:t>
                            </w:r>
                            <w:r>
                              <w:rPr>
                                <w:szCs w:val="21"/>
                              </w:rPr>
                              <w:t>十二五</w:t>
                            </w:r>
                            <w:r>
                              <w:rPr>
                                <w:rFonts w:cs="Calibri"/>
                                <w:szCs w:val="21"/>
                              </w:rPr>
                              <w:t>”</w:t>
                            </w:r>
                            <w:r>
                              <w:rPr>
                                <w:szCs w:val="21"/>
                              </w:rPr>
                              <w:t>规划》中指出，采用区域大气污染联防联控的工作机制，通过污染在线监测设备及网络的配套建设，环保部门已实现对上万个污染源的实时监控。然而，中国化工企业具有</w:t>
                            </w:r>
                            <w:r>
                              <w:rPr>
                                <w:rFonts w:hint="eastAsia"/>
                                <w:spacing w:val="4"/>
                                <w:szCs w:val="21"/>
                              </w:rPr>
                              <w:t>集聚性强，排污节点多，无组织排放量大，废气</w:t>
                            </w:r>
                            <w:r>
                              <w:rPr>
                                <w:szCs w:val="21"/>
                              </w:rPr>
                              <w:t>组分复杂、间歇排放等特点</w:t>
                            </w:r>
                            <w:r>
                              <w:rPr>
                                <w:rFonts w:hint="eastAsia"/>
                                <w:spacing w:val="4"/>
                                <w:szCs w:val="21"/>
                              </w:rPr>
                              <w:t>，对污染源的追溯和定位构成较大挑战，且传统方法只能检测企业排放量。</w:t>
                            </w:r>
                          </w:p>
                          <w:p w14:paraId="58052010" w14:textId="77777777" w:rsidR="00FF25E7" w:rsidRDefault="004D7FF8">
                            <w:pPr>
                              <w:ind w:leftChars="200" w:left="420" w:firstLine="420"/>
                              <w:rPr>
                                <w:szCs w:val="21"/>
                              </w:rPr>
                            </w:pPr>
                            <w:r>
                              <w:rPr>
                                <w:rFonts w:ascii="宋体" w:hAnsi="宋体" w:hint="eastAsia"/>
                                <w:spacing w:val="4"/>
                                <w:szCs w:val="21"/>
                              </w:rPr>
                              <w:t>所以有必要开发一款利用大数据、人工智能技术预测预警、分析趋势、分析企业的污染贡献以及检测企业排放量是否合标、精准定位企业污染源并直观展示企业排放详情信息的系统，以供环保部门使用，实现对无组织排放的细颗粒度检测、管控，进而保障人民群众的身体健康，促进</w:t>
                            </w:r>
                            <w:r>
                              <w:rPr>
                                <w:rFonts w:ascii="宋体" w:hAnsi="宋体"/>
                                <w:szCs w:val="21"/>
                              </w:rPr>
                              <w:t>社会经济的可持续发展。</w:t>
                            </w:r>
                          </w:p>
                          <w:p w14:paraId="57ABFA53" w14:textId="77777777" w:rsidR="00FF25E7" w:rsidRDefault="004D7FF8">
                            <w:pPr>
                              <w:pStyle w:val="af5"/>
                              <w:numPr>
                                <w:ilvl w:val="0"/>
                                <w:numId w:val="3"/>
                              </w:numPr>
                              <w:ind w:firstLineChars="0"/>
                              <w:rPr>
                                <w:b/>
                                <w:bCs/>
                                <w:szCs w:val="21"/>
                              </w:rPr>
                            </w:pPr>
                            <w:r>
                              <w:rPr>
                                <w:rFonts w:hint="eastAsia"/>
                                <w:b/>
                                <w:bCs/>
                                <w:szCs w:val="21"/>
                              </w:rPr>
                              <w:t>国内外研究现状和发展动态：</w:t>
                            </w:r>
                          </w:p>
                          <w:p w14:paraId="7BAF2D4C" w14:textId="77777777" w:rsidR="00FF25E7" w:rsidRDefault="004D7FF8">
                            <w:pPr>
                              <w:spacing w:line="288" w:lineRule="atLeast"/>
                              <w:ind w:left="420" w:firstLine="420"/>
                              <w:jc w:val="left"/>
                              <w:rPr>
                                <w:szCs w:val="21"/>
                              </w:rPr>
                            </w:pPr>
                            <w:r>
                              <w:rPr>
                                <w:rFonts w:ascii="宋体" w:hAnsi="宋体" w:hint="eastAsia"/>
                                <w:spacing w:val="4"/>
                                <w:szCs w:val="21"/>
                              </w:rPr>
                              <w:t>目前，国内化工企业排放检测的研究主要集中在有组织超低排放治理技术，而无组织排放检测是共性难题，大多数对化工企业无组织排放检测的研究是基于厂界检测方法，缺乏对污染排放的智能化研究。而国外，如美国，德国和日本等国家，有一套成熟的排放标准，如BAT体系等，并配有智能化的监控、检测、预测预警系统，对利用大数据和物联网技术进行无组织颗粒物排放的研究也领先国内。</w:t>
                            </w:r>
                          </w:p>
                          <w:p w14:paraId="0A69B313" w14:textId="77777777" w:rsidR="00FF25E7" w:rsidRDefault="004D7FF8">
                            <w:pPr>
                              <w:pStyle w:val="af5"/>
                              <w:numPr>
                                <w:ilvl w:val="0"/>
                                <w:numId w:val="3"/>
                              </w:numPr>
                              <w:ind w:firstLineChars="0"/>
                              <w:rPr>
                                <w:b/>
                                <w:bCs/>
                                <w:szCs w:val="21"/>
                              </w:rPr>
                            </w:pPr>
                            <w:r>
                              <w:rPr>
                                <w:rFonts w:hint="eastAsia"/>
                                <w:b/>
                                <w:bCs/>
                                <w:szCs w:val="21"/>
                              </w:rPr>
                              <w:t>同类项目分析：</w:t>
                            </w:r>
                          </w:p>
                          <w:p w14:paraId="14079A20" w14:textId="77777777" w:rsidR="00FF25E7" w:rsidRDefault="004D7FF8">
                            <w:pPr>
                              <w:ind w:left="420" w:firstLine="420"/>
                              <w:rPr>
                                <w:szCs w:val="21"/>
                              </w:rPr>
                            </w:pPr>
                            <w:r>
                              <w:rPr>
                                <w:rFonts w:ascii="宋体" w:hAnsi="宋体"/>
                                <w:szCs w:val="21"/>
                              </w:rPr>
                              <w:t>同类项目识别了单一工厂无组织废气的主要来源，监测挥发性污染物浓度、排放特点及其中主要化合物等无组织废气的源项特征，评价了各产生源的主要贡献率，识别了不同无组织废气排放源中的主要挥发性大气污染物。但并未实现多工厂环境下对无组织排放工厂的识别。</w:t>
                            </w:r>
                          </w:p>
                          <w:p w14:paraId="02B07646" w14:textId="77777777" w:rsidR="00FF25E7" w:rsidRDefault="004D7FF8">
                            <w:pPr>
                              <w:pStyle w:val="af5"/>
                              <w:numPr>
                                <w:ilvl w:val="0"/>
                                <w:numId w:val="3"/>
                              </w:numPr>
                              <w:ind w:firstLineChars="0"/>
                              <w:rPr>
                                <w:b/>
                                <w:bCs/>
                                <w:szCs w:val="21"/>
                              </w:rPr>
                            </w:pPr>
                            <w:r>
                              <w:rPr>
                                <w:rFonts w:hint="eastAsia"/>
                                <w:b/>
                                <w:bCs/>
                                <w:szCs w:val="21"/>
                              </w:rPr>
                              <w:t>需求分析：</w:t>
                            </w:r>
                          </w:p>
                          <w:p w14:paraId="46B61B32" w14:textId="77777777" w:rsidR="00FF25E7" w:rsidRDefault="004D7FF8">
                            <w:pPr>
                              <w:ind w:left="420" w:firstLine="420"/>
                              <w:rPr>
                                <w:rFonts w:ascii="宋体" w:hAnsi="宋体"/>
                                <w:spacing w:val="4"/>
                                <w:szCs w:val="21"/>
                              </w:rPr>
                            </w:pPr>
                            <w:r>
                              <w:rPr>
                                <w:rFonts w:ascii="宋体" w:hAnsi="宋体" w:hint="eastAsia"/>
                                <w:spacing w:val="4"/>
                                <w:szCs w:val="21"/>
                              </w:rPr>
                              <w:t>开发一款利用大数据、人工智能技术预测预警、分析趋势、分析企业的污染贡献以及检测企业排放量是否合标、精准定位企业污染源并直观展示企业排放详情信息的系统。</w:t>
                            </w:r>
                          </w:p>
                          <w:p w14:paraId="533E16BF" w14:textId="77777777" w:rsidR="00FF25E7" w:rsidRDefault="004D7FF8">
                            <w:pPr>
                              <w:pStyle w:val="af5"/>
                              <w:numPr>
                                <w:ilvl w:val="0"/>
                                <w:numId w:val="4"/>
                              </w:numPr>
                              <w:spacing w:beforeLines="150" w:before="468"/>
                              <w:ind w:firstLineChars="0"/>
                              <w:rPr>
                                <w:b/>
                                <w:bCs/>
                                <w:szCs w:val="21"/>
                              </w:rPr>
                            </w:pPr>
                            <w:r>
                              <w:rPr>
                                <w:rFonts w:hint="eastAsia"/>
                                <w:b/>
                                <w:bCs/>
                                <w:szCs w:val="21"/>
                              </w:rPr>
                              <w:t>项目研究主要内容</w:t>
                            </w:r>
                          </w:p>
                          <w:p w14:paraId="0FFB761B" w14:textId="77777777" w:rsidR="00FF25E7" w:rsidRDefault="004D7FF8">
                            <w:pPr>
                              <w:pStyle w:val="af5"/>
                              <w:numPr>
                                <w:ilvl w:val="0"/>
                                <w:numId w:val="5"/>
                              </w:numPr>
                              <w:ind w:firstLineChars="0"/>
                              <w:rPr>
                                <w:b/>
                                <w:bCs/>
                                <w:szCs w:val="21"/>
                              </w:rPr>
                            </w:pPr>
                            <w:r>
                              <w:rPr>
                                <w:rFonts w:hint="eastAsia"/>
                                <w:b/>
                                <w:bCs/>
                                <w:szCs w:val="21"/>
                              </w:rPr>
                              <w:t>项目主要内容简介</w:t>
                            </w:r>
                          </w:p>
                          <w:p w14:paraId="3CEE9FAF" w14:textId="77777777" w:rsidR="00FF25E7" w:rsidRDefault="004D7FF8">
                            <w:pPr>
                              <w:ind w:left="420" w:firstLine="420"/>
                              <w:rPr>
                                <w:rFonts w:ascii="宋体" w:hAnsi="宋体"/>
                                <w:spacing w:val="4"/>
                                <w:szCs w:val="21"/>
                              </w:rPr>
                            </w:pPr>
                            <w:r>
                              <w:rPr>
                                <w:rFonts w:ascii="宋体" w:hAnsi="宋体" w:hint="eastAsia"/>
                                <w:spacing w:val="4"/>
                                <w:szCs w:val="21"/>
                              </w:rPr>
                              <w:t>目前国内外企业和研究者尚未对利用现代计算机技术对企业无组织排放的溯源和预测分析进行研究，而日益增多的无组织排放严重危害着环境，加上国内化工企业集聚性强，排污节点多，无组织排放量大，废气组分复杂、间歇排放等特点，使得传统的实地数据采集后再进行监测的方法变得繁琐，而风向、温度等自然因素对精准定位污染源带来了及大的干扰，用传统方法精准定位污染源有着很大难度，这些因素让传统方法已经满足不了对众多企业无组织排放监管的需求。所以利用现代计算机技术对无组织排放的监管成为了急需解决的问题。本项目立足于此，目的是利用大数据和人工智能技术对企业无组织排放进行精准溯源，对企业排放进行智能预测和分析，并对企业排放行为进行智能识别，从而极大地减轻了环保部门对企业无组织排放监管的压力，减少了监管的人力和财力开销。最后再并结合WEB前后端技术对监控信息进行集成展示，并提供对企业以供政府环保部门和人民群众参考，使得信息更加透明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F3B86" id="_x0000_t202" coordsize="21600,21600" o:spt="202" path="m,l,21600r21600,l21600,xe">
                <v:stroke joinstyle="miter"/>
                <v:path gradientshapeok="t" o:connecttype="rect"/>
              </v:shapetype>
              <v:shape id="1027" o:spid="_x0000_s1026" type="#_x0000_t202" style="position:absolute;left:0;text-align:left;margin-left:-11.2pt;margin-top:42.1pt;width:477.85pt;height:649.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">
                <v:path arrowok="t"/>
                <v:textbox>
                  <w:txbxContent>
                    <w:p w14:paraId="5EBE7DC5" w14:textId="77777777" w:rsidR="00FF25E7" w:rsidRDefault="004D7FF8">
                      <w:pPr>
                        <w:rPr>
                          <w:b/>
                          <w:bCs/>
                        </w:rPr>
                      </w:pPr>
                      <w:r>
                        <w:rPr>
                          <w:rFonts w:hint="eastAsia"/>
                          <w:b/>
                          <w:bCs/>
                        </w:rPr>
                        <w:t>（一）项目创意来历及项目意义</w:t>
                      </w:r>
                    </w:p>
                    <w:p w14:paraId="4CEBE9D3" w14:textId="77777777" w:rsidR="00FF25E7" w:rsidRDefault="004D7FF8">
                      <w:pPr>
                        <w:pStyle w:val="af5"/>
                        <w:numPr>
                          <w:ilvl w:val="0"/>
                          <w:numId w:val="3"/>
                        </w:numPr>
                        <w:ind w:firstLineChars="0"/>
                        <w:rPr>
                          <w:b/>
                          <w:bCs/>
                          <w:szCs w:val="21"/>
                        </w:rPr>
                      </w:pPr>
                      <w:r>
                        <w:rPr>
                          <w:rFonts w:hint="eastAsia"/>
                          <w:b/>
                          <w:bCs/>
                          <w:szCs w:val="21"/>
                        </w:rPr>
                        <w:t>项目构思来历、意义及目的：</w:t>
                      </w:r>
                    </w:p>
                    <w:p w14:paraId="117615C7" w14:textId="77777777" w:rsidR="00FF25E7" w:rsidRDefault="004D7FF8">
                      <w:pPr>
                        <w:ind w:leftChars="200" w:left="420" w:firstLine="420"/>
                        <w:rPr>
                          <w:szCs w:val="21"/>
                        </w:rPr>
                      </w:pPr>
                      <w:r>
                        <w:rPr>
                          <w:szCs w:val="21"/>
                        </w:rPr>
                        <w:t>化工企业无组织排放严重威胁着人民群众的身体健康，且不满足我国社会经济的可持续发展。</w:t>
                      </w:r>
                    </w:p>
                    <w:p w14:paraId="7A2E29C3" w14:textId="77777777" w:rsidR="00FF25E7" w:rsidRDefault="004D7FF8">
                      <w:pPr>
                        <w:ind w:leftChars="200" w:left="420"/>
                        <w:rPr>
                          <w:szCs w:val="21"/>
                        </w:rPr>
                      </w:pPr>
                      <w:r>
                        <w:rPr>
                          <w:szCs w:val="21"/>
                        </w:rPr>
                        <w:t>《重点区域大气污染防治</w:t>
                      </w:r>
                      <w:r>
                        <w:rPr>
                          <w:szCs w:val="21"/>
                        </w:rPr>
                        <w:t>“</w:t>
                      </w:r>
                      <w:r>
                        <w:rPr>
                          <w:szCs w:val="21"/>
                        </w:rPr>
                        <w:t>十二五</w:t>
                      </w:r>
                      <w:r>
                        <w:rPr>
                          <w:rFonts w:cs="Calibri"/>
                          <w:szCs w:val="21"/>
                        </w:rPr>
                        <w:t>”</w:t>
                      </w:r>
                      <w:r>
                        <w:rPr>
                          <w:szCs w:val="21"/>
                        </w:rPr>
                        <w:t>规划》中指出，采用区域大气污染联防联控的工作机制，通过污染在线监测设备及网络的配套建设，环保部门已实现对上万个污染源的实时监控。然而，中国化工企业具有</w:t>
                      </w:r>
                      <w:r>
                        <w:rPr>
                          <w:rFonts w:hint="eastAsia"/>
                          <w:spacing w:val="4"/>
                          <w:szCs w:val="21"/>
                        </w:rPr>
                        <w:t>集聚性强，排污节点多，无组织排放量大，废气</w:t>
                      </w:r>
                      <w:r>
                        <w:rPr>
                          <w:szCs w:val="21"/>
                        </w:rPr>
                        <w:t>组分复杂、间歇排放等特点</w:t>
                      </w:r>
                      <w:r>
                        <w:rPr>
                          <w:rFonts w:hint="eastAsia"/>
                          <w:spacing w:val="4"/>
                          <w:szCs w:val="21"/>
                        </w:rPr>
                        <w:t>，对污染源的追溯和定位构成较大挑战，且传统方法只能检测企业排放量。</w:t>
                      </w:r>
                    </w:p>
                    <w:p w14:paraId="58052010" w14:textId="77777777" w:rsidR="00FF25E7" w:rsidRDefault="004D7FF8">
                      <w:pPr>
                        <w:ind w:leftChars="200" w:left="420" w:firstLine="420"/>
                        <w:rPr>
                          <w:szCs w:val="21"/>
                        </w:rPr>
                      </w:pPr>
                      <w:r>
                        <w:rPr>
                          <w:rFonts w:ascii="宋体" w:hAnsi="宋体" w:hint="eastAsia"/>
                          <w:spacing w:val="4"/>
                          <w:szCs w:val="21"/>
                        </w:rPr>
                        <w:t>所以有必要开发一款利用大数据、人工智能技术预测预警、分析趋势、分析企业的污染贡献以及检测企业排放量是否合标、精准定位企业污染源并直观展示企业排放详情信息的系统，以供环保部门使用，实现对无组织排放的细颗粒度检测、管控，进而保障人民群众的身体健康，促进</w:t>
                      </w:r>
                      <w:r>
                        <w:rPr>
                          <w:rFonts w:ascii="宋体" w:hAnsi="宋体"/>
                          <w:szCs w:val="21"/>
                        </w:rPr>
                        <w:t>社会经济的可持续发展。</w:t>
                      </w:r>
                    </w:p>
                    <w:p w14:paraId="57ABFA53" w14:textId="77777777" w:rsidR="00FF25E7" w:rsidRDefault="004D7FF8">
                      <w:pPr>
                        <w:pStyle w:val="af5"/>
                        <w:numPr>
                          <w:ilvl w:val="0"/>
                          <w:numId w:val="3"/>
                        </w:numPr>
                        <w:ind w:firstLineChars="0"/>
                        <w:rPr>
                          <w:b/>
                          <w:bCs/>
                          <w:szCs w:val="21"/>
                        </w:rPr>
                      </w:pPr>
                      <w:r>
                        <w:rPr>
                          <w:rFonts w:hint="eastAsia"/>
                          <w:b/>
                          <w:bCs/>
                          <w:szCs w:val="21"/>
                        </w:rPr>
                        <w:t>国内外研究现状和发展动态：</w:t>
                      </w:r>
                    </w:p>
                    <w:p w14:paraId="7BAF2D4C" w14:textId="77777777" w:rsidR="00FF25E7" w:rsidRDefault="004D7FF8">
                      <w:pPr>
                        <w:spacing w:line="288" w:lineRule="atLeast"/>
                        <w:ind w:left="420" w:firstLine="420"/>
                        <w:jc w:val="left"/>
                        <w:rPr>
                          <w:szCs w:val="21"/>
                        </w:rPr>
                      </w:pPr>
                      <w:r>
                        <w:rPr>
                          <w:rFonts w:ascii="宋体" w:hAnsi="宋体" w:hint="eastAsia"/>
                          <w:spacing w:val="4"/>
                          <w:szCs w:val="21"/>
                        </w:rPr>
                        <w:t>目前，国内化工企业排放检测的研究主要集中在有组织超低排放治理技术，而无组织排放检测是共性难题，大多数对化工企业无组织排放检测的研究是基于厂界检测方法，缺乏对污染排放的智能化研究。而国外，如美国，德国和日本等国家，有一套成熟的排放标准，如BAT体系等，并配有智能化的监控、检测、预测预警系统，对利用大数据和物联网技术进行无组织颗粒物排放的研究也领先国内。</w:t>
                      </w:r>
                    </w:p>
                    <w:p w14:paraId="0A69B313" w14:textId="77777777" w:rsidR="00FF25E7" w:rsidRDefault="004D7FF8">
                      <w:pPr>
                        <w:pStyle w:val="af5"/>
                        <w:numPr>
                          <w:ilvl w:val="0"/>
                          <w:numId w:val="3"/>
                        </w:numPr>
                        <w:ind w:firstLineChars="0"/>
                        <w:rPr>
                          <w:b/>
                          <w:bCs/>
                          <w:szCs w:val="21"/>
                        </w:rPr>
                      </w:pPr>
                      <w:r>
                        <w:rPr>
                          <w:rFonts w:hint="eastAsia"/>
                          <w:b/>
                          <w:bCs/>
                          <w:szCs w:val="21"/>
                        </w:rPr>
                        <w:t>同类项目分析：</w:t>
                      </w:r>
                    </w:p>
                    <w:p w14:paraId="14079A20" w14:textId="77777777" w:rsidR="00FF25E7" w:rsidRDefault="004D7FF8">
                      <w:pPr>
                        <w:ind w:left="420" w:firstLine="420"/>
                        <w:rPr>
                          <w:szCs w:val="21"/>
                        </w:rPr>
                      </w:pPr>
                      <w:r>
                        <w:rPr>
                          <w:rFonts w:ascii="宋体" w:hAnsi="宋体"/>
                          <w:szCs w:val="21"/>
                        </w:rPr>
                        <w:t>同类项目识别了单一工厂无组织废气的主要来源，监测挥发性污染物浓度、排放特点及其中主要化合物等无组织废气的源项特征，评价了各产生源的主要贡献率，识别了不同无组织废气排放源中的主要挥发性大气污染物。但并未实现多工厂环境下对无组织排放工厂的识别。</w:t>
                      </w:r>
                    </w:p>
                    <w:p w14:paraId="02B07646" w14:textId="77777777" w:rsidR="00FF25E7" w:rsidRDefault="004D7FF8">
                      <w:pPr>
                        <w:pStyle w:val="af5"/>
                        <w:numPr>
                          <w:ilvl w:val="0"/>
                          <w:numId w:val="3"/>
                        </w:numPr>
                        <w:ind w:firstLineChars="0"/>
                        <w:rPr>
                          <w:b/>
                          <w:bCs/>
                          <w:szCs w:val="21"/>
                        </w:rPr>
                      </w:pPr>
                      <w:r>
                        <w:rPr>
                          <w:rFonts w:hint="eastAsia"/>
                          <w:b/>
                          <w:bCs/>
                          <w:szCs w:val="21"/>
                        </w:rPr>
                        <w:t>需求分析：</w:t>
                      </w:r>
                    </w:p>
                    <w:p w14:paraId="46B61B32" w14:textId="77777777" w:rsidR="00FF25E7" w:rsidRDefault="004D7FF8">
                      <w:pPr>
                        <w:ind w:left="420" w:firstLine="420"/>
                        <w:rPr>
                          <w:rFonts w:ascii="宋体" w:hAnsi="宋体"/>
                          <w:spacing w:val="4"/>
                          <w:szCs w:val="21"/>
                        </w:rPr>
                      </w:pPr>
                      <w:r>
                        <w:rPr>
                          <w:rFonts w:ascii="宋体" w:hAnsi="宋体" w:hint="eastAsia"/>
                          <w:spacing w:val="4"/>
                          <w:szCs w:val="21"/>
                        </w:rPr>
                        <w:t>开发一款利用大数据、人工智能技术预测预警、分析趋势、分析企业的污染贡献以及检测企业排放量是否合标、精准定位企业污染源并直观展示企业排放详情信息的系统。</w:t>
                      </w:r>
                    </w:p>
                    <w:p w14:paraId="533E16BF" w14:textId="77777777" w:rsidR="00FF25E7" w:rsidRDefault="004D7FF8">
                      <w:pPr>
                        <w:pStyle w:val="af5"/>
                        <w:numPr>
                          <w:ilvl w:val="0"/>
                          <w:numId w:val="4"/>
                        </w:numPr>
                        <w:spacing w:beforeLines="150" w:before="468"/>
                        <w:ind w:firstLineChars="0"/>
                        <w:rPr>
                          <w:b/>
                          <w:bCs/>
                          <w:szCs w:val="21"/>
                        </w:rPr>
                      </w:pPr>
                      <w:r>
                        <w:rPr>
                          <w:rFonts w:hint="eastAsia"/>
                          <w:b/>
                          <w:bCs/>
                          <w:szCs w:val="21"/>
                        </w:rPr>
                        <w:t>项目研究主要内容</w:t>
                      </w:r>
                    </w:p>
                    <w:p w14:paraId="0FFB761B" w14:textId="77777777" w:rsidR="00FF25E7" w:rsidRDefault="004D7FF8">
                      <w:pPr>
                        <w:pStyle w:val="af5"/>
                        <w:numPr>
                          <w:ilvl w:val="0"/>
                          <w:numId w:val="5"/>
                        </w:numPr>
                        <w:ind w:firstLineChars="0"/>
                        <w:rPr>
                          <w:b/>
                          <w:bCs/>
                          <w:szCs w:val="21"/>
                        </w:rPr>
                      </w:pPr>
                      <w:r>
                        <w:rPr>
                          <w:rFonts w:hint="eastAsia"/>
                          <w:b/>
                          <w:bCs/>
                          <w:szCs w:val="21"/>
                        </w:rPr>
                        <w:t>项目主要内容简介</w:t>
                      </w:r>
                    </w:p>
                    <w:p w14:paraId="3CEE9FAF" w14:textId="77777777" w:rsidR="00FF25E7" w:rsidRDefault="004D7FF8">
                      <w:pPr>
                        <w:ind w:left="420" w:firstLine="420"/>
                        <w:rPr>
                          <w:rFonts w:ascii="宋体" w:hAnsi="宋体"/>
                          <w:spacing w:val="4"/>
                          <w:szCs w:val="21"/>
                        </w:rPr>
                      </w:pPr>
                      <w:r>
                        <w:rPr>
                          <w:rFonts w:ascii="宋体" w:hAnsi="宋体" w:hint="eastAsia"/>
                          <w:spacing w:val="4"/>
                          <w:szCs w:val="21"/>
                        </w:rPr>
                        <w:t>目前国内外企业和研究者尚未对利用现代计算机技术对企业无组织排放的溯源和预测分析进行研究，而日益增多的无组织排放严重危害着环境，加上国内化工企业集聚性强，排污节点多，无组织排放量大，废气组分复杂、间歇排放等特点，使得传统的实地数据采集后再进行监测的方法变得繁琐，而风向、温度等自然因素对精准定位污染源带来了及大的干扰，用传统方法精准定位污染源有着很大难度，这些因素让传统方法已经满足不了对众多企业无组织排放监管的需求。所以利用现代计算机技术对无组织排放的监管成为了急需解决的问题。本项目立足于此，目的是利用大数据和人工智能技术对企业无组织排放进行精准溯源，对企业排放进行智能预测和分析，并对企业排放行为进行智能识别，从而极大地减轻了环保部门对企业无组织排放监管的压力，减少了监管的人力和财力开销。最后再并结合WEB前后端技术对监控信息进行集成展示，并提供对企业以供政府环保部门和人民群众参考，使得信息更加透明化。</w:t>
                      </w:r>
                    </w:p>
                  </w:txbxContent>
                </v:textbox>
              </v:shape>
            </w:pict>
          </mc:Fallback>
        </mc:AlternateContent>
      </w:r>
      <w:r>
        <w:rPr>
          <w:rFonts w:eastAsia="黑体" w:hint="eastAsia"/>
          <w:b/>
          <w:sz w:val="32"/>
        </w:rPr>
        <w:t>二、立项依据</w:t>
      </w:r>
      <w:r>
        <w:rPr>
          <w:rFonts w:eastAsia="黑体"/>
          <w:spacing w:val="4"/>
          <w:szCs w:val="21"/>
        </w:rPr>
        <w:br w:type="page"/>
      </w:r>
    </w:p>
    <w:p w14:paraId="3029F069" w14:textId="77777777" w:rsidR="00FF25E7" w:rsidRDefault="004D7FF8">
      <w:pPr>
        <w:rPr>
          <w:rFonts w:eastAsia="黑体"/>
          <w:spacing w:val="4"/>
          <w:szCs w:val="21"/>
        </w:rPr>
      </w:pPr>
      <w:r>
        <w:rPr>
          <w:rFonts w:eastAsia="黑体"/>
          <w:noProof/>
          <w:spacing w:val="4"/>
          <w:szCs w:val="21"/>
        </w:rPr>
        <mc:AlternateContent>
          <mc:Choice Requires="wps">
            <w:drawing>
              <wp:anchor distT="0" distB="0" distL="114300" distR="114300" simplePos="0" relativeHeight="251658242" behindDoc="0" locked="0" layoutInCell="1" allowOverlap="1" wp14:anchorId="7B15BAB4" wp14:editId="2D01F222">
                <wp:simplePos x="0" y="0"/>
                <wp:positionH relativeFrom="column">
                  <wp:posOffset>-121920</wp:posOffset>
                </wp:positionH>
                <wp:positionV relativeFrom="paragraph">
                  <wp:posOffset>8255</wp:posOffset>
                </wp:positionV>
                <wp:extent cx="6068695" cy="8253095"/>
                <wp:effectExtent l="0" t="0" r="27305" b="14605"/>
                <wp:wrapNone/>
                <wp:docPr id="6"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8695" cy="8253095"/>
                        </a:xfrm>
                        <a:prstGeom prst="rect">
                          <a:avLst/>
                        </a:prstGeom>
                        <a:solidFill>
                          <a:srgbClr val="FFFFFF"/>
                        </a:solidFill>
                        <a:ln w="9525">
                          <a:solidFill>
                            <a:srgbClr val="000000"/>
                          </a:solidFill>
                          <a:miter lim="800000"/>
                          <a:headEnd/>
                          <a:tailEnd/>
                        </a:ln>
                      </wps:spPr>
                      <wps:txbx>
                        <w:txbxContent>
                          <w:p w14:paraId="66912CB0" w14:textId="77777777" w:rsidR="00FF25E7" w:rsidRDefault="004D7FF8">
                            <w:pPr>
                              <w:pStyle w:val="af5"/>
                              <w:numPr>
                                <w:ilvl w:val="0"/>
                                <w:numId w:val="6"/>
                              </w:numPr>
                              <w:ind w:firstLineChars="0"/>
                              <w:rPr>
                                <w:b/>
                                <w:bCs/>
                                <w:szCs w:val="21"/>
                              </w:rPr>
                            </w:pPr>
                            <w:r>
                              <w:rPr>
                                <w:rFonts w:hint="eastAsia"/>
                                <w:b/>
                                <w:bCs/>
                                <w:szCs w:val="21"/>
                              </w:rPr>
                              <w:t>概述项目研究方法，要解决的问题</w:t>
                            </w:r>
                          </w:p>
                          <w:p w14:paraId="6A6C5C83" w14:textId="77777777" w:rsidR="00FF25E7" w:rsidRDefault="004D7FF8">
                            <w:pPr>
                              <w:ind w:leftChars="200" w:left="420" w:firstLine="420"/>
                              <w:rPr>
                                <w:rFonts w:ascii="宋体" w:hAnsi="宋体"/>
                                <w:spacing w:val="4"/>
                                <w:szCs w:val="21"/>
                              </w:rPr>
                            </w:pPr>
                            <w:r>
                              <w:rPr>
                                <w:rFonts w:ascii="宋体" w:hAnsi="宋体" w:hint="eastAsia"/>
                                <w:spacing w:val="4"/>
                                <w:szCs w:val="21"/>
                              </w:rPr>
                              <w:t>采用的调查法主要是通过对多家化工企业实地调查，并记录每家化工企业排放气体中的主要污染成分。另外在化工企业厂区之外选择合适的采样点，在样本点采样收集污染气体的成分、浓度以及风向，并记录下与该采样点距离最近的几个化工厂，从而得到本项目成果系统的数据来源，系统对这些数据进行分析后得出相应结果，并作为第一批源数据最终展示到本系统的展示界面中。</w:t>
                            </w:r>
                          </w:p>
                          <w:p w14:paraId="5A26021A" w14:textId="77777777" w:rsidR="00FF25E7" w:rsidRDefault="004D7FF8">
                            <w:pPr>
                              <w:ind w:leftChars="200" w:left="420" w:firstLine="420"/>
                              <w:rPr>
                                <w:rFonts w:ascii="Calibri" w:hAnsi="Calibri" w:cs="Arial"/>
                                <w:szCs w:val="21"/>
                              </w:rPr>
                            </w:pPr>
                            <w:r>
                              <w:rPr>
                                <w:rFonts w:ascii="宋体" w:hAnsi="宋体"/>
                                <w:szCs w:val="21"/>
                              </w:rPr>
                              <w:t>通过文献研究法，收集并整理各个化工行业的具体排放标准，定义无组织排放行为判定的阈值；搜集并学习环境科学领域对于排放源识别的专业方法，形成对待解决问题的总体认识，进而选取适合的数学方法建模，提高模型的适应性；</w:t>
                            </w:r>
                          </w:p>
                          <w:p w14:paraId="7F2B8A97" w14:textId="77777777" w:rsidR="00FF25E7" w:rsidRDefault="004D7FF8">
                            <w:pPr>
                              <w:ind w:leftChars="200" w:left="420" w:firstLine="420"/>
                              <w:rPr>
                                <w:rFonts w:ascii="宋体" w:hAnsi="宋体"/>
                                <w:spacing w:val="4"/>
                                <w:szCs w:val="21"/>
                              </w:rPr>
                            </w:pPr>
                            <w:r>
                              <w:rPr>
                                <w:rFonts w:ascii="宋体" w:hAnsi="宋体" w:hint="eastAsia"/>
                                <w:spacing w:val="4"/>
                                <w:szCs w:val="21"/>
                              </w:rPr>
                              <w:t>本项目采用的信息研究法主要体现在利用大数据技术和深度学习相结合的方法，使系统从采集到的的大量企业无组织排放数据中自动学习到有效的特征表示，而后经过多层的特征转换，使得原始数据变成更高层、更抽象的表示，并不断用已有的样本作为训练集和测试集，使系统的预测模型更加准确。从而打造一款能够精准地识别、分析和预测企业无组织排放行为的信息系统。</w:t>
                            </w:r>
                          </w:p>
                          <w:p w14:paraId="4470B951" w14:textId="77777777" w:rsidR="00FF25E7" w:rsidRDefault="004D7FF8">
                            <w:pPr>
                              <w:pStyle w:val="af5"/>
                              <w:numPr>
                                <w:ilvl w:val="0"/>
                                <w:numId w:val="7"/>
                              </w:numPr>
                              <w:spacing w:beforeLines="150" w:before="468"/>
                              <w:ind w:firstLineChars="0"/>
                              <w:rPr>
                                <w:b/>
                                <w:bCs/>
                              </w:rPr>
                            </w:pPr>
                            <w:r>
                              <w:rPr>
                                <w:rFonts w:hint="eastAsia"/>
                                <w:b/>
                                <w:bCs/>
                              </w:rPr>
                              <w:t>项目创新点与项目特色</w:t>
                            </w:r>
                          </w:p>
                          <w:p w14:paraId="33823902" w14:textId="77777777" w:rsidR="00FF25E7" w:rsidRDefault="004D7FF8">
                            <w:pPr>
                              <w:pStyle w:val="af5"/>
                              <w:numPr>
                                <w:ilvl w:val="0"/>
                                <w:numId w:val="8"/>
                              </w:numPr>
                              <w:ind w:firstLineChars="0"/>
                              <w:rPr>
                                <w:b/>
                                <w:bCs/>
                                <w:szCs w:val="21"/>
                              </w:rPr>
                            </w:pPr>
                            <w:r>
                              <w:rPr>
                                <w:rFonts w:hint="eastAsia"/>
                                <w:b/>
                                <w:bCs/>
                                <w:szCs w:val="21"/>
                              </w:rPr>
                              <w:t>行为识别</w:t>
                            </w:r>
                          </w:p>
                          <w:p w14:paraId="25D1E0BD" w14:textId="77777777" w:rsidR="00FF25E7" w:rsidRDefault="004D7FF8">
                            <w:pPr>
                              <w:pStyle w:val="af5"/>
                              <w:ind w:left="420" w:firstLineChars="0" w:firstLine="360"/>
                              <w:rPr>
                                <w:b/>
                                <w:bCs/>
                                <w:szCs w:val="21"/>
                              </w:rPr>
                            </w:pPr>
                            <w:r>
                              <w:rPr>
                                <w:rFonts w:ascii="宋体" w:hAnsi="宋体" w:hint="eastAsia"/>
                                <w:spacing w:val="4"/>
                              </w:rPr>
                              <w:t>以两个监控点为系统为例，当检测到相关数据之后，不可通过检测时刻的数据进行判断。需要通过风向、相对位置、行为习惯等各项数据通过概率论相关原理将多种可能组合的概率算出来，并取可能性最高的一种可能组合做为结果。</w:t>
                            </w:r>
                          </w:p>
                          <w:p w14:paraId="7FA7726C" w14:textId="77777777" w:rsidR="00FF25E7" w:rsidRDefault="004D7FF8">
                            <w:pPr>
                              <w:pStyle w:val="af5"/>
                              <w:numPr>
                                <w:ilvl w:val="0"/>
                                <w:numId w:val="8"/>
                              </w:numPr>
                              <w:ind w:firstLineChars="0"/>
                              <w:rPr>
                                <w:b/>
                                <w:bCs/>
                                <w:szCs w:val="21"/>
                              </w:rPr>
                            </w:pPr>
                            <w:r>
                              <w:rPr>
                                <w:rFonts w:hint="eastAsia"/>
                                <w:b/>
                                <w:bCs/>
                                <w:szCs w:val="21"/>
                              </w:rPr>
                              <w:t>展示平台</w:t>
                            </w:r>
                          </w:p>
                          <w:p w14:paraId="55DD892D" w14:textId="77777777" w:rsidR="00FF25E7" w:rsidRDefault="004D7FF8">
                            <w:pPr>
                              <w:pStyle w:val="af5"/>
                              <w:ind w:left="420" w:firstLineChars="0" w:firstLine="360"/>
                              <w:rPr>
                                <w:b/>
                                <w:bCs/>
                                <w:szCs w:val="21"/>
                              </w:rPr>
                            </w:pPr>
                            <w:r>
                              <w:rPr>
                                <w:rFonts w:ascii="宋体" w:hAnsi="宋体" w:hint="eastAsia"/>
                                <w:spacing w:val="4"/>
                              </w:rPr>
                              <w:t>本项目的所有检测数据标准，均采用国家白皮书最新标准，并放在WEB相应板块进行展示。本项目的行为识别算法也将进行公示，确保每个企业对其知晓并认可，对结果以及处罚无异议。</w:t>
                            </w:r>
                          </w:p>
                          <w:p w14:paraId="2EE46B93" w14:textId="77777777" w:rsidR="00FF25E7" w:rsidRDefault="004D7FF8">
                            <w:pPr>
                              <w:pStyle w:val="af5"/>
                              <w:numPr>
                                <w:ilvl w:val="0"/>
                                <w:numId w:val="8"/>
                              </w:numPr>
                              <w:ind w:firstLineChars="0"/>
                              <w:rPr>
                                <w:b/>
                                <w:bCs/>
                                <w:szCs w:val="21"/>
                              </w:rPr>
                            </w:pPr>
                            <w:r>
                              <w:rPr>
                                <w:rFonts w:hint="eastAsia"/>
                                <w:b/>
                                <w:bCs/>
                                <w:szCs w:val="21"/>
                              </w:rPr>
                              <w:t>分析报告</w:t>
                            </w:r>
                          </w:p>
                          <w:p w14:paraId="0BFFB348" w14:textId="77777777" w:rsidR="00FF25E7" w:rsidRDefault="004D7FF8">
                            <w:pPr>
                              <w:ind w:left="420" w:firstLine="410"/>
                              <w:rPr>
                                <w:rFonts w:ascii="Calibri" w:hAnsi="Calibri" w:cs="Arial"/>
                              </w:rPr>
                            </w:pPr>
                            <w:r>
                              <w:rPr>
                                <w:rFonts w:ascii="宋体" w:hAnsi="宋体"/>
                              </w:rPr>
                              <w:t>本项目不仅提供完善的算法，可靠的结果报告，更会为每个企业和检测点生成完善的分析报告，这些报告不仅会为各企业的今后排放提供蓝图，更会做为之后的行为识别算法的行为习惯，不断自我迭代。</w:t>
                            </w:r>
                          </w:p>
                          <w:p w14:paraId="6B8D9291" w14:textId="7E8E7BB7" w:rsidR="00FF25E7" w:rsidRDefault="004D7FF8">
                            <w:pPr>
                              <w:pStyle w:val="af5"/>
                              <w:numPr>
                                <w:ilvl w:val="0"/>
                                <w:numId w:val="9"/>
                              </w:numPr>
                              <w:spacing w:beforeLines="150" w:before="468"/>
                              <w:ind w:firstLineChars="0"/>
                              <w:rPr>
                                <w:b/>
                                <w:bCs/>
                              </w:rPr>
                            </w:pPr>
                            <w:r>
                              <w:rPr>
                                <w:rFonts w:hint="eastAsia"/>
                                <w:b/>
                                <w:bCs/>
                              </w:rPr>
                              <w:t>系统方案和技术路线</w:t>
                            </w:r>
                          </w:p>
                          <w:p w14:paraId="313CB478" w14:textId="77777777" w:rsidR="00FF25E7" w:rsidRDefault="004D7FF8">
                            <w:pPr>
                              <w:pStyle w:val="af5"/>
                              <w:numPr>
                                <w:ilvl w:val="0"/>
                                <w:numId w:val="10"/>
                              </w:numPr>
                              <w:ind w:firstLineChars="0"/>
                              <w:rPr>
                                <w:b/>
                                <w:bCs/>
                              </w:rPr>
                            </w:pPr>
                            <w:r>
                              <w:rPr>
                                <w:rFonts w:hint="eastAsia"/>
                                <w:b/>
                                <w:bCs/>
                              </w:rPr>
                              <w:t>设计思路</w:t>
                            </w:r>
                          </w:p>
                          <w:p w14:paraId="00E439BD" w14:textId="77777777" w:rsidR="00FF25E7" w:rsidRDefault="004D7FF8">
                            <w:pPr>
                              <w:pStyle w:val="af5"/>
                              <w:numPr>
                                <w:ilvl w:val="1"/>
                                <w:numId w:val="10"/>
                              </w:numPr>
                              <w:ind w:firstLineChars="0"/>
                              <w:rPr>
                                <w:b/>
                                <w:bCs/>
                              </w:rPr>
                            </w:pPr>
                            <w:r>
                              <w:rPr>
                                <w:rFonts w:hint="eastAsia"/>
                                <w:b/>
                                <w:bCs/>
                              </w:rPr>
                              <w:t>标准确定</w:t>
                            </w:r>
                          </w:p>
                          <w:p w14:paraId="4E87A87A" w14:textId="77777777" w:rsidR="00FF25E7" w:rsidRDefault="004D7FF8">
                            <w:pPr>
                              <w:ind w:left="851" w:firstLine="370"/>
                            </w:pPr>
                            <w:r>
                              <w:rPr>
                                <w:rFonts w:hint="eastAsia"/>
                              </w:rPr>
                              <w:t>我们把中国人民共和国生态环境部目前实施的标准：</w:t>
                            </w:r>
                            <w:r>
                              <w:t>GB 16297-1993</w:t>
                            </w:r>
                            <w:r>
                              <w:rPr>
                                <w:rFonts w:hint="eastAsia"/>
                              </w:rPr>
                              <w:t>《大气污染物综合排放标准》、</w:t>
                            </w:r>
                            <w:r>
                              <w:rPr>
                                <w:rFonts w:hint="eastAsia"/>
                              </w:rPr>
                              <w:t>G</w:t>
                            </w:r>
                            <w:r>
                              <w:t>B 3095-2012</w:t>
                            </w:r>
                            <w:r>
                              <w:rPr>
                                <w:rFonts w:hint="eastAsia"/>
                              </w:rPr>
                              <w:t>《环境空气质量标准》以及一系列行业污染排放作为污染判断标准录入到系统中，作为阈值判断是否存在无组织排放行为。</w:t>
                            </w:r>
                          </w:p>
                          <w:p w14:paraId="45573F97" w14:textId="77777777" w:rsidR="00FF25E7" w:rsidRDefault="004D7FF8">
                            <w:pPr>
                              <w:pStyle w:val="af5"/>
                              <w:numPr>
                                <w:ilvl w:val="1"/>
                                <w:numId w:val="10"/>
                              </w:numPr>
                              <w:ind w:firstLineChars="0"/>
                              <w:rPr>
                                <w:b/>
                                <w:bCs/>
                              </w:rPr>
                            </w:pPr>
                            <w:r>
                              <w:rPr>
                                <w:rFonts w:hint="eastAsia"/>
                                <w:b/>
                                <w:bCs/>
                              </w:rPr>
                              <w:t>污染识别</w:t>
                            </w:r>
                          </w:p>
                          <w:p w14:paraId="3F2F5F0B" w14:textId="77777777" w:rsidR="00FF25E7" w:rsidRDefault="004D7FF8">
                            <w:pPr>
                              <w:pStyle w:val="af5"/>
                              <w:ind w:left="840" w:firstLineChars="0"/>
                            </w:pPr>
                            <w:r>
                              <w:rPr>
                                <w:rFonts w:hint="eastAsia"/>
                              </w:rPr>
                              <w:t>我们把检测站的数据录入系统，进行数据预处理（</w:t>
                            </w:r>
                            <w:r>
                              <w:rPr>
                                <w:rFonts w:ascii="Helvetica" w:hAnsi="Helvetica" w:cs="Helvetica"/>
                                <w:color w:val="17233F"/>
                                <w:shd w:val="clear" w:color="auto" w:fill="FFFFFF"/>
                              </w:rPr>
                              <w:t>数据清理、数据集成、数据归约与数据转换</w:t>
                            </w:r>
                            <w:r>
                              <w:rPr>
                                <w:rFonts w:ascii="Helvetica" w:hAnsi="Helvetica" w:cs="Helvetica" w:hint="eastAsia"/>
                                <w:color w:val="17233F"/>
                                <w:shd w:val="clear" w:color="auto" w:fill="FFFFFF"/>
                              </w:rPr>
                              <w:t>），然后对数据进行遍历，与录入的标准进行逐一对比，判断数据是否超标，对超标数据进行标识，并录入到指定的关系表中，用于进一步的溯源判断。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5BAB4" id="1028" o:spid="_x0000_s1027" type="#_x0000_t202" style="position:absolute;left:0;text-align:left;margin-left:-9.6pt;margin-top:.65pt;width:477.85pt;height:64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">
                <v:path arrowok="t"/>
                <v:textbox>
                  <w:txbxContent>
                    <w:p w14:paraId="66912CB0" w14:textId="77777777" w:rsidR="00FF25E7" w:rsidRDefault="004D7FF8">
                      <w:pPr>
                        <w:pStyle w:val="af5"/>
                        <w:numPr>
                          <w:ilvl w:val="0"/>
                          <w:numId w:val="6"/>
                        </w:numPr>
                        <w:ind w:firstLineChars="0"/>
                        <w:rPr>
                          <w:b/>
                          <w:bCs/>
                          <w:szCs w:val="21"/>
                        </w:rPr>
                      </w:pPr>
                      <w:r>
                        <w:rPr>
                          <w:rFonts w:hint="eastAsia"/>
                          <w:b/>
                          <w:bCs/>
                          <w:szCs w:val="21"/>
                        </w:rPr>
                        <w:t>概述项目研究方法，要解决的问题</w:t>
                      </w:r>
                    </w:p>
                    <w:p w14:paraId="6A6C5C83" w14:textId="77777777" w:rsidR="00FF25E7" w:rsidRDefault="004D7FF8">
                      <w:pPr>
                        <w:ind w:leftChars="200" w:left="420" w:firstLine="420"/>
                        <w:rPr>
                          <w:rFonts w:ascii="宋体" w:hAnsi="宋体"/>
                          <w:spacing w:val="4"/>
                          <w:szCs w:val="21"/>
                        </w:rPr>
                      </w:pPr>
                      <w:r>
                        <w:rPr>
                          <w:rFonts w:ascii="宋体" w:hAnsi="宋体" w:hint="eastAsia"/>
                          <w:spacing w:val="4"/>
                          <w:szCs w:val="21"/>
                        </w:rPr>
                        <w:t>采用的调查法主要是通过对多家化工企业实地调查，并记录每家化工企业排放气体中的主要污染成分。另外在化工企业厂区之外选择合适的采样点，在样本点采样收集污染气体的成分、浓度以及风向，并记录下与该采样点距离最近的几个化工厂，从而得到本项目成果系统的数据来源，系统对这些数据进行分析后得出相应结果，并作为第一批源数据最终展示到本系统的展示界面中。</w:t>
                      </w:r>
                    </w:p>
                    <w:p w14:paraId="5A26021A" w14:textId="77777777" w:rsidR="00FF25E7" w:rsidRDefault="004D7FF8">
                      <w:pPr>
                        <w:ind w:leftChars="200" w:left="420" w:firstLine="420"/>
                        <w:rPr>
                          <w:rFonts w:ascii="Calibri" w:hAnsi="Calibri" w:cs="Arial"/>
                          <w:szCs w:val="21"/>
                        </w:rPr>
                      </w:pPr>
                      <w:r>
                        <w:rPr>
                          <w:rFonts w:ascii="宋体" w:hAnsi="宋体"/>
                          <w:szCs w:val="21"/>
                        </w:rPr>
                        <w:t>通过文献研究法，收集并整理各个化工行业的具体排放标准，定义无组织排放行为判定的阈值；搜集并学习环境科学领域对于排放源识别的专业方法，形成对待解决问题的总体认识，进而选取适合的数学方法建模，提高模型的适应性；</w:t>
                      </w:r>
                    </w:p>
                    <w:p w14:paraId="7F2B8A97" w14:textId="77777777" w:rsidR="00FF25E7" w:rsidRDefault="004D7FF8">
                      <w:pPr>
                        <w:ind w:leftChars="200" w:left="420" w:firstLine="420"/>
                        <w:rPr>
                          <w:rFonts w:ascii="宋体" w:hAnsi="宋体"/>
                          <w:spacing w:val="4"/>
                          <w:szCs w:val="21"/>
                        </w:rPr>
                      </w:pPr>
                      <w:r>
                        <w:rPr>
                          <w:rFonts w:ascii="宋体" w:hAnsi="宋体" w:hint="eastAsia"/>
                          <w:spacing w:val="4"/>
                          <w:szCs w:val="21"/>
                        </w:rPr>
                        <w:t>本项目采用的信息研究法主要体现在利用大数据技术和深度学习相结合的方法，使系统从采集到的的大量企业无组织排放数据中自动学习到有效的特征表示，而后经过多层的特征转换，使得原始数据变成更高层、更抽象的表示，并不断用已有的样本作为训练集和测试集，使系统的预测模型更加准确。从而打造一款能够精准地识别、分析和预测企业无组织排放行为的信息系统。</w:t>
                      </w:r>
                    </w:p>
                    <w:p w14:paraId="4470B951" w14:textId="77777777" w:rsidR="00FF25E7" w:rsidRDefault="004D7FF8">
                      <w:pPr>
                        <w:pStyle w:val="af5"/>
                        <w:numPr>
                          <w:ilvl w:val="0"/>
                          <w:numId w:val="7"/>
                        </w:numPr>
                        <w:spacing w:beforeLines="150" w:before="468"/>
                        <w:ind w:firstLineChars="0"/>
                        <w:rPr>
                          <w:b/>
                          <w:bCs/>
                        </w:rPr>
                      </w:pPr>
                      <w:r>
                        <w:rPr>
                          <w:rFonts w:hint="eastAsia"/>
                          <w:b/>
                          <w:bCs/>
                        </w:rPr>
                        <w:t>项目创新点与项目特色</w:t>
                      </w:r>
                    </w:p>
                    <w:p w14:paraId="33823902" w14:textId="77777777" w:rsidR="00FF25E7" w:rsidRDefault="004D7FF8">
                      <w:pPr>
                        <w:pStyle w:val="af5"/>
                        <w:numPr>
                          <w:ilvl w:val="0"/>
                          <w:numId w:val="8"/>
                        </w:numPr>
                        <w:ind w:firstLineChars="0"/>
                        <w:rPr>
                          <w:b/>
                          <w:bCs/>
                          <w:szCs w:val="21"/>
                        </w:rPr>
                      </w:pPr>
                      <w:r>
                        <w:rPr>
                          <w:rFonts w:hint="eastAsia"/>
                          <w:b/>
                          <w:bCs/>
                          <w:szCs w:val="21"/>
                        </w:rPr>
                        <w:t>行为识别</w:t>
                      </w:r>
                    </w:p>
                    <w:p w14:paraId="25D1E0BD" w14:textId="77777777" w:rsidR="00FF25E7" w:rsidRDefault="004D7FF8">
                      <w:pPr>
                        <w:pStyle w:val="af5"/>
                        <w:ind w:left="420" w:firstLineChars="0" w:firstLine="360"/>
                        <w:rPr>
                          <w:b/>
                          <w:bCs/>
                          <w:szCs w:val="21"/>
                        </w:rPr>
                      </w:pPr>
                      <w:r>
                        <w:rPr>
                          <w:rFonts w:ascii="宋体" w:hAnsi="宋体" w:hint="eastAsia"/>
                          <w:spacing w:val="4"/>
                        </w:rPr>
                        <w:t>以两个监控点为系统为例，当检测到相关数据之后，不可通过检测时刻的数据进行判断。需要通过风向、相对位置、行为习惯等各项数据通过概率论相关原理将多种可能组合的概率算出来，并取可能性最高的一种可能组合做为结果。</w:t>
                      </w:r>
                    </w:p>
                    <w:p w14:paraId="7FA7726C" w14:textId="77777777" w:rsidR="00FF25E7" w:rsidRDefault="004D7FF8">
                      <w:pPr>
                        <w:pStyle w:val="af5"/>
                        <w:numPr>
                          <w:ilvl w:val="0"/>
                          <w:numId w:val="8"/>
                        </w:numPr>
                        <w:ind w:firstLineChars="0"/>
                        <w:rPr>
                          <w:b/>
                          <w:bCs/>
                          <w:szCs w:val="21"/>
                        </w:rPr>
                      </w:pPr>
                      <w:r>
                        <w:rPr>
                          <w:rFonts w:hint="eastAsia"/>
                          <w:b/>
                          <w:bCs/>
                          <w:szCs w:val="21"/>
                        </w:rPr>
                        <w:t>展示平台</w:t>
                      </w:r>
                    </w:p>
                    <w:p w14:paraId="55DD892D" w14:textId="77777777" w:rsidR="00FF25E7" w:rsidRDefault="004D7FF8">
                      <w:pPr>
                        <w:pStyle w:val="af5"/>
                        <w:ind w:left="420" w:firstLineChars="0" w:firstLine="360"/>
                        <w:rPr>
                          <w:b/>
                          <w:bCs/>
                          <w:szCs w:val="21"/>
                        </w:rPr>
                      </w:pPr>
                      <w:r>
                        <w:rPr>
                          <w:rFonts w:ascii="宋体" w:hAnsi="宋体" w:hint="eastAsia"/>
                          <w:spacing w:val="4"/>
                        </w:rPr>
                        <w:t>本项目的所有检测数据标准，均采用国家白皮书最新标准，并放在WEB相应板块进行展示。本项目的行为识别算法也将进行公示，确保每个企业对其知晓并认可，对结果以及处罚无异议。</w:t>
                      </w:r>
                    </w:p>
                    <w:p w14:paraId="2EE46B93" w14:textId="77777777" w:rsidR="00FF25E7" w:rsidRDefault="004D7FF8">
                      <w:pPr>
                        <w:pStyle w:val="af5"/>
                        <w:numPr>
                          <w:ilvl w:val="0"/>
                          <w:numId w:val="8"/>
                        </w:numPr>
                        <w:ind w:firstLineChars="0"/>
                        <w:rPr>
                          <w:b/>
                          <w:bCs/>
                          <w:szCs w:val="21"/>
                        </w:rPr>
                      </w:pPr>
                      <w:r>
                        <w:rPr>
                          <w:rFonts w:hint="eastAsia"/>
                          <w:b/>
                          <w:bCs/>
                          <w:szCs w:val="21"/>
                        </w:rPr>
                        <w:t>分析报告</w:t>
                      </w:r>
                    </w:p>
                    <w:p w14:paraId="0BFFB348" w14:textId="77777777" w:rsidR="00FF25E7" w:rsidRDefault="004D7FF8">
                      <w:pPr>
                        <w:ind w:left="420" w:firstLine="410"/>
                        <w:rPr>
                          <w:rFonts w:ascii="Calibri" w:hAnsi="Calibri" w:cs="Arial"/>
                        </w:rPr>
                      </w:pPr>
                      <w:r>
                        <w:rPr>
                          <w:rFonts w:ascii="宋体" w:hAnsi="宋体"/>
                        </w:rPr>
                        <w:t>本项目不仅提供完善的算法，可靠的结果报告，更会为每个企业和检测点生成完善的分析报告，这些报告不仅会为各企业的今后排放提供蓝图，更会做为之后的行为识别算法的行为习惯，不断自我迭代。</w:t>
                      </w:r>
                    </w:p>
                    <w:p w14:paraId="6B8D9291" w14:textId="7E8E7BB7" w:rsidR="00FF25E7" w:rsidRDefault="004D7FF8">
                      <w:pPr>
                        <w:pStyle w:val="af5"/>
                        <w:numPr>
                          <w:ilvl w:val="0"/>
                          <w:numId w:val="9"/>
                        </w:numPr>
                        <w:spacing w:beforeLines="150" w:before="468"/>
                        <w:ind w:firstLineChars="0"/>
                        <w:rPr>
                          <w:b/>
                          <w:bCs/>
                        </w:rPr>
                      </w:pPr>
                      <w:r>
                        <w:rPr>
                          <w:rFonts w:hint="eastAsia"/>
                          <w:b/>
                          <w:bCs/>
                        </w:rPr>
                        <w:t>系统方案和技术路线</w:t>
                      </w:r>
                    </w:p>
                    <w:p w14:paraId="313CB478" w14:textId="77777777" w:rsidR="00FF25E7" w:rsidRDefault="004D7FF8">
                      <w:pPr>
                        <w:pStyle w:val="af5"/>
                        <w:numPr>
                          <w:ilvl w:val="0"/>
                          <w:numId w:val="10"/>
                        </w:numPr>
                        <w:ind w:firstLineChars="0"/>
                        <w:rPr>
                          <w:b/>
                          <w:bCs/>
                        </w:rPr>
                      </w:pPr>
                      <w:r>
                        <w:rPr>
                          <w:rFonts w:hint="eastAsia"/>
                          <w:b/>
                          <w:bCs/>
                        </w:rPr>
                        <w:t>设计思路</w:t>
                      </w:r>
                    </w:p>
                    <w:p w14:paraId="00E439BD" w14:textId="77777777" w:rsidR="00FF25E7" w:rsidRDefault="004D7FF8">
                      <w:pPr>
                        <w:pStyle w:val="af5"/>
                        <w:numPr>
                          <w:ilvl w:val="1"/>
                          <w:numId w:val="10"/>
                        </w:numPr>
                        <w:ind w:firstLineChars="0"/>
                        <w:rPr>
                          <w:b/>
                          <w:bCs/>
                        </w:rPr>
                      </w:pPr>
                      <w:r>
                        <w:rPr>
                          <w:rFonts w:hint="eastAsia"/>
                          <w:b/>
                          <w:bCs/>
                        </w:rPr>
                        <w:t>标准确定</w:t>
                      </w:r>
                    </w:p>
                    <w:p w14:paraId="4E87A87A" w14:textId="77777777" w:rsidR="00FF25E7" w:rsidRDefault="004D7FF8">
                      <w:pPr>
                        <w:ind w:left="851" w:firstLine="370"/>
                      </w:pPr>
                      <w:r>
                        <w:rPr>
                          <w:rFonts w:hint="eastAsia"/>
                        </w:rPr>
                        <w:t>我们把中国人民共和国生态环境部目前实施的标准：</w:t>
                      </w:r>
                      <w:r>
                        <w:t>GB 16297-1993</w:t>
                      </w:r>
                      <w:r>
                        <w:rPr>
                          <w:rFonts w:hint="eastAsia"/>
                        </w:rPr>
                        <w:t>《大气污染物综合排放标准》、</w:t>
                      </w:r>
                      <w:r>
                        <w:rPr>
                          <w:rFonts w:hint="eastAsia"/>
                        </w:rPr>
                        <w:t>G</w:t>
                      </w:r>
                      <w:r>
                        <w:t>B 3095-2012</w:t>
                      </w:r>
                      <w:r>
                        <w:rPr>
                          <w:rFonts w:hint="eastAsia"/>
                        </w:rPr>
                        <w:t>《环境空气质量标准》以及一系列行业污染排放作为污染判断标准录入到系统中，作为阈值判断是否存在无组织排放行为。</w:t>
                      </w:r>
                    </w:p>
                    <w:p w14:paraId="45573F97" w14:textId="77777777" w:rsidR="00FF25E7" w:rsidRDefault="004D7FF8">
                      <w:pPr>
                        <w:pStyle w:val="af5"/>
                        <w:numPr>
                          <w:ilvl w:val="1"/>
                          <w:numId w:val="10"/>
                        </w:numPr>
                        <w:ind w:firstLineChars="0"/>
                        <w:rPr>
                          <w:b/>
                          <w:bCs/>
                        </w:rPr>
                      </w:pPr>
                      <w:r>
                        <w:rPr>
                          <w:rFonts w:hint="eastAsia"/>
                          <w:b/>
                          <w:bCs/>
                        </w:rPr>
                        <w:t>污染识别</w:t>
                      </w:r>
                    </w:p>
                    <w:p w14:paraId="3F2F5F0B" w14:textId="77777777" w:rsidR="00FF25E7" w:rsidRDefault="004D7FF8">
                      <w:pPr>
                        <w:pStyle w:val="af5"/>
                        <w:ind w:left="840" w:firstLineChars="0"/>
                      </w:pPr>
                      <w:r>
                        <w:rPr>
                          <w:rFonts w:hint="eastAsia"/>
                        </w:rPr>
                        <w:t>我们把检测站的数据录入系统，进行数据预处理（</w:t>
                      </w:r>
                      <w:r>
                        <w:rPr>
                          <w:rFonts w:ascii="Helvetica" w:hAnsi="Helvetica" w:cs="Helvetica"/>
                          <w:color w:val="17233F"/>
                          <w:shd w:val="clear" w:color="auto" w:fill="FFFFFF"/>
                        </w:rPr>
                        <w:t>数据清理、数据集成、数据归约与数据转换</w:t>
                      </w:r>
                      <w:r>
                        <w:rPr>
                          <w:rFonts w:ascii="Helvetica" w:hAnsi="Helvetica" w:cs="Helvetica" w:hint="eastAsia"/>
                          <w:color w:val="17233F"/>
                          <w:shd w:val="clear" w:color="auto" w:fill="FFFFFF"/>
                        </w:rPr>
                        <w:t>），然后对数据进行遍历，与录入的标准进行逐一对比，判断数据是否超标，对超标数据进行标识，并录入到指定的关系表中，用于进一步的溯源判断。</w:t>
                      </w:r>
                    </w:p>
                  </w:txbxContent>
                </v:textbox>
              </v:shape>
            </w:pict>
          </mc:Fallback>
        </mc:AlternateContent>
      </w:r>
    </w:p>
    <w:p w14:paraId="53F8C190" w14:textId="77777777" w:rsidR="00FF25E7" w:rsidRDefault="00FF25E7">
      <w:pPr>
        <w:rPr>
          <w:rFonts w:eastAsia="黑体"/>
          <w:spacing w:val="4"/>
          <w:szCs w:val="21"/>
        </w:rPr>
      </w:pPr>
    </w:p>
    <w:p w14:paraId="09268DDA" w14:textId="77777777" w:rsidR="00FF25E7" w:rsidRDefault="00FF25E7">
      <w:pPr>
        <w:rPr>
          <w:rFonts w:eastAsia="黑体"/>
          <w:spacing w:val="4"/>
          <w:szCs w:val="21"/>
        </w:rPr>
      </w:pPr>
    </w:p>
    <w:p w14:paraId="271CA430" w14:textId="77777777" w:rsidR="00FF25E7" w:rsidRDefault="00FF25E7">
      <w:pPr>
        <w:rPr>
          <w:rFonts w:eastAsia="黑体"/>
          <w:spacing w:val="4"/>
          <w:szCs w:val="21"/>
        </w:rPr>
      </w:pPr>
    </w:p>
    <w:p w14:paraId="10D37D90" w14:textId="77777777" w:rsidR="00FF25E7" w:rsidRDefault="00FF25E7">
      <w:pPr>
        <w:rPr>
          <w:rFonts w:eastAsia="黑体"/>
          <w:spacing w:val="4"/>
          <w:szCs w:val="21"/>
        </w:rPr>
      </w:pPr>
    </w:p>
    <w:p w14:paraId="1C84B2AA" w14:textId="77777777" w:rsidR="00FF25E7" w:rsidRDefault="00FF25E7">
      <w:pPr>
        <w:rPr>
          <w:rFonts w:eastAsia="黑体"/>
          <w:spacing w:val="4"/>
          <w:szCs w:val="21"/>
        </w:rPr>
      </w:pPr>
    </w:p>
    <w:p w14:paraId="29C6E3D3" w14:textId="77777777" w:rsidR="00FF25E7" w:rsidRDefault="00FF25E7">
      <w:pPr>
        <w:rPr>
          <w:rFonts w:eastAsia="黑体"/>
          <w:spacing w:val="4"/>
          <w:szCs w:val="21"/>
        </w:rPr>
      </w:pPr>
    </w:p>
    <w:p w14:paraId="4E1ED4BE" w14:textId="77777777" w:rsidR="00FF25E7" w:rsidRDefault="00FF25E7">
      <w:pPr>
        <w:rPr>
          <w:rFonts w:eastAsia="黑体"/>
          <w:spacing w:val="4"/>
          <w:szCs w:val="21"/>
        </w:rPr>
      </w:pPr>
    </w:p>
    <w:p w14:paraId="0FD4549E" w14:textId="77777777" w:rsidR="00FF25E7" w:rsidRDefault="00FF25E7">
      <w:pPr>
        <w:rPr>
          <w:rFonts w:eastAsia="黑体"/>
          <w:spacing w:val="4"/>
          <w:szCs w:val="21"/>
        </w:rPr>
      </w:pPr>
    </w:p>
    <w:p w14:paraId="5FBEF1D6" w14:textId="77777777" w:rsidR="00FF25E7" w:rsidRDefault="00FF25E7">
      <w:pPr>
        <w:rPr>
          <w:rFonts w:eastAsia="黑体"/>
          <w:spacing w:val="4"/>
          <w:szCs w:val="21"/>
        </w:rPr>
      </w:pPr>
    </w:p>
    <w:p w14:paraId="3B5080AD" w14:textId="77777777" w:rsidR="00FF25E7" w:rsidRDefault="00FF25E7">
      <w:pPr>
        <w:rPr>
          <w:rFonts w:eastAsia="黑体"/>
          <w:spacing w:val="4"/>
          <w:szCs w:val="21"/>
        </w:rPr>
      </w:pPr>
    </w:p>
    <w:p w14:paraId="1A652FD6" w14:textId="77777777" w:rsidR="00FF25E7" w:rsidRDefault="00FF25E7">
      <w:pPr>
        <w:rPr>
          <w:rFonts w:eastAsia="黑体"/>
          <w:spacing w:val="4"/>
          <w:szCs w:val="21"/>
        </w:rPr>
      </w:pPr>
    </w:p>
    <w:p w14:paraId="36E8E70E" w14:textId="77777777" w:rsidR="00FF25E7" w:rsidRDefault="00FF25E7">
      <w:pPr>
        <w:rPr>
          <w:rFonts w:eastAsia="黑体"/>
          <w:spacing w:val="4"/>
          <w:szCs w:val="21"/>
        </w:rPr>
      </w:pPr>
    </w:p>
    <w:p w14:paraId="1FF4D469" w14:textId="77777777" w:rsidR="00FF25E7" w:rsidRDefault="00FF25E7">
      <w:pPr>
        <w:rPr>
          <w:rFonts w:eastAsia="黑体"/>
          <w:spacing w:val="4"/>
          <w:szCs w:val="21"/>
        </w:rPr>
      </w:pPr>
    </w:p>
    <w:p w14:paraId="0E858F32" w14:textId="77777777" w:rsidR="00FF25E7" w:rsidRDefault="00FF25E7">
      <w:pPr>
        <w:rPr>
          <w:rFonts w:eastAsia="黑体"/>
          <w:spacing w:val="4"/>
          <w:szCs w:val="21"/>
        </w:rPr>
      </w:pPr>
    </w:p>
    <w:p w14:paraId="34D33CD8" w14:textId="77777777" w:rsidR="00FF25E7" w:rsidRDefault="00FF25E7">
      <w:pPr>
        <w:rPr>
          <w:rFonts w:eastAsia="黑体"/>
          <w:spacing w:val="4"/>
          <w:szCs w:val="21"/>
        </w:rPr>
      </w:pPr>
    </w:p>
    <w:p w14:paraId="26D1EF7B" w14:textId="77777777" w:rsidR="00FF25E7" w:rsidRDefault="00FF25E7">
      <w:pPr>
        <w:rPr>
          <w:rFonts w:eastAsia="黑体"/>
          <w:spacing w:val="4"/>
          <w:szCs w:val="21"/>
        </w:rPr>
      </w:pPr>
    </w:p>
    <w:p w14:paraId="5EDD0052" w14:textId="77777777" w:rsidR="00FF25E7" w:rsidRDefault="00FF25E7">
      <w:pPr>
        <w:rPr>
          <w:rFonts w:eastAsia="黑体"/>
          <w:spacing w:val="4"/>
          <w:szCs w:val="21"/>
        </w:rPr>
      </w:pPr>
    </w:p>
    <w:p w14:paraId="5F62444C" w14:textId="77777777" w:rsidR="00FF25E7" w:rsidRDefault="00FF25E7">
      <w:pPr>
        <w:rPr>
          <w:rFonts w:eastAsia="黑体"/>
          <w:spacing w:val="4"/>
          <w:szCs w:val="21"/>
        </w:rPr>
      </w:pPr>
    </w:p>
    <w:p w14:paraId="57E2F0C6" w14:textId="77777777" w:rsidR="00FF25E7" w:rsidRDefault="00FF25E7">
      <w:pPr>
        <w:rPr>
          <w:rFonts w:eastAsia="黑体"/>
          <w:spacing w:val="4"/>
          <w:szCs w:val="21"/>
        </w:rPr>
      </w:pPr>
    </w:p>
    <w:p w14:paraId="383BBB9D" w14:textId="77777777" w:rsidR="00FF25E7" w:rsidRDefault="00FF25E7">
      <w:pPr>
        <w:rPr>
          <w:rFonts w:eastAsia="黑体"/>
          <w:spacing w:val="4"/>
          <w:szCs w:val="21"/>
        </w:rPr>
      </w:pPr>
    </w:p>
    <w:p w14:paraId="66994E26" w14:textId="77777777" w:rsidR="00FF25E7" w:rsidRDefault="00FF25E7">
      <w:pPr>
        <w:rPr>
          <w:rFonts w:eastAsia="黑体"/>
          <w:spacing w:val="4"/>
          <w:szCs w:val="21"/>
        </w:rPr>
      </w:pPr>
    </w:p>
    <w:p w14:paraId="2257F906" w14:textId="77777777" w:rsidR="00FF25E7" w:rsidRDefault="00FF25E7">
      <w:pPr>
        <w:rPr>
          <w:rFonts w:eastAsia="黑体"/>
          <w:spacing w:val="4"/>
          <w:szCs w:val="21"/>
        </w:rPr>
      </w:pPr>
    </w:p>
    <w:p w14:paraId="23F92044" w14:textId="77777777" w:rsidR="00FF25E7" w:rsidRDefault="00FF25E7">
      <w:pPr>
        <w:rPr>
          <w:rFonts w:eastAsia="黑体"/>
          <w:spacing w:val="4"/>
          <w:szCs w:val="21"/>
        </w:rPr>
      </w:pPr>
    </w:p>
    <w:p w14:paraId="27579650" w14:textId="77777777" w:rsidR="00FF25E7" w:rsidRDefault="00FF25E7">
      <w:pPr>
        <w:rPr>
          <w:rFonts w:eastAsia="黑体"/>
          <w:spacing w:val="4"/>
          <w:szCs w:val="21"/>
        </w:rPr>
      </w:pPr>
    </w:p>
    <w:p w14:paraId="662E4B15" w14:textId="77777777" w:rsidR="00FF25E7" w:rsidRDefault="00FF25E7">
      <w:pPr>
        <w:rPr>
          <w:rFonts w:eastAsia="黑体"/>
          <w:spacing w:val="4"/>
          <w:szCs w:val="21"/>
        </w:rPr>
      </w:pPr>
    </w:p>
    <w:p w14:paraId="19036489" w14:textId="77777777" w:rsidR="00FF25E7" w:rsidRDefault="00FF25E7">
      <w:pPr>
        <w:rPr>
          <w:rFonts w:eastAsia="黑体"/>
          <w:spacing w:val="4"/>
          <w:szCs w:val="21"/>
        </w:rPr>
      </w:pPr>
    </w:p>
    <w:p w14:paraId="32349192" w14:textId="77777777" w:rsidR="00FF25E7" w:rsidRDefault="00FF25E7">
      <w:pPr>
        <w:rPr>
          <w:rFonts w:eastAsia="黑体"/>
          <w:spacing w:val="4"/>
          <w:szCs w:val="21"/>
        </w:rPr>
      </w:pPr>
    </w:p>
    <w:p w14:paraId="25C1518D" w14:textId="77777777" w:rsidR="00FF25E7" w:rsidRDefault="00FF25E7">
      <w:pPr>
        <w:rPr>
          <w:rFonts w:eastAsia="黑体"/>
          <w:spacing w:val="4"/>
          <w:szCs w:val="21"/>
        </w:rPr>
      </w:pPr>
    </w:p>
    <w:p w14:paraId="04625AF4" w14:textId="77777777" w:rsidR="00FF25E7" w:rsidRDefault="00FF25E7">
      <w:pPr>
        <w:rPr>
          <w:rFonts w:eastAsia="黑体"/>
          <w:spacing w:val="4"/>
          <w:szCs w:val="21"/>
        </w:rPr>
      </w:pPr>
    </w:p>
    <w:p w14:paraId="4C47F61E" w14:textId="77777777" w:rsidR="00FF25E7" w:rsidRDefault="00FF25E7">
      <w:pPr>
        <w:rPr>
          <w:rFonts w:eastAsia="黑体"/>
          <w:spacing w:val="4"/>
          <w:szCs w:val="21"/>
        </w:rPr>
      </w:pPr>
    </w:p>
    <w:p w14:paraId="7FB9AE91" w14:textId="77777777" w:rsidR="00FF25E7" w:rsidRDefault="00FF25E7">
      <w:pPr>
        <w:rPr>
          <w:rFonts w:eastAsia="黑体"/>
          <w:spacing w:val="4"/>
          <w:szCs w:val="21"/>
        </w:rPr>
      </w:pPr>
    </w:p>
    <w:p w14:paraId="116AF06F" w14:textId="77777777" w:rsidR="00FF25E7" w:rsidRDefault="00FF25E7">
      <w:pPr>
        <w:rPr>
          <w:rFonts w:eastAsia="黑体"/>
          <w:spacing w:val="4"/>
          <w:szCs w:val="21"/>
        </w:rPr>
      </w:pPr>
    </w:p>
    <w:p w14:paraId="4E967A43" w14:textId="77777777" w:rsidR="00FF25E7" w:rsidRDefault="00FF25E7">
      <w:pPr>
        <w:rPr>
          <w:rFonts w:eastAsia="黑体"/>
          <w:spacing w:val="4"/>
          <w:szCs w:val="21"/>
        </w:rPr>
      </w:pPr>
    </w:p>
    <w:p w14:paraId="7DDD2F0F" w14:textId="77777777" w:rsidR="00FF25E7" w:rsidRDefault="00FF25E7">
      <w:pPr>
        <w:rPr>
          <w:rFonts w:eastAsia="黑体"/>
          <w:spacing w:val="4"/>
          <w:szCs w:val="21"/>
        </w:rPr>
      </w:pPr>
    </w:p>
    <w:p w14:paraId="296340AC" w14:textId="77777777" w:rsidR="00FF25E7" w:rsidRDefault="00FF25E7">
      <w:pPr>
        <w:rPr>
          <w:rFonts w:eastAsia="黑体"/>
          <w:spacing w:val="4"/>
          <w:szCs w:val="21"/>
        </w:rPr>
      </w:pPr>
    </w:p>
    <w:p w14:paraId="5FB4C174" w14:textId="77777777" w:rsidR="00FF25E7" w:rsidRDefault="00FF25E7">
      <w:pPr>
        <w:rPr>
          <w:rFonts w:eastAsia="黑体"/>
          <w:spacing w:val="4"/>
          <w:szCs w:val="21"/>
        </w:rPr>
      </w:pPr>
    </w:p>
    <w:p w14:paraId="346E571C" w14:textId="77777777" w:rsidR="00FF25E7" w:rsidRDefault="00FF25E7">
      <w:pPr>
        <w:rPr>
          <w:rFonts w:eastAsia="黑体"/>
          <w:spacing w:val="4"/>
          <w:szCs w:val="21"/>
        </w:rPr>
      </w:pPr>
    </w:p>
    <w:p w14:paraId="08108A18" w14:textId="77777777" w:rsidR="00FF25E7" w:rsidRDefault="00FF25E7">
      <w:pPr>
        <w:rPr>
          <w:rFonts w:eastAsia="黑体"/>
          <w:spacing w:val="4"/>
          <w:szCs w:val="21"/>
        </w:rPr>
      </w:pPr>
    </w:p>
    <w:p w14:paraId="7D8E61AE" w14:textId="77777777" w:rsidR="00FF25E7" w:rsidRDefault="00FF25E7">
      <w:pPr>
        <w:rPr>
          <w:rFonts w:eastAsia="黑体"/>
          <w:spacing w:val="4"/>
          <w:szCs w:val="21"/>
        </w:rPr>
      </w:pPr>
    </w:p>
    <w:p w14:paraId="5A463B6F" w14:textId="77777777" w:rsidR="00FF25E7" w:rsidRDefault="00FF25E7">
      <w:pPr>
        <w:rPr>
          <w:rFonts w:eastAsia="黑体"/>
          <w:spacing w:val="4"/>
          <w:szCs w:val="21"/>
        </w:rPr>
      </w:pPr>
    </w:p>
    <w:p w14:paraId="5362E877" w14:textId="77777777" w:rsidR="00FF25E7" w:rsidRDefault="00FF25E7">
      <w:pPr>
        <w:rPr>
          <w:rFonts w:eastAsia="黑体"/>
          <w:spacing w:val="10"/>
          <w:sz w:val="32"/>
        </w:rPr>
      </w:pPr>
    </w:p>
    <w:p w14:paraId="147D0097" w14:textId="77777777" w:rsidR="00FF25E7" w:rsidRDefault="004D7FF8">
      <w:pPr>
        <w:rPr>
          <w:rFonts w:eastAsia="黑体"/>
          <w:spacing w:val="10"/>
          <w:sz w:val="32"/>
        </w:rPr>
      </w:pPr>
      <w:r>
        <w:rPr>
          <w:rFonts w:eastAsia="黑体"/>
          <w:noProof/>
          <w:spacing w:val="10"/>
          <w:sz w:val="32"/>
        </w:rPr>
        <mc:AlternateContent>
          <mc:Choice Requires="wps">
            <w:drawing>
              <wp:anchor distT="0" distB="0" distL="114300" distR="114300" simplePos="0" relativeHeight="251658243" behindDoc="0" locked="0" layoutInCell="1" allowOverlap="1" wp14:anchorId="5A50EB5D" wp14:editId="6D62337D">
                <wp:simplePos x="0" y="0"/>
                <wp:positionH relativeFrom="column">
                  <wp:posOffset>-124460</wp:posOffset>
                </wp:positionH>
                <wp:positionV relativeFrom="paragraph">
                  <wp:posOffset>5715</wp:posOffset>
                </wp:positionV>
                <wp:extent cx="6068695" cy="8253095"/>
                <wp:effectExtent l="0" t="0" r="8255" b="0"/>
                <wp:wrapNone/>
                <wp:docPr id="5"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8695" cy="8253095"/>
                        </a:xfrm>
                        <a:prstGeom prst="rect">
                          <a:avLst/>
                        </a:prstGeom>
                        <a:solidFill>
                          <a:srgbClr val="FFFFFF"/>
                        </a:solidFill>
                        <a:ln w="9525">
                          <a:solidFill>
                            <a:srgbClr val="000000"/>
                          </a:solidFill>
                          <a:miter lim="800000"/>
                          <a:headEnd/>
                          <a:tailEnd/>
                        </a:ln>
                      </wps:spPr>
                      <wps:txbx>
                        <w:txbxContent>
                          <w:p w14:paraId="0CF2F9AB" w14:textId="77777777" w:rsidR="00FF25E7" w:rsidRDefault="004D7FF8">
                            <w:pPr>
                              <w:pStyle w:val="af5"/>
                              <w:numPr>
                                <w:ilvl w:val="1"/>
                                <w:numId w:val="10"/>
                              </w:numPr>
                              <w:ind w:firstLineChars="0"/>
                              <w:rPr>
                                <w:b/>
                                <w:bCs/>
                              </w:rPr>
                            </w:pPr>
                            <w:r>
                              <w:rPr>
                                <w:rFonts w:hint="eastAsia"/>
                                <w:b/>
                                <w:bCs/>
                              </w:rPr>
                              <w:t>污染溯源</w:t>
                            </w:r>
                          </w:p>
                          <w:p w14:paraId="6060C3BA" w14:textId="77777777" w:rsidR="00FF25E7" w:rsidRDefault="004D7FF8">
                            <w:pPr>
                              <w:pStyle w:val="af5"/>
                              <w:ind w:left="840" w:firstLineChars="0"/>
                            </w:pPr>
                            <w:r>
                              <w:rPr>
                                <w:rFonts w:hint="eastAsia"/>
                              </w:rPr>
                              <w:t>对污染场景进行数学建模，引入气体扩散模型，构建一个能够精准识别复杂场景污染源的模型。</w:t>
                            </w:r>
                          </w:p>
                          <w:p w14:paraId="7B418FA8" w14:textId="77777777" w:rsidR="00FF25E7" w:rsidRDefault="004D7FF8">
                            <w:pPr>
                              <w:pStyle w:val="af5"/>
                              <w:numPr>
                                <w:ilvl w:val="1"/>
                                <w:numId w:val="10"/>
                              </w:numPr>
                              <w:ind w:firstLineChars="0"/>
                              <w:rPr>
                                <w:b/>
                                <w:bCs/>
                              </w:rPr>
                            </w:pPr>
                            <w:r>
                              <w:rPr>
                                <w:rFonts w:hint="eastAsia"/>
                                <w:b/>
                                <w:bCs/>
                              </w:rPr>
                              <w:t>平台搭建</w:t>
                            </w:r>
                          </w:p>
                          <w:p w14:paraId="1D311F1D" w14:textId="77777777" w:rsidR="00FF25E7" w:rsidRDefault="004D7FF8">
                            <w:pPr>
                              <w:ind w:left="840" w:firstLine="420"/>
                            </w:pPr>
                            <w:r>
                              <w:rPr>
                                <w:rFonts w:hint="eastAsia"/>
                              </w:rPr>
                              <w:t>搭建一个集成展示数据，多角色用户共享的</w:t>
                            </w:r>
                            <w:r>
                              <w:rPr>
                                <w:rFonts w:hint="eastAsia"/>
                              </w:rPr>
                              <w:t>w</w:t>
                            </w:r>
                            <w:r>
                              <w:t>eb</w:t>
                            </w:r>
                            <w:r>
                              <w:rPr>
                                <w:rFonts w:hint="eastAsia"/>
                              </w:rPr>
                              <w:t>平台，以高度可视化的形式，向用户直观展示分析成果。</w:t>
                            </w:r>
                          </w:p>
                          <w:p w14:paraId="0083516A" w14:textId="77777777" w:rsidR="00FF25E7" w:rsidRDefault="00FF25E7">
                            <w:pPr>
                              <w:ind w:left="840" w:firstLine="420"/>
                            </w:pPr>
                          </w:p>
                          <w:p w14:paraId="48D6F39F" w14:textId="77777777" w:rsidR="00FF25E7" w:rsidRDefault="004D7FF8">
                            <w:pPr>
                              <w:pStyle w:val="af5"/>
                              <w:numPr>
                                <w:ilvl w:val="0"/>
                                <w:numId w:val="10"/>
                              </w:numPr>
                              <w:ind w:firstLineChars="0"/>
                              <w:rPr>
                                <w:b/>
                                <w:bCs/>
                              </w:rPr>
                            </w:pPr>
                            <w:r>
                              <w:rPr>
                                <w:rFonts w:hint="eastAsia"/>
                                <w:b/>
                                <w:bCs/>
                              </w:rPr>
                              <w:t>技术关键</w:t>
                            </w:r>
                          </w:p>
                          <w:p w14:paraId="794D09BA" w14:textId="77777777" w:rsidR="00FF25E7" w:rsidRDefault="004D7FF8">
                            <w:pPr>
                              <w:pStyle w:val="af5"/>
                              <w:numPr>
                                <w:ilvl w:val="1"/>
                                <w:numId w:val="10"/>
                              </w:numPr>
                              <w:ind w:firstLineChars="0"/>
                              <w:rPr>
                                <w:b/>
                                <w:bCs/>
                              </w:rPr>
                            </w:pPr>
                            <w:r>
                              <w:rPr>
                                <w:rFonts w:hint="eastAsia"/>
                                <w:b/>
                                <w:bCs/>
                              </w:rPr>
                              <w:t>场景模型建立</w:t>
                            </w:r>
                          </w:p>
                          <w:p w14:paraId="1B7B309D" w14:textId="77777777" w:rsidR="00FF25E7" w:rsidRDefault="004D7FF8">
                            <w:pPr>
                              <w:pStyle w:val="af5"/>
                              <w:ind w:leftChars="405" w:left="850"/>
                            </w:pPr>
                            <w:r>
                              <w:rPr>
                                <w:rFonts w:hint="eastAsia"/>
                              </w:rPr>
                              <w:t>项目初期，我们做出以下假设以简化我们的模型构建：</w:t>
                            </w:r>
                          </w:p>
                          <w:p w14:paraId="6004BD3E" w14:textId="77777777" w:rsidR="00FF25E7" w:rsidRDefault="004D7FF8">
                            <w:pPr>
                              <w:pStyle w:val="af5"/>
                              <w:ind w:leftChars="405" w:left="850"/>
                            </w:pPr>
                            <w:r>
                              <w:rPr>
                                <w:rFonts w:hint="eastAsia"/>
                              </w:rPr>
                              <w:t>（</w:t>
                            </w:r>
                            <w:r>
                              <w:rPr>
                                <w:rFonts w:hint="eastAsia"/>
                              </w:rPr>
                              <w:t>1</w:t>
                            </w:r>
                            <w:r>
                              <w:rPr>
                                <w:rFonts w:hint="eastAsia"/>
                              </w:rPr>
                              <w:t>）工厂位于监测点。</w:t>
                            </w:r>
                          </w:p>
                          <w:p w14:paraId="30DCD4EE" w14:textId="77777777" w:rsidR="00FF25E7" w:rsidRDefault="004D7FF8">
                            <w:pPr>
                              <w:pStyle w:val="af5"/>
                              <w:ind w:leftChars="405" w:left="850"/>
                            </w:pPr>
                            <w:r>
                              <w:rPr>
                                <w:rFonts w:hint="eastAsia"/>
                              </w:rPr>
                              <w:t>（</w:t>
                            </w:r>
                            <w:r>
                              <w:rPr>
                                <w:rFonts w:hint="eastAsia"/>
                              </w:rPr>
                              <w:t>2</w:t>
                            </w:r>
                            <w:r>
                              <w:rPr>
                                <w:rFonts w:hint="eastAsia"/>
                              </w:rPr>
                              <w:t>）检测时间段风力，风向，温度，湿度恒定。</w:t>
                            </w:r>
                          </w:p>
                          <w:p w14:paraId="22E18D66" w14:textId="77777777" w:rsidR="00FF25E7" w:rsidRDefault="004D7FF8">
                            <w:pPr>
                              <w:pStyle w:val="af5"/>
                              <w:ind w:leftChars="405" w:left="850"/>
                            </w:pPr>
                            <w:r>
                              <w:rPr>
                                <w:rFonts w:hint="eastAsia"/>
                              </w:rPr>
                              <w:t>（</w:t>
                            </w:r>
                            <w:r>
                              <w:rPr>
                                <w:rFonts w:hint="eastAsia"/>
                              </w:rPr>
                              <w:t>3</w:t>
                            </w:r>
                            <w:r>
                              <w:rPr>
                                <w:rFonts w:hint="eastAsia"/>
                              </w:rPr>
                              <w:t>）释放的气体的密度与空气相差不多</w:t>
                            </w:r>
                            <w:r>
                              <w:t>(</w:t>
                            </w:r>
                            <w:r>
                              <w:t>不考虑重力或浮力的作用</w:t>
                            </w:r>
                            <w:r>
                              <w:t>)</w:t>
                            </w:r>
                            <w:r>
                              <w:t>，且气体扩散过程中没有发生化学反应</w:t>
                            </w:r>
                            <w:r>
                              <w:rPr>
                                <w:rFonts w:hint="eastAsia"/>
                              </w:rPr>
                              <w:t>。</w:t>
                            </w:r>
                          </w:p>
                          <w:p w14:paraId="41FA3ADA" w14:textId="77777777" w:rsidR="00FF25E7" w:rsidRDefault="004D7FF8">
                            <w:pPr>
                              <w:pStyle w:val="af5"/>
                              <w:ind w:leftChars="405" w:left="850"/>
                            </w:pPr>
                            <w:r>
                              <w:rPr>
                                <w:rFonts w:hint="eastAsia"/>
                              </w:rPr>
                              <w:t>（</w:t>
                            </w:r>
                            <w:r>
                              <w:rPr>
                                <w:rFonts w:hint="eastAsia"/>
                              </w:rPr>
                              <w:t>4</w:t>
                            </w:r>
                            <w:r>
                              <w:rPr>
                                <w:rFonts w:hint="eastAsia"/>
                              </w:rPr>
                              <w:t>）气体的传播服从扩散定律，即单位时间通过单位法向面积的流量与它的浓度梯度成正比。</w:t>
                            </w:r>
                          </w:p>
                          <w:p w14:paraId="37B08AE6" w14:textId="77777777" w:rsidR="00FF25E7" w:rsidRDefault="004D7FF8">
                            <w:pPr>
                              <w:pStyle w:val="af5"/>
                              <w:ind w:leftChars="405" w:left="850" w:firstLineChars="0" w:firstLine="410"/>
                            </w:pPr>
                            <w:r>
                              <w:rPr>
                                <w:rFonts w:hint="eastAsia"/>
                              </w:rPr>
                              <w:t>首先考虑只有两家工厂的情况，如果检测点存在污染现象，那么就有以下三种情形：</w:t>
                            </w:r>
                          </w:p>
                          <w:p w14:paraId="0ACD5AE5" w14:textId="77777777" w:rsidR="00FF25E7" w:rsidRDefault="004D7FF8">
                            <w:pPr>
                              <w:pStyle w:val="af5"/>
                              <w:ind w:leftChars="600" w:left="1260" w:firstLineChars="0" w:firstLine="0"/>
                            </w:pPr>
                            <w:r>
                              <w:rPr>
                                <w:rFonts w:hint="eastAsia"/>
                              </w:rPr>
                              <w:t>（</w:t>
                            </w:r>
                            <w:r>
                              <w:rPr>
                                <w:rFonts w:hint="eastAsia"/>
                              </w:rPr>
                              <w:t>1</w:t>
                            </w:r>
                            <w:r>
                              <w:rPr>
                                <w:rFonts w:hint="eastAsia"/>
                              </w:rPr>
                              <w:t>）污染是其排放的。</w:t>
                            </w:r>
                          </w:p>
                          <w:p w14:paraId="0324C5A8" w14:textId="77777777" w:rsidR="00FF25E7" w:rsidRDefault="004D7FF8">
                            <w:pPr>
                              <w:pStyle w:val="af5"/>
                              <w:ind w:leftChars="600" w:left="1260" w:firstLineChars="0" w:firstLine="0"/>
                            </w:pPr>
                            <w:r>
                              <w:rPr>
                                <w:rFonts w:hint="eastAsia"/>
                              </w:rPr>
                              <w:t>（</w:t>
                            </w:r>
                            <w:r>
                              <w:rPr>
                                <w:rFonts w:hint="eastAsia"/>
                              </w:rPr>
                              <w:t>2</w:t>
                            </w:r>
                            <w:r>
                              <w:rPr>
                                <w:rFonts w:hint="eastAsia"/>
                              </w:rPr>
                              <w:t>）污染是另一家工厂排放的。</w:t>
                            </w:r>
                          </w:p>
                          <w:p w14:paraId="34BF75EE" w14:textId="77777777" w:rsidR="00FF25E7" w:rsidRDefault="004D7FF8">
                            <w:pPr>
                              <w:pStyle w:val="af5"/>
                              <w:ind w:leftChars="600" w:left="1260" w:firstLineChars="0" w:firstLine="0"/>
                            </w:pPr>
                            <w:r>
                              <w:rPr>
                                <w:rFonts w:hint="eastAsia"/>
                              </w:rPr>
                              <w:t>（</w:t>
                            </w:r>
                            <w:r>
                              <w:t>3</w:t>
                            </w:r>
                            <w:r>
                              <w:rPr>
                                <w:rFonts w:hint="eastAsia"/>
                              </w:rPr>
                              <w:t>）污染是两家工厂共同排放的。</w:t>
                            </w:r>
                          </w:p>
                          <w:p w14:paraId="301BF246" w14:textId="77777777" w:rsidR="00FF25E7" w:rsidRDefault="004D7FF8">
                            <w:pPr>
                              <w:pStyle w:val="af5"/>
                              <w:ind w:leftChars="405" w:left="850" w:firstLineChars="0" w:firstLine="371"/>
                            </w:pPr>
                            <w:r>
                              <w:rPr>
                                <w:rFonts w:hint="eastAsia"/>
                              </w:rPr>
                              <w:t>通过引入检测点坐标，构建网络图，通过图论的相关模型与算法，推广到多工厂下的复杂图网络情形。</w:t>
                            </w:r>
                          </w:p>
                          <w:p w14:paraId="3B2A247F" w14:textId="77777777" w:rsidR="00FF25E7" w:rsidRDefault="00FF25E7">
                            <w:pPr>
                              <w:pStyle w:val="af5"/>
                              <w:ind w:leftChars="405" w:left="850" w:firstLineChars="0" w:firstLine="371"/>
                            </w:pPr>
                          </w:p>
                          <w:p w14:paraId="5AC6F766" w14:textId="77777777" w:rsidR="00FF25E7" w:rsidRDefault="004D7FF8">
                            <w:pPr>
                              <w:pStyle w:val="af5"/>
                              <w:numPr>
                                <w:ilvl w:val="1"/>
                                <w:numId w:val="10"/>
                              </w:numPr>
                              <w:ind w:firstLineChars="0"/>
                            </w:pPr>
                            <w:r>
                              <w:rPr>
                                <w:rFonts w:hint="eastAsia"/>
                                <w:b/>
                                <w:bCs/>
                              </w:rPr>
                              <w:t>数据处理相关算法</w:t>
                            </w:r>
                          </w:p>
                          <w:p w14:paraId="1E0DE70A" w14:textId="77777777" w:rsidR="00FF25E7" w:rsidRDefault="004D7FF8">
                            <w:pPr>
                              <w:ind w:leftChars="400" w:left="840" w:firstLineChars="200" w:firstLine="420"/>
                            </w:pPr>
                            <w:r>
                              <w:rPr>
                                <w:rFonts w:hint="eastAsia"/>
                              </w:rPr>
                              <w:t>由于工厂基数大，检测点采样频率高，污染气体种类多，导致系统需要处理海量数据，通过引入</w:t>
                            </w:r>
                            <w:r>
                              <w:rPr>
                                <w:rFonts w:hint="eastAsia"/>
                              </w:rPr>
                              <w:t>H</w:t>
                            </w:r>
                            <w:r>
                              <w:t>adoop</w:t>
                            </w:r>
                            <w:r>
                              <w:rPr>
                                <w:rFonts w:hint="eastAsia"/>
                              </w:rPr>
                              <w:t>分布式大数据处理系统，结合</w:t>
                            </w:r>
                            <w:r>
                              <w:rPr>
                                <w:rFonts w:hint="eastAsia"/>
                              </w:rPr>
                              <w:t>S</w:t>
                            </w:r>
                            <w:r>
                              <w:t>park</w:t>
                            </w:r>
                            <w:r>
                              <w:rPr>
                                <w:rFonts w:hint="eastAsia"/>
                              </w:rPr>
                              <w:t>，和</w:t>
                            </w:r>
                            <w:r>
                              <w:t>MapReduce</w:t>
                            </w:r>
                            <w:r>
                              <w:rPr>
                                <w:rFonts w:hint="eastAsia"/>
                              </w:rPr>
                              <w:t>，利用机器学习中的极大似然估计和最大后验概率估计，以及朴素贝叶斯分类算法和隐马尔可夫模型，实现离线数据分析和计算，并不断训练、优化上述的场景模型，从而得出可疑工厂对污染数据的贡献度，从而实现精准溯源。</w:t>
                            </w:r>
                          </w:p>
                          <w:p w14:paraId="16651C17" w14:textId="77777777" w:rsidR="00FF25E7" w:rsidRDefault="00FF25E7">
                            <w:pPr>
                              <w:ind w:leftChars="400" w:left="840" w:firstLineChars="200" w:firstLine="420"/>
                            </w:pPr>
                          </w:p>
                          <w:p w14:paraId="3FF34D56" w14:textId="77777777" w:rsidR="00FF25E7" w:rsidRDefault="004D7FF8">
                            <w:pPr>
                              <w:pStyle w:val="af5"/>
                              <w:numPr>
                                <w:ilvl w:val="1"/>
                                <w:numId w:val="10"/>
                              </w:numPr>
                              <w:ind w:firstLineChars="0"/>
                              <w:rPr>
                                <w:b/>
                                <w:bCs/>
                              </w:rPr>
                            </w:pPr>
                            <w:r>
                              <w:rPr>
                                <w:rFonts w:hint="eastAsia"/>
                                <w:b/>
                                <w:bCs/>
                              </w:rPr>
                              <w:t>平台搭建技术</w:t>
                            </w:r>
                          </w:p>
                          <w:p w14:paraId="73EAB1CF" w14:textId="77777777" w:rsidR="00FF25E7" w:rsidRDefault="004D7FF8">
                            <w:pPr>
                              <w:pStyle w:val="af5"/>
                              <w:ind w:leftChars="400" w:left="840"/>
                            </w:pPr>
                            <w:r>
                              <w:rPr>
                                <w:rFonts w:hint="eastAsia"/>
                              </w:rPr>
                              <w:t>本项目具有高度可视化的特点，采用前后端分离的方式，构建一款</w:t>
                            </w:r>
                            <w:r>
                              <w:rPr>
                                <w:rFonts w:hint="eastAsia"/>
                              </w:rPr>
                              <w:t>w</w:t>
                            </w:r>
                            <w:r>
                              <w:t>eb</w:t>
                            </w:r>
                            <w:r>
                              <w:rPr>
                                <w:rFonts w:hint="eastAsia"/>
                              </w:rPr>
                              <w:t>系统，</w:t>
                            </w:r>
                            <w:r>
                              <w:t>web</w:t>
                            </w:r>
                            <w:r>
                              <w:rPr>
                                <w:rFonts w:hint="eastAsia"/>
                              </w:rPr>
                              <w:t>前端使用流行的</w:t>
                            </w:r>
                            <w:proofErr w:type="spellStart"/>
                            <w:r>
                              <w:t>vu</w:t>
                            </w:r>
                            <w:r>
                              <w:rPr>
                                <w:rFonts w:hint="eastAsia"/>
                              </w:rPr>
                              <w:t>e</w:t>
                            </w:r>
                            <w:proofErr w:type="spellEnd"/>
                            <w:r>
                              <w:rPr>
                                <w:rFonts w:hint="eastAsia"/>
                              </w:rPr>
                              <w:t>框架，后端使用</w:t>
                            </w:r>
                            <w:r>
                              <w:t>Django</w:t>
                            </w:r>
                            <w:r>
                              <w:rPr>
                                <w:rFonts w:hint="eastAsia"/>
                              </w:rPr>
                              <w:t>框架</w:t>
                            </w:r>
                            <w:r>
                              <w:t>+NoSQL</w:t>
                            </w:r>
                            <w:r>
                              <w:rPr>
                                <w:rFonts w:hint="eastAsia"/>
                              </w:rPr>
                              <w:t>数据库的模式，通过在后端制定与前端的通信接口，实现数据的传输、展示和存储。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0EB5D" id="1029" o:spid="_x0000_s1028" type="#_x0000_t202" style="position:absolute;left:0;text-align:left;margin-left:-9.8pt;margin-top:.45pt;width:477.85pt;height:649.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">
                <v:path arrowok="t"/>
                <v:textbox>
                  <w:txbxContent>
                    <w:p w14:paraId="0CF2F9AB" w14:textId="77777777" w:rsidR="00FF25E7" w:rsidRDefault="004D7FF8">
                      <w:pPr>
                        <w:pStyle w:val="af5"/>
                        <w:numPr>
                          <w:ilvl w:val="1"/>
                          <w:numId w:val="10"/>
                        </w:numPr>
                        <w:ind w:firstLineChars="0"/>
                        <w:rPr>
                          <w:b/>
                          <w:bCs/>
                        </w:rPr>
                      </w:pPr>
                      <w:r>
                        <w:rPr>
                          <w:rFonts w:hint="eastAsia"/>
                          <w:b/>
                          <w:bCs/>
                        </w:rPr>
                        <w:t>污染溯源</w:t>
                      </w:r>
                    </w:p>
                    <w:p w14:paraId="6060C3BA" w14:textId="77777777" w:rsidR="00FF25E7" w:rsidRDefault="004D7FF8">
                      <w:pPr>
                        <w:pStyle w:val="af5"/>
                        <w:ind w:left="840" w:firstLineChars="0"/>
                      </w:pPr>
                      <w:r>
                        <w:rPr>
                          <w:rFonts w:hint="eastAsia"/>
                        </w:rPr>
                        <w:t>对污染场景进行数学建模，引入气体扩散模型，构建一个能够精准识别复杂场景污染源的模型。</w:t>
                      </w:r>
                    </w:p>
                    <w:p w14:paraId="7B418FA8" w14:textId="77777777" w:rsidR="00FF25E7" w:rsidRDefault="004D7FF8">
                      <w:pPr>
                        <w:pStyle w:val="af5"/>
                        <w:numPr>
                          <w:ilvl w:val="1"/>
                          <w:numId w:val="10"/>
                        </w:numPr>
                        <w:ind w:firstLineChars="0"/>
                        <w:rPr>
                          <w:b/>
                          <w:bCs/>
                        </w:rPr>
                      </w:pPr>
                      <w:r>
                        <w:rPr>
                          <w:rFonts w:hint="eastAsia"/>
                          <w:b/>
                          <w:bCs/>
                        </w:rPr>
                        <w:t>平台搭建</w:t>
                      </w:r>
                    </w:p>
                    <w:p w14:paraId="1D311F1D" w14:textId="77777777" w:rsidR="00FF25E7" w:rsidRDefault="004D7FF8">
                      <w:pPr>
                        <w:ind w:left="840" w:firstLine="420"/>
                      </w:pPr>
                      <w:r>
                        <w:rPr>
                          <w:rFonts w:hint="eastAsia"/>
                        </w:rPr>
                        <w:t>搭建一个集成展示数据，多角色用户共享的</w:t>
                      </w:r>
                      <w:r>
                        <w:rPr>
                          <w:rFonts w:hint="eastAsia"/>
                        </w:rPr>
                        <w:t>w</w:t>
                      </w:r>
                      <w:r>
                        <w:t>eb</w:t>
                      </w:r>
                      <w:r>
                        <w:rPr>
                          <w:rFonts w:hint="eastAsia"/>
                        </w:rPr>
                        <w:t>平台，以高度可视化的形式，向用户直观展示分析成果。</w:t>
                      </w:r>
                    </w:p>
                    <w:p w14:paraId="0083516A" w14:textId="77777777" w:rsidR="00FF25E7" w:rsidRDefault="00FF25E7">
                      <w:pPr>
                        <w:ind w:left="840" w:firstLine="420"/>
                      </w:pPr>
                    </w:p>
                    <w:p w14:paraId="48D6F39F" w14:textId="77777777" w:rsidR="00FF25E7" w:rsidRDefault="004D7FF8">
                      <w:pPr>
                        <w:pStyle w:val="af5"/>
                        <w:numPr>
                          <w:ilvl w:val="0"/>
                          <w:numId w:val="10"/>
                        </w:numPr>
                        <w:ind w:firstLineChars="0"/>
                        <w:rPr>
                          <w:b/>
                          <w:bCs/>
                        </w:rPr>
                      </w:pPr>
                      <w:r>
                        <w:rPr>
                          <w:rFonts w:hint="eastAsia"/>
                          <w:b/>
                          <w:bCs/>
                        </w:rPr>
                        <w:t>技术关键</w:t>
                      </w:r>
                    </w:p>
                    <w:p w14:paraId="794D09BA" w14:textId="77777777" w:rsidR="00FF25E7" w:rsidRDefault="004D7FF8">
                      <w:pPr>
                        <w:pStyle w:val="af5"/>
                        <w:numPr>
                          <w:ilvl w:val="1"/>
                          <w:numId w:val="10"/>
                        </w:numPr>
                        <w:ind w:firstLineChars="0"/>
                        <w:rPr>
                          <w:b/>
                          <w:bCs/>
                        </w:rPr>
                      </w:pPr>
                      <w:r>
                        <w:rPr>
                          <w:rFonts w:hint="eastAsia"/>
                          <w:b/>
                          <w:bCs/>
                        </w:rPr>
                        <w:t>场景模型建立</w:t>
                      </w:r>
                    </w:p>
                    <w:p w14:paraId="1B7B309D" w14:textId="77777777" w:rsidR="00FF25E7" w:rsidRDefault="004D7FF8">
                      <w:pPr>
                        <w:pStyle w:val="af5"/>
                        <w:ind w:leftChars="405" w:left="850"/>
                      </w:pPr>
                      <w:r>
                        <w:rPr>
                          <w:rFonts w:hint="eastAsia"/>
                        </w:rPr>
                        <w:t>项目初期，我们做出以下假设以简化我们的模型构建：</w:t>
                      </w:r>
                    </w:p>
                    <w:p w14:paraId="6004BD3E" w14:textId="77777777" w:rsidR="00FF25E7" w:rsidRDefault="004D7FF8">
                      <w:pPr>
                        <w:pStyle w:val="af5"/>
                        <w:ind w:leftChars="405" w:left="850"/>
                      </w:pPr>
                      <w:r>
                        <w:rPr>
                          <w:rFonts w:hint="eastAsia"/>
                        </w:rPr>
                        <w:t>（</w:t>
                      </w:r>
                      <w:r>
                        <w:rPr>
                          <w:rFonts w:hint="eastAsia"/>
                        </w:rPr>
                        <w:t>1</w:t>
                      </w:r>
                      <w:r>
                        <w:rPr>
                          <w:rFonts w:hint="eastAsia"/>
                        </w:rPr>
                        <w:t>）工厂位于监测点。</w:t>
                      </w:r>
                    </w:p>
                    <w:p w14:paraId="30DCD4EE" w14:textId="77777777" w:rsidR="00FF25E7" w:rsidRDefault="004D7FF8">
                      <w:pPr>
                        <w:pStyle w:val="af5"/>
                        <w:ind w:leftChars="405" w:left="850"/>
                      </w:pPr>
                      <w:r>
                        <w:rPr>
                          <w:rFonts w:hint="eastAsia"/>
                        </w:rPr>
                        <w:t>（</w:t>
                      </w:r>
                      <w:r>
                        <w:rPr>
                          <w:rFonts w:hint="eastAsia"/>
                        </w:rPr>
                        <w:t>2</w:t>
                      </w:r>
                      <w:r>
                        <w:rPr>
                          <w:rFonts w:hint="eastAsia"/>
                        </w:rPr>
                        <w:t>）检测时间段风力，风向，温度，湿度恒定。</w:t>
                      </w:r>
                    </w:p>
                    <w:p w14:paraId="22E18D66" w14:textId="77777777" w:rsidR="00FF25E7" w:rsidRDefault="004D7FF8">
                      <w:pPr>
                        <w:pStyle w:val="af5"/>
                        <w:ind w:leftChars="405" w:left="850"/>
                      </w:pPr>
                      <w:r>
                        <w:rPr>
                          <w:rFonts w:hint="eastAsia"/>
                        </w:rPr>
                        <w:t>（</w:t>
                      </w:r>
                      <w:r>
                        <w:rPr>
                          <w:rFonts w:hint="eastAsia"/>
                        </w:rPr>
                        <w:t>3</w:t>
                      </w:r>
                      <w:r>
                        <w:rPr>
                          <w:rFonts w:hint="eastAsia"/>
                        </w:rPr>
                        <w:t>）释放的气体的密度与空气相差不多</w:t>
                      </w:r>
                      <w:r>
                        <w:t>(</w:t>
                      </w:r>
                      <w:r>
                        <w:t>不考虑重力或浮力的作用</w:t>
                      </w:r>
                      <w:r>
                        <w:t>)</w:t>
                      </w:r>
                      <w:r>
                        <w:t>，且气体扩散过程中没有发生化学反应</w:t>
                      </w:r>
                      <w:r>
                        <w:rPr>
                          <w:rFonts w:hint="eastAsia"/>
                        </w:rPr>
                        <w:t>。</w:t>
                      </w:r>
                    </w:p>
                    <w:p w14:paraId="41FA3ADA" w14:textId="77777777" w:rsidR="00FF25E7" w:rsidRDefault="004D7FF8">
                      <w:pPr>
                        <w:pStyle w:val="af5"/>
                        <w:ind w:leftChars="405" w:left="850"/>
                      </w:pPr>
                      <w:r>
                        <w:rPr>
                          <w:rFonts w:hint="eastAsia"/>
                        </w:rPr>
                        <w:t>（</w:t>
                      </w:r>
                      <w:r>
                        <w:rPr>
                          <w:rFonts w:hint="eastAsia"/>
                        </w:rPr>
                        <w:t>4</w:t>
                      </w:r>
                      <w:r>
                        <w:rPr>
                          <w:rFonts w:hint="eastAsia"/>
                        </w:rPr>
                        <w:t>）气体的传播服从扩散定律，即单位时间通过单位法向面积的流量与它的浓度梯度成正比。</w:t>
                      </w:r>
                    </w:p>
                    <w:p w14:paraId="37B08AE6" w14:textId="77777777" w:rsidR="00FF25E7" w:rsidRDefault="004D7FF8">
                      <w:pPr>
                        <w:pStyle w:val="af5"/>
                        <w:ind w:leftChars="405" w:left="850" w:firstLineChars="0" w:firstLine="410"/>
                      </w:pPr>
                      <w:r>
                        <w:rPr>
                          <w:rFonts w:hint="eastAsia"/>
                        </w:rPr>
                        <w:t>首先考虑只有两家工厂的情况，如果检测点存在污染现象，那么就有以下三种情形：</w:t>
                      </w:r>
                    </w:p>
                    <w:p w14:paraId="0ACD5AE5" w14:textId="77777777" w:rsidR="00FF25E7" w:rsidRDefault="004D7FF8">
                      <w:pPr>
                        <w:pStyle w:val="af5"/>
                        <w:ind w:leftChars="600" w:left="1260" w:firstLineChars="0" w:firstLine="0"/>
                      </w:pPr>
                      <w:r>
                        <w:rPr>
                          <w:rFonts w:hint="eastAsia"/>
                        </w:rPr>
                        <w:t>（</w:t>
                      </w:r>
                      <w:r>
                        <w:rPr>
                          <w:rFonts w:hint="eastAsia"/>
                        </w:rPr>
                        <w:t>1</w:t>
                      </w:r>
                      <w:r>
                        <w:rPr>
                          <w:rFonts w:hint="eastAsia"/>
                        </w:rPr>
                        <w:t>）污染是其排放的。</w:t>
                      </w:r>
                    </w:p>
                    <w:p w14:paraId="0324C5A8" w14:textId="77777777" w:rsidR="00FF25E7" w:rsidRDefault="004D7FF8">
                      <w:pPr>
                        <w:pStyle w:val="af5"/>
                        <w:ind w:leftChars="600" w:left="1260" w:firstLineChars="0" w:firstLine="0"/>
                      </w:pPr>
                      <w:r>
                        <w:rPr>
                          <w:rFonts w:hint="eastAsia"/>
                        </w:rPr>
                        <w:t>（</w:t>
                      </w:r>
                      <w:r>
                        <w:rPr>
                          <w:rFonts w:hint="eastAsia"/>
                        </w:rPr>
                        <w:t>2</w:t>
                      </w:r>
                      <w:r>
                        <w:rPr>
                          <w:rFonts w:hint="eastAsia"/>
                        </w:rPr>
                        <w:t>）污染是另一家工厂排放的。</w:t>
                      </w:r>
                    </w:p>
                    <w:p w14:paraId="34BF75EE" w14:textId="77777777" w:rsidR="00FF25E7" w:rsidRDefault="004D7FF8">
                      <w:pPr>
                        <w:pStyle w:val="af5"/>
                        <w:ind w:leftChars="600" w:left="1260" w:firstLineChars="0" w:firstLine="0"/>
                      </w:pPr>
                      <w:r>
                        <w:rPr>
                          <w:rFonts w:hint="eastAsia"/>
                        </w:rPr>
                        <w:t>（</w:t>
                      </w:r>
                      <w:r>
                        <w:t>3</w:t>
                      </w:r>
                      <w:r>
                        <w:rPr>
                          <w:rFonts w:hint="eastAsia"/>
                        </w:rPr>
                        <w:t>）污染是两家工厂共同排放的。</w:t>
                      </w:r>
                    </w:p>
                    <w:p w14:paraId="301BF246" w14:textId="77777777" w:rsidR="00FF25E7" w:rsidRDefault="004D7FF8">
                      <w:pPr>
                        <w:pStyle w:val="af5"/>
                        <w:ind w:leftChars="405" w:left="850" w:firstLineChars="0" w:firstLine="371"/>
                      </w:pPr>
                      <w:r>
                        <w:rPr>
                          <w:rFonts w:hint="eastAsia"/>
                        </w:rPr>
                        <w:t>通过引入检测点坐标，构建网络图，通过图论的相关模型与算法，推广到多工厂下的复杂图网络情形。</w:t>
                      </w:r>
                    </w:p>
                    <w:p w14:paraId="3B2A247F" w14:textId="77777777" w:rsidR="00FF25E7" w:rsidRDefault="00FF25E7">
                      <w:pPr>
                        <w:pStyle w:val="af5"/>
                        <w:ind w:leftChars="405" w:left="850" w:firstLineChars="0" w:firstLine="371"/>
                      </w:pPr>
                    </w:p>
                    <w:p w14:paraId="5AC6F766" w14:textId="77777777" w:rsidR="00FF25E7" w:rsidRDefault="004D7FF8">
                      <w:pPr>
                        <w:pStyle w:val="af5"/>
                        <w:numPr>
                          <w:ilvl w:val="1"/>
                          <w:numId w:val="10"/>
                        </w:numPr>
                        <w:ind w:firstLineChars="0"/>
                      </w:pPr>
                      <w:r>
                        <w:rPr>
                          <w:rFonts w:hint="eastAsia"/>
                          <w:b/>
                          <w:bCs/>
                        </w:rPr>
                        <w:t>数据处理相关算法</w:t>
                      </w:r>
                    </w:p>
                    <w:p w14:paraId="1E0DE70A" w14:textId="77777777" w:rsidR="00FF25E7" w:rsidRDefault="004D7FF8">
                      <w:pPr>
                        <w:ind w:leftChars="400" w:left="840" w:firstLineChars="200" w:firstLine="420"/>
                      </w:pPr>
                      <w:r>
                        <w:rPr>
                          <w:rFonts w:hint="eastAsia"/>
                        </w:rPr>
                        <w:t>由于工厂基数大，检测点采样频率高，污染气体种类多，导致系统需要处理海量数据，通过引入</w:t>
                      </w:r>
                      <w:r>
                        <w:rPr>
                          <w:rFonts w:hint="eastAsia"/>
                        </w:rPr>
                        <w:t>H</w:t>
                      </w:r>
                      <w:r>
                        <w:t>adoop</w:t>
                      </w:r>
                      <w:r>
                        <w:rPr>
                          <w:rFonts w:hint="eastAsia"/>
                        </w:rPr>
                        <w:t>分布式大数据处理系统，结合</w:t>
                      </w:r>
                      <w:r>
                        <w:rPr>
                          <w:rFonts w:hint="eastAsia"/>
                        </w:rPr>
                        <w:t>S</w:t>
                      </w:r>
                      <w:r>
                        <w:t>park</w:t>
                      </w:r>
                      <w:r>
                        <w:rPr>
                          <w:rFonts w:hint="eastAsia"/>
                        </w:rPr>
                        <w:t>，和</w:t>
                      </w:r>
                      <w:r>
                        <w:t>MapReduce</w:t>
                      </w:r>
                      <w:r>
                        <w:rPr>
                          <w:rFonts w:hint="eastAsia"/>
                        </w:rPr>
                        <w:t>，利用机器学习中的极大似然估计和最大后验概率估计，以及朴素贝叶斯分类算法和隐马尔可夫模型，实现离线数据分析和计算，并不断训练、优化上述的场景模型，从而得出可疑工厂对污染数据的贡献度，从而实现精准溯源。</w:t>
                      </w:r>
                    </w:p>
                    <w:p w14:paraId="16651C17" w14:textId="77777777" w:rsidR="00FF25E7" w:rsidRDefault="00FF25E7">
                      <w:pPr>
                        <w:ind w:leftChars="400" w:left="840" w:firstLineChars="200" w:firstLine="420"/>
                      </w:pPr>
                    </w:p>
                    <w:p w14:paraId="3FF34D56" w14:textId="77777777" w:rsidR="00FF25E7" w:rsidRDefault="004D7FF8">
                      <w:pPr>
                        <w:pStyle w:val="af5"/>
                        <w:numPr>
                          <w:ilvl w:val="1"/>
                          <w:numId w:val="10"/>
                        </w:numPr>
                        <w:ind w:firstLineChars="0"/>
                        <w:rPr>
                          <w:b/>
                          <w:bCs/>
                        </w:rPr>
                      </w:pPr>
                      <w:r>
                        <w:rPr>
                          <w:rFonts w:hint="eastAsia"/>
                          <w:b/>
                          <w:bCs/>
                        </w:rPr>
                        <w:t>平台搭建技术</w:t>
                      </w:r>
                    </w:p>
                    <w:p w14:paraId="73EAB1CF" w14:textId="77777777" w:rsidR="00FF25E7" w:rsidRDefault="004D7FF8">
                      <w:pPr>
                        <w:pStyle w:val="af5"/>
                        <w:ind w:leftChars="400" w:left="840"/>
                      </w:pPr>
                      <w:r>
                        <w:rPr>
                          <w:rFonts w:hint="eastAsia"/>
                        </w:rPr>
                        <w:t>本项目具有高度可视化的特点，采用前后端分离的方式，构建一款</w:t>
                      </w:r>
                      <w:r>
                        <w:rPr>
                          <w:rFonts w:hint="eastAsia"/>
                        </w:rPr>
                        <w:t>w</w:t>
                      </w:r>
                      <w:r>
                        <w:t>eb</w:t>
                      </w:r>
                      <w:r>
                        <w:rPr>
                          <w:rFonts w:hint="eastAsia"/>
                        </w:rPr>
                        <w:t>系统，</w:t>
                      </w:r>
                      <w:r>
                        <w:t>web</w:t>
                      </w:r>
                      <w:r>
                        <w:rPr>
                          <w:rFonts w:hint="eastAsia"/>
                        </w:rPr>
                        <w:t>前端使用流行的</w:t>
                      </w:r>
                      <w:proofErr w:type="spellStart"/>
                      <w:r>
                        <w:t>vu</w:t>
                      </w:r>
                      <w:r>
                        <w:rPr>
                          <w:rFonts w:hint="eastAsia"/>
                        </w:rPr>
                        <w:t>e</w:t>
                      </w:r>
                      <w:proofErr w:type="spellEnd"/>
                      <w:r>
                        <w:rPr>
                          <w:rFonts w:hint="eastAsia"/>
                        </w:rPr>
                        <w:t>框架，后端使用</w:t>
                      </w:r>
                      <w:r>
                        <w:t>Django</w:t>
                      </w:r>
                      <w:r>
                        <w:rPr>
                          <w:rFonts w:hint="eastAsia"/>
                        </w:rPr>
                        <w:t>框架</w:t>
                      </w:r>
                      <w:r>
                        <w:t>+NoSQL</w:t>
                      </w:r>
                      <w:r>
                        <w:rPr>
                          <w:rFonts w:hint="eastAsia"/>
                        </w:rPr>
                        <w:t>数据库的模式，通过在后端制定与前端的通信接口，实现数据的传输、展示和存储。</w:t>
                      </w:r>
                    </w:p>
                  </w:txbxContent>
                </v:textbox>
              </v:shape>
            </w:pict>
          </mc:Fallback>
        </mc:AlternateContent>
      </w:r>
    </w:p>
    <w:p w14:paraId="1A8C4ECA" w14:textId="77777777" w:rsidR="00FF25E7" w:rsidRDefault="00FF25E7">
      <w:pPr>
        <w:rPr>
          <w:rFonts w:eastAsia="黑体"/>
          <w:spacing w:val="10"/>
          <w:sz w:val="32"/>
        </w:rPr>
      </w:pPr>
    </w:p>
    <w:p w14:paraId="13B75C20" w14:textId="77777777" w:rsidR="00FF25E7" w:rsidRDefault="00FF25E7">
      <w:pPr>
        <w:rPr>
          <w:rFonts w:eastAsia="黑体"/>
          <w:spacing w:val="10"/>
          <w:sz w:val="32"/>
        </w:rPr>
      </w:pPr>
    </w:p>
    <w:p w14:paraId="7C55E8B3" w14:textId="77777777" w:rsidR="00FF25E7" w:rsidRDefault="00FF25E7">
      <w:pPr>
        <w:rPr>
          <w:rFonts w:eastAsia="黑体"/>
          <w:spacing w:val="10"/>
          <w:sz w:val="32"/>
        </w:rPr>
      </w:pPr>
    </w:p>
    <w:p w14:paraId="06CD1A42" w14:textId="77777777" w:rsidR="00FF25E7" w:rsidRDefault="00FF25E7">
      <w:pPr>
        <w:rPr>
          <w:rFonts w:eastAsia="黑体"/>
          <w:spacing w:val="10"/>
          <w:sz w:val="32"/>
        </w:rPr>
      </w:pPr>
    </w:p>
    <w:p w14:paraId="057519F1" w14:textId="77777777" w:rsidR="00FF25E7" w:rsidRDefault="00FF25E7">
      <w:pPr>
        <w:rPr>
          <w:rFonts w:eastAsia="黑体"/>
          <w:spacing w:val="10"/>
          <w:sz w:val="32"/>
        </w:rPr>
      </w:pPr>
    </w:p>
    <w:p w14:paraId="7870DC5C" w14:textId="77777777" w:rsidR="00FF25E7" w:rsidRDefault="00FF25E7">
      <w:pPr>
        <w:rPr>
          <w:rFonts w:eastAsia="黑体"/>
          <w:spacing w:val="10"/>
          <w:sz w:val="32"/>
        </w:rPr>
      </w:pPr>
    </w:p>
    <w:p w14:paraId="1CC29CE6" w14:textId="77777777" w:rsidR="00FF25E7" w:rsidRDefault="00FF25E7">
      <w:pPr>
        <w:rPr>
          <w:rFonts w:eastAsia="黑体"/>
          <w:spacing w:val="10"/>
          <w:sz w:val="32"/>
        </w:rPr>
      </w:pPr>
    </w:p>
    <w:p w14:paraId="7109F78C" w14:textId="77777777" w:rsidR="00FF25E7" w:rsidRDefault="00FF25E7">
      <w:pPr>
        <w:rPr>
          <w:rFonts w:eastAsia="黑体"/>
          <w:spacing w:val="10"/>
          <w:sz w:val="32"/>
        </w:rPr>
      </w:pPr>
    </w:p>
    <w:p w14:paraId="266AA774" w14:textId="77777777" w:rsidR="00FF25E7" w:rsidRDefault="00FF25E7">
      <w:pPr>
        <w:rPr>
          <w:rFonts w:eastAsia="黑体"/>
          <w:spacing w:val="10"/>
          <w:sz w:val="32"/>
        </w:rPr>
      </w:pPr>
    </w:p>
    <w:p w14:paraId="64A6CEB3" w14:textId="77777777" w:rsidR="00FF25E7" w:rsidRDefault="00FF25E7">
      <w:pPr>
        <w:rPr>
          <w:rFonts w:eastAsia="黑体"/>
          <w:spacing w:val="10"/>
          <w:sz w:val="32"/>
        </w:rPr>
      </w:pPr>
    </w:p>
    <w:p w14:paraId="6E54A6C1" w14:textId="77777777" w:rsidR="00FF25E7" w:rsidRDefault="00FF25E7">
      <w:pPr>
        <w:rPr>
          <w:rFonts w:eastAsia="黑体"/>
          <w:spacing w:val="10"/>
          <w:sz w:val="32"/>
        </w:rPr>
      </w:pPr>
    </w:p>
    <w:p w14:paraId="408E3260" w14:textId="77777777" w:rsidR="00FF25E7" w:rsidRDefault="00FF25E7">
      <w:pPr>
        <w:rPr>
          <w:rFonts w:eastAsia="黑体"/>
          <w:spacing w:val="10"/>
          <w:sz w:val="32"/>
        </w:rPr>
      </w:pPr>
    </w:p>
    <w:p w14:paraId="2A2F54E2" w14:textId="77777777" w:rsidR="00FF25E7" w:rsidRDefault="00FF25E7">
      <w:pPr>
        <w:rPr>
          <w:rFonts w:eastAsia="黑体"/>
          <w:spacing w:val="10"/>
          <w:sz w:val="32"/>
        </w:rPr>
      </w:pPr>
    </w:p>
    <w:p w14:paraId="74D82AEE" w14:textId="77777777" w:rsidR="00FF25E7" w:rsidRDefault="00FF25E7">
      <w:pPr>
        <w:rPr>
          <w:rFonts w:eastAsia="黑体"/>
          <w:spacing w:val="10"/>
          <w:sz w:val="32"/>
        </w:rPr>
      </w:pPr>
    </w:p>
    <w:p w14:paraId="23F3DB95" w14:textId="77777777" w:rsidR="00FF25E7" w:rsidRDefault="00FF25E7">
      <w:pPr>
        <w:rPr>
          <w:rFonts w:eastAsia="黑体"/>
          <w:spacing w:val="10"/>
          <w:sz w:val="32"/>
        </w:rPr>
      </w:pPr>
    </w:p>
    <w:p w14:paraId="5D3BA4FD" w14:textId="77777777" w:rsidR="00FF25E7" w:rsidRDefault="00FF25E7">
      <w:pPr>
        <w:rPr>
          <w:rFonts w:eastAsia="黑体"/>
          <w:spacing w:val="10"/>
          <w:sz w:val="32"/>
        </w:rPr>
      </w:pPr>
    </w:p>
    <w:p w14:paraId="54357126" w14:textId="77777777" w:rsidR="00FF25E7" w:rsidRDefault="00FF25E7">
      <w:pPr>
        <w:rPr>
          <w:rFonts w:eastAsia="黑体"/>
          <w:spacing w:val="10"/>
          <w:sz w:val="32"/>
        </w:rPr>
      </w:pPr>
    </w:p>
    <w:p w14:paraId="2142A695" w14:textId="77777777" w:rsidR="00FF25E7" w:rsidRDefault="00FF25E7">
      <w:pPr>
        <w:rPr>
          <w:rFonts w:eastAsia="黑体"/>
          <w:spacing w:val="10"/>
          <w:sz w:val="32"/>
        </w:rPr>
      </w:pPr>
    </w:p>
    <w:p w14:paraId="14FD6B90" w14:textId="77777777" w:rsidR="00FF25E7" w:rsidRDefault="00FF25E7">
      <w:pPr>
        <w:rPr>
          <w:rFonts w:eastAsia="黑体"/>
          <w:spacing w:val="10"/>
          <w:sz w:val="32"/>
        </w:rPr>
      </w:pPr>
    </w:p>
    <w:p w14:paraId="59142716" w14:textId="77777777" w:rsidR="00FF25E7" w:rsidRDefault="00FF25E7">
      <w:pPr>
        <w:rPr>
          <w:rFonts w:eastAsia="黑体"/>
          <w:spacing w:val="10"/>
          <w:sz w:val="32"/>
        </w:rPr>
      </w:pPr>
    </w:p>
    <w:p w14:paraId="752C6489" w14:textId="77777777" w:rsidR="00FF25E7" w:rsidRDefault="00FF25E7">
      <w:pPr>
        <w:rPr>
          <w:rFonts w:eastAsia="黑体"/>
          <w:spacing w:val="10"/>
          <w:sz w:val="32"/>
        </w:rPr>
      </w:pPr>
    </w:p>
    <w:p w14:paraId="4319CB0A" w14:textId="77777777" w:rsidR="00FF25E7" w:rsidRDefault="004D7FF8">
      <w:pPr>
        <w:rPr>
          <w:rFonts w:eastAsia="黑体"/>
          <w:spacing w:val="10"/>
          <w:sz w:val="32"/>
        </w:rPr>
      </w:pPr>
      <w:r>
        <w:rPr>
          <w:rFonts w:eastAsia="黑体"/>
          <w:noProof/>
          <w:spacing w:val="10"/>
          <w:sz w:val="32"/>
        </w:rPr>
        <mc:AlternateContent>
          <mc:Choice Requires="wps">
            <w:drawing>
              <wp:anchor distT="0" distB="0" distL="114300" distR="114300" simplePos="0" relativeHeight="251658244" behindDoc="0" locked="0" layoutInCell="1" allowOverlap="1" wp14:anchorId="6B5E210B" wp14:editId="15268CB9">
                <wp:simplePos x="0" y="0"/>
                <wp:positionH relativeFrom="column">
                  <wp:posOffset>-125730</wp:posOffset>
                </wp:positionH>
                <wp:positionV relativeFrom="paragraph">
                  <wp:posOffset>5080</wp:posOffset>
                </wp:positionV>
                <wp:extent cx="6068695" cy="8253095"/>
                <wp:effectExtent l="0" t="0" r="8255" b="0"/>
                <wp:wrapNone/>
                <wp:docPr id="4" name="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8695" cy="8253095"/>
                        </a:xfrm>
                        <a:prstGeom prst="rect">
                          <a:avLst/>
                        </a:prstGeom>
                        <a:solidFill>
                          <a:srgbClr val="FFFFFF"/>
                        </a:solidFill>
                        <a:ln w="9525">
                          <a:solidFill>
                            <a:srgbClr val="000000"/>
                          </a:solidFill>
                          <a:miter lim="800000"/>
                          <a:headEnd/>
                          <a:tailEnd/>
                        </a:ln>
                      </wps:spPr>
                      <wps:txbx>
                        <w:txbxContent>
                          <w:p w14:paraId="568870AB" w14:textId="77777777" w:rsidR="00FF25E7" w:rsidRDefault="004D7FF8">
                            <w:pPr>
                              <w:pStyle w:val="af5"/>
                              <w:numPr>
                                <w:ilvl w:val="0"/>
                                <w:numId w:val="10"/>
                              </w:numPr>
                              <w:ind w:firstLineChars="0"/>
                              <w:rPr>
                                <w:b/>
                                <w:bCs/>
                              </w:rPr>
                            </w:pPr>
                            <w:bookmarkStart w:id="1" w:name="_Hlk74782601"/>
                            <w:r>
                              <w:rPr>
                                <w:b/>
                                <w:bCs/>
                              </w:rPr>
                              <w:t>系统模块</w:t>
                            </w:r>
                            <w:r>
                              <w:rPr>
                                <w:rFonts w:hint="eastAsia"/>
                                <w:b/>
                                <w:bCs/>
                              </w:rPr>
                              <w:t>图与功能概述（子模块功能）</w:t>
                            </w:r>
                          </w:p>
                          <w:p w14:paraId="4B573653" w14:textId="77777777" w:rsidR="00FF25E7" w:rsidRDefault="004D7FF8">
                            <w:pPr>
                              <w:pStyle w:val="af5"/>
                              <w:ind w:leftChars="100" w:left="210" w:firstLineChars="100" w:firstLine="210"/>
                            </w:pPr>
                            <w:r>
                              <w:rPr>
                                <w:noProof/>
                              </w:rPr>
                              <w:drawing>
                                <wp:inline distT="0" distB="0" distL="0" distR="0" wp14:anchorId="2059A5A0" wp14:editId="2A33A559">
                                  <wp:extent cx="5338445" cy="2989580"/>
                                  <wp:effectExtent l="0" t="0" r="0" b="0"/>
                                  <wp:docPr id="2049" name="图片 8" descr="电脑萤幕&#10;&#10;中度可信度描述已自动生成"/>
                                  <wp:cNvGraphicFramePr/>
                                  <a:graphic xmlns:a="http://schemas.openxmlformats.org/drawingml/2006/main">
                                    <a:graphicData uri="http://schemas.openxmlformats.org/drawingml/2006/picture">
                                      <pic:pic xmlns:pic="http://schemas.openxmlformats.org/drawingml/2006/picture">
                                        <pic:nvPicPr>
                                          <pic:cNvPr id="2049" name="图片 8" descr="电脑萤幕&#10;&#10;中度可信度描述已自动生成"/>
                                          <pic:cNvPicPr/>
                                        </pic:nvPicPr>
                                        <pic:blipFill>
                                          <a:blip r:embed="rId9" cstate="print"/>
                                          <a:srcRect/>
                                          <a:stretch>
                                            <a:fillRect/>
                                          </a:stretch>
                                        </pic:blipFill>
                                        <pic:spPr>
                                          <a:xfrm>
                                            <a:off x="0" y="0"/>
                                            <a:ext cx="5338445" cy="2989580"/>
                                          </a:xfrm>
                                          <a:prstGeom prst="rect">
                                            <a:avLst/>
                                          </a:prstGeom>
                                          <a:ln>
                                            <a:noFill/>
                                          </a:ln>
                                        </pic:spPr>
                                      </pic:pic>
                                    </a:graphicData>
                                  </a:graphic>
                                </wp:inline>
                              </w:drawing>
                            </w:r>
                          </w:p>
                          <w:p w14:paraId="6BCBDEB3" w14:textId="77777777" w:rsidR="00FF25E7" w:rsidRDefault="004D7FF8">
                            <w:pPr>
                              <w:ind w:left="420" w:firstLine="420"/>
                              <w:rPr>
                                <w:rFonts w:ascii="宋体" w:hAnsi="宋体"/>
                                <w:spacing w:val="4"/>
                                <w:szCs w:val="21"/>
                              </w:rPr>
                            </w:pPr>
                            <w:r>
                              <w:rPr>
                                <w:rFonts w:ascii="宋体" w:hAnsi="宋体" w:hint="eastAsia"/>
                                <w:spacing w:val="4"/>
                                <w:szCs w:val="21"/>
                              </w:rPr>
                              <w:t>本项目的最终成果是一个Web平台，在前端界面部分按照用户群体分成了三个模块，分别是政府模块、企业模块以及网站管理员模块。政府部门的权限包括查询各个企业的排放数据、查看平台生成的企业排放数据的分析报告，以及更新各项污染气体的排放标准；企业的权限包括查看企业的信息，这些信息主要分为企业的基本信息，如地理坐标、主要排污气体等，也包括该企业的历史排放记录，如某年某月某日该企业排放气体中某项或多项指标超标等信息。企业也有申诉权限，可以在网站的指定申诉入口进行申诉。网站管理员除了运维网站外，还可以导入和更新标准，且具有管理政府用户、企业用户的权限；平台的大数据分析与处理部分在后端进行，重要的功能模块包括数据分析、离线计算、文件存储以及数据库管理。本平台通过使用大数据环境下的机器学习框架</w:t>
                            </w:r>
                            <w:r>
                              <w:rPr>
                                <w:rFonts w:ascii="宋体" w:hAnsi="宋体"/>
                                <w:spacing w:val="4"/>
                                <w:szCs w:val="21"/>
                              </w:rPr>
                              <w:t>M</w:t>
                            </w:r>
                            <w:r>
                              <w:rPr>
                                <w:rFonts w:ascii="宋体" w:hAnsi="宋体" w:hint="eastAsia"/>
                                <w:spacing w:val="4"/>
                                <w:szCs w:val="21"/>
                              </w:rPr>
                              <w:t>a</w:t>
                            </w:r>
                            <w:r>
                              <w:rPr>
                                <w:rFonts w:ascii="宋体" w:hAnsi="宋体"/>
                                <w:spacing w:val="4"/>
                                <w:szCs w:val="21"/>
                              </w:rPr>
                              <w:t>hout</w:t>
                            </w:r>
                            <w:r>
                              <w:rPr>
                                <w:rFonts w:ascii="宋体" w:hAnsi="宋体" w:hint="eastAsia"/>
                                <w:spacing w:val="4"/>
                                <w:szCs w:val="21"/>
                              </w:rPr>
                              <w:t>以及Spark</w:t>
                            </w:r>
                            <w:r>
                              <w:rPr>
                                <w:rFonts w:ascii="宋体" w:hAnsi="宋体"/>
                                <w:spacing w:val="4"/>
                                <w:szCs w:val="21"/>
                              </w:rPr>
                              <w:t xml:space="preserve"> </w:t>
                            </w:r>
                            <w:proofErr w:type="spellStart"/>
                            <w:r>
                              <w:rPr>
                                <w:rFonts w:ascii="宋体" w:hAnsi="宋体" w:hint="eastAsia"/>
                                <w:spacing w:val="4"/>
                                <w:szCs w:val="21"/>
                              </w:rPr>
                              <w:t>MLlib</w:t>
                            </w:r>
                            <w:proofErr w:type="spellEnd"/>
                            <w:r>
                              <w:rPr>
                                <w:rFonts w:ascii="宋体" w:hAnsi="宋体" w:hint="eastAsia"/>
                                <w:spacing w:val="4"/>
                                <w:szCs w:val="21"/>
                              </w:rPr>
                              <w:t>，构建出能够精准溯源、智能分析预测企业排放行为的数据模型，从而实现本平台的核心功能；通过数据挖掘技术，高度自动化地分析企业排放数据，并做出归纳性的推理，从中挖掘出潜在的模式，使得构建的数据模型的决策能力更加强大；离线计算部分采用的是传统的Hadoop</w:t>
                            </w:r>
                            <w:r>
                              <w:rPr>
                                <w:rFonts w:ascii="宋体" w:hAnsi="宋体"/>
                                <w:spacing w:val="4"/>
                                <w:szCs w:val="21"/>
                              </w:rPr>
                              <w:t xml:space="preserve"> </w:t>
                            </w:r>
                            <w:r>
                              <w:rPr>
                                <w:rFonts w:ascii="宋体" w:hAnsi="宋体" w:hint="eastAsia"/>
                                <w:spacing w:val="4"/>
                                <w:szCs w:val="21"/>
                              </w:rPr>
                              <w:t>+</w:t>
                            </w:r>
                            <w:r>
                              <w:rPr>
                                <w:rFonts w:ascii="宋体" w:hAnsi="宋体"/>
                                <w:spacing w:val="4"/>
                                <w:szCs w:val="21"/>
                              </w:rPr>
                              <w:t xml:space="preserve"> </w:t>
                            </w:r>
                            <w:r>
                              <w:rPr>
                                <w:rFonts w:ascii="宋体" w:hAnsi="宋体" w:hint="eastAsia"/>
                                <w:spacing w:val="4"/>
                                <w:szCs w:val="21"/>
                              </w:rPr>
                              <w:t>MapReduce</w:t>
                            </w:r>
                            <w:r>
                              <w:rPr>
                                <w:rFonts w:ascii="宋体" w:hAnsi="宋体"/>
                                <w:spacing w:val="4"/>
                                <w:szCs w:val="21"/>
                              </w:rPr>
                              <w:t xml:space="preserve"> </w:t>
                            </w:r>
                            <w:r>
                              <w:rPr>
                                <w:rFonts w:ascii="宋体" w:hAnsi="宋体" w:hint="eastAsia"/>
                                <w:spacing w:val="4"/>
                                <w:szCs w:val="21"/>
                              </w:rPr>
                              <w:t>+</w:t>
                            </w:r>
                            <w:r>
                              <w:rPr>
                                <w:rFonts w:ascii="宋体" w:hAnsi="宋体"/>
                                <w:spacing w:val="4"/>
                                <w:szCs w:val="21"/>
                              </w:rPr>
                              <w:t xml:space="preserve"> </w:t>
                            </w:r>
                            <w:r>
                              <w:rPr>
                                <w:rFonts w:ascii="宋体" w:hAnsi="宋体" w:hint="eastAsia"/>
                                <w:spacing w:val="4"/>
                                <w:szCs w:val="21"/>
                              </w:rPr>
                              <w:t>Spark的技术，从而能够长时间保存巨大的数据量，并在大量数据上进行高效的复杂批量计算，同时也能很方便地查询批量计算的结果；文件存储主要采用HDFS分布式文件系统，辅以Tachyon和KFS；数据库方面采用MongoDB结合NoSQL的方式进行数据存储。</w:t>
                            </w: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E210B" id="1030" o:spid="_x0000_s1029" type="#_x0000_t202" style="position:absolute;left:0;text-align:left;margin-left:-9.9pt;margin-top:.4pt;width:477.85pt;height:649.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">
                <v:path arrowok="t"/>
                <v:textbox>
                  <w:txbxContent>
                    <w:p w14:paraId="568870AB" w14:textId="77777777" w:rsidR="00FF25E7" w:rsidRDefault="004D7FF8">
                      <w:pPr>
                        <w:pStyle w:val="af5"/>
                        <w:numPr>
                          <w:ilvl w:val="0"/>
                          <w:numId w:val="10"/>
                        </w:numPr>
                        <w:ind w:firstLineChars="0"/>
                        <w:rPr>
                          <w:b/>
                          <w:bCs/>
                        </w:rPr>
                      </w:pPr>
                      <w:bookmarkStart w:id="2" w:name="_Hlk74782601"/>
                      <w:r>
                        <w:rPr>
                          <w:b/>
                          <w:bCs/>
                        </w:rPr>
                        <w:t>系统模块</w:t>
                      </w:r>
                      <w:r>
                        <w:rPr>
                          <w:rFonts w:hint="eastAsia"/>
                          <w:b/>
                          <w:bCs/>
                        </w:rPr>
                        <w:t>图与功能概述（子模块功能）</w:t>
                      </w:r>
                    </w:p>
                    <w:p w14:paraId="4B573653" w14:textId="77777777" w:rsidR="00FF25E7" w:rsidRDefault="004D7FF8">
                      <w:pPr>
                        <w:pStyle w:val="af5"/>
                        <w:ind w:leftChars="100" w:left="210" w:firstLineChars="100" w:firstLine="210"/>
                      </w:pPr>
                      <w:r>
                        <w:rPr>
                          <w:noProof/>
                        </w:rPr>
                        <w:drawing>
                          <wp:inline distT="0" distB="0" distL="0" distR="0" wp14:anchorId="2059A5A0" wp14:editId="2A33A559">
                            <wp:extent cx="5338445" cy="2989580"/>
                            <wp:effectExtent l="0" t="0" r="0" b="0"/>
                            <wp:docPr id="2049" name="图片 8" descr="电脑萤幕&#10;&#10;中度可信度描述已自动生成"/>
                            <wp:cNvGraphicFramePr/>
                            <a:graphic xmlns:a="http://schemas.openxmlformats.org/drawingml/2006/main">
                              <a:graphicData uri="http://schemas.openxmlformats.org/drawingml/2006/picture">
                                <pic:pic xmlns:pic="http://schemas.openxmlformats.org/drawingml/2006/picture">
                                  <pic:nvPicPr>
                                    <pic:cNvPr id="2049" name="图片 8" descr="电脑萤幕&#10;&#10;中度可信度描述已自动生成"/>
                                    <pic:cNvPicPr/>
                                  </pic:nvPicPr>
                                  <pic:blipFill>
                                    <a:blip r:embed="rId9" cstate="print"/>
                                    <a:srcRect/>
                                    <a:stretch>
                                      <a:fillRect/>
                                    </a:stretch>
                                  </pic:blipFill>
                                  <pic:spPr>
                                    <a:xfrm>
                                      <a:off x="0" y="0"/>
                                      <a:ext cx="5338445" cy="2989580"/>
                                    </a:xfrm>
                                    <a:prstGeom prst="rect">
                                      <a:avLst/>
                                    </a:prstGeom>
                                    <a:ln>
                                      <a:noFill/>
                                    </a:ln>
                                  </pic:spPr>
                                </pic:pic>
                              </a:graphicData>
                            </a:graphic>
                          </wp:inline>
                        </w:drawing>
                      </w:r>
                    </w:p>
                    <w:p w14:paraId="6BCBDEB3" w14:textId="77777777" w:rsidR="00FF25E7" w:rsidRDefault="004D7FF8">
                      <w:pPr>
                        <w:ind w:left="420" w:firstLine="420"/>
                        <w:rPr>
                          <w:rFonts w:ascii="宋体" w:hAnsi="宋体"/>
                          <w:spacing w:val="4"/>
                          <w:szCs w:val="21"/>
                        </w:rPr>
                      </w:pPr>
                      <w:r>
                        <w:rPr>
                          <w:rFonts w:ascii="宋体" w:hAnsi="宋体" w:hint="eastAsia"/>
                          <w:spacing w:val="4"/>
                          <w:szCs w:val="21"/>
                        </w:rPr>
                        <w:t>本项目的最终成果是一个Web平台，在前端界面部分按照用户群体分成了三个模块，分别是政府模块、企业模块以及网站管理员模块。政府部门的权限包括查询各个企业的排放数据、查看平台生成的企业排放数据的分析报告，以及更新各项污染气体的排放标准；企业的权限包括查看企业的信息，这些信息主要分为企业的基本信息，如地理坐标、主要排污气体等，也包括该企业的历史排放记录，如某年某月某日该企业排放气体中某项或多项指标超标等信息。企业也有申诉权限，可以在网站的指定申诉入口进行申诉。网站管理员除了运维网站外，还可以导入和更新标准，且具有管理政府用户、企业用户的权限；平台的大数据分析与处理部分在后端进行，重要的功能模块包括数据分析、离线计算、文件存储以及数据库管理。本平台通过使用大数据环境下的机器学习框架</w:t>
                      </w:r>
                      <w:r>
                        <w:rPr>
                          <w:rFonts w:ascii="宋体" w:hAnsi="宋体"/>
                          <w:spacing w:val="4"/>
                          <w:szCs w:val="21"/>
                        </w:rPr>
                        <w:t>M</w:t>
                      </w:r>
                      <w:r>
                        <w:rPr>
                          <w:rFonts w:ascii="宋体" w:hAnsi="宋体" w:hint="eastAsia"/>
                          <w:spacing w:val="4"/>
                          <w:szCs w:val="21"/>
                        </w:rPr>
                        <w:t>a</w:t>
                      </w:r>
                      <w:r>
                        <w:rPr>
                          <w:rFonts w:ascii="宋体" w:hAnsi="宋体"/>
                          <w:spacing w:val="4"/>
                          <w:szCs w:val="21"/>
                        </w:rPr>
                        <w:t>hout</w:t>
                      </w:r>
                      <w:r>
                        <w:rPr>
                          <w:rFonts w:ascii="宋体" w:hAnsi="宋体" w:hint="eastAsia"/>
                          <w:spacing w:val="4"/>
                          <w:szCs w:val="21"/>
                        </w:rPr>
                        <w:t>以及Spark</w:t>
                      </w:r>
                      <w:r>
                        <w:rPr>
                          <w:rFonts w:ascii="宋体" w:hAnsi="宋体"/>
                          <w:spacing w:val="4"/>
                          <w:szCs w:val="21"/>
                        </w:rPr>
                        <w:t xml:space="preserve"> </w:t>
                      </w:r>
                      <w:proofErr w:type="spellStart"/>
                      <w:r>
                        <w:rPr>
                          <w:rFonts w:ascii="宋体" w:hAnsi="宋体" w:hint="eastAsia"/>
                          <w:spacing w:val="4"/>
                          <w:szCs w:val="21"/>
                        </w:rPr>
                        <w:t>MLlib</w:t>
                      </w:r>
                      <w:proofErr w:type="spellEnd"/>
                      <w:r>
                        <w:rPr>
                          <w:rFonts w:ascii="宋体" w:hAnsi="宋体" w:hint="eastAsia"/>
                          <w:spacing w:val="4"/>
                          <w:szCs w:val="21"/>
                        </w:rPr>
                        <w:t>，构建出能够精准溯源、智能分析预测企业排放行为的数据模型，从而实现本平台的核心功能；通过数据挖掘技术，高度自动化地分析企业排放数据，并做出归纳性的推理，从中挖掘出潜在的模式，使得构建的数据模型的决策能力更加强大；离线计算部分采用的是传统的Hadoop</w:t>
                      </w:r>
                      <w:r>
                        <w:rPr>
                          <w:rFonts w:ascii="宋体" w:hAnsi="宋体"/>
                          <w:spacing w:val="4"/>
                          <w:szCs w:val="21"/>
                        </w:rPr>
                        <w:t xml:space="preserve"> </w:t>
                      </w:r>
                      <w:r>
                        <w:rPr>
                          <w:rFonts w:ascii="宋体" w:hAnsi="宋体" w:hint="eastAsia"/>
                          <w:spacing w:val="4"/>
                          <w:szCs w:val="21"/>
                        </w:rPr>
                        <w:t>+</w:t>
                      </w:r>
                      <w:r>
                        <w:rPr>
                          <w:rFonts w:ascii="宋体" w:hAnsi="宋体"/>
                          <w:spacing w:val="4"/>
                          <w:szCs w:val="21"/>
                        </w:rPr>
                        <w:t xml:space="preserve"> </w:t>
                      </w:r>
                      <w:r>
                        <w:rPr>
                          <w:rFonts w:ascii="宋体" w:hAnsi="宋体" w:hint="eastAsia"/>
                          <w:spacing w:val="4"/>
                          <w:szCs w:val="21"/>
                        </w:rPr>
                        <w:t>MapReduce</w:t>
                      </w:r>
                      <w:r>
                        <w:rPr>
                          <w:rFonts w:ascii="宋体" w:hAnsi="宋体"/>
                          <w:spacing w:val="4"/>
                          <w:szCs w:val="21"/>
                        </w:rPr>
                        <w:t xml:space="preserve"> </w:t>
                      </w:r>
                      <w:r>
                        <w:rPr>
                          <w:rFonts w:ascii="宋体" w:hAnsi="宋体" w:hint="eastAsia"/>
                          <w:spacing w:val="4"/>
                          <w:szCs w:val="21"/>
                        </w:rPr>
                        <w:t>+</w:t>
                      </w:r>
                      <w:r>
                        <w:rPr>
                          <w:rFonts w:ascii="宋体" w:hAnsi="宋体"/>
                          <w:spacing w:val="4"/>
                          <w:szCs w:val="21"/>
                        </w:rPr>
                        <w:t xml:space="preserve"> </w:t>
                      </w:r>
                      <w:r>
                        <w:rPr>
                          <w:rFonts w:ascii="宋体" w:hAnsi="宋体" w:hint="eastAsia"/>
                          <w:spacing w:val="4"/>
                          <w:szCs w:val="21"/>
                        </w:rPr>
                        <w:t>Spark的技术，从而能够长时间保存巨大的数据量，并在大量数据上进行高效的复杂批量计算，同时也能很方便地查询批量计算的结果；文件存储主要采用HDFS分布式文件系统，辅以Tachyon和KFS；数据库方面采用MongoDB结合NoSQL的方式进行数据存储。</w:t>
                      </w:r>
                      <w:bookmarkEnd w:id="2"/>
                    </w:p>
                  </w:txbxContent>
                </v:textbox>
              </v:shape>
            </w:pict>
          </mc:Fallback>
        </mc:AlternateContent>
      </w:r>
    </w:p>
    <w:p w14:paraId="4F8F0E6E" w14:textId="77777777" w:rsidR="00FF25E7" w:rsidRDefault="00FF25E7">
      <w:pPr>
        <w:rPr>
          <w:rFonts w:eastAsia="黑体"/>
          <w:spacing w:val="10"/>
          <w:sz w:val="32"/>
        </w:rPr>
      </w:pPr>
    </w:p>
    <w:p w14:paraId="3E297CF5" w14:textId="77777777" w:rsidR="00FF25E7" w:rsidRDefault="00FF25E7">
      <w:pPr>
        <w:rPr>
          <w:rFonts w:eastAsia="黑体"/>
          <w:spacing w:val="10"/>
          <w:sz w:val="32"/>
        </w:rPr>
      </w:pPr>
    </w:p>
    <w:p w14:paraId="58ABAB87" w14:textId="77777777" w:rsidR="00FF25E7" w:rsidRDefault="00FF25E7">
      <w:pPr>
        <w:rPr>
          <w:rFonts w:eastAsia="黑体"/>
          <w:spacing w:val="10"/>
          <w:sz w:val="32"/>
        </w:rPr>
      </w:pPr>
    </w:p>
    <w:p w14:paraId="4CE042CB" w14:textId="77777777" w:rsidR="00FF25E7" w:rsidRDefault="00FF25E7">
      <w:pPr>
        <w:rPr>
          <w:rFonts w:eastAsia="黑体"/>
          <w:spacing w:val="10"/>
          <w:sz w:val="32"/>
        </w:rPr>
      </w:pPr>
    </w:p>
    <w:p w14:paraId="526F3D09" w14:textId="77777777" w:rsidR="00FF25E7" w:rsidRDefault="00FF25E7">
      <w:pPr>
        <w:rPr>
          <w:rFonts w:eastAsia="黑体"/>
          <w:spacing w:val="10"/>
          <w:sz w:val="32"/>
        </w:rPr>
      </w:pPr>
    </w:p>
    <w:p w14:paraId="10857390" w14:textId="77777777" w:rsidR="00FF25E7" w:rsidRDefault="00FF25E7">
      <w:pPr>
        <w:rPr>
          <w:rFonts w:eastAsia="黑体"/>
          <w:spacing w:val="10"/>
          <w:sz w:val="32"/>
        </w:rPr>
      </w:pPr>
    </w:p>
    <w:p w14:paraId="6AAF275D" w14:textId="77777777" w:rsidR="00FF25E7" w:rsidRDefault="00FF25E7">
      <w:pPr>
        <w:rPr>
          <w:rFonts w:eastAsia="黑体"/>
          <w:spacing w:val="10"/>
          <w:sz w:val="32"/>
        </w:rPr>
      </w:pPr>
    </w:p>
    <w:p w14:paraId="5C8602A2" w14:textId="77777777" w:rsidR="00FF25E7" w:rsidRDefault="00FF25E7">
      <w:pPr>
        <w:rPr>
          <w:rFonts w:eastAsia="黑体"/>
          <w:spacing w:val="10"/>
          <w:sz w:val="32"/>
        </w:rPr>
      </w:pPr>
    </w:p>
    <w:p w14:paraId="1C1FF79E" w14:textId="77777777" w:rsidR="00FF25E7" w:rsidRDefault="00FF25E7">
      <w:pPr>
        <w:rPr>
          <w:rFonts w:eastAsia="黑体"/>
          <w:spacing w:val="10"/>
          <w:sz w:val="32"/>
        </w:rPr>
      </w:pPr>
    </w:p>
    <w:p w14:paraId="116B180E" w14:textId="77777777" w:rsidR="00FF25E7" w:rsidRDefault="00FF25E7">
      <w:pPr>
        <w:rPr>
          <w:rFonts w:eastAsia="黑体"/>
          <w:spacing w:val="10"/>
          <w:sz w:val="32"/>
        </w:rPr>
      </w:pPr>
    </w:p>
    <w:p w14:paraId="548698A4" w14:textId="77777777" w:rsidR="00FF25E7" w:rsidRDefault="00FF25E7">
      <w:pPr>
        <w:rPr>
          <w:rFonts w:eastAsia="黑体"/>
          <w:spacing w:val="10"/>
          <w:sz w:val="32"/>
        </w:rPr>
      </w:pPr>
    </w:p>
    <w:p w14:paraId="4A9AB753" w14:textId="77777777" w:rsidR="00FF25E7" w:rsidRDefault="00FF25E7">
      <w:pPr>
        <w:rPr>
          <w:rFonts w:eastAsia="黑体"/>
          <w:spacing w:val="10"/>
          <w:sz w:val="32"/>
        </w:rPr>
      </w:pPr>
    </w:p>
    <w:p w14:paraId="2C77CCA3" w14:textId="77777777" w:rsidR="00FF25E7" w:rsidRDefault="00FF25E7">
      <w:pPr>
        <w:rPr>
          <w:rFonts w:eastAsia="黑体"/>
          <w:spacing w:val="10"/>
          <w:sz w:val="32"/>
        </w:rPr>
      </w:pPr>
    </w:p>
    <w:p w14:paraId="0AF248C2" w14:textId="77777777" w:rsidR="00FF25E7" w:rsidRDefault="00FF25E7">
      <w:pPr>
        <w:rPr>
          <w:rFonts w:eastAsia="黑体"/>
          <w:spacing w:val="10"/>
          <w:sz w:val="32"/>
        </w:rPr>
      </w:pPr>
    </w:p>
    <w:p w14:paraId="0BDDEF28" w14:textId="77777777" w:rsidR="00FF25E7" w:rsidRDefault="00FF25E7">
      <w:pPr>
        <w:rPr>
          <w:rFonts w:eastAsia="黑体"/>
          <w:spacing w:val="10"/>
          <w:sz w:val="32"/>
        </w:rPr>
      </w:pPr>
    </w:p>
    <w:p w14:paraId="5C2C793E" w14:textId="77777777" w:rsidR="00FF25E7" w:rsidRDefault="00FF25E7">
      <w:pPr>
        <w:rPr>
          <w:rFonts w:eastAsia="黑体"/>
          <w:spacing w:val="10"/>
          <w:sz w:val="32"/>
        </w:rPr>
      </w:pPr>
    </w:p>
    <w:p w14:paraId="313423B4" w14:textId="77777777" w:rsidR="00FF25E7" w:rsidRDefault="00FF25E7">
      <w:pPr>
        <w:rPr>
          <w:rFonts w:eastAsia="黑体"/>
          <w:spacing w:val="10"/>
          <w:sz w:val="32"/>
        </w:rPr>
      </w:pPr>
    </w:p>
    <w:p w14:paraId="384A849C" w14:textId="77777777" w:rsidR="00FF25E7" w:rsidRDefault="00FF25E7">
      <w:pPr>
        <w:rPr>
          <w:rFonts w:eastAsia="黑体"/>
          <w:spacing w:val="10"/>
          <w:sz w:val="32"/>
        </w:rPr>
      </w:pPr>
    </w:p>
    <w:p w14:paraId="1DCE34CF" w14:textId="77777777" w:rsidR="00FF25E7" w:rsidRDefault="00FF25E7">
      <w:pPr>
        <w:rPr>
          <w:rFonts w:eastAsia="黑体"/>
          <w:spacing w:val="10"/>
          <w:sz w:val="32"/>
        </w:rPr>
      </w:pPr>
    </w:p>
    <w:p w14:paraId="0ACC9E67" w14:textId="77777777" w:rsidR="00FF25E7" w:rsidRDefault="00FF25E7">
      <w:pPr>
        <w:rPr>
          <w:rFonts w:eastAsia="黑体"/>
          <w:spacing w:val="10"/>
          <w:sz w:val="32"/>
        </w:rPr>
      </w:pPr>
    </w:p>
    <w:p w14:paraId="66E5878B" w14:textId="77777777" w:rsidR="00FF25E7" w:rsidRDefault="00FF25E7">
      <w:pPr>
        <w:rPr>
          <w:rFonts w:eastAsia="黑体"/>
          <w:spacing w:val="10"/>
          <w:sz w:val="32"/>
        </w:rPr>
      </w:pPr>
    </w:p>
    <w:p w14:paraId="0E8DCD32" w14:textId="77777777" w:rsidR="00FF25E7" w:rsidRDefault="004D7FF8">
      <w:pPr>
        <w:rPr>
          <w:rFonts w:eastAsia="黑体"/>
          <w:spacing w:val="10"/>
          <w:sz w:val="32"/>
        </w:rPr>
      </w:pPr>
      <w:r>
        <w:rPr>
          <w:rFonts w:eastAsia="黑体"/>
          <w:noProof/>
          <w:spacing w:val="10"/>
          <w:sz w:val="32"/>
        </w:rPr>
        <mc:AlternateContent>
          <mc:Choice Requires="wps">
            <w:drawing>
              <wp:anchor distT="0" distB="0" distL="114300" distR="114300" simplePos="0" relativeHeight="251658245" behindDoc="0" locked="0" layoutInCell="1" allowOverlap="1" wp14:anchorId="02F15413" wp14:editId="7F331F96">
                <wp:simplePos x="0" y="0"/>
                <wp:positionH relativeFrom="column">
                  <wp:posOffset>-125730</wp:posOffset>
                </wp:positionH>
                <wp:positionV relativeFrom="paragraph">
                  <wp:posOffset>8890</wp:posOffset>
                </wp:positionV>
                <wp:extent cx="6068695" cy="8253095"/>
                <wp:effectExtent l="0" t="0" r="8255" b="0"/>
                <wp:wrapNone/>
                <wp:docPr id="3"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8695" cy="8253095"/>
                        </a:xfrm>
                        <a:prstGeom prst="rect">
                          <a:avLst/>
                        </a:prstGeom>
                        <a:solidFill>
                          <a:srgbClr val="FFFFFF"/>
                        </a:solidFill>
                        <a:ln w="9525">
                          <a:solidFill>
                            <a:srgbClr val="000000"/>
                          </a:solidFill>
                          <a:miter lim="800000"/>
                          <a:headEnd/>
                          <a:tailEnd/>
                        </a:ln>
                      </wps:spPr>
                      <wps:txbx>
                        <w:txbxContent>
                          <w:p w14:paraId="259AEF03" w14:textId="77777777" w:rsidR="00FF25E7" w:rsidRDefault="004D7FF8">
                            <w:pPr>
                              <w:pStyle w:val="af5"/>
                              <w:numPr>
                                <w:ilvl w:val="0"/>
                                <w:numId w:val="11"/>
                              </w:numPr>
                              <w:ind w:firstLineChars="0"/>
                              <w:rPr>
                                <w:b/>
                                <w:bCs/>
                              </w:rPr>
                            </w:pPr>
                            <w:r>
                              <w:rPr>
                                <w:rFonts w:hint="eastAsia"/>
                                <w:b/>
                                <w:bCs/>
                              </w:rPr>
                              <w:t>技术架构</w:t>
                            </w:r>
                          </w:p>
                          <w:p w14:paraId="43D01A29" w14:textId="77777777" w:rsidR="00FF25E7" w:rsidRDefault="004D7FF8">
                            <w:pPr>
                              <w:ind w:left="420" w:firstLine="360"/>
                            </w:pPr>
                            <w:r>
                              <w:rPr>
                                <w:rFonts w:hint="eastAsia"/>
                              </w:rPr>
                              <w:t>我们的平台采用分层式开发，技术栈如图所示：</w:t>
                            </w:r>
                          </w:p>
                          <w:p w14:paraId="21886918" w14:textId="77777777" w:rsidR="00FF25E7" w:rsidRDefault="004D7FF8">
                            <w:pPr>
                              <w:ind w:left="420" w:firstLine="360"/>
                            </w:pPr>
                            <w:r>
                              <w:rPr>
                                <w:rFonts w:hint="eastAsia"/>
                                <w:noProof/>
                              </w:rPr>
                              <w:drawing>
                                <wp:inline distT="0" distB="0" distL="0" distR="0" wp14:anchorId="1A5AFFFB" wp14:editId="301AFFF3">
                                  <wp:extent cx="2668905" cy="4199890"/>
                                  <wp:effectExtent l="0" t="0" r="0" b="0"/>
                                  <wp:docPr id="2050" name="图片 3" descr="图形用户界面, 表格&#10;&#10;中度可信度描述已自动生成"/>
                                  <wp:cNvGraphicFramePr/>
                                  <a:graphic xmlns:a="http://schemas.openxmlformats.org/drawingml/2006/main">
                                    <a:graphicData uri="http://schemas.openxmlformats.org/drawingml/2006/picture">
                                      <pic:pic xmlns:pic="http://schemas.openxmlformats.org/drawingml/2006/picture">
                                        <pic:nvPicPr>
                                          <pic:cNvPr id="2050" name="图片 3" descr="图形用户界面, 表格&#10;&#10;中度可信度描述已自动生成"/>
                                          <pic:cNvPicPr/>
                                        </pic:nvPicPr>
                                        <pic:blipFill>
                                          <a:blip r:embed="rId10" cstate="print"/>
                                          <a:srcRect/>
                                          <a:stretch>
                                            <a:fillRect/>
                                          </a:stretch>
                                        </pic:blipFill>
                                        <pic:spPr>
                                          <a:xfrm>
                                            <a:off x="0" y="0"/>
                                            <a:ext cx="2668905" cy="4199890"/>
                                          </a:xfrm>
                                          <a:prstGeom prst="rect">
                                            <a:avLst/>
                                          </a:prstGeom>
                                          <a:ln>
                                            <a:noFill/>
                                          </a:ln>
                                        </pic:spPr>
                                      </pic:pic>
                                    </a:graphicData>
                                  </a:graphic>
                                </wp:inline>
                              </w:drawing>
                            </w:r>
                          </w:p>
                          <w:p w14:paraId="09347B2A" w14:textId="77777777" w:rsidR="00FF25E7" w:rsidRDefault="004D7FF8">
                            <w:pPr>
                              <w:pStyle w:val="af5"/>
                              <w:numPr>
                                <w:ilvl w:val="0"/>
                                <w:numId w:val="10"/>
                              </w:numPr>
                              <w:ind w:firstLineChars="0"/>
                              <w:rPr>
                                <w:b/>
                                <w:bCs/>
                              </w:rPr>
                            </w:pPr>
                            <w:r>
                              <w:rPr>
                                <w:rFonts w:hint="eastAsia"/>
                                <w:b/>
                                <w:bCs/>
                              </w:rPr>
                              <w:t>技术亮点</w:t>
                            </w:r>
                          </w:p>
                          <w:p w14:paraId="3D65ABA3" w14:textId="77777777" w:rsidR="00FF25E7" w:rsidRDefault="004D7FF8">
                            <w:pPr>
                              <w:pStyle w:val="af5"/>
                              <w:numPr>
                                <w:ilvl w:val="1"/>
                                <w:numId w:val="10"/>
                              </w:numPr>
                              <w:ind w:firstLineChars="0"/>
                              <w:rPr>
                                <w:b/>
                                <w:bCs/>
                              </w:rPr>
                            </w:pPr>
                            <w:r>
                              <w:rPr>
                                <w:rFonts w:hint="eastAsia"/>
                                <w:b/>
                                <w:bCs/>
                              </w:rPr>
                              <w:t>无组织排放行为的识别</w:t>
                            </w:r>
                          </w:p>
                          <w:p w14:paraId="00765A98" w14:textId="77777777" w:rsidR="00FF25E7" w:rsidRDefault="004D7FF8">
                            <w:pPr>
                              <w:pStyle w:val="af5"/>
                              <w:ind w:leftChars="371" w:left="779"/>
                            </w:pPr>
                            <w:r>
                              <w:rPr>
                                <w:rFonts w:hint="eastAsia"/>
                              </w:rPr>
                              <w:t>无组织排放行为难以监控，异常数据出现难以溯源。为此我们结合空气传播模型，复杂系统相关理论对污染场景进行了数学模型的构建，提出了污染源存在的多种情况，并结合大数据分析他们的可能性，提供了一种判断并溯源无组织排放行为的方案。</w:t>
                            </w:r>
                          </w:p>
                          <w:p w14:paraId="577E2C8B" w14:textId="77777777" w:rsidR="00FF25E7" w:rsidRDefault="004D7FF8">
                            <w:pPr>
                              <w:pStyle w:val="af5"/>
                              <w:numPr>
                                <w:ilvl w:val="1"/>
                                <w:numId w:val="10"/>
                              </w:numPr>
                              <w:ind w:firstLineChars="0"/>
                              <w:rPr>
                                <w:b/>
                                <w:bCs/>
                              </w:rPr>
                            </w:pPr>
                            <w:r>
                              <w:rPr>
                                <w:rFonts w:hint="eastAsia"/>
                                <w:b/>
                                <w:bCs/>
                              </w:rPr>
                              <w:t>网页平台的搭建</w:t>
                            </w:r>
                          </w:p>
                          <w:p w14:paraId="1E7FBA99" w14:textId="77777777" w:rsidR="00FF25E7" w:rsidRDefault="004D7FF8">
                            <w:pPr>
                              <w:pStyle w:val="af5"/>
                              <w:ind w:leftChars="371" w:left="779"/>
                            </w:pPr>
                            <w:r>
                              <w:rPr>
                                <w:rFonts w:hint="eastAsia"/>
                              </w:rPr>
                              <w:t>使用了</w:t>
                            </w:r>
                            <w:r>
                              <w:t>Django</w:t>
                            </w:r>
                            <w:r>
                              <w:rPr>
                                <w:rFonts w:hint="eastAsia"/>
                              </w:rPr>
                              <w:t>，</w:t>
                            </w:r>
                            <w:r>
                              <w:t>基于</w:t>
                            </w:r>
                            <w:r>
                              <w:t>Python</w:t>
                            </w:r>
                            <w:r>
                              <w:rPr>
                                <w:rFonts w:hint="eastAsia"/>
                              </w:rPr>
                              <w:t>的</w:t>
                            </w:r>
                            <w:r>
                              <w:t xml:space="preserve">Web </w:t>
                            </w:r>
                            <w:r>
                              <w:t>应用框架</w:t>
                            </w:r>
                            <w:r>
                              <w:rPr>
                                <w:rFonts w:hint="eastAsia"/>
                              </w:rPr>
                              <w:t>，</w:t>
                            </w:r>
                            <w:r>
                              <w:t xml:space="preserve">Python </w:t>
                            </w:r>
                            <w:r>
                              <w:t>语言可用的库和包非常多，开发应用程序非常迅速，这些特点使得</w:t>
                            </w:r>
                            <w:r>
                              <w:t>Django</w:t>
                            </w:r>
                            <w:r>
                              <w:rPr>
                                <w:rFonts w:hint="eastAsia"/>
                              </w:rPr>
                              <w:t>可以快速进行</w:t>
                            </w:r>
                            <w:r>
                              <w:t xml:space="preserve">Web </w:t>
                            </w:r>
                            <w:r>
                              <w:t>应用系统的开发</w:t>
                            </w:r>
                            <w:r>
                              <w:rPr>
                                <w:rFonts w:hint="eastAsia"/>
                              </w:rPr>
                              <w:t>。另外，微服务框架的应用也使系统具有低耦合度，大大提高了开发的灵活度。</w:t>
                            </w:r>
                          </w:p>
                          <w:p w14:paraId="25264651" w14:textId="77777777" w:rsidR="00FF25E7" w:rsidRDefault="004D7FF8">
                            <w:pPr>
                              <w:pStyle w:val="af5"/>
                              <w:numPr>
                                <w:ilvl w:val="1"/>
                                <w:numId w:val="10"/>
                              </w:numPr>
                              <w:ind w:firstLineChars="0"/>
                              <w:rPr>
                                <w:b/>
                                <w:bCs/>
                              </w:rPr>
                            </w:pPr>
                            <w:r>
                              <w:rPr>
                                <w:rFonts w:hint="eastAsia"/>
                                <w:b/>
                                <w:bCs/>
                              </w:rPr>
                              <w:t>大数据处理：</w:t>
                            </w:r>
                          </w:p>
                          <w:p w14:paraId="486456E2" w14:textId="77777777" w:rsidR="00FF25E7" w:rsidRDefault="004D7FF8">
                            <w:pPr>
                              <w:pStyle w:val="af5"/>
                              <w:ind w:leftChars="371" w:left="779"/>
                            </w:pPr>
                            <w:r>
                              <w:rPr>
                                <w:rFonts w:hint="eastAsia"/>
                              </w:rPr>
                              <w:t>由于污染监控站点众多，采集频率较高，我们需要处理的数据量十分庞大，对算力的要求很高，我们便引入了</w:t>
                            </w:r>
                            <w:r>
                              <w:t>Hadoop</w:t>
                            </w:r>
                            <w:r>
                              <w:rPr>
                                <w:rFonts w:hint="eastAsia"/>
                              </w:rPr>
                              <w:t>计算平台进行大数据的离线计算与分析。</w:t>
                            </w:r>
                            <w:r>
                              <w:t>Hadoop</w:t>
                            </w:r>
                            <w:r>
                              <w:rPr>
                                <w:rFonts w:hint="eastAsia"/>
                              </w:rPr>
                              <w:t>计算平台采用分布式计算框架，可以在大量廉价的硬件设备组成的集群上运行应用程序，构建一个具有高可靠性和良好扩展性的并行分布式系统，很好的解决了大数据的分析的算力需求问题。其中的</w:t>
                            </w:r>
                            <w:r>
                              <w:t>MapReduce</w:t>
                            </w:r>
                            <w:r>
                              <w:rPr>
                                <w:rFonts w:hint="eastAsia"/>
                              </w:rPr>
                              <w:t>技术采用了一种“分而治之”思想，把结构复杂，体量大的数据处理任务分发给若干个子节点，这些子节点由一个主节点进行管理，最后把子节点的处理结果进行汇总处理，得出最后的结果。节点的水平扩展可以很方便的增强数据处理能力，非常适合大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15413" id="1031" o:spid="_x0000_s1030" type="#_x0000_t202" style="position:absolute;left:0;text-align:left;margin-left:-9.9pt;margin-top:.7pt;width:477.85pt;height:649.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">
                <v:path arrowok="t"/>
                <v:textbox>
                  <w:txbxContent>
                    <w:p w14:paraId="259AEF03" w14:textId="77777777" w:rsidR="00FF25E7" w:rsidRDefault="004D7FF8">
                      <w:pPr>
                        <w:pStyle w:val="af5"/>
                        <w:numPr>
                          <w:ilvl w:val="0"/>
                          <w:numId w:val="11"/>
                        </w:numPr>
                        <w:ind w:firstLineChars="0"/>
                        <w:rPr>
                          <w:b/>
                          <w:bCs/>
                        </w:rPr>
                      </w:pPr>
                      <w:r>
                        <w:rPr>
                          <w:rFonts w:hint="eastAsia"/>
                          <w:b/>
                          <w:bCs/>
                        </w:rPr>
                        <w:t>技术架构</w:t>
                      </w:r>
                    </w:p>
                    <w:p w14:paraId="43D01A29" w14:textId="77777777" w:rsidR="00FF25E7" w:rsidRDefault="004D7FF8">
                      <w:pPr>
                        <w:ind w:left="420" w:firstLine="360"/>
                      </w:pPr>
                      <w:r>
                        <w:rPr>
                          <w:rFonts w:hint="eastAsia"/>
                        </w:rPr>
                        <w:t>我们的平台采用分层式开发，技术栈如图所示：</w:t>
                      </w:r>
                    </w:p>
                    <w:p w14:paraId="21886918" w14:textId="77777777" w:rsidR="00FF25E7" w:rsidRDefault="004D7FF8">
                      <w:pPr>
                        <w:ind w:left="420" w:firstLine="360"/>
                      </w:pPr>
                      <w:r>
                        <w:rPr>
                          <w:rFonts w:hint="eastAsia"/>
                          <w:noProof/>
                        </w:rPr>
                        <w:drawing>
                          <wp:inline distT="0" distB="0" distL="0" distR="0" wp14:anchorId="1A5AFFFB" wp14:editId="301AFFF3">
                            <wp:extent cx="2668905" cy="4199890"/>
                            <wp:effectExtent l="0" t="0" r="0" b="0"/>
                            <wp:docPr id="2050" name="图片 3" descr="图形用户界面, 表格&#10;&#10;中度可信度描述已自动生成"/>
                            <wp:cNvGraphicFramePr/>
                            <a:graphic xmlns:a="http://schemas.openxmlformats.org/drawingml/2006/main">
                              <a:graphicData uri="http://schemas.openxmlformats.org/drawingml/2006/picture">
                                <pic:pic xmlns:pic="http://schemas.openxmlformats.org/drawingml/2006/picture">
                                  <pic:nvPicPr>
                                    <pic:cNvPr id="2050" name="图片 3" descr="图形用户界面, 表格&#10;&#10;中度可信度描述已自动生成"/>
                                    <pic:cNvPicPr/>
                                  </pic:nvPicPr>
                                  <pic:blipFill>
                                    <a:blip r:embed="rId10" cstate="print"/>
                                    <a:srcRect/>
                                    <a:stretch>
                                      <a:fillRect/>
                                    </a:stretch>
                                  </pic:blipFill>
                                  <pic:spPr>
                                    <a:xfrm>
                                      <a:off x="0" y="0"/>
                                      <a:ext cx="2668905" cy="4199890"/>
                                    </a:xfrm>
                                    <a:prstGeom prst="rect">
                                      <a:avLst/>
                                    </a:prstGeom>
                                    <a:ln>
                                      <a:noFill/>
                                    </a:ln>
                                  </pic:spPr>
                                </pic:pic>
                              </a:graphicData>
                            </a:graphic>
                          </wp:inline>
                        </w:drawing>
                      </w:r>
                    </w:p>
                    <w:p w14:paraId="09347B2A" w14:textId="77777777" w:rsidR="00FF25E7" w:rsidRDefault="004D7FF8">
                      <w:pPr>
                        <w:pStyle w:val="af5"/>
                        <w:numPr>
                          <w:ilvl w:val="0"/>
                          <w:numId w:val="10"/>
                        </w:numPr>
                        <w:ind w:firstLineChars="0"/>
                        <w:rPr>
                          <w:b/>
                          <w:bCs/>
                        </w:rPr>
                      </w:pPr>
                      <w:r>
                        <w:rPr>
                          <w:rFonts w:hint="eastAsia"/>
                          <w:b/>
                          <w:bCs/>
                        </w:rPr>
                        <w:t>技术亮点</w:t>
                      </w:r>
                    </w:p>
                    <w:p w14:paraId="3D65ABA3" w14:textId="77777777" w:rsidR="00FF25E7" w:rsidRDefault="004D7FF8">
                      <w:pPr>
                        <w:pStyle w:val="af5"/>
                        <w:numPr>
                          <w:ilvl w:val="1"/>
                          <w:numId w:val="10"/>
                        </w:numPr>
                        <w:ind w:firstLineChars="0"/>
                        <w:rPr>
                          <w:b/>
                          <w:bCs/>
                        </w:rPr>
                      </w:pPr>
                      <w:r>
                        <w:rPr>
                          <w:rFonts w:hint="eastAsia"/>
                          <w:b/>
                          <w:bCs/>
                        </w:rPr>
                        <w:t>无组织排放行为的识别</w:t>
                      </w:r>
                    </w:p>
                    <w:p w14:paraId="00765A98" w14:textId="77777777" w:rsidR="00FF25E7" w:rsidRDefault="004D7FF8">
                      <w:pPr>
                        <w:pStyle w:val="af5"/>
                        <w:ind w:leftChars="371" w:left="779"/>
                      </w:pPr>
                      <w:r>
                        <w:rPr>
                          <w:rFonts w:hint="eastAsia"/>
                        </w:rPr>
                        <w:t>无组织排放行为难以监控，异常数据出现难以溯源。为此我们结合空气传播模型，复杂系统相关理论对污染场景进行了数学模型的构建，提出了污染源存在的多种情况，并结合大数据分析他们的可能性，提供了一种判断并溯源无组织排放行为的方案。</w:t>
                      </w:r>
                    </w:p>
                    <w:p w14:paraId="577E2C8B" w14:textId="77777777" w:rsidR="00FF25E7" w:rsidRDefault="004D7FF8">
                      <w:pPr>
                        <w:pStyle w:val="af5"/>
                        <w:numPr>
                          <w:ilvl w:val="1"/>
                          <w:numId w:val="10"/>
                        </w:numPr>
                        <w:ind w:firstLineChars="0"/>
                        <w:rPr>
                          <w:b/>
                          <w:bCs/>
                        </w:rPr>
                      </w:pPr>
                      <w:r>
                        <w:rPr>
                          <w:rFonts w:hint="eastAsia"/>
                          <w:b/>
                          <w:bCs/>
                        </w:rPr>
                        <w:t>网页平台的搭建</w:t>
                      </w:r>
                    </w:p>
                    <w:p w14:paraId="1E7FBA99" w14:textId="77777777" w:rsidR="00FF25E7" w:rsidRDefault="004D7FF8">
                      <w:pPr>
                        <w:pStyle w:val="af5"/>
                        <w:ind w:leftChars="371" w:left="779"/>
                      </w:pPr>
                      <w:r>
                        <w:rPr>
                          <w:rFonts w:hint="eastAsia"/>
                        </w:rPr>
                        <w:t>使用了</w:t>
                      </w:r>
                      <w:r>
                        <w:t>Django</w:t>
                      </w:r>
                      <w:r>
                        <w:rPr>
                          <w:rFonts w:hint="eastAsia"/>
                        </w:rPr>
                        <w:t>，</w:t>
                      </w:r>
                      <w:r>
                        <w:t>基于</w:t>
                      </w:r>
                      <w:r>
                        <w:t>Python</w:t>
                      </w:r>
                      <w:r>
                        <w:rPr>
                          <w:rFonts w:hint="eastAsia"/>
                        </w:rPr>
                        <w:t>的</w:t>
                      </w:r>
                      <w:r>
                        <w:t xml:space="preserve">Web </w:t>
                      </w:r>
                      <w:r>
                        <w:t>应用框架</w:t>
                      </w:r>
                      <w:r>
                        <w:rPr>
                          <w:rFonts w:hint="eastAsia"/>
                        </w:rPr>
                        <w:t>，</w:t>
                      </w:r>
                      <w:r>
                        <w:t xml:space="preserve">Python </w:t>
                      </w:r>
                      <w:r>
                        <w:t>语言可用的库和包非常多，开发应用程序非常迅速，这些特点使得</w:t>
                      </w:r>
                      <w:r>
                        <w:t>Django</w:t>
                      </w:r>
                      <w:r>
                        <w:rPr>
                          <w:rFonts w:hint="eastAsia"/>
                        </w:rPr>
                        <w:t>可以快速进行</w:t>
                      </w:r>
                      <w:r>
                        <w:t xml:space="preserve">Web </w:t>
                      </w:r>
                      <w:r>
                        <w:t>应用系统的开发</w:t>
                      </w:r>
                      <w:r>
                        <w:rPr>
                          <w:rFonts w:hint="eastAsia"/>
                        </w:rPr>
                        <w:t>。另外，微服务框架的应用也使系统具有低耦合度，大大提高了开发的灵活度。</w:t>
                      </w:r>
                    </w:p>
                    <w:p w14:paraId="25264651" w14:textId="77777777" w:rsidR="00FF25E7" w:rsidRDefault="004D7FF8">
                      <w:pPr>
                        <w:pStyle w:val="af5"/>
                        <w:numPr>
                          <w:ilvl w:val="1"/>
                          <w:numId w:val="10"/>
                        </w:numPr>
                        <w:ind w:firstLineChars="0"/>
                        <w:rPr>
                          <w:b/>
                          <w:bCs/>
                        </w:rPr>
                      </w:pPr>
                      <w:r>
                        <w:rPr>
                          <w:rFonts w:hint="eastAsia"/>
                          <w:b/>
                          <w:bCs/>
                        </w:rPr>
                        <w:t>大数据处理：</w:t>
                      </w:r>
                    </w:p>
                    <w:p w14:paraId="486456E2" w14:textId="77777777" w:rsidR="00FF25E7" w:rsidRDefault="004D7FF8">
                      <w:pPr>
                        <w:pStyle w:val="af5"/>
                        <w:ind w:leftChars="371" w:left="779"/>
                      </w:pPr>
                      <w:r>
                        <w:rPr>
                          <w:rFonts w:hint="eastAsia"/>
                        </w:rPr>
                        <w:t>由于污染监控站点众多，采集频率较高，我们需要处理的数据量十分庞大，对算力的要求很高，我们便引入了</w:t>
                      </w:r>
                      <w:r>
                        <w:t>Hadoop</w:t>
                      </w:r>
                      <w:r>
                        <w:rPr>
                          <w:rFonts w:hint="eastAsia"/>
                        </w:rPr>
                        <w:t>计算平台进行大数据的离线计算与分析。</w:t>
                      </w:r>
                      <w:r>
                        <w:t>Hadoop</w:t>
                      </w:r>
                      <w:r>
                        <w:rPr>
                          <w:rFonts w:hint="eastAsia"/>
                        </w:rPr>
                        <w:t>计算平台采用分布式计算框架，可以在大量廉价的硬件设备组成的集群上运行应用程序，构建一个具有高可靠性和良好扩展性的并行分布式系统，很好的解决了大数据的分析的算力需求问题。其中的</w:t>
                      </w:r>
                      <w:r>
                        <w:t>MapReduce</w:t>
                      </w:r>
                      <w:r>
                        <w:rPr>
                          <w:rFonts w:hint="eastAsia"/>
                        </w:rPr>
                        <w:t>技术采用了一种“分而治之”思想，把结构复杂，体量大的数据处理任务分发给若干个子节点，这些子节点由一个主节点进行管理，最后把子节点的处理结果进行汇总处理，得出最后的结果。节点的水平扩展可以很方便的增强数据处理能力，非常适合大数据</w:t>
                      </w:r>
                    </w:p>
                  </w:txbxContent>
                </v:textbox>
              </v:shape>
            </w:pict>
          </mc:Fallback>
        </mc:AlternateContent>
      </w:r>
    </w:p>
    <w:p w14:paraId="7105A7A4" w14:textId="77777777" w:rsidR="00FF25E7" w:rsidRDefault="004D7FF8">
      <w:pPr>
        <w:rPr>
          <w:rFonts w:eastAsia="黑体"/>
          <w:spacing w:val="10"/>
          <w:sz w:val="32"/>
        </w:rPr>
      </w:pPr>
      <w:r>
        <w:rPr>
          <w:rFonts w:eastAsia="黑体"/>
          <w:noProof/>
          <w:spacing w:val="10"/>
          <w:sz w:val="32"/>
        </w:rPr>
        <mc:AlternateContent>
          <mc:Choice Requires="wps">
            <w:drawing>
              <wp:anchor distT="0" distB="0" distL="114300" distR="114300" simplePos="0" relativeHeight="251658246" behindDoc="0" locked="0" layoutInCell="1" allowOverlap="1" wp14:anchorId="674FB0A8" wp14:editId="773914D7">
                <wp:simplePos x="0" y="0"/>
                <wp:positionH relativeFrom="column">
                  <wp:posOffset>2718435</wp:posOffset>
                </wp:positionH>
                <wp:positionV relativeFrom="paragraph">
                  <wp:posOffset>323215</wp:posOffset>
                </wp:positionV>
                <wp:extent cx="2910205" cy="3712210"/>
                <wp:effectExtent l="0" t="0" r="0" b="0"/>
                <wp:wrapNone/>
                <wp:docPr id="2"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10205" cy="371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97702" w14:textId="77777777" w:rsidR="00FF25E7" w:rsidRDefault="004D7FF8">
                            <w:pPr>
                              <w:ind w:left="420" w:firstLine="360"/>
                            </w:pPr>
                            <w:r>
                              <w:rPr>
                                <w:rFonts w:hint="eastAsia"/>
                              </w:rPr>
                              <w:t>我们的用户层面向的是</w:t>
                            </w:r>
                            <w:r>
                              <w:rPr>
                                <w:rFonts w:hint="eastAsia"/>
                              </w:rPr>
                              <w:t>H</w:t>
                            </w:r>
                            <w:r>
                              <w:t>5</w:t>
                            </w:r>
                            <w:r>
                              <w:rPr>
                                <w:rFonts w:hint="eastAsia"/>
                              </w:rPr>
                              <w:t>用户，页面使用</w:t>
                            </w:r>
                            <w:r>
                              <w:rPr>
                                <w:rFonts w:hint="eastAsia"/>
                              </w:rPr>
                              <w:t>H</w:t>
                            </w:r>
                            <w:r>
                              <w:t>5</w:t>
                            </w:r>
                            <w:r>
                              <w:rPr>
                                <w:rFonts w:hint="eastAsia"/>
                              </w:rPr>
                              <w:t>/P</w:t>
                            </w:r>
                            <w:r>
                              <w:t>UG</w:t>
                            </w:r>
                            <w:r>
                              <w:rPr>
                                <w:rFonts w:hint="eastAsia"/>
                              </w:rPr>
                              <w:t>、</w:t>
                            </w:r>
                            <w:r>
                              <w:t>CSS/Stylus</w:t>
                            </w:r>
                            <w:r>
                              <w:rPr>
                                <w:rFonts w:hint="eastAsia"/>
                              </w:rPr>
                              <w:t>，使用前端框架</w:t>
                            </w:r>
                            <w:r>
                              <w:rPr>
                                <w:rFonts w:hint="eastAsia"/>
                              </w:rPr>
                              <w:t>:</w:t>
                            </w:r>
                            <w:r>
                              <w:t xml:space="preserve"> Vue.js , </w:t>
                            </w:r>
                            <w:r>
                              <w:rPr>
                                <w:rFonts w:hint="eastAsia"/>
                              </w:rPr>
                              <w:t>其中包括</w:t>
                            </w:r>
                            <w:r>
                              <w:rPr>
                                <w:rFonts w:hint="eastAsia"/>
                              </w:rPr>
                              <w:t>R</w:t>
                            </w:r>
                            <w:r>
                              <w:t xml:space="preserve">outer, </w:t>
                            </w:r>
                            <w:proofErr w:type="spellStart"/>
                            <w:r>
                              <w:t>Axios</w:t>
                            </w:r>
                            <w:proofErr w:type="spellEnd"/>
                            <w:r>
                              <w:rPr>
                                <w:rFonts w:hint="eastAsia"/>
                              </w:rPr>
                              <w:t>等的使用。考虑到数据量大，用户群体广泛，使用</w:t>
                            </w:r>
                            <w:r>
                              <w:rPr>
                                <w:rFonts w:hint="eastAsia"/>
                              </w:rPr>
                              <w:t>L</w:t>
                            </w:r>
                            <w:r>
                              <w:t>VM</w:t>
                            </w:r>
                            <w:r>
                              <w:rPr>
                                <w:rFonts w:hint="eastAsia"/>
                              </w:rPr>
                              <w:t>、</w:t>
                            </w:r>
                            <w:r>
                              <w:rPr>
                                <w:rFonts w:hint="eastAsia"/>
                              </w:rPr>
                              <w:t>N</w:t>
                            </w:r>
                            <w:r>
                              <w:t>ginx</w:t>
                            </w:r>
                            <w:r>
                              <w:rPr>
                                <w:rFonts w:hint="eastAsia"/>
                              </w:rPr>
                              <w:t>技术实现负载均衡。网页后端使用</w:t>
                            </w:r>
                            <w:r>
                              <w:t>Django</w:t>
                            </w:r>
                            <w:r>
                              <w:rPr>
                                <w:rFonts w:hint="eastAsia"/>
                              </w:rPr>
                              <w:t>框架进行搭建。由于数据量庞大，我们搭建</w:t>
                            </w:r>
                            <w:r>
                              <w:rPr>
                                <w:rFonts w:hint="eastAsia"/>
                              </w:rPr>
                              <w:t>H</w:t>
                            </w:r>
                            <w:r>
                              <w:t>adoop</w:t>
                            </w:r>
                            <w:r>
                              <w:rPr>
                                <w:rFonts w:hint="eastAsia"/>
                              </w:rPr>
                              <w:t>计算平台进行大数据的处理。其中考虑到</w:t>
                            </w:r>
                            <w:r>
                              <w:t>Hadoop</w:t>
                            </w:r>
                            <w:r>
                              <w:rPr>
                                <w:rFonts w:hint="eastAsia"/>
                              </w:rPr>
                              <w:t>及</w:t>
                            </w:r>
                            <w:r>
                              <w:t>Django</w:t>
                            </w:r>
                            <w:r>
                              <w:rPr>
                                <w:rFonts w:hint="eastAsia"/>
                              </w:rPr>
                              <w:t>的兼容性，选择使用</w:t>
                            </w:r>
                            <w:r>
                              <w:t>MongoDB, NoSQL</w:t>
                            </w:r>
                            <w:r>
                              <w:rPr>
                                <w:rFonts w:hint="eastAsia"/>
                              </w:rPr>
                              <w:t>数据库进行数据的存储。文件存储使用</w:t>
                            </w:r>
                            <w:r>
                              <w:t>Hadoop HDFS, Tachyon</w:t>
                            </w:r>
                            <w:r>
                              <w:rPr>
                                <w:rFonts w:hint="eastAsia"/>
                              </w:rPr>
                              <w:t>及</w:t>
                            </w:r>
                            <w:r>
                              <w:rPr>
                                <w:rFonts w:hint="eastAsia"/>
                              </w:rPr>
                              <w:t>K</w:t>
                            </w:r>
                            <w:r>
                              <w:t>FS</w:t>
                            </w:r>
                            <w:r>
                              <w:rPr>
                                <w:rFonts w:hint="eastAsia"/>
                              </w:rPr>
                              <w:t>技术；离线计算方面我们使用</w:t>
                            </w:r>
                            <w:r>
                              <w:rPr>
                                <w:rFonts w:hint="eastAsia"/>
                              </w:rPr>
                              <w:t>H</w:t>
                            </w:r>
                            <w:r>
                              <w:t>adoop</w:t>
                            </w:r>
                            <w:r>
                              <w:rPr>
                                <w:rFonts w:hint="eastAsia"/>
                              </w:rPr>
                              <w:t>系统中的</w:t>
                            </w:r>
                            <w:r>
                              <w:rPr>
                                <w:rFonts w:hint="eastAsia"/>
                              </w:rPr>
                              <w:t>Map</w:t>
                            </w:r>
                            <w:r>
                              <w:t>Reduce, Spark</w:t>
                            </w:r>
                            <w:r>
                              <w:rPr>
                                <w:rFonts w:hint="eastAsia"/>
                              </w:rPr>
                              <w:t>技术，再通过数据挖掘、机器学习技术——</w:t>
                            </w:r>
                            <w:r>
                              <w:rPr>
                                <w:rFonts w:hint="eastAsia"/>
                              </w:rPr>
                              <w:t>Mahout</w:t>
                            </w:r>
                            <w:r>
                              <w:rPr>
                                <w:rFonts w:hint="eastAsia"/>
                              </w:rPr>
                              <w:t>，</w:t>
                            </w:r>
                            <w:r>
                              <w:rPr>
                                <w:rFonts w:hint="eastAsia"/>
                              </w:rPr>
                              <w:t>Spark</w:t>
                            </w:r>
                            <w:r>
                              <w:t xml:space="preserve"> </w:t>
                            </w:r>
                            <w:proofErr w:type="spellStart"/>
                            <w:r>
                              <w:t>ML</w:t>
                            </w:r>
                            <w:r>
                              <w:rPr>
                                <w:rFonts w:hint="eastAsia"/>
                              </w:rPr>
                              <w:t>lib</w:t>
                            </w:r>
                            <w:proofErr w:type="spellEnd"/>
                            <w:r>
                              <w:rPr>
                                <w:rFonts w:hint="eastAsia"/>
                              </w:rPr>
                              <w:t>，进行大数据的分析。考虑到开方的灵活性，维护更新的便捷性，我们使用开发架构使用微服务架构，微服务层包括了前后端的各种服务以及系统服务。</w:t>
                            </w:r>
                          </w:p>
                          <w:p w14:paraId="4BE73CC7" w14:textId="77777777" w:rsidR="00FF25E7" w:rsidRDefault="00FF25E7"/>
                          <w:p w14:paraId="011368DA" w14:textId="77777777" w:rsidR="00FF25E7" w:rsidRDefault="00FF25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FB0A8" id="1032" o:spid="_x0000_s1031" type="#_x0000_t202" style="position:absolute;left:0;text-align:left;margin-left:214.05pt;margin-top:25.45pt;width:229.15pt;height:292.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" stroked="f">
                <v:path arrowok="t"/>
                <v:textbox>
                  <w:txbxContent>
                    <w:p w14:paraId="00C97702" w14:textId="77777777" w:rsidR="00FF25E7" w:rsidRDefault="004D7FF8">
                      <w:pPr>
                        <w:ind w:left="420" w:firstLine="360"/>
                      </w:pPr>
                      <w:r>
                        <w:rPr>
                          <w:rFonts w:hint="eastAsia"/>
                        </w:rPr>
                        <w:t>我们的用户层面向的是</w:t>
                      </w:r>
                      <w:r>
                        <w:rPr>
                          <w:rFonts w:hint="eastAsia"/>
                        </w:rPr>
                        <w:t>H</w:t>
                      </w:r>
                      <w:r>
                        <w:t>5</w:t>
                      </w:r>
                      <w:r>
                        <w:rPr>
                          <w:rFonts w:hint="eastAsia"/>
                        </w:rPr>
                        <w:t>用户，页面使用</w:t>
                      </w:r>
                      <w:r>
                        <w:rPr>
                          <w:rFonts w:hint="eastAsia"/>
                        </w:rPr>
                        <w:t>H</w:t>
                      </w:r>
                      <w:r>
                        <w:t>5</w:t>
                      </w:r>
                      <w:r>
                        <w:rPr>
                          <w:rFonts w:hint="eastAsia"/>
                        </w:rPr>
                        <w:t>/P</w:t>
                      </w:r>
                      <w:r>
                        <w:t>UG</w:t>
                      </w:r>
                      <w:r>
                        <w:rPr>
                          <w:rFonts w:hint="eastAsia"/>
                        </w:rPr>
                        <w:t>、</w:t>
                      </w:r>
                      <w:r>
                        <w:t>CSS/Stylus</w:t>
                      </w:r>
                      <w:r>
                        <w:rPr>
                          <w:rFonts w:hint="eastAsia"/>
                        </w:rPr>
                        <w:t>，使用前端框架</w:t>
                      </w:r>
                      <w:r>
                        <w:rPr>
                          <w:rFonts w:hint="eastAsia"/>
                        </w:rPr>
                        <w:t>:</w:t>
                      </w:r>
                      <w:r>
                        <w:t xml:space="preserve"> Vue.js , </w:t>
                      </w:r>
                      <w:r>
                        <w:rPr>
                          <w:rFonts w:hint="eastAsia"/>
                        </w:rPr>
                        <w:t>其中包括</w:t>
                      </w:r>
                      <w:r>
                        <w:rPr>
                          <w:rFonts w:hint="eastAsia"/>
                        </w:rPr>
                        <w:t>R</w:t>
                      </w:r>
                      <w:r>
                        <w:t xml:space="preserve">outer, </w:t>
                      </w:r>
                      <w:proofErr w:type="spellStart"/>
                      <w:r>
                        <w:t>Axios</w:t>
                      </w:r>
                      <w:proofErr w:type="spellEnd"/>
                      <w:r>
                        <w:rPr>
                          <w:rFonts w:hint="eastAsia"/>
                        </w:rPr>
                        <w:t>等的使用。考虑到数据量大，用户群体广泛，使用</w:t>
                      </w:r>
                      <w:r>
                        <w:rPr>
                          <w:rFonts w:hint="eastAsia"/>
                        </w:rPr>
                        <w:t>L</w:t>
                      </w:r>
                      <w:r>
                        <w:t>VM</w:t>
                      </w:r>
                      <w:r>
                        <w:rPr>
                          <w:rFonts w:hint="eastAsia"/>
                        </w:rPr>
                        <w:t>、</w:t>
                      </w:r>
                      <w:r>
                        <w:rPr>
                          <w:rFonts w:hint="eastAsia"/>
                        </w:rPr>
                        <w:t>N</w:t>
                      </w:r>
                      <w:r>
                        <w:t>ginx</w:t>
                      </w:r>
                      <w:r>
                        <w:rPr>
                          <w:rFonts w:hint="eastAsia"/>
                        </w:rPr>
                        <w:t>技术实现负载均衡。网页后端使用</w:t>
                      </w:r>
                      <w:r>
                        <w:t>Django</w:t>
                      </w:r>
                      <w:r>
                        <w:rPr>
                          <w:rFonts w:hint="eastAsia"/>
                        </w:rPr>
                        <w:t>框架进行搭建。由于数据量庞大，我们搭建</w:t>
                      </w:r>
                      <w:r>
                        <w:rPr>
                          <w:rFonts w:hint="eastAsia"/>
                        </w:rPr>
                        <w:t>H</w:t>
                      </w:r>
                      <w:r>
                        <w:t>adoop</w:t>
                      </w:r>
                      <w:r>
                        <w:rPr>
                          <w:rFonts w:hint="eastAsia"/>
                        </w:rPr>
                        <w:t>计算平台进行大数据的处理。其中考虑到</w:t>
                      </w:r>
                      <w:r>
                        <w:t>Hadoop</w:t>
                      </w:r>
                      <w:r>
                        <w:rPr>
                          <w:rFonts w:hint="eastAsia"/>
                        </w:rPr>
                        <w:t>及</w:t>
                      </w:r>
                      <w:r>
                        <w:t>Django</w:t>
                      </w:r>
                      <w:r>
                        <w:rPr>
                          <w:rFonts w:hint="eastAsia"/>
                        </w:rPr>
                        <w:t>的兼容性，选择使用</w:t>
                      </w:r>
                      <w:r>
                        <w:t>MongoDB, NoSQL</w:t>
                      </w:r>
                      <w:r>
                        <w:rPr>
                          <w:rFonts w:hint="eastAsia"/>
                        </w:rPr>
                        <w:t>数据库进行数据的存储。文件存储使用</w:t>
                      </w:r>
                      <w:r>
                        <w:t>Hadoop HDFS, Tachyon</w:t>
                      </w:r>
                      <w:r>
                        <w:rPr>
                          <w:rFonts w:hint="eastAsia"/>
                        </w:rPr>
                        <w:t>及</w:t>
                      </w:r>
                      <w:r>
                        <w:rPr>
                          <w:rFonts w:hint="eastAsia"/>
                        </w:rPr>
                        <w:t>K</w:t>
                      </w:r>
                      <w:r>
                        <w:t>FS</w:t>
                      </w:r>
                      <w:r>
                        <w:rPr>
                          <w:rFonts w:hint="eastAsia"/>
                        </w:rPr>
                        <w:t>技术；离线计算方面我们使用</w:t>
                      </w:r>
                      <w:r>
                        <w:rPr>
                          <w:rFonts w:hint="eastAsia"/>
                        </w:rPr>
                        <w:t>H</w:t>
                      </w:r>
                      <w:r>
                        <w:t>adoop</w:t>
                      </w:r>
                      <w:r>
                        <w:rPr>
                          <w:rFonts w:hint="eastAsia"/>
                        </w:rPr>
                        <w:t>系统中的</w:t>
                      </w:r>
                      <w:r>
                        <w:rPr>
                          <w:rFonts w:hint="eastAsia"/>
                        </w:rPr>
                        <w:t>Map</w:t>
                      </w:r>
                      <w:r>
                        <w:t>Reduce, Spark</w:t>
                      </w:r>
                      <w:r>
                        <w:rPr>
                          <w:rFonts w:hint="eastAsia"/>
                        </w:rPr>
                        <w:t>技术，再通过数据挖掘、机器学习技术——</w:t>
                      </w:r>
                      <w:r>
                        <w:rPr>
                          <w:rFonts w:hint="eastAsia"/>
                        </w:rPr>
                        <w:t>Mahout</w:t>
                      </w:r>
                      <w:r>
                        <w:rPr>
                          <w:rFonts w:hint="eastAsia"/>
                        </w:rPr>
                        <w:t>，</w:t>
                      </w:r>
                      <w:r>
                        <w:rPr>
                          <w:rFonts w:hint="eastAsia"/>
                        </w:rPr>
                        <w:t>Spark</w:t>
                      </w:r>
                      <w:r>
                        <w:t xml:space="preserve"> </w:t>
                      </w:r>
                      <w:proofErr w:type="spellStart"/>
                      <w:r>
                        <w:t>ML</w:t>
                      </w:r>
                      <w:r>
                        <w:rPr>
                          <w:rFonts w:hint="eastAsia"/>
                        </w:rPr>
                        <w:t>lib</w:t>
                      </w:r>
                      <w:proofErr w:type="spellEnd"/>
                      <w:r>
                        <w:rPr>
                          <w:rFonts w:hint="eastAsia"/>
                        </w:rPr>
                        <w:t>，进行大数据的分析。考虑到开方的灵活性，维护更新的便捷性，我们使用开发架构使用微服务架构，微服务层包括了前后端的各种服务以及系统服务。</w:t>
                      </w:r>
                    </w:p>
                    <w:p w14:paraId="4BE73CC7" w14:textId="77777777" w:rsidR="00FF25E7" w:rsidRDefault="00FF25E7"/>
                    <w:p w14:paraId="011368DA" w14:textId="77777777" w:rsidR="00FF25E7" w:rsidRDefault="00FF25E7"/>
                  </w:txbxContent>
                </v:textbox>
              </v:shape>
            </w:pict>
          </mc:Fallback>
        </mc:AlternateContent>
      </w:r>
    </w:p>
    <w:p w14:paraId="00FD2C6D" w14:textId="77777777" w:rsidR="00FF25E7" w:rsidRDefault="00FF25E7">
      <w:pPr>
        <w:rPr>
          <w:rFonts w:eastAsia="黑体"/>
          <w:spacing w:val="10"/>
          <w:sz w:val="32"/>
        </w:rPr>
      </w:pPr>
    </w:p>
    <w:p w14:paraId="0B9E102B" w14:textId="77777777" w:rsidR="00FF25E7" w:rsidRDefault="00FF25E7">
      <w:pPr>
        <w:rPr>
          <w:rFonts w:eastAsia="黑体"/>
          <w:spacing w:val="10"/>
          <w:sz w:val="32"/>
        </w:rPr>
      </w:pPr>
    </w:p>
    <w:p w14:paraId="49DEE86F" w14:textId="77777777" w:rsidR="00FF25E7" w:rsidRDefault="00FF25E7">
      <w:pPr>
        <w:rPr>
          <w:rFonts w:eastAsia="黑体"/>
          <w:spacing w:val="10"/>
          <w:sz w:val="32"/>
        </w:rPr>
      </w:pPr>
    </w:p>
    <w:p w14:paraId="0787D31D" w14:textId="77777777" w:rsidR="00FF25E7" w:rsidRDefault="00FF25E7">
      <w:pPr>
        <w:rPr>
          <w:rFonts w:eastAsia="黑体"/>
          <w:spacing w:val="10"/>
          <w:sz w:val="32"/>
        </w:rPr>
      </w:pPr>
    </w:p>
    <w:p w14:paraId="00BAC72C" w14:textId="77777777" w:rsidR="00FF25E7" w:rsidRDefault="00FF25E7">
      <w:pPr>
        <w:rPr>
          <w:rFonts w:eastAsia="黑体"/>
          <w:spacing w:val="10"/>
          <w:sz w:val="32"/>
        </w:rPr>
      </w:pPr>
    </w:p>
    <w:p w14:paraId="187788FA" w14:textId="77777777" w:rsidR="00FF25E7" w:rsidRDefault="00FF25E7">
      <w:pPr>
        <w:rPr>
          <w:rFonts w:eastAsia="黑体"/>
          <w:spacing w:val="10"/>
          <w:sz w:val="32"/>
        </w:rPr>
      </w:pPr>
    </w:p>
    <w:p w14:paraId="3CCE95D2" w14:textId="77777777" w:rsidR="00FF25E7" w:rsidRDefault="00FF25E7">
      <w:pPr>
        <w:rPr>
          <w:rFonts w:eastAsia="黑体"/>
          <w:spacing w:val="10"/>
          <w:sz w:val="32"/>
        </w:rPr>
      </w:pPr>
    </w:p>
    <w:p w14:paraId="5C5664B4" w14:textId="77777777" w:rsidR="00FF25E7" w:rsidRDefault="00FF25E7">
      <w:pPr>
        <w:rPr>
          <w:rFonts w:eastAsia="黑体"/>
          <w:spacing w:val="10"/>
          <w:sz w:val="32"/>
        </w:rPr>
      </w:pPr>
    </w:p>
    <w:p w14:paraId="79623397" w14:textId="77777777" w:rsidR="00FF25E7" w:rsidRDefault="00FF25E7">
      <w:pPr>
        <w:rPr>
          <w:rFonts w:eastAsia="黑体"/>
          <w:spacing w:val="10"/>
          <w:sz w:val="32"/>
        </w:rPr>
      </w:pPr>
    </w:p>
    <w:p w14:paraId="47621EC4" w14:textId="77777777" w:rsidR="00FF25E7" w:rsidRDefault="00FF25E7">
      <w:pPr>
        <w:rPr>
          <w:rFonts w:eastAsia="黑体"/>
          <w:spacing w:val="10"/>
          <w:sz w:val="32"/>
        </w:rPr>
      </w:pPr>
    </w:p>
    <w:p w14:paraId="1A43293C" w14:textId="77777777" w:rsidR="00FF25E7" w:rsidRDefault="00FF25E7">
      <w:pPr>
        <w:rPr>
          <w:rFonts w:eastAsia="黑体"/>
          <w:spacing w:val="10"/>
          <w:sz w:val="32"/>
        </w:rPr>
      </w:pPr>
    </w:p>
    <w:p w14:paraId="1D91A915" w14:textId="77777777" w:rsidR="00FF25E7" w:rsidRDefault="00FF25E7">
      <w:pPr>
        <w:rPr>
          <w:rFonts w:eastAsia="黑体"/>
          <w:spacing w:val="10"/>
          <w:sz w:val="32"/>
        </w:rPr>
      </w:pPr>
    </w:p>
    <w:p w14:paraId="78104CA3" w14:textId="77777777" w:rsidR="00FF25E7" w:rsidRDefault="00FF25E7">
      <w:pPr>
        <w:rPr>
          <w:rFonts w:eastAsia="黑体"/>
          <w:spacing w:val="10"/>
          <w:sz w:val="32"/>
        </w:rPr>
      </w:pPr>
    </w:p>
    <w:p w14:paraId="24590A65" w14:textId="77777777" w:rsidR="00FF25E7" w:rsidRDefault="00FF25E7">
      <w:pPr>
        <w:rPr>
          <w:rFonts w:eastAsia="黑体"/>
          <w:spacing w:val="10"/>
          <w:sz w:val="32"/>
        </w:rPr>
      </w:pPr>
    </w:p>
    <w:p w14:paraId="06F07DDE" w14:textId="77777777" w:rsidR="00FF25E7" w:rsidRDefault="00FF25E7">
      <w:pPr>
        <w:rPr>
          <w:rFonts w:eastAsia="黑体"/>
          <w:spacing w:val="10"/>
          <w:sz w:val="32"/>
        </w:rPr>
      </w:pPr>
    </w:p>
    <w:p w14:paraId="53195177" w14:textId="77777777" w:rsidR="00FF25E7" w:rsidRDefault="00FF25E7">
      <w:pPr>
        <w:rPr>
          <w:rFonts w:eastAsia="黑体"/>
          <w:spacing w:val="10"/>
          <w:sz w:val="32"/>
        </w:rPr>
      </w:pPr>
    </w:p>
    <w:p w14:paraId="0D571554" w14:textId="77777777" w:rsidR="00FF25E7" w:rsidRDefault="00FF25E7">
      <w:pPr>
        <w:rPr>
          <w:rFonts w:eastAsia="黑体"/>
          <w:spacing w:val="10"/>
          <w:sz w:val="32"/>
        </w:rPr>
      </w:pPr>
    </w:p>
    <w:p w14:paraId="60D9FBD9" w14:textId="77777777" w:rsidR="00FF25E7" w:rsidRDefault="00FF25E7">
      <w:pPr>
        <w:rPr>
          <w:rFonts w:eastAsia="黑体"/>
          <w:spacing w:val="10"/>
          <w:sz w:val="32"/>
        </w:rPr>
      </w:pPr>
    </w:p>
    <w:p w14:paraId="259FA6D9" w14:textId="77777777" w:rsidR="00FF25E7" w:rsidRDefault="00FF25E7">
      <w:pPr>
        <w:rPr>
          <w:rFonts w:eastAsia="黑体"/>
          <w:spacing w:val="10"/>
          <w:sz w:val="32"/>
        </w:rPr>
      </w:pPr>
    </w:p>
    <w:p w14:paraId="78D0A5B3" w14:textId="77777777" w:rsidR="00FF25E7" w:rsidRDefault="00FF25E7">
      <w:pPr>
        <w:rPr>
          <w:rFonts w:eastAsia="黑体"/>
          <w:spacing w:val="10"/>
          <w:sz w:val="32"/>
        </w:rPr>
      </w:pPr>
    </w:p>
    <w:p w14:paraId="7771C02E" w14:textId="77777777" w:rsidR="00FF25E7" w:rsidRDefault="00DD1EE1">
      <w:pPr>
        <w:rPr>
          <w:rFonts w:eastAsia="黑体"/>
          <w:spacing w:val="10"/>
          <w:sz w:val="32"/>
        </w:rPr>
      </w:pPr>
      <w:r>
        <w:rPr>
          <w:rFonts w:eastAsia="黑体"/>
          <w:noProof/>
          <w:spacing w:val="10"/>
          <w:sz w:val="32"/>
        </w:rPr>
        <mc:AlternateContent>
          <mc:Choice Requires="wps">
            <w:drawing>
              <wp:anchor distT="0" distB="0" distL="114300" distR="114300" simplePos="0" relativeHeight="251658247" behindDoc="0" locked="0" layoutInCell="1" allowOverlap="1" wp14:anchorId="63E166F4" wp14:editId="20A7E167">
                <wp:simplePos x="0" y="0"/>
                <wp:positionH relativeFrom="column">
                  <wp:posOffset>-120988</wp:posOffset>
                </wp:positionH>
                <wp:positionV relativeFrom="paragraph">
                  <wp:posOffset>-417558</wp:posOffset>
                </wp:positionV>
                <wp:extent cx="6068695" cy="9177148"/>
                <wp:effectExtent l="0" t="0" r="27305" b="24130"/>
                <wp:wrapNone/>
                <wp:docPr id="1"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8695" cy="9177148"/>
                        </a:xfrm>
                        <a:prstGeom prst="rect">
                          <a:avLst/>
                        </a:prstGeom>
                        <a:solidFill>
                          <a:srgbClr val="FFFFFF"/>
                        </a:solidFill>
                        <a:ln w="9525">
                          <a:solidFill>
                            <a:srgbClr val="000000"/>
                          </a:solidFill>
                          <a:miter lim="800000"/>
                          <a:headEnd/>
                          <a:tailEnd/>
                        </a:ln>
                      </wps:spPr>
                      <wps:txbx>
                        <w:txbxContent>
                          <w:p w14:paraId="7AC86416" w14:textId="77777777" w:rsidR="00FF25E7" w:rsidRDefault="004D7FF8">
                            <w:pPr>
                              <w:pStyle w:val="af5"/>
                              <w:ind w:left="780" w:firstLineChars="0" w:firstLine="0"/>
                            </w:pPr>
                            <w:r>
                              <w:rPr>
                                <w:rFonts w:hint="eastAsia"/>
                              </w:rPr>
                              <w:t>处理。其中机器学习我们使用了</w:t>
                            </w:r>
                            <w:r>
                              <w:rPr>
                                <w:rFonts w:hint="eastAsia"/>
                              </w:rPr>
                              <w:t>S</w:t>
                            </w:r>
                            <w:r>
                              <w:t xml:space="preserve">park </w:t>
                            </w:r>
                            <w:proofErr w:type="spellStart"/>
                            <w:r>
                              <w:t>MLIib</w:t>
                            </w:r>
                            <w:proofErr w:type="spellEnd"/>
                            <w:r>
                              <w:t xml:space="preserve">, </w:t>
                            </w:r>
                            <w:r>
                              <w:rPr>
                                <w:rFonts w:hint="eastAsia"/>
                              </w:rPr>
                              <w:t>该工具提供了</w:t>
                            </w:r>
                            <w:r>
                              <w:t>Python</w:t>
                            </w:r>
                            <w:r>
                              <w:rPr>
                                <w:rFonts w:hint="eastAsia"/>
                              </w:rPr>
                              <w:t>的接口，我们可以在</w:t>
                            </w:r>
                            <w:proofErr w:type="spellStart"/>
                            <w:r>
                              <w:t>Tensorflow</w:t>
                            </w:r>
                            <w:proofErr w:type="spellEnd"/>
                            <w:r>
                              <w:rPr>
                                <w:rFonts w:hint="eastAsia"/>
                              </w:rPr>
                              <w:t>里进行嵌入。</w:t>
                            </w:r>
                          </w:p>
                          <w:p w14:paraId="74B48FA2" w14:textId="77777777" w:rsidR="00FF25E7" w:rsidRDefault="004D7FF8">
                            <w:pPr>
                              <w:pStyle w:val="af5"/>
                              <w:ind w:leftChars="371" w:left="779"/>
                            </w:pPr>
                            <w:r>
                              <w:rPr>
                                <w:rFonts w:hint="eastAsia"/>
                              </w:rPr>
                              <w:t>整体而言，项目把现实中的无组织排放场景进行数学建模，再与大数据分析技术结合，最后通过</w:t>
                            </w:r>
                            <w:r>
                              <w:rPr>
                                <w:rFonts w:hint="eastAsia"/>
                              </w:rPr>
                              <w:t>w</w:t>
                            </w:r>
                            <w:r>
                              <w:t>e</w:t>
                            </w:r>
                            <w:r>
                              <w:rPr>
                                <w:rFonts w:hint="eastAsia"/>
                              </w:rPr>
                              <w:t>b</w:t>
                            </w:r>
                            <w:r>
                              <w:rPr>
                                <w:rFonts w:hint="eastAsia"/>
                              </w:rPr>
                              <w:t>平台的开发把数据及分析结果进行展现，把各项技术的优点进行了很好的融合，是计算机技术在空气污染防治方面的应用与创新。</w:t>
                            </w:r>
                          </w:p>
                          <w:p w14:paraId="4DF72C91" w14:textId="77777777" w:rsidR="00FF25E7" w:rsidRDefault="00FF25E7">
                            <w:pPr>
                              <w:ind w:left="780" w:hanging="360"/>
                            </w:pPr>
                          </w:p>
                          <w:p w14:paraId="1E75941D" w14:textId="77777777" w:rsidR="00FF25E7" w:rsidRDefault="004D7FF8">
                            <w:pPr>
                              <w:pStyle w:val="af5"/>
                              <w:numPr>
                                <w:ilvl w:val="0"/>
                                <w:numId w:val="12"/>
                              </w:numPr>
                              <w:ind w:firstLineChars="0"/>
                              <w:rPr>
                                <w:b/>
                                <w:bCs/>
                              </w:rPr>
                            </w:pPr>
                            <w:r>
                              <w:rPr>
                                <w:rFonts w:hint="eastAsia"/>
                                <w:b/>
                                <w:bCs/>
                              </w:rPr>
                              <w:t>使用的软件和开发测试环境</w:t>
                            </w:r>
                          </w:p>
                          <w:p w14:paraId="1FBFE36B" w14:textId="59AB227A" w:rsidR="00FF25E7" w:rsidRDefault="004D7FF8">
                            <w:pPr>
                              <w:pStyle w:val="af5"/>
                              <w:ind w:leftChars="371" w:left="779"/>
                            </w:pPr>
                            <w:r>
                              <w:rPr>
                                <w:rFonts w:hint="eastAsia"/>
                              </w:rPr>
                              <w:t>本项目使用的软件包括</w:t>
                            </w:r>
                            <w:r>
                              <w:t>CentOS8</w:t>
                            </w:r>
                            <w:r>
                              <w:rPr>
                                <w:rFonts w:hint="eastAsia"/>
                              </w:rPr>
                              <w:t>操作系统下的</w:t>
                            </w:r>
                            <w:r>
                              <w:rPr>
                                <w:rFonts w:hint="eastAsia"/>
                              </w:rPr>
                              <w:t>Hadoop</w:t>
                            </w:r>
                            <w:r>
                              <w:t>3.2+Spark</w:t>
                            </w:r>
                            <w:r>
                              <w:rPr>
                                <w:rFonts w:hint="eastAsia"/>
                              </w:rPr>
                              <w:t>+</w:t>
                            </w:r>
                            <w:r>
                              <w:t>MapReduce</w:t>
                            </w:r>
                            <w:r>
                              <w:rPr>
                                <w:rFonts w:hint="eastAsia"/>
                              </w:rPr>
                              <w:t>，以及集成开发环境</w:t>
                            </w:r>
                            <w:r>
                              <w:rPr>
                                <w:rFonts w:hint="eastAsia"/>
                              </w:rPr>
                              <w:t>Eclipse</w:t>
                            </w:r>
                            <w:r>
                              <w:rPr>
                                <w:rFonts w:hint="eastAsia"/>
                              </w:rPr>
                              <w:t>和</w:t>
                            </w:r>
                            <w:proofErr w:type="spellStart"/>
                            <w:r>
                              <w:rPr>
                                <w:rFonts w:hint="eastAsia"/>
                              </w:rPr>
                              <w:t>Pycharm</w:t>
                            </w:r>
                            <w:proofErr w:type="spellEnd"/>
                            <w:r>
                              <w:rPr>
                                <w:rFonts w:hint="eastAsia"/>
                              </w:rPr>
                              <w:t>开发和测试环境都是在</w:t>
                            </w:r>
                            <w:r>
                              <w:rPr>
                                <w:rFonts w:hint="eastAsia"/>
                              </w:rPr>
                              <w:t>CentOS</w:t>
                            </w:r>
                            <w:r>
                              <w:t>8</w:t>
                            </w:r>
                            <w:r>
                              <w:rPr>
                                <w:rFonts w:hint="eastAsia"/>
                              </w:rPr>
                              <w:t>操作系统下进行。</w:t>
                            </w:r>
                          </w:p>
                          <w:p w14:paraId="1F845345" w14:textId="77777777" w:rsidR="00FF25E7" w:rsidRDefault="00FF25E7">
                            <w:pPr>
                              <w:pStyle w:val="af5"/>
                              <w:ind w:leftChars="371" w:left="779"/>
                            </w:pPr>
                          </w:p>
                          <w:p w14:paraId="327B37EA" w14:textId="77777777" w:rsidR="00FF25E7" w:rsidRDefault="004D7FF8">
                            <w:pPr>
                              <w:pStyle w:val="af5"/>
                              <w:numPr>
                                <w:ilvl w:val="0"/>
                                <w:numId w:val="10"/>
                              </w:numPr>
                              <w:ind w:firstLineChars="0"/>
                              <w:rPr>
                                <w:b/>
                                <w:bCs/>
                              </w:rPr>
                            </w:pPr>
                            <w:r>
                              <w:rPr>
                                <w:rFonts w:hint="eastAsia"/>
                                <w:b/>
                                <w:bCs/>
                              </w:rPr>
                              <w:t>开发难度</w:t>
                            </w:r>
                          </w:p>
                          <w:p w14:paraId="3C1CC82D" w14:textId="21B1D3C5" w:rsidR="00FF25E7" w:rsidRDefault="004D7FF8">
                            <w:pPr>
                              <w:pStyle w:val="af5"/>
                              <w:ind w:leftChars="371" w:left="779"/>
                            </w:pPr>
                            <w:r>
                              <w:rPr>
                                <w:rFonts w:hint="eastAsia"/>
                              </w:rPr>
                              <w:t>本项目的开发难度较大，除了大数据环境下大量数据批量查询处理以及存储和备份等基础操作外，还要在大数据环境下使用机器学习算法构建精准溯源、分析预测的数据模型，并处理好</w:t>
                            </w:r>
                            <w:r>
                              <w:t>数据集成、大规模资源描述框架处理和数据质量评定</w:t>
                            </w:r>
                            <w:r>
                              <w:rPr>
                                <w:rFonts w:hint="eastAsia"/>
                              </w:rPr>
                              <w:t>等高难度问题。同时为了搭建</w:t>
                            </w:r>
                            <w:r>
                              <w:rPr>
                                <w:rFonts w:hint="eastAsia"/>
                              </w:rPr>
                              <w:t>WEB</w:t>
                            </w:r>
                            <w:r>
                              <w:rPr>
                                <w:rFonts w:hint="eastAsia"/>
                              </w:rPr>
                              <w:t>平台，还需要使用</w:t>
                            </w:r>
                            <w:r>
                              <w:rPr>
                                <w:rFonts w:hint="eastAsia"/>
                              </w:rPr>
                              <w:t>Vue</w:t>
                            </w:r>
                            <w:r w:rsidR="0079555E">
                              <w:t xml:space="preserve"> </w:t>
                            </w:r>
                            <w:r w:rsidR="00DD1EE1">
                              <w:rPr>
                                <w:rFonts w:hint="eastAsia"/>
                              </w:rPr>
                              <w:t>+</w:t>
                            </w:r>
                            <w:r w:rsidR="0079555E">
                              <w:t xml:space="preserve"> </w:t>
                            </w:r>
                            <w:r>
                              <w:rPr>
                                <w:rFonts w:hint="eastAsia"/>
                              </w:rPr>
                              <w:t>Django</w:t>
                            </w:r>
                            <w:r>
                              <w:rPr>
                                <w:rFonts w:hint="eastAsia"/>
                              </w:rPr>
                              <w:t>的技术栈进行前后端的开发，并在后端框架中操作</w:t>
                            </w:r>
                            <w:r>
                              <w:rPr>
                                <w:rFonts w:hint="eastAsia"/>
                              </w:rPr>
                              <w:t>MongoDB</w:t>
                            </w:r>
                            <w:r>
                              <w:rPr>
                                <w:rFonts w:hint="eastAsia"/>
                              </w:rPr>
                              <w:t>以读取分析处理好的数据并传送给前端。由于数据量大，还需要考虑并发情况下的一系列问题。总体而言，本项目属于高难度开发项目。</w:t>
                            </w:r>
                          </w:p>
                          <w:p w14:paraId="37383AB8" w14:textId="77777777" w:rsidR="00FF25E7" w:rsidRDefault="004D7FF8">
                            <w:pPr>
                              <w:spacing w:beforeLines="150" w:before="468"/>
                              <w:rPr>
                                <w:b/>
                                <w:bCs/>
                              </w:rPr>
                            </w:pPr>
                            <w:r>
                              <w:rPr>
                                <w:rFonts w:hint="eastAsia"/>
                                <w:b/>
                                <w:bCs/>
                              </w:rPr>
                              <w:t>（五）项目进度安排</w:t>
                            </w:r>
                          </w:p>
                          <w:p w14:paraId="03316C8E" w14:textId="77777777" w:rsidR="00FF25E7" w:rsidRDefault="004D7FF8" w:rsidP="00FF6520">
                            <w:pPr>
                              <w:pStyle w:val="af5"/>
                              <w:ind w:leftChars="200" w:left="420"/>
                            </w:pPr>
                            <w:r>
                              <w:t>项目立项于</w:t>
                            </w:r>
                            <w:r>
                              <w:t>2021</w:t>
                            </w:r>
                            <w:r>
                              <w:t>年</w:t>
                            </w:r>
                            <w:r>
                              <w:t>3</w:t>
                            </w:r>
                            <w:r>
                              <w:t>月，预计项目周期为一年时间。</w:t>
                            </w:r>
                            <w:r>
                              <w:tab/>
                            </w:r>
                          </w:p>
                          <w:p w14:paraId="1A1E308C" w14:textId="77777777" w:rsidR="00FF25E7" w:rsidRDefault="004D7FF8" w:rsidP="00637B2F">
                            <w:pPr>
                              <w:pStyle w:val="af5"/>
                              <w:ind w:leftChars="200" w:left="420"/>
                            </w:pPr>
                            <w:r>
                              <w:t>立项伊始，导师向我们介绍了项目背景、预期目标及实现路线。</w:t>
                            </w:r>
                            <w:r>
                              <w:t>4</w:t>
                            </w:r>
                            <w:r>
                              <w:t>月到</w:t>
                            </w:r>
                            <w:r>
                              <w:t>5</w:t>
                            </w:r>
                            <w:r>
                              <w:t>月两个月我们通过分析已有数据构建项目完成所需的方法并构建知识体系，熟悉大数据</w:t>
                            </w:r>
                            <w:r>
                              <w:t>Hadoop</w:t>
                            </w:r>
                            <w:r>
                              <w:t>系统环境，学习</w:t>
                            </w:r>
                            <w:r>
                              <w:t>Python</w:t>
                            </w:r>
                            <w:r>
                              <w:t>，</w:t>
                            </w:r>
                            <w:r>
                              <w:t>Java</w:t>
                            </w:r>
                            <w:r>
                              <w:t>等语言基础，学习</w:t>
                            </w:r>
                            <w:r>
                              <w:t>JavaScript</w:t>
                            </w:r>
                            <w:r>
                              <w:t>、</w:t>
                            </w:r>
                            <w:r>
                              <w:t>CSS</w:t>
                            </w:r>
                            <w:r>
                              <w:t>等前端语言基础。</w:t>
                            </w:r>
                          </w:p>
                          <w:p w14:paraId="13391DBE" w14:textId="77777777" w:rsidR="00FF25E7" w:rsidRDefault="004D7FF8" w:rsidP="00637B2F">
                            <w:pPr>
                              <w:pStyle w:val="af5"/>
                              <w:ind w:leftChars="200" w:left="420"/>
                            </w:pPr>
                            <w:r>
                              <w:t>中期安排为</w:t>
                            </w:r>
                            <w:r>
                              <w:t>6</w:t>
                            </w:r>
                            <w:r>
                              <w:t>月到</w:t>
                            </w:r>
                            <w:r>
                              <w:t>11</w:t>
                            </w:r>
                            <w:r>
                              <w:t>月，通过每周一次小组例会和导师指导会逐渐完善项目。一方面构建</w:t>
                            </w:r>
                            <w:r>
                              <w:t>Web</w:t>
                            </w:r>
                            <w:r>
                              <w:t>前端和后端内容，另一方面搜集论文并自助讨论形成完善的算法体系。</w:t>
                            </w:r>
                          </w:p>
                          <w:p w14:paraId="1136B2F4" w14:textId="77777777" w:rsidR="00FF25E7" w:rsidRDefault="004D7FF8" w:rsidP="00637B2F">
                            <w:pPr>
                              <w:pStyle w:val="af5"/>
                              <w:ind w:leftChars="200" w:left="420"/>
                            </w:pPr>
                            <w:r>
                              <w:t>后期安排为</w:t>
                            </w:r>
                            <w:r>
                              <w:t>11</w:t>
                            </w:r>
                            <w:r>
                              <w:t>月到</w:t>
                            </w:r>
                            <w:r>
                              <w:t>12</w:t>
                            </w:r>
                            <w:r>
                              <w:t>月，借助已有数据并招募测试人员进行试运行，通过调查测试人员的体验度，数据结果的可靠度评估项目完成情况，并对内容进行改进。在此过程过整合并申请相关专利内容，</w:t>
                            </w:r>
                            <w:r>
                              <w:rPr>
                                <w:rFonts w:hint="eastAsia"/>
                              </w:rPr>
                              <w:t>同时发表《基于大数据技术的企业无组织排放行为算法的研究与实施》论文</w:t>
                            </w:r>
                            <w:r>
                              <w:t>。</w:t>
                            </w:r>
                          </w:p>
                          <w:p w14:paraId="12682049" w14:textId="535A6B90" w:rsidR="00FF25E7" w:rsidRPr="00853F49" w:rsidRDefault="004D7FF8" w:rsidP="0087679A">
                            <w:pPr>
                              <w:pStyle w:val="af5"/>
                              <w:numPr>
                                <w:ilvl w:val="0"/>
                                <w:numId w:val="19"/>
                              </w:numPr>
                              <w:spacing w:beforeLines="150" w:before="468"/>
                              <w:ind w:firstLineChars="0"/>
                              <w:rPr>
                                <w:b/>
                                <w:bCs/>
                              </w:rPr>
                            </w:pPr>
                            <w:r>
                              <w:rPr>
                                <w:rFonts w:hint="eastAsia"/>
                                <w:b/>
                                <w:bCs/>
                              </w:rPr>
                              <w:t>已有基础</w:t>
                            </w:r>
                          </w:p>
                          <w:p w14:paraId="26EC5A4B" w14:textId="687C26A4" w:rsidR="0087679A" w:rsidRDefault="0087679A" w:rsidP="0087679A">
                            <w:pPr>
                              <w:pStyle w:val="msolistparagraph0"/>
                              <w:widowControl/>
                              <w:numPr>
                                <w:ilvl w:val="0"/>
                                <w:numId w:val="14"/>
                              </w:numPr>
                              <w:ind w:firstLineChars="0"/>
                            </w:pPr>
                            <w:r>
                              <w:rPr>
                                <w:rFonts w:cs="宋体"/>
                              </w:rPr>
                              <w:t xml:space="preserve"> </w:t>
                            </w:r>
                            <w:r>
                              <w:rPr>
                                <w:rFonts w:ascii="宋体" w:hAnsi="宋体" w:hint="eastAsia"/>
                              </w:rPr>
                              <w:t>有</w:t>
                            </w:r>
                            <w:r>
                              <w:rPr>
                                <w:rFonts w:ascii="宋体" w:hAnsi="宋体" w:cs="宋体"/>
                              </w:rPr>
                              <w:t>真实</w:t>
                            </w:r>
                            <w:r>
                              <w:rPr>
                                <w:rFonts w:ascii="宋体" w:hAnsi="宋体" w:hint="eastAsia"/>
                              </w:rPr>
                              <w:t>数据</w:t>
                            </w:r>
                          </w:p>
                          <w:p w14:paraId="5450A3D8" w14:textId="10587D9D" w:rsidR="0087679A" w:rsidRPr="0087679A" w:rsidRDefault="0087679A" w:rsidP="0087679A">
                            <w:pPr>
                              <w:pStyle w:val="msolistparagraph0"/>
                              <w:widowControl/>
                              <w:numPr>
                                <w:ilvl w:val="0"/>
                                <w:numId w:val="14"/>
                              </w:numPr>
                              <w:ind w:firstLineChars="0"/>
                              <w:rPr>
                                <w:rFonts w:ascii="宋体" w:hAnsi="宋体" w:cs="宋体"/>
                              </w:rPr>
                            </w:pPr>
                            <w:r>
                              <w:rPr>
                                <w:rFonts w:ascii="宋体" w:hAnsi="宋体" w:cs="宋体"/>
                              </w:rPr>
                              <w:t xml:space="preserve"> </w:t>
                            </w:r>
                            <w:r w:rsidRPr="0087679A">
                              <w:rPr>
                                <w:rFonts w:ascii="宋体" w:hAnsi="宋体" w:cs="宋体" w:hint="eastAsia"/>
                              </w:rPr>
                              <w:t>有依据的实验模型</w:t>
                            </w:r>
                          </w:p>
                          <w:p w14:paraId="6F19E689" w14:textId="77777777" w:rsidR="0087679A" w:rsidRDefault="0087679A" w:rsidP="0087679A">
                            <w:pPr>
                              <w:pStyle w:val="msolistparagraph0"/>
                              <w:widowControl/>
                              <w:numPr>
                                <w:ilvl w:val="0"/>
                                <w:numId w:val="14"/>
                              </w:numPr>
                              <w:ind w:firstLineChars="0"/>
                            </w:pPr>
                            <w:r>
                              <w:rPr>
                                <w:rFonts w:cs="宋体"/>
                              </w:rPr>
                              <w:t xml:space="preserve"> </w:t>
                            </w:r>
                            <w:r>
                              <w:rPr>
                                <w:rFonts w:ascii="宋体" w:hAnsi="宋体" w:hint="eastAsia"/>
                              </w:rPr>
                              <w:t>有了一年省级项目的研究基础</w:t>
                            </w:r>
                          </w:p>
                          <w:p w14:paraId="13E681AD" w14:textId="77777777" w:rsidR="0087679A" w:rsidRPr="0087679A" w:rsidRDefault="0087679A" w:rsidP="0087679A">
                            <w:pPr>
                              <w:pStyle w:val="msolistparagraph0"/>
                              <w:widowControl/>
                              <w:numPr>
                                <w:ilvl w:val="0"/>
                                <w:numId w:val="14"/>
                              </w:numPr>
                              <w:ind w:firstLineChars="0"/>
                            </w:pPr>
                            <w:r>
                              <w:t xml:space="preserve"> </w:t>
                            </w:r>
                            <w:r w:rsidRPr="0087679A">
                              <w:rPr>
                                <w:rFonts w:ascii="宋体" w:hAnsi="宋体" w:hint="eastAsia"/>
                              </w:rPr>
                              <w:t>有省级项目的支持</w:t>
                            </w:r>
                          </w:p>
                          <w:p w14:paraId="6AE474F3" w14:textId="77777777" w:rsidR="00FF25E7" w:rsidRDefault="0087679A" w:rsidP="0087679A">
                            <w:pPr>
                              <w:pStyle w:val="msolistparagraph0"/>
                              <w:widowControl/>
                              <w:numPr>
                                <w:ilvl w:val="0"/>
                                <w:numId w:val="14"/>
                              </w:numPr>
                              <w:ind w:firstLineChars="0"/>
                            </w:pPr>
                            <w:r>
                              <w:rPr>
                                <w:rFonts w:ascii="宋体" w:hAnsi="宋体" w:hint="eastAsia"/>
                              </w:rPr>
                              <w:t xml:space="preserve"> </w:t>
                            </w:r>
                            <w:r w:rsidR="004D7FF8" w:rsidRPr="0087679A">
                              <w:rPr>
                                <w:rFonts w:ascii="宋体" w:hAnsi="宋体"/>
                              </w:rPr>
                              <w:t>已经在知网、万方、国家标准化局等权威机构查阅相关文章：</w:t>
                            </w:r>
                          </w:p>
                          <w:p w14:paraId="57972A54" w14:textId="77777777" w:rsidR="00FF25E7" w:rsidRDefault="004D7FF8" w:rsidP="0087679A">
                            <w:pPr>
                              <w:pStyle w:val="msolistparagraph0"/>
                              <w:widowControl/>
                              <w:ind w:left="420" w:firstLineChars="0"/>
                            </w:pPr>
                            <w:r w:rsidRPr="0087679A">
                              <w:rPr>
                                <w:rFonts w:ascii="宋体" w:hAnsi="宋体"/>
                              </w:rPr>
                              <w:t>《基于</w:t>
                            </w:r>
                            <w:r>
                              <w:t>Hadoop</w:t>
                            </w:r>
                            <w:r w:rsidRPr="0087679A">
                              <w:rPr>
                                <w:rFonts w:ascii="宋体" w:hAnsi="宋体"/>
                              </w:rPr>
                              <w:t>和</w:t>
                            </w:r>
                            <w:r w:rsidRPr="0087679A">
                              <w:rPr>
                                <w:rFonts w:cs="Calibri"/>
                              </w:rPr>
                              <w:t>Django</w:t>
                            </w:r>
                            <w:r w:rsidRPr="0087679A">
                              <w:rPr>
                                <w:rFonts w:ascii="宋体" w:hAnsi="宋体"/>
                              </w:rPr>
                              <w:t>的大数据可视化分析</w:t>
                            </w:r>
                            <w:r w:rsidRPr="0087679A">
                              <w:rPr>
                                <w:rFonts w:cs="Calibri"/>
                              </w:rPr>
                              <w:t>Web</w:t>
                            </w:r>
                            <w:r w:rsidRPr="0087679A">
                              <w:rPr>
                                <w:rFonts w:ascii="宋体" w:hAnsi="宋体"/>
                              </w:rPr>
                              <w:t>系统》</w:t>
                            </w:r>
                          </w:p>
                          <w:p w14:paraId="1D6A90B1" w14:textId="77777777" w:rsidR="00FF25E7" w:rsidRDefault="004D7FF8" w:rsidP="0087679A">
                            <w:pPr>
                              <w:pStyle w:val="msolistparagraph0"/>
                              <w:widowControl/>
                              <w:ind w:left="840" w:firstLineChars="0" w:firstLine="0"/>
                            </w:pPr>
                            <w:r w:rsidRPr="0087679A">
                              <w:rPr>
                                <w:rFonts w:ascii="宋体" w:hAnsi="宋体"/>
                              </w:rPr>
                              <w:t>《火电厂污染物排放异常数据检测》</w:t>
                            </w:r>
                          </w:p>
                          <w:p w14:paraId="0BAD593E" w14:textId="77777777" w:rsidR="00FF25E7" w:rsidRDefault="004D7FF8" w:rsidP="0087679A">
                            <w:pPr>
                              <w:pStyle w:val="msolistparagraph0"/>
                              <w:widowControl/>
                              <w:ind w:left="840" w:firstLineChars="0" w:firstLine="0"/>
                              <w:rPr>
                                <w:rFonts w:ascii="宋体" w:hAnsi="宋体"/>
                              </w:rPr>
                            </w:pPr>
                            <w:r w:rsidRPr="0087679A">
                              <w:rPr>
                                <w:rFonts w:ascii="宋体" w:hAnsi="宋体"/>
                              </w:rPr>
                              <w:t>《污染气体排放标准白皮书》等</w:t>
                            </w:r>
                          </w:p>
                          <w:p w14:paraId="66BC935B" w14:textId="1A5DF332" w:rsidR="0087679A" w:rsidRDefault="0087679A" w:rsidP="0087679A">
                            <w:pPr>
                              <w:pStyle w:val="msolistparagraph0"/>
                              <w:widowControl/>
                              <w:numPr>
                                <w:ilvl w:val="0"/>
                                <w:numId w:val="14"/>
                              </w:numPr>
                              <w:ind w:firstLineChars="0"/>
                            </w:pPr>
                            <w:r>
                              <w:rPr>
                                <w:rFonts w:ascii="宋体" w:hAnsi="宋体"/>
                              </w:rPr>
                              <w:t xml:space="preserve"> 通过对相关领域的专家、教授咨询。</w:t>
                            </w:r>
                          </w:p>
                          <w:p w14:paraId="6B6E09E2" w14:textId="69CE47B4" w:rsidR="0087679A" w:rsidRDefault="0087679A" w:rsidP="0087679A">
                            <w:pPr>
                              <w:pStyle w:val="13"/>
                              <w:numPr>
                                <w:ilvl w:val="0"/>
                                <w:numId w:val="14"/>
                              </w:numPr>
                              <w:ind w:firstLineChars="0"/>
                            </w:pPr>
                            <w:r>
                              <w:t xml:space="preserve"> </w:t>
                            </w:r>
                            <w:r>
                              <w:rPr>
                                <w:rFonts w:ascii="宋体" w:hAnsi="宋体"/>
                              </w:rPr>
                              <w:t>已经具备的研究条件包括但不限于检测点数据、完善的硬件条件、云平台。</w:t>
                            </w:r>
                          </w:p>
                          <w:p w14:paraId="30559748" w14:textId="77777777" w:rsidR="00FF25E7" w:rsidRDefault="004D7FF8" w:rsidP="0087679A">
                            <w:pPr>
                              <w:pStyle w:val="af5"/>
                              <w:numPr>
                                <w:ilvl w:val="0"/>
                                <w:numId w:val="19"/>
                              </w:numPr>
                              <w:spacing w:beforeLines="150" w:before="468"/>
                              <w:ind w:firstLineChars="0"/>
                              <w:rPr>
                                <w:b/>
                                <w:bCs/>
                              </w:rPr>
                            </w:pPr>
                            <w:r>
                              <w:rPr>
                                <w:rFonts w:hint="eastAsia"/>
                                <w:b/>
                                <w:bCs/>
                              </w:rPr>
                              <w:t>预期成果形式，达到的技术指标</w:t>
                            </w:r>
                          </w:p>
                          <w:p w14:paraId="5E996FDC" w14:textId="77777777" w:rsidR="00FF25E7" w:rsidRDefault="004D7FF8" w:rsidP="0087679A">
                            <w:pPr>
                              <w:pStyle w:val="af5"/>
                              <w:ind w:leftChars="200" w:left="420"/>
                            </w:pPr>
                            <w:r>
                              <w:rPr>
                                <w:rFonts w:hint="eastAsia"/>
                              </w:rPr>
                              <w:t>本项目的最终成果是一个</w:t>
                            </w:r>
                            <w:r>
                              <w:rPr>
                                <w:rFonts w:hint="eastAsia"/>
                              </w:rPr>
                              <w:t>Web</w:t>
                            </w:r>
                            <w:r>
                              <w:rPr>
                                <w:rFonts w:hint="eastAsia"/>
                              </w:rPr>
                              <w:t>平台，同时发表《基于大数据技术的企业无组织排放行为算法的研究与实施》论文，并申请相关软件专利。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166F4" id="1033" o:spid="_x0000_s1032" type="#_x0000_t202" style="position:absolute;left:0;text-align:left;margin-left:-9.55pt;margin-top:-32.9pt;width:477.85pt;height:722.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">
                <v:path arrowok="t"/>
                <v:textbox>
                  <w:txbxContent>
                    <w:p w14:paraId="7AC86416" w14:textId="77777777" w:rsidR="00FF25E7" w:rsidRDefault="004D7FF8">
                      <w:pPr>
                        <w:pStyle w:val="af5"/>
                        <w:ind w:left="780" w:firstLineChars="0" w:firstLine="0"/>
                      </w:pPr>
                      <w:r>
                        <w:rPr>
                          <w:rFonts w:hint="eastAsia"/>
                        </w:rPr>
                        <w:t>处理。其中机器学习我们使用了</w:t>
                      </w:r>
                      <w:r>
                        <w:rPr>
                          <w:rFonts w:hint="eastAsia"/>
                        </w:rPr>
                        <w:t>S</w:t>
                      </w:r>
                      <w:r>
                        <w:t xml:space="preserve">park </w:t>
                      </w:r>
                      <w:proofErr w:type="spellStart"/>
                      <w:r>
                        <w:t>MLIib</w:t>
                      </w:r>
                      <w:proofErr w:type="spellEnd"/>
                      <w:r>
                        <w:t xml:space="preserve">, </w:t>
                      </w:r>
                      <w:r>
                        <w:rPr>
                          <w:rFonts w:hint="eastAsia"/>
                        </w:rPr>
                        <w:t>该工具提供了</w:t>
                      </w:r>
                      <w:r>
                        <w:t>Python</w:t>
                      </w:r>
                      <w:r>
                        <w:rPr>
                          <w:rFonts w:hint="eastAsia"/>
                        </w:rPr>
                        <w:t>的接口，我们可以在</w:t>
                      </w:r>
                      <w:proofErr w:type="spellStart"/>
                      <w:r>
                        <w:t>Tensorflow</w:t>
                      </w:r>
                      <w:proofErr w:type="spellEnd"/>
                      <w:r>
                        <w:rPr>
                          <w:rFonts w:hint="eastAsia"/>
                        </w:rPr>
                        <w:t>里进行嵌入。</w:t>
                      </w:r>
                    </w:p>
                    <w:p w14:paraId="74B48FA2" w14:textId="77777777" w:rsidR="00FF25E7" w:rsidRDefault="004D7FF8">
                      <w:pPr>
                        <w:pStyle w:val="af5"/>
                        <w:ind w:leftChars="371" w:left="779"/>
                      </w:pPr>
                      <w:r>
                        <w:rPr>
                          <w:rFonts w:hint="eastAsia"/>
                        </w:rPr>
                        <w:t>整体而言，项目把现实中的无组织排放场景进行数学建模，再与大数据分析技术结合，最后通过</w:t>
                      </w:r>
                      <w:r>
                        <w:rPr>
                          <w:rFonts w:hint="eastAsia"/>
                        </w:rPr>
                        <w:t>w</w:t>
                      </w:r>
                      <w:r>
                        <w:t>e</w:t>
                      </w:r>
                      <w:r>
                        <w:rPr>
                          <w:rFonts w:hint="eastAsia"/>
                        </w:rPr>
                        <w:t>b</w:t>
                      </w:r>
                      <w:r>
                        <w:rPr>
                          <w:rFonts w:hint="eastAsia"/>
                        </w:rPr>
                        <w:t>平台的开发把数据及分析结果进行展现，把各项技术的优点进行了很好的融合，是计算机技术在空气污染防治方面的应用与创新。</w:t>
                      </w:r>
                    </w:p>
                    <w:p w14:paraId="4DF72C91" w14:textId="77777777" w:rsidR="00FF25E7" w:rsidRDefault="00FF25E7">
                      <w:pPr>
                        <w:ind w:left="780" w:hanging="360"/>
                      </w:pPr>
                    </w:p>
                    <w:p w14:paraId="1E75941D" w14:textId="77777777" w:rsidR="00FF25E7" w:rsidRDefault="004D7FF8">
                      <w:pPr>
                        <w:pStyle w:val="af5"/>
                        <w:numPr>
                          <w:ilvl w:val="0"/>
                          <w:numId w:val="12"/>
                        </w:numPr>
                        <w:ind w:firstLineChars="0"/>
                        <w:rPr>
                          <w:b/>
                          <w:bCs/>
                        </w:rPr>
                      </w:pPr>
                      <w:r>
                        <w:rPr>
                          <w:rFonts w:hint="eastAsia"/>
                          <w:b/>
                          <w:bCs/>
                        </w:rPr>
                        <w:t>使用的软件和开发测试环境</w:t>
                      </w:r>
                    </w:p>
                    <w:p w14:paraId="1FBFE36B" w14:textId="59AB227A" w:rsidR="00FF25E7" w:rsidRDefault="004D7FF8">
                      <w:pPr>
                        <w:pStyle w:val="af5"/>
                        <w:ind w:leftChars="371" w:left="779"/>
                      </w:pPr>
                      <w:r>
                        <w:rPr>
                          <w:rFonts w:hint="eastAsia"/>
                        </w:rPr>
                        <w:t>本项目使用的软件包括</w:t>
                      </w:r>
                      <w:r>
                        <w:t>CentOS8</w:t>
                      </w:r>
                      <w:r>
                        <w:rPr>
                          <w:rFonts w:hint="eastAsia"/>
                        </w:rPr>
                        <w:t>操作系统下的</w:t>
                      </w:r>
                      <w:r>
                        <w:rPr>
                          <w:rFonts w:hint="eastAsia"/>
                        </w:rPr>
                        <w:t>Hadoop</w:t>
                      </w:r>
                      <w:r>
                        <w:t>3.2+Spark</w:t>
                      </w:r>
                      <w:r>
                        <w:rPr>
                          <w:rFonts w:hint="eastAsia"/>
                        </w:rPr>
                        <w:t>+</w:t>
                      </w:r>
                      <w:r>
                        <w:t>MapReduce</w:t>
                      </w:r>
                      <w:r>
                        <w:rPr>
                          <w:rFonts w:hint="eastAsia"/>
                        </w:rPr>
                        <w:t>，以及集成开发环境</w:t>
                      </w:r>
                      <w:r>
                        <w:rPr>
                          <w:rFonts w:hint="eastAsia"/>
                        </w:rPr>
                        <w:t>Eclipse</w:t>
                      </w:r>
                      <w:r>
                        <w:rPr>
                          <w:rFonts w:hint="eastAsia"/>
                        </w:rPr>
                        <w:t>和</w:t>
                      </w:r>
                      <w:proofErr w:type="spellStart"/>
                      <w:r>
                        <w:rPr>
                          <w:rFonts w:hint="eastAsia"/>
                        </w:rPr>
                        <w:t>Pycharm</w:t>
                      </w:r>
                      <w:proofErr w:type="spellEnd"/>
                      <w:r>
                        <w:rPr>
                          <w:rFonts w:hint="eastAsia"/>
                        </w:rPr>
                        <w:t>开发和测试环境都是在</w:t>
                      </w:r>
                      <w:r>
                        <w:rPr>
                          <w:rFonts w:hint="eastAsia"/>
                        </w:rPr>
                        <w:t>CentOS</w:t>
                      </w:r>
                      <w:r>
                        <w:t>8</w:t>
                      </w:r>
                      <w:r>
                        <w:rPr>
                          <w:rFonts w:hint="eastAsia"/>
                        </w:rPr>
                        <w:t>操作系统下进行。</w:t>
                      </w:r>
                    </w:p>
                    <w:p w14:paraId="1F845345" w14:textId="77777777" w:rsidR="00FF25E7" w:rsidRDefault="00FF25E7">
                      <w:pPr>
                        <w:pStyle w:val="af5"/>
                        <w:ind w:leftChars="371" w:left="779"/>
                      </w:pPr>
                    </w:p>
                    <w:p w14:paraId="327B37EA" w14:textId="77777777" w:rsidR="00FF25E7" w:rsidRDefault="004D7FF8">
                      <w:pPr>
                        <w:pStyle w:val="af5"/>
                        <w:numPr>
                          <w:ilvl w:val="0"/>
                          <w:numId w:val="10"/>
                        </w:numPr>
                        <w:ind w:firstLineChars="0"/>
                        <w:rPr>
                          <w:b/>
                          <w:bCs/>
                        </w:rPr>
                      </w:pPr>
                      <w:r>
                        <w:rPr>
                          <w:rFonts w:hint="eastAsia"/>
                          <w:b/>
                          <w:bCs/>
                        </w:rPr>
                        <w:t>开发难度</w:t>
                      </w:r>
                    </w:p>
                    <w:p w14:paraId="3C1CC82D" w14:textId="21B1D3C5" w:rsidR="00FF25E7" w:rsidRDefault="004D7FF8">
                      <w:pPr>
                        <w:pStyle w:val="af5"/>
                        <w:ind w:leftChars="371" w:left="779"/>
                      </w:pPr>
                      <w:r>
                        <w:rPr>
                          <w:rFonts w:hint="eastAsia"/>
                        </w:rPr>
                        <w:t>本项目的开发难度较大，除了大数据环境下大量数据批量查询处理以及存储和备份等基础操作外，还要在大数据环境下使用机器学习算法构建精准溯源、分析预测的数据模型，并处理好</w:t>
                      </w:r>
                      <w:r>
                        <w:t>数据集成、大规模资源描述框架处理和数据质量评定</w:t>
                      </w:r>
                      <w:r>
                        <w:rPr>
                          <w:rFonts w:hint="eastAsia"/>
                        </w:rPr>
                        <w:t>等高难度问题。同时为了搭建</w:t>
                      </w:r>
                      <w:r>
                        <w:rPr>
                          <w:rFonts w:hint="eastAsia"/>
                        </w:rPr>
                        <w:t>WEB</w:t>
                      </w:r>
                      <w:r>
                        <w:rPr>
                          <w:rFonts w:hint="eastAsia"/>
                        </w:rPr>
                        <w:t>平台，还需要使用</w:t>
                      </w:r>
                      <w:r>
                        <w:rPr>
                          <w:rFonts w:hint="eastAsia"/>
                        </w:rPr>
                        <w:t>Vue</w:t>
                      </w:r>
                      <w:r w:rsidR="0079555E">
                        <w:t xml:space="preserve"> </w:t>
                      </w:r>
                      <w:r w:rsidR="00DD1EE1">
                        <w:rPr>
                          <w:rFonts w:hint="eastAsia"/>
                        </w:rPr>
                        <w:t>+</w:t>
                      </w:r>
                      <w:r w:rsidR="0079555E">
                        <w:t xml:space="preserve"> </w:t>
                      </w:r>
                      <w:r>
                        <w:rPr>
                          <w:rFonts w:hint="eastAsia"/>
                        </w:rPr>
                        <w:t>Django</w:t>
                      </w:r>
                      <w:r>
                        <w:rPr>
                          <w:rFonts w:hint="eastAsia"/>
                        </w:rPr>
                        <w:t>的技术栈进行前后端的开发，并在后端框架中操作</w:t>
                      </w:r>
                      <w:r>
                        <w:rPr>
                          <w:rFonts w:hint="eastAsia"/>
                        </w:rPr>
                        <w:t>MongoDB</w:t>
                      </w:r>
                      <w:r>
                        <w:rPr>
                          <w:rFonts w:hint="eastAsia"/>
                        </w:rPr>
                        <w:t>以读取分析处理好的数据并传送给前端。由于数据量大，还需要考虑并发情况下的一系列问题。总体而言，本项目属于高难度开发项目。</w:t>
                      </w:r>
                    </w:p>
                    <w:p w14:paraId="37383AB8" w14:textId="77777777" w:rsidR="00FF25E7" w:rsidRDefault="004D7FF8">
                      <w:pPr>
                        <w:spacing w:beforeLines="150" w:before="468"/>
                        <w:rPr>
                          <w:b/>
                          <w:bCs/>
                        </w:rPr>
                      </w:pPr>
                      <w:r>
                        <w:rPr>
                          <w:rFonts w:hint="eastAsia"/>
                          <w:b/>
                          <w:bCs/>
                        </w:rPr>
                        <w:t>（五）项目进度安排</w:t>
                      </w:r>
                    </w:p>
                    <w:p w14:paraId="03316C8E" w14:textId="77777777" w:rsidR="00FF25E7" w:rsidRDefault="004D7FF8" w:rsidP="00FF6520">
                      <w:pPr>
                        <w:pStyle w:val="af5"/>
                        <w:ind w:leftChars="200" w:left="420"/>
                      </w:pPr>
                      <w:r>
                        <w:t>项目立项于</w:t>
                      </w:r>
                      <w:r>
                        <w:t>2021</w:t>
                      </w:r>
                      <w:r>
                        <w:t>年</w:t>
                      </w:r>
                      <w:r>
                        <w:t>3</w:t>
                      </w:r>
                      <w:r>
                        <w:t>月，预计项目周期为一年时间。</w:t>
                      </w:r>
                      <w:r>
                        <w:tab/>
                      </w:r>
                    </w:p>
                    <w:p w14:paraId="1A1E308C" w14:textId="77777777" w:rsidR="00FF25E7" w:rsidRDefault="004D7FF8" w:rsidP="00637B2F">
                      <w:pPr>
                        <w:pStyle w:val="af5"/>
                        <w:ind w:leftChars="200" w:left="420"/>
                      </w:pPr>
                      <w:r>
                        <w:t>立项伊始，导师向我们介绍了项目背景、预期目标及实现路线。</w:t>
                      </w:r>
                      <w:r>
                        <w:t>4</w:t>
                      </w:r>
                      <w:r>
                        <w:t>月到</w:t>
                      </w:r>
                      <w:r>
                        <w:t>5</w:t>
                      </w:r>
                      <w:r>
                        <w:t>月两个月我们通过分析已有数据构建项目完成所需的方法并构建知识体系，熟悉大数据</w:t>
                      </w:r>
                      <w:r>
                        <w:t>Hadoop</w:t>
                      </w:r>
                      <w:r>
                        <w:t>系统环境，学习</w:t>
                      </w:r>
                      <w:r>
                        <w:t>Python</w:t>
                      </w:r>
                      <w:r>
                        <w:t>，</w:t>
                      </w:r>
                      <w:r>
                        <w:t>Java</w:t>
                      </w:r>
                      <w:r>
                        <w:t>等语言基础，学习</w:t>
                      </w:r>
                      <w:r>
                        <w:t>JavaScript</w:t>
                      </w:r>
                      <w:r>
                        <w:t>、</w:t>
                      </w:r>
                      <w:r>
                        <w:t>CSS</w:t>
                      </w:r>
                      <w:r>
                        <w:t>等前端语言基础。</w:t>
                      </w:r>
                    </w:p>
                    <w:p w14:paraId="13391DBE" w14:textId="77777777" w:rsidR="00FF25E7" w:rsidRDefault="004D7FF8" w:rsidP="00637B2F">
                      <w:pPr>
                        <w:pStyle w:val="af5"/>
                        <w:ind w:leftChars="200" w:left="420"/>
                      </w:pPr>
                      <w:r>
                        <w:t>中期安排为</w:t>
                      </w:r>
                      <w:r>
                        <w:t>6</w:t>
                      </w:r>
                      <w:r>
                        <w:t>月到</w:t>
                      </w:r>
                      <w:r>
                        <w:t>11</w:t>
                      </w:r>
                      <w:r>
                        <w:t>月，通过每周一次小组例会和导师指导会逐渐完善项目。一方面构建</w:t>
                      </w:r>
                      <w:r>
                        <w:t>Web</w:t>
                      </w:r>
                      <w:r>
                        <w:t>前端和后端内容，另一方面搜集论文并自助讨论形成完善的算法体系。</w:t>
                      </w:r>
                    </w:p>
                    <w:p w14:paraId="1136B2F4" w14:textId="77777777" w:rsidR="00FF25E7" w:rsidRDefault="004D7FF8" w:rsidP="00637B2F">
                      <w:pPr>
                        <w:pStyle w:val="af5"/>
                        <w:ind w:leftChars="200" w:left="420"/>
                      </w:pPr>
                      <w:r>
                        <w:t>后期安排为</w:t>
                      </w:r>
                      <w:r>
                        <w:t>11</w:t>
                      </w:r>
                      <w:r>
                        <w:t>月到</w:t>
                      </w:r>
                      <w:r>
                        <w:t>12</w:t>
                      </w:r>
                      <w:r>
                        <w:t>月，借助已有数据并招募测试人员进行试运行，通过调查测试人员的体验度，数据结果的可靠度评估项目完成情况，并对内容进行改进。在此过程过整合并申请相关专利内容，</w:t>
                      </w:r>
                      <w:r>
                        <w:rPr>
                          <w:rFonts w:hint="eastAsia"/>
                        </w:rPr>
                        <w:t>同时发表《基于大数据技术的企业无组织排放行为算法的研究与实施》论文</w:t>
                      </w:r>
                      <w:r>
                        <w:t>。</w:t>
                      </w:r>
                    </w:p>
                    <w:p w14:paraId="12682049" w14:textId="535A6B90" w:rsidR="00FF25E7" w:rsidRPr="00853F49" w:rsidRDefault="004D7FF8" w:rsidP="0087679A">
                      <w:pPr>
                        <w:pStyle w:val="af5"/>
                        <w:numPr>
                          <w:ilvl w:val="0"/>
                          <w:numId w:val="19"/>
                        </w:numPr>
                        <w:spacing w:beforeLines="150" w:before="468"/>
                        <w:ind w:firstLineChars="0"/>
                        <w:rPr>
                          <w:b/>
                          <w:bCs/>
                        </w:rPr>
                      </w:pPr>
                      <w:r>
                        <w:rPr>
                          <w:rFonts w:hint="eastAsia"/>
                          <w:b/>
                          <w:bCs/>
                        </w:rPr>
                        <w:t>已有基础</w:t>
                      </w:r>
                    </w:p>
                    <w:p w14:paraId="26EC5A4B" w14:textId="687C26A4" w:rsidR="0087679A" w:rsidRDefault="0087679A" w:rsidP="0087679A">
                      <w:pPr>
                        <w:pStyle w:val="msolistparagraph0"/>
                        <w:widowControl/>
                        <w:numPr>
                          <w:ilvl w:val="0"/>
                          <w:numId w:val="14"/>
                        </w:numPr>
                        <w:ind w:firstLineChars="0"/>
                      </w:pPr>
                      <w:r>
                        <w:rPr>
                          <w:rFonts w:cs="宋体"/>
                        </w:rPr>
                        <w:t xml:space="preserve"> </w:t>
                      </w:r>
                      <w:r>
                        <w:rPr>
                          <w:rFonts w:ascii="宋体" w:hAnsi="宋体" w:hint="eastAsia"/>
                        </w:rPr>
                        <w:t>有</w:t>
                      </w:r>
                      <w:r>
                        <w:rPr>
                          <w:rFonts w:ascii="宋体" w:hAnsi="宋体" w:cs="宋体"/>
                        </w:rPr>
                        <w:t>真实</w:t>
                      </w:r>
                      <w:r>
                        <w:rPr>
                          <w:rFonts w:ascii="宋体" w:hAnsi="宋体" w:hint="eastAsia"/>
                        </w:rPr>
                        <w:t>数据</w:t>
                      </w:r>
                    </w:p>
                    <w:p w14:paraId="5450A3D8" w14:textId="10587D9D" w:rsidR="0087679A" w:rsidRPr="0087679A" w:rsidRDefault="0087679A" w:rsidP="0087679A">
                      <w:pPr>
                        <w:pStyle w:val="msolistparagraph0"/>
                        <w:widowControl/>
                        <w:numPr>
                          <w:ilvl w:val="0"/>
                          <w:numId w:val="14"/>
                        </w:numPr>
                        <w:ind w:firstLineChars="0"/>
                        <w:rPr>
                          <w:rFonts w:ascii="宋体" w:hAnsi="宋体" w:cs="宋体"/>
                        </w:rPr>
                      </w:pPr>
                      <w:r>
                        <w:rPr>
                          <w:rFonts w:ascii="宋体" w:hAnsi="宋体" w:cs="宋体"/>
                        </w:rPr>
                        <w:t xml:space="preserve"> </w:t>
                      </w:r>
                      <w:r w:rsidRPr="0087679A">
                        <w:rPr>
                          <w:rFonts w:ascii="宋体" w:hAnsi="宋体" w:cs="宋体" w:hint="eastAsia"/>
                        </w:rPr>
                        <w:t>有依据的实验模型</w:t>
                      </w:r>
                    </w:p>
                    <w:p w14:paraId="6F19E689" w14:textId="77777777" w:rsidR="0087679A" w:rsidRDefault="0087679A" w:rsidP="0087679A">
                      <w:pPr>
                        <w:pStyle w:val="msolistparagraph0"/>
                        <w:widowControl/>
                        <w:numPr>
                          <w:ilvl w:val="0"/>
                          <w:numId w:val="14"/>
                        </w:numPr>
                        <w:ind w:firstLineChars="0"/>
                      </w:pPr>
                      <w:r>
                        <w:rPr>
                          <w:rFonts w:cs="宋体"/>
                        </w:rPr>
                        <w:t xml:space="preserve"> </w:t>
                      </w:r>
                      <w:r>
                        <w:rPr>
                          <w:rFonts w:ascii="宋体" w:hAnsi="宋体" w:hint="eastAsia"/>
                        </w:rPr>
                        <w:t>有了一年省级项目的研究基础</w:t>
                      </w:r>
                    </w:p>
                    <w:p w14:paraId="13E681AD" w14:textId="77777777" w:rsidR="0087679A" w:rsidRPr="0087679A" w:rsidRDefault="0087679A" w:rsidP="0087679A">
                      <w:pPr>
                        <w:pStyle w:val="msolistparagraph0"/>
                        <w:widowControl/>
                        <w:numPr>
                          <w:ilvl w:val="0"/>
                          <w:numId w:val="14"/>
                        </w:numPr>
                        <w:ind w:firstLineChars="0"/>
                      </w:pPr>
                      <w:r>
                        <w:t xml:space="preserve"> </w:t>
                      </w:r>
                      <w:r w:rsidRPr="0087679A">
                        <w:rPr>
                          <w:rFonts w:ascii="宋体" w:hAnsi="宋体" w:hint="eastAsia"/>
                        </w:rPr>
                        <w:t>有省级项目的支持</w:t>
                      </w:r>
                    </w:p>
                    <w:p w14:paraId="6AE474F3" w14:textId="77777777" w:rsidR="00FF25E7" w:rsidRDefault="0087679A" w:rsidP="0087679A">
                      <w:pPr>
                        <w:pStyle w:val="msolistparagraph0"/>
                        <w:widowControl/>
                        <w:numPr>
                          <w:ilvl w:val="0"/>
                          <w:numId w:val="14"/>
                        </w:numPr>
                        <w:ind w:firstLineChars="0"/>
                      </w:pPr>
                      <w:r>
                        <w:rPr>
                          <w:rFonts w:ascii="宋体" w:hAnsi="宋体" w:hint="eastAsia"/>
                        </w:rPr>
                        <w:t xml:space="preserve"> </w:t>
                      </w:r>
                      <w:r w:rsidR="004D7FF8" w:rsidRPr="0087679A">
                        <w:rPr>
                          <w:rFonts w:ascii="宋体" w:hAnsi="宋体"/>
                        </w:rPr>
                        <w:t>已经在知网、万方、国家标准化局等权威机构查阅相关文章：</w:t>
                      </w:r>
                    </w:p>
                    <w:p w14:paraId="57972A54" w14:textId="77777777" w:rsidR="00FF25E7" w:rsidRDefault="004D7FF8" w:rsidP="0087679A">
                      <w:pPr>
                        <w:pStyle w:val="msolistparagraph0"/>
                        <w:widowControl/>
                        <w:ind w:left="420" w:firstLineChars="0"/>
                      </w:pPr>
                      <w:r w:rsidRPr="0087679A">
                        <w:rPr>
                          <w:rFonts w:ascii="宋体" w:hAnsi="宋体"/>
                        </w:rPr>
                        <w:t>《基于</w:t>
                      </w:r>
                      <w:r>
                        <w:t>Hadoop</w:t>
                      </w:r>
                      <w:r w:rsidRPr="0087679A">
                        <w:rPr>
                          <w:rFonts w:ascii="宋体" w:hAnsi="宋体"/>
                        </w:rPr>
                        <w:t>和</w:t>
                      </w:r>
                      <w:r w:rsidRPr="0087679A">
                        <w:rPr>
                          <w:rFonts w:cs="Calibri"/>
                        </w:rPr>
                        <w:t>Django</w:t>
                      </w:r>
                      <w:r w:rsidRPr="0087679A">
                        <w:rPr>
                          <w:rFonts w:ascii="宋体" w:hAnsi="宋体"/>
                        </w:rPr>
                        <w:t>的大数据可视化分析</w:t>
                      </w:r>
                      <w:r w:rsidRPr="0087679A">
                        <w:rPr>
                          <w:rFonts w:cs="Calibri"/>
                        </w:rPr>
                        <w:t>Web</w:t>
                      </w:r>
                      <w:r w:rsidRPr="0087679A">
                        <w:rPr>
                          <w:rFonts w:ascii="宋体" w:hAnsi="宋体"/>
                        </w:rPr>
                        <w:t>系统》</w:t>
                      </w:r>
                    </w:p>
                    <w:p w14:paraId="1D6A90B1" w14:textId="77777777" w:rsidR="00FF25E7" w:rsidRDefault="004D7FF8" w:rsidP="0087679A">
                      <w:pPr>
                        <w:pStyle w:val="msolistparagraph0"/>
                        <w:widowControl/>
                        <w:ind w:left="840" w:firstLineChars="0" w:firstLine="0"/>
                      </w:pPr>
                      <w:r w:rsidRPr="0087679A">
                        <w:rPr>
                          <w:rFonts w:ascii="宋体" w:hAnsi="宋体"/>
                        </w:rPr>
                        <w:t>《火电厂污染物排放异常数据检测》</w:t>
                      </w:r>
                    </w:p>
                    <w:p w14:paraId="0BAD593E" w14:textId="77777777" w:rsidR="00FF25E7" w:rsidRDefault="004D7FF8" w:rsidP="0087679A">
                      <w:pPr>
                        <w:pStyle w:val="msolistparagraph0"/>
                        <w:widowControl/>
                        <w:ind w:left="840" w:firstLineChars="0" w:firstLine="0"/>
                        <w:rPr>
                          <w:rFonts w:ascii="宋体" w:hAnsi="宋体"/>
                        </w:rPr>
                      </w:pPr>
                      <w:r w:rsidRPr="0087679A">
                        <w:rPr>
                          <w:rFonts w:ascii="宋体" w:hAnsi="宋体"/>
                        </w:rPr>
                        <w:t>《污染气体排放标准白皮书》等</w:t>
                      </w:r>
                    </w:p>
                    <w:p w14:paraId="66BC935B" w14:textId="1A5DF332" w:rsidR="0087679A" w:rsidRDefault="0087679A" w:rsidP="0087679A">
                      <w:pPr>
                        <w:pStyle w:val="msolistparagraph0"/>
                        <w:widowControl/>
                        <w:numPr>
                          <w:ilvl w:val="0"/>
                          <w:numId w:val="14"/>
                        </w:numPr>
                        <w:ind w:firstLineChars="0"/>
                      </w:pPr>
                      <w:r>
                        <w:rPr>
                          <w:rFonts w:ascii="宋体" w:hAnsi="宋体"/>
                        </w:rPr>
                        <w:t xml:space="preserve"> 通过对相关领域的专家、教授咨询。</w:t>
                      </w:r>
                    </w:p>
                    <w:p w14:paraId="6B6E09E2" w14:textId="69CE47B4" w:rsidR="0087679A" w:rsidRDefault="0087679A" w:rsidP="0087679A">
                      <w:pPr>
                        <w:pStyle w:val="13"/>
                        <w:numPr>
                          <w:ilvl w:val="0"/>
                          <w:numId w:val="14"/>
                        </w:numPr>
                        <w:ind w:firstLineChars="0"/>
                      </w:pPr>
                      <w:r>
                        <w:t xml:space="preserve"> </w:t>
                      </w:r>
                      <w:r>
                        <w:rPr>
                          <w:rFonts w:ascii="宋体" w:hAnsi="宋体"/>
                        </w:rPr>
                        <w:t>已经具备的研究条件包括但不限于检测点数据、完善的硬件条件、云平台。</w:t>
                      </w:r>
                    </w:p>
                    <w:p w14:paraId="30559748" w14:textId="77777777" w:rsidR="00FF25E7" w:rsidRDefault="004D7FF8" w:rsidP="0087679A">
                      <w:pPr>
                        <w:pStyle w:val="af5"/>
                        <w:numPr>
                          <w:ilvl w:val="0"/>
                          <w:numId w:val="19"/>
                        </w:numPr>
                        <w:spacing w:beforeLines="150" w:before="468"/>
                        <w:ind w:firstLineChars="0"/>
                        <w:rPr>
                          <w:b/>
                          <w:bCs/>
                        </w:rPr>
                      </w:pPr>
                      <w:r>
                        <w:rPr>
                          <w:rFonts w:hint="eastAsia"/>
                          <w:b/>
                          <w:bCs/>
                        </w:rPr>
                        <w:t>预期成果形式，达到的技术指标</w:t>
                      </w:r>
                    </w:p>
                    <w:p w14:paraId="5E996FDC" w14:textId="77777777" w:rsidR="00FF25E7" w:rsidRDefault="004D7FF8" w:rsidP="0087679A">
                      <w:pPr>
                        <w:pStyle w:val="af5"/>
                        <w:ind w:leftChars="200" w:left="420"/>
                      </w:pPr>
                      <w:r>
                        <w:rPr>
                          <w:rFonts w:hint="eastAsia"/>
                        </w:rPr>
                        <w:t>本项目的最终成果是一个</w:t>
                      </w:r>
                      <w:r>
                        <w:rPr>
                          <w:rFonts w:hint="eastAsia"/>
                        </w:rPr>
                        <w:t>Web</w:t>
                      </w:r>
                      <w:r>
                        <w:rPr>
                          <w:rFonts w:hint="eastAsia"/>
                        </w:rPr>
                        <w:t>平台，同时发表《基于大数据技术的企业无组织排放行为算法的研究与实施》论文，并申请相关软件专利。</w:t>
                      </w:r>
                    </w:p>
                  </w:txbxContent>
                </v:textbox>
              </v:shape>
            </w:pict>
          </mc:Fallback>
        </mc:AlternateContent>
      </w:r>
    </w:p>
    <w:p w14:paraId="61E6A42A" w14:textId="77777777" w:rsidR="00FF25E7" w:rsidRDefault="00FF25E7">
      <w:pPr>
        <w:rPr>
          <w:rFonts w:eastAsia="黑体"/>
          <w:spacing w:val="10"/>
          <w:sz w:val="32"/>
        </w:rPr>
      </w:pPr>
    </w:p>
    <w:p w14:paraId="6834B80C" w14:textId="77777777" w:rsidR="00FF25E7" w:rsidRDefault="00FF25E7">
      <w:pPr>
        <w:rPr>
          <w:rFonts w:eastAsia="黑体"/>
          <w:spacing w:val="10"/>
          <w:sz w:val="32"/>
        </w:rPr>
      </w:pPr>
    </w:p>
    <w:p w14:paraId="49858790" w14:textId="77777777" w:rsidR="00FF25E7" w:rsidRDefault="00FF25E7">
      <w:pPr>
        <w:rPr>
          <w:rFonts w:eastAsia="黑体"/>
          <w:spacing w:val="10"/>
          <w:sz w:val="32"/>
        </w:rPr>
      </w:pPr>
    </w:p>
    <w:p w14:paraId="22AE8C09" w14:textId="77777777" w:rsidR="00FF25E7" w:rsidRDefault="00FF25E7">
      <w:pPr>
        <w:rPr>
          <w:rFonts w:eastAsia="黑体"/>
          <w:spacing w:val="10"/>
          <w:sz w:val="32"/>
        </w:rPr>
      </w:pPr>
    </w:p>
    <w:p w14:paraId="1D3EFE41" w14:textId="77777777" w:rsidR="00FF25E7" w:rsidRDefault="00FF25E7">
      <w:pPr>
        <w:rPr>
          <w:rFonts w:eastAsia="黑体"/>
          <w:spacing w:val="10"/>
          <w:sz w:val="32"/>
        </w:rPr>
      </w:pPr>
    </w:p>
    <w:p w14:paraId="14ACB3F2" w14:textId="77777777" w:rsidR="00FF25E7" w:rsidRDefault="00FF25E7">
      <w:pPr>
        <w:rPr>
          <w:rFonts w:eastAsia="黑体"/>
          <w:spacing w:val="10"/>
          <w:sz w:val="32"/>
        </w:rPr>
      </w:pPr>
    </w:p>
    <w:p w14:paraId="40800476" w14:textId="77777777" w:rsidR="00FF25E7" w:rsidRDefault="00FF25E7">
      <w:pPr>
        <w:rPr>
          <w:rFonts w:eastAsia="黑体"/>
          <w:spacing w:val="10"/>
          <w:sz w:val="32"/>
        </w:rPr>
      </w:pPr>
    </w:p>
    <w:p w14:paraId="0A37E987" w14:textId="77777777" w:rsidR="00FF25E7" w:rsidRDefault="00FF25E7">
      <w:pPr>
        <w:rPr>
          <w:rFonts w:eastAsia="黑体"/>
          <w:spacing w:val="10"/>
          <w:sz w:val="32"/>
        </w:rPr>
      </w:pPr>
    </w:p>
    <w:p w14:paraId="1E069E89" w14:textId="77777777" w:rsidR="00FF25E7" w:rsidRDefault="00FF25E7">
      <w:pPr>
        <w:rPr>
          <w:rFonts w:eastAsia="黑体"/>
          <w:spacing w:val="10"/>
          <w:sz w:val="32"/>
        </w:rPr>
      </w:pPr>
    </w:p>
    <w:p w14:paraId="7EFCB3F9" w14:textId="77777777" w:rsidR="00FF25E7" w:rsidRDefault="00FF25E7">
      <w:pPr>
        <w:rPr>
          <w:rFonts w:eastAsia="黑体"/>
          <w:spacing w:val="10"/>
          <w:sz w:val="32"/>
        </w:rPr>
      </w:pPr>
    </w:p>
    <w:p w14:paraId="3F915F3A" w14:textId="77777777" w:rsidR="00FF25E7" w:rsidRDefault="00FF25E7">
      <w:pPr>
        <w:rPr>
          <w:rFonts w:eastAsia="黑体"/>
          <w:spacing w:val="10"/>
          <w:sz w:val="32"/>
        </w:rPr>
      </w:pPr>
    </w:p>
    <w:p w14:paraId="46FF1301" w14:textId="77777777" w:rsidR="00FF25E7" w:rsidRDefault="00FF25E7">
      <w:pPr>
        <w:rPr>
          <w:rFonts w:eastAsia="黑体"/>
          <w:spacing w:val="10"/>
          <w:sz w:val="32"/>
        </w:rPr>
      </w:pPr>
    </w:p>
    <w:p w14:paraId="4288EC86" w14:textId="77777777" w:rsidR="00FF25E7" w:rsidRDefault="00FF25E7">
      <w:pPr>
        <w:rPr>
          <w:rFonts w:eastAsia="黑体"/>
          <w:spacing w:val="10"/>
          <w:sz w:val="32"/>
        </w:rPr>
      </w:pPr>
    </w:p>
    <w:p w14:paraId="19E69E62" w14:textId="77777777" w:rsidR="00FF25E7" w:rsidRDefault="00FF25E7">
      <w:pPr>
        <w:rPr>
          <w:rFonts w:eastAsia="黑体"/>
          <w:spacing w:val="10"/>
          <w:sz w:val="32"/>
        </w:rPr>
      </w:pPr>
    </w:p>
    <w:p w14:paraId="3F56D6F0" w14:textId="77777777" w:rsidR="00FF25E7" w:rsidRDefault="00FF25E7">
      <w:pPr>
        <w:rPr>
          <w:rFonts w:eastAsia="黑体"/>
          <w:spacing w:val="10"/>
          <w:sz w:val="32"/>
        </w:rPr>
      </w:pPr>
    </w:p>
    <w:p w14:paraId="01809E04" w14:textId="77777777" w:rsidR="00FF25E7" w:rsidRDefault="00FF25E7">
      <w:pPr>
        <w:rPr>
          <w:rFonts w:eastAsia="黑体"/>
          <w:spacing w:val="10"/>
          <w:sz w:val="32"/>
        </w:rPr>
      </w:pPr>
    </w:p>
    <w:p w14:paraId="3E3AB75A" w14:textId="77777777" w:rsidR="00FF25E7" w:rsidRDefault="00FF25E7">
      <w:pPr>
        <w:rPr>
          <w:rFonts w:eastAsia="黑体"/>
          <w:spacing w:val="10"/>
          <w:sz w:val="32"/>
        </w:rPr>
      </w:pPr>
    </w:p>
    <w:p w14:paraId="6D98BE80" w14:textId="77777777" w:rsidR="00FF25E7" w:rsidRDefault="00FF25E7">
      <w:pPr>
        <w:rPr>
          <w:rFonts w:eastAsia="黑体"/>
          <w:spacing w:val="10"/>
          <w:sz w:val="32"/>
        </w:rPr>
      </w:pPr>
    </w:p>
    <w:p w14:paraId="17D132C2" w14:textId="77777777" w:rsidR="00FF25E7" w:rsidRDefault="00FF25E7">
      <w:pPr>
        <w:rPr>
          <w:rFonts w:eastAsia="黑体"/>
          <w:spacing w:val="10"/>
          <w:sz w:val="32"/>
        </w:rPr>
      </w:pPr>
    </w:p>
    <w:p w14:paraId="4F94F280" w14:textId="77777777" w:rsidR="00FF25E7" w:rsidRDefault="00FF25E7">
      <w:pPr>
        <w:rPr>
          <w:rFonts w:eastAsia="黑体"/>
          <w:spacing w:val="10"/>
          <w:sz w:val="32"/>
        </w:rPr>
      </w:pPr>
    </w:p>
    <w:p w14:paraId="2027F0EB" w14:textId="77777777" w:rsidR="00FF25E7" w:rsidRDefault="00FF25E7">
      <w:pPr>
        <w:rPr>
          <w:rFonts w:eastAsia="黑体"/>
          <w:spacing w:val="10"/>
          <w:sz w:val="32"/>
        </w:rPr>
      </w:pPr>
    </w:p>
    <w:p w14:paraId="375227BC" w14:textId="77777777" w:rsidR="00FF25E7" w:rsidRDefault="004D7FF8">
      <w:pPr>
        <w:rPr>
          <w:rFonts w:eastAsia="黑体"/>
          <w:spacing w:val="10"/>
          <w:sz w:val="32"/>
        </w:rPr>
      </w:pPr>
      <w:r>
        <w:rPr>
          <w:rFonts w:eastAsia="黑体" w:hint="eastAsia"/>
          <w:spacing w:val="10"/>
          <w:sz w:val="32"/>
        </w:rPr>
        <w:t>三、经费概算（单位：元）</w:t>
      </w:r>
    </w:p>
    <w:tbl>
      <w:tblPr>
        <w:tblW w:w="937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378"/>
      </w:tblGrid>
      <w:tr w:rsidR="00FF25E7" w14:paraId="3F53FB72" w14:textId="77777777">
        <w:trPr>
          <w:trHeight w:val="20"/>
          <w:jc w:val="center"/>
        </w:trPr>
        <w:tc>
          <w:tcPr>
            <w:tcW w:w="9378" w:type="dxa"/>
            <w:tcBorders>
              <w:bottom w:val="single" w:sz="12" w:space="0" w:color="000000"/>
            </w:tcBorders>
            <w:vAlign w:val="center"/>
          </w:tcPr>
          <w:p w14:paraId="65CB3242" w14:textId="77777777" w:rsidR="00FF25E7" w:rsidRDefault="004D7FF8">
            <w:pPr>
              <w:spacing w:line="400" w:lineRule="exact"/>
              <w:rPr>
                <w:rFonts w:ascii="宋体" w:hAnsi="宋体"/>
                <w:szCs w:val="21"/>
              </w:rPr>
            </w:pPr>
            <w:r>
              <w:rPr>
                <w:rFonts w:ascii="宋体" w:hAnsi="宋体" w:hint="eastAsia"/>
                <w:szCs w:val="21"/>
              </w:rPr>
              <w:t xml:space="preserve">（一）项目总经费： </w:t>
            </w:r>
            <w:r>
              <w:rPr>
                <w:rFonts w:ascii="宋体" w:hAnsi="宋体"/>
                <w:szCs w:val="21"/>
              </w:rPr>
              <w:t>94500</w:t>
            </w:r>
          </w:p>
        </w:tc>
      </w:tr>
      <w:tr w:rsidR="00FF25E7" w14:paraId="66DA3C53" w14:textId="77777777">
        <w:trPr>
          <w:trHeight w:val="20"/>
          <w:jc w:val="center"/>
        </w:trPr>
        <w:tc>
          <w:tcPr>
            <w:tcW w:w="9378" w:type="dxa"/>
            <w:tcBorders>
              <w:bottom w:val="single" w:sz="6" w:space="0" w:color="000000"/>
            </w:tcBorders>
            <w:vAlign w:val="center"/>
          </w:tcPr>
          <w:p w14:paraId="13E22CB8" w14:textId="77777777" w:rsidR="00FF25E7" w:rsidRDefault="004D7FF8">
            <w:pPr>
              <w:spacing w:line="400" w:lineRule="exact"/>
              <w:rPr>
                <w:rFonts w:ascii="宋体" w:hAnsi="宋体"/>
                <w:szCs w:val="21"/>
              </w:rPr>
            </w:pPr>
            <w:r>
              <w:rPr>
                <w:rFonts w:ascii="宋体" w:hAnsi="宋体" w:hint="eastAsia"/>
                <w:szCs w:val="21"/>
              </w:rPr>
              <w:t>（二）经费分项预算：</w:t>
            </w:r>
            <w:r>
              <w:rPr>
                <w:rFonts w:ascii="宋体" w:hAnsi="宋体" w:hint="eastAsia"/>
                <w:b/>
                <w:szCs w:val="21"/>
              </w:rPr>
              <w:t>需附《北京</w:t>
            </w:r>
            <w:r>
              <w:rPr>
                <w:rFonts w:ascii="宋体" w:hAnsi="宋体"/>
                <w:b/>
                <w:szCs w:val="21"/>
              </w:rPr>
              <w:t>邮电大学</w:t>
            </w:r>
            <w:r>
              <w:rPr>
                <w:rFonts w:ascii="宋体" w:hAnsi="宋体" w:hint="eastAsia"/>
                <w:b/>
                <w:szCs w:val="21"/>
              </w:rPr>
              <w:t>大学生创新训练项目经费预算表》</w:t>
            </w:r>
          </w:p>
        </w:tc>
      </w:tr>
    </w:tbl>
    <w:p w14:paraId="5D491FCE" w14:textId="77777777" w:rsidR="00FF25E7" w:rsidRDefault="004D7FF8">
      <w:pPr>
        <w:rPr>
          <w:rFonts w:eastAsia="黑体"/>
          <w:spacing w:val="10"/>
          <w:sz w:val="32"/>
        </w:rPr>
      </w:pPr>
      <w:r>
        <w:rPr>
          <w:rFonts w:eastAsia="黑体" w:hint="eastAsia"/>
          <w:spacing w:val="10"/>
          <w:sz w:val="32"/>
        </w:rPr>
        <w:t>四、成员分工</w:t>
      </w:r>
    </w:p>
    <w:tbl>
      <w:tblPr>
        <w:tblW w:w="94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17"/>
        <w:gridCol w:w="2836"/>
        <w:gridCol w:w="2128"/>
        <w:gridCol w:w="1843"/>
        <w:gridCol w:w="1274"/>
      </w:tblGrid>
      <w:tr w:rsidR="00FF25E7" w14:paraId="7A6EA206" w14:textId="77777777">
        <w:trPr>
          <w:trHeight w:val="441"/>
          <w:jc w:val="center"/>
        </w:trPr>
        <w:tc>
          <w:tcPr>
            <w:tcW w:w="1417" w:type="dxa"/>
            <w:tcBorders>
              <w:top w:val="single" w:sz="12" w:space="0" w:color="000000"/>
              <w:left w:val="single" w:sz="12" w:space="0" w:color="000000"/>
              <w:bottom w:val="single" w:sz="12" w:space="0" w:color="000000"/>
              <w:right w:val="single" w:sz="6" w:space="0" w:color="000000"/>
            </w:tcBorders>
          </w:tcPr>
          <w:p w14:paraId="59561201" w14:textId="77777777" w:rsidR="00FF25E7" w:rsidRDefault="004D7FF8">
            <w:pPr>
              <w:spacing w:line="400" w:lineRule="exact"/>
              <w:jc w:val="center"/>
              <w:rPr>
                <w:rFonts w:ascii="宋体" w:hAnsi="宋体"/>
                <w:szCs w:val="21"/>
              </w:rPr>
            </w:pPr>
            <w:r>
              <w:rPr>
                <w:rFonts w:ascii="宋体" w:hAnsi="宋体" w:hint="eastAsia"/>
                <w:szCs w:val="21"/>
              </w:rPr>
              <w:t>姓名</w:t>
            </w:r>
          </w:p>
        </w:tc>
        <w:tc>
          <w:tcPr>
            <w:tcW w:w="2836" w:type="dxa"/>
            <w:tcBorders>
              <w:top w:val="single" w:sz="12" w:space="0" w:color="000000"/>
              <w:left w:val="single" w:sz="6" w:space="0" w:color="000000"/>
              <w:bottom w:val="single" w:sz="12" w:space="0" w:color="000000"/>
              <w:right w:val="single" w:sz="6" w:space="0" w:color="000000"/>
            </w:tcBorders>
          </w:tcPr>
          <w:p w14:paraId="55FD86FB" w14:textId="77777777" w:rsidR="00FF25E7" w:rsidRDefault="004D7FF8">
            <w:pPr>
              <w:spacing w:line="400" w:lineRule="exact"/>
              <w:jc w:val="center"/>
              <w:rPr>
                <w:rFonts w:ascii="宋体" w:hAnsi="宋体"/>
                <w:szCs w:val="21"/>
              </w:rPr>
            </w:pPr>
            <w:r>
              <w:rPr>
                <w:rFonts w:ascii="宋体" w:hAnsi="宋体" w:hint="eastAsia"/>
                <w:szCs w:val="21"/>
              </w:rPr>
              <w:t>项目前期调研学习情况</w:t>
            </w:r>
          </w:p>
        </w:tc>
        <w:tc>
          <w:tcPr>
            <w:tcW w:w="2128" w:type="dxa"/>
            <w:tcBorders>
              <w:top w:val="single" w:sz="12" w:space="0" w:color="000000"/>
              <w:left w:val="single" w:sz="6" w:space="0" w:color="000000"/>
              <w:bottom w:val="single" w:sz="12" w:space="0" w:color="000000"/>
              <w:right w:val="single" w:sz="6" w:space="0" w:color="000000"/>
            </w:tcBorders>
          </w:tcPr>
          <w:p w14:paraId="7A30241F" w14:textId="77777777" w:rsidR="00FF25E7" w:rsidRDefault="004D7FF8">
            <w:pPr>
              <w:spacing w:line="400" w:lineRule="exact"/>
              <w:jc w:val="center"/>
              <w:rPr>
                <w:rFonts w:ascii="宋体" w:hAnsi="宋体"/>
                <w:szCs w:val="21"/>
              </w:rPr>
            </w:pPr>
            <w:r>
              <w:rPr>
                <w:rFonts w:ascii="宋体" w:hAnsi="宋体" w:hint="eastAsia"/>
                <w:szCs w:val="21"/>
              </w:rPr>
              <w:t>任务分工</w:t>
            </w:r>
          </w:p>
        </w:tc>
        <w:tc>
          <w:tcPr>
            <w:tcW w:w="1843" w:type="dxa"/>
            <w:tcBorders>
              <w:top w:val="single" w:sz="12" w:space="0" w:color="000000"/>
              <w:left w:val="single" w:sz="6" w:space="0" w:color="000000"/>
              <w:bottom w:val="single" w:sz="12" w:space="0" w:color="000000"/>
              <w:right w:val="single" w:sz="6" w:space="0" w:color="000000"/>
            </w:tcBorders>
          </w:tcPr>
          <w:p w14:paraId="23E6AA68" w14:textId="77777777" w:rsidR="00FF25E7" w:rsidRDefault="004D7FF8">
            <w:pPr>
              <w:spacing w:line="400" w:lineRule="exact"/>
              <w:jc w:val="center"/>
              <w:rPr>
                <w:rFonts w:ascii="宋体" w:hAnsi="宋体"/>
                <w:szCs w:val="21"/>
              </w:rPr>
            </w:pPr>
            <w:r>
              <w:rPr>
                <w:rFonts w:ascii="宋体" w:hAnsi="宋体" w:hint="eastAsia"/>
                <w:szCs w:val="21"/>
              </w:rPr>
              <w:t>预期投入精力</w:t>
            </w:r>
          </w:p>
        </w:tc>
        <w:tc>
          <w:tcPr>
            <w:tcW w:w="1274" w:type="dxa"/>
            <w:tcBorders>
              <w:top w:val="single" w:sz="12" w:space="0" w:color="000000"/>
              <w:left w:val="single" w:sz="6" w:space="0" w:color="000000"/>
              <w:bottom w:val="single" w:sz="12" w:space="0" w:color="000000"/>
              <w:right w:val="single" w:sz="12" w:space="0" w:color="000000"/>
            </w:tcBorders>
          </w:tcPr>
          <w:p w14:paraId="6324160B" w14:textId="77777777" w:rsidR="00FF25E7" w:rsidRDefault="004D7FF8">
            <w:pPr>
              <w:spacing w:line="400" w:lineRule="exact"/>
              <w:jc w:val="center"/>
              <w:rPr>
                <w:rFonts w:ascii="宋体" w:hAnsi="宋体"/>
                <w:szCs w:val="21"/>
              </w:rPr>
            </w:pPr>
            <w:r>
              <w:rPr>
                <w:rFonts w:ascii="宋体" w:hAnsi="宋体" w:hint="eastAsia"/>
                <w:szCs w:val="21"/>
              </w:rPr>
              <w:t>签字</w:t>
            </w:r>
          </w:p>
        </w:tc>
      </w:tr>
      <w:tr w:rsidR="00FF25E7" w14:paraId="2D091256"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014AADF4" w14:textId="77777777" w:rsidR="00FF25E7" w:rsidRDefault="004D7FF8">
            <w:pPr>
              <w:spacing w:line="400" w:lineRule="exact"/>
              <w:jc w:val="center"/>
              <w:rPr>
                <w:rFonts w:ascii="宋体" w:hAnsi="宋体"/>
                <w:szCs w:val="21"/>
              </w:rPr>
            </w:pPr>
            <w:r>
              <w:rPr>
                <w:rFonts w:ascii="宋体" w:hAnsi="宋体" w:hint="eastAsia"/>
                <w:szCs w:val="21"/>
              </w:rPr>
              <w:t>梁国燊</w:t>
            </w:r>
          </w:p>
        </w:tc>
        <w:tc>
          <w:tcPr>
            <w:tcW w:w="2836" w:type="dxa"/>
            <w:tcBorders>
              <w:top w:val="single" w:sz="6" w:space="0" w:color="000000"/>
              <w:left w:val="single" w:sz="6" w:space="0" w:color="000000"/>
              <w:bottom w:val="single" w:sz="6" w:space="0" w:color="000000"/>
              <w:right w:val="single" w:sz="6" w:space="0" w:color="000000"/>
            </w:tcBorders>
          </w:tcPr>
          <w:p w14:paraId="2900212A" w14:textId="39EEA711" w:rsidR="00FF25E7" w:rsidRPr="004F5A26" w:rsidRDefault="004F5A26" w:rsidP="008F27B7">
            <w:pPr>
              <w:jc w:val="center"/>
            </w:pPr>
            <w:r>
              <w:rPr>
                <w:rFonts w:ascii="宋体" w:hAnsi="宋体" w:hint="eastAsia"/>
              </w:rPr>
              <w:t>搜集相关论文、了解开发工具</w:t>
            </w:r>
          </w:p>
        </w:tc>
        <w:tc>
          <w:tcPr>
            <w:tcW w:w="2128" w:type="dxa"/>
            <w:tcBorders>
              <w:top w:val="single" w:sz="6" w:space="0" w:color="000000"/>
              <w:left w:val="single" w:sz="6" w:space="0" w:color="000000"/>
              <w:bottom w:val="single" w:sz="6" w:space="0" w:color="000000"/>
              <w:right w:val="single" w:sz="6" w:space="0" w:color="000000"/>
            </w:tcBorders>
          </w:tcPr>
          <w:p w14:paraId="05051297" w14:textId="507CCF3A" w:rsidR="00FF25E7" w:rsidRDefault="008F27B7" w:rsidP="00520423">
            <w:pPr>
              <w:jc w:val="center"/>
              <w:rPr>
                <w:rFonts w:ascii="宋体" w:hAnsi="宋体"/>
                <w:szCs w:val="21"/>
              </w:rPr>
            </w:pPr>
            <w:r w:rsidRPr="00520423">
              <w:rPr>
                <w:rFonts w:ascii="宋体" w:hAnsi="宋体" w:hint="eastAsia"/>
              </w:rPr>
              <w:t>后端开发，负责大数据分析、机器学习部分的开发</w:t>
            </w:r>
          </w:p>
        </w:tc>
        <w:tc>
          <w:tcPr>
            <w:tcW w:w="1843" w:type="dxa"/>
            <w:tcBorders>
              <w:top w:val="single" w:sz="6" w:space="0" w:color="000000"/>
              <w:left w:val="single" w:sz="6" w:space="0" w:color="000000"/>
              <w:bottom w:val="single" w:sz="6" w:space="0" w:color="000000"/>
              <w:right w:val="single" w:sz="6" w:space="0" w:color="000000"/>
            </w:tcBorders>
          </w:tcPr>
          <w:p w14:paraId="2EA6F107" w14:textId="6BC94269" w:rsidR="00FF25E7" w:rsidRDefault="00520423" w:rsidP="00520423">
            <w:pPr>
              <w:jc w:val="center"/>
              <w:rPr>
                <w:rFonts w:ascii="宋体" w:hAnsi="宋体"/>
                <w:szCs w:val="21"/>
              </w:rPr>
            </w:pPr>
            <w:r w:rsidRPr="00520423">
              <w:rPr>
                <w:rFonts w:ascii="宋体" w:hAnsi="宋体" w:hint="eastAsia"/>
              </w:rPr>
              <w:t>教学周每周投入4到5小时，假期每天投入2到3小时</w:t>
            </w:r>
          </w:p>
        </w:tc>
        <w:tc>
          <w:tcPr>
            <w:tcW w:w="1274" w:type="dxa"/>
            <w:tcBorders>
              <w:top w:val="single" w:sz="6" w:space="0" w:color="000000"/>
              <w:left w:val="single" w:sz="6" w:space="0" w:color="000000"/>
              <w:bottom w:val="single" w:sz="6" w:space="0" w:color="000000"/>
              <w:right w:val="single" w:sz="12" w:space="0" w:color="000000"/>
            </w:tcBorders>
          </w:tcPr>
          <w:p w14:paraId="55796448" w14:textId="26007CB9" w:rsidR="00FF25E7" w:rsidRDefault="00D33145" w:rsidP="009E2DFC">
            <w:pPr>
              <w:spacing w:line="400" w:lineRule="exact"/>
              <w:rPr>
                <w:rFonts w:ascii="宋体" w:hAnsi="宋体"/>
                <w:szCs w:val="21"/>
              </w:rPr>
            </w:pPr>
            <w:r>
              <w:rPr>
                <w:rFonts w:ascii="宋体" w:hAnsi="宋体"/>
                <w:noProof/>
                <w:szCs w:val="21"/>
              </w:rPr>
              <mc:AlternateContent>
                <mc:Choice Requires="wpi">
                  <w:drawing>
                    <wp:anchor distT="0" distB="0" distL="114300" distR="114300" simplePos="0" relativeHeight="251658277" behindDoc="0" locked="0" layoutInCell="1" allowOverlap="1" wp14:anchorId="7BBD844B" wp14:editId="289B0EA8">
                      <wp:simplePos x="0" y="0"/>
                      <wp:positionH relativeFrom="column">
                        <wp:posOffset>350045</wp:posOffset>
                      </wp:positionH>
                      <wp:positionV relativeFrom="paragraph">
                        <wp:posOffset>200738</wp:posOffset>
                      </wp:positionV>
                      <wp:extent cx="146880" cy="143640"/>
                      <wp:effectExtent l="57150" t="38100" r="0" b="46990"/>
                      <wp:wrapNone/>
                      <wp:docPr id="58" name="墨迹 58"/>
                      <wp:cNvGraphicFramePr/>
                      <a:graphic xmlns:a="http://schemas.openxmlformats.org/drawingml/2006/main">
                        <a:graphicData uri="http://schemas.microsoft.com/office/word/2010/wordprocessingInk">
                          <w14:contentPart bwMode="auto" r:id="rId11">
                            <w14:nvContentPartPr>
                              <w14:cNvContentPartPr/>
                            </w14:nvContentPartPr>
                            <w14:xfrm>
                              <a:off x="0" y="0"/>
                              <a:ext cx="146880" cy="143640"/>
                            </w14:xfrm>
                          </w14:contentPart>
                        </a:graphicData>
                      </a:graphic>
                    </wp:anchor>
                  </w:drawing>
                </mc:Choice>
                <mc:Fallback xmlns:arto="http://schemas.microsoft.com/office/word/2006/arto">
                  <w:pict>
                    <v:shapetype w14:anchorId="2BD780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8" o:spid="_x0000_s1026" type="#_x0000_t75" style="position:absolute;left:0;text-align:left;margin-left:26.85pt;margin-top:15.1pt;width:12.95pt;height:12.7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">
                      <v:imagedata r:id="rId12" o:title=""/>
                    </v:shape>
                  </w:pict>
                </mc:Fallback>
              </mc:AlternateContent>
            </w:r>
            <w:r>
              <w:rPr>
                <w:rFonts w:ascii="宋体" w:hAnsi="宋体"/>
                <w:noProof/>
                <w:szCs w:val="21"/>
              </w:rPr>
              <mc:AlternateContent>
                <mc:Choice Requires="wpi">
                  <w:drawing>
                    <wp:anchor distT="0" distB="0" distL="114300" distR="114300" simplePos="0" relativeHeight="251658276" behindDoc="0" locked="0" layoutInCell="1" allowOverlap="1" wp14:anchorId="1CB5BA7A" wp14:editId="325CCA45">
                      <wp:simplePos x="0" y="0"/>
                      <wp:positionH relativeFrom="column">
                        <wp:posOffset>349685</wp:posOffset>
                      </wp:positionH>
                      <wp:positionV relativeFrom="paragraph">
                        <wp:posOffset>39098</wp:posOffset>
                      </wp:positionV>
                      <wp:extent cx="129600" cy="176400"/>
                      <wp:effectExtent l="38100" t="38100" r="0" b="52705"/>
                      <wp:wrapNone/>
                      <wp:docPr id="57" name="墨迹 57"/>
                      <wp:cNvGraphicFramePr/>
                      <a:graphic xmlns:a="http://schemas.openxmlformats.org/drawingml/2006/main">
                        <a:graphicData uri="http://schemas.microsoft.com/office/word/2010/wordprocessingInk">
                          <w14:contentPart bwMode="auto" r:id="rId13">
                            <w14:nvContentPartPr>
                              <w14:cNvContentPartPr/>
                            </w14:nvContentPartPr>
                            <w14:xfrm>
                              <a:off x="0" y="0"/>
                              <a:ext cx="129600" cy="176400"/>
                            </w14:xfrm>
                          </w14:contentPart>
                        </a:graphicData>
                      </a:graphic>
                    </wp:anchor>
                  </w:drawing>
                </mc:Choice>
                <mc:Fallback xmlns:arto="http://schemas.microsoft.com/office/word/2006/arto">
                  <w:pict>
                    <v:shape w14:anchorId="3098E613" id="墨迹 57" o:spid="_x0000_s1026" type="#_x0000_t75" style="position:absolute;left:0;text-align:left;margin-left:26.85pt;margin-top:2.4pt;width:11.6pt;height:15.3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">
                      <v:imagedata r:id="rId14" o:title=""/>
                    </v:shape>
                  </w:pict>
                </mc:Fallback>
              </mc:AlternateContent>
            </w:r>
            <w:r>
              <w:rPr>
                <w:rFonts w:ascii="宋体" w:hAnsi="宋体"/>
                <w:noProof/>
                <w:szCs w:val="21"/>
              </w:rPr>
              <mc:AlternateContent>
                <mc:Choice Requires="wpi">
                  <w:drawing>
                    <wp:anchor distT="0" distB="0" distL="114300" distR="114300" simplePos="0" relativeHeight="251658275" behindDoc="0" locked="0" layoutInCell="1" allowOverlap="1" wp14:anchorId="6B8387C7" wp14:editId="4C7B97EE">
                      <wp:simplePos x="0" y="0"/>
                      <wp:positionH relativeFrom="column">
                        <wp:posOffset>363005</wp:posOffset>
                      </wp:positionH>
                      <wp:positionV relativeFrom="paragraph">
                        <wp:posOffset>79058</wp:posOffset>
                      </wp:positionV>
                      <wp:extent cx="4320" cy="34560"/>
                      <wp:effectExtent l="57150" t="38100" r="53340" b="41910"/>
                      <wp:wrapNone/>
                      <wp:docPr id="56" name="墨迹 56"/>
                      <wp:cNvGraphicFramePr/>
                      <a:graphic xmlns:a="http://schemas.openxmlformats.org/drawingml/2006/main">
                        <a:graphicData uri="http://schemas.microsoft.com/office/word/2010/wordprocessingInk">
                          <w14:contentPart bwMode="auto" r:id="rId15">
                            <w14:nvContentPartPr>
                              <w14:cNvContentPartPr/>
                            </w14:nvContentPartPr>
                            <w14:xfrm>
                              <a:off x="0" y="0"/>
                              <a:ext cx="4320" cy="34560"/>
                            </w14:xfrm>
                          </w14:contentPart>
                        </a:graphicData>
                      </a:graphic>
                    </wp:anchor>
                  </w:drawing>
                </mc:Choice>
                <mc:Fallback xmlns:arto="http://schemas.microsoft.com/office/word/2006/arto">
                  <w:pict>
                    <v:shape w14:anchorId="30FA0E2E" id="墨迹 56" o:spid="_x0000_s1026" type="#_x0000_t75" style="position:absolute;left:0;text-align:left;margin-left:27.9pt;margin-top:5.55pt;width:1.8pt;height:4.1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">
                      <v:imagedata r:id="rId16" o:title=""/>
                    </v:shape>
                  </w:pict>
                </mc:Fallback>
              </mc:AlternateContent>
            </w:r>
            <w:r>
              <w:rPr>
                <w:rFonts w:ascii="宋体" w:hAnsi="宋体"/>
                <w:noProof/>
                <w:szCs w:val="21"/>
              </w:rPr>
              <mc:AlternateContent>
                <mc:Choice Requires="wpi">
                  <w:drawing>
                    <wp:anchor distT="0" distB="0" distL="114300" distR="114300" simplePos="0" relativeHeight="251658274" behindDoc="0" locked="0" layoutInCell="1" allowOverlap="1" wp14:anchorId="769D8AD5" wp14:editId="46345E4E">
                      <wp:simplePos x="0" y="0"/>
                      <wp:positionH relativeFrom="column">
                        <wp:posOffset>-23635</wp:posOffset>
                      </wp:positionH>
                      <wp:positionV relativeFrom="paragraph">
                        <wp:posOffset>42698</wp:posOffset>
                      </wp:positionV>
                      <wp:extent cx="343440" cy="281520"/>
                      <wp:effectExtent l="57150" t="57150" r="0" b="42545"/>
                      <wp:wrapNone/>
                      <wp:docPr id="55" name="墨迹 55"/>
                      <wp:cNvGraphicFramePr/>
                      <a:graphic xmlns:a="http://schemas.openxmlformats.org/drawingml/2006/main">
                        <a:graphicData uri="http://schemas.microsoft.com/office/word/2010/wordprocessingInk">
                          <w14:contentPart bwMode="auto" r:id="rId17">
                            <w14:nvContentPartPr>
                              <w14:cNvContentPartPr/>
                            </w14:nvContentPartPr>
                            <w14:xfrm>
                              <a:off x="0" y="0"/>
                              <a:ext cx="343440" cy="281520"/>
                            </w14:xfrm>
                          </w14:contentPart>
                        </a:graphicData>
                      </a:graphic>
                    </wp:anchor>
                  </w:drawing>
                </mc:Choice>
                <mc:Fallback xmlns:arto="http://schemas.microsoft.com/office/word/2006/arto">
                  <w:pict>
                    <v:shape w14:anchorId="01296043" id="墨迹 55" o:spid="_x0000_s1026" type="#_x0000_t75" style="position:absolute;left:0;text-align:left;margin-left:-2.55pt;margin-top:2.65pt;width:28.5pt;height:23.5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">
                      <v:imagedata r:id="rId18" o:title=""/>
                    </v:shape>
                  </w:pict>
                </mc:Fallback>
              </mc:AlternateContent>
            </w:r>
            <w:r>
              <w:rPr>
                <w:rFonts w:ascii="宋体" w:hAnsi="宋体"/>
                <w:noProof/>
                <w:szCs w:val="21"/>
              </w:rPr>
              <mc:AlternateContent>
                <mc:Choice Requires="wpi">
                  <w:drawing>
                    <wp:anchor distT="0" distB="0" distL="114300" distR="114300" simplePos="0" relativeHeight="251658273" behindDoc="0" locked="0" layoutInCell="1" allowOverlap="1" wp14:anchorId="436499CA" wp14:editId="2B5F0990">
                      <wp:simplePos x="0" y="0"/>
                      <wp:positionH relativeFrom="column">
                        <wp:posOffset>-17155</wp:posOffset>
                      </wp:positionH>
                      <wp:positionV relativeFrom="paragraph">
                        <wp:posOffset>61058</wp:posOffset>
                      </wp:positionV>
                      <wp:extent cx="48600" cy="5400"/>
                      <wp:effectExtent l="57150" t="57150" r="46990" b="52070"/>
                      <wp:wrapNone/>
                      <wp:docPr id="54" name="墨迹 54"/>
                      <wp:cNvGraphicFramePr/>
                      <a:graphic xmlns:a="http://schemas.openxmlformats.org/drawingml/2006/main">
                        <a:graphicData uri="http://schemas.microsoft.com/office/word/2010/wordprocessingInk">
                          <w14:contentPart bwMode="auto" r:id="rId19">
                            <w14:nvContentPartPr>
                              <w14:cNvContentPartPr/>
                            </w14:nvContentPartPr>
                            <w14:xfrm>
                              <a:off x="0" y="0"/>
                              <a:ext cx="48600" cy="5400"/>
                            </w14:xfrm>
                          </w14:contentPart>
                        </a:graphicData>
                      </a:graphic>
                    </wp:anchor>
                  </w:drawing>
                </mc:Choice>
                <mc:Fallback xmlns:arto="http://schemas.microsoft.com/office/word/2006/arto">
                  <w:pict>
                    <v:shape w14:anchorId="5F1E39B6" id="墨迹 54" o:spid="_x0000_s1026" type="#_x0000_t75" style="position:absolute;left:0;text-align:left;margin-left:-2.05pt;margin-top:4.15pt;width:5.25pt;height:1.8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&#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">
                      <v:imagedata r:id="rId20" o:title=""/>
                    </v:shape>
                  </w:pict>
                </mc:Fallback>
              </mc:AlternateContent>
            </w:r>
          </w:p>
        </w:tc>
      </w:tr>
      <w:tr w:rsidR="00FF25E7" w14:paraId="09DE67E5"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501125E3" w14:textId="77777777" w:rsidR="00FF25E7" w:rsidRDefault="004D7FF8">
            <w:pPr>
              <w:spacing w:line="400" w:lineRule="exact"/>
              <w:jc w:val="center"/>
              <w:rPr>
                <w:rFonts w:ascii="宋体" w:hAnsi="宋体"/>
                <w:szCs w:val="21"/>
              </w:rPr>
            </w:pPr>
            <w:r>
              <w:rPr>
                <w:rFonts w:ascii="宋体" w:hAnsi="宋体" w:hint="eastAsia"/>
                <w:szCs w:val="21"/>
              </w:rPr>
              <w:t>唐良爽</w:t>
            </w:r>
          </w:p>
        </w:tc>
        <w:tc>
          <w:tcPr>
            <w:tcW w:w="2836" w:type="dxa"/>
            <w:tcBorders>
              <w:top w:val="single" w:sz="6" w:space="0" w:color="000000"/>
              <w:left w:val="single" w:sz="6" w:space="0" w:color="000000"/>
              <w:bottom w:val="single" w:sz="6" w:space="0" w:color="000000"/>
              <w:right w:val="single" w:sz="6" w:space="0" w:color="000000"/>
            </w:tcBorders>
          </w:tcPr>
          <w:p w14:paraId="3CE75B98" w14:textId="62C74DCD" w:rsidR="00FF25E7" w:rsidRPr="00520423" w:rsidRDefault="00504805" w:rsidP="008F27B7">
            <w:pPr>
              <w:jc w:val="center"/>
              <w:rPr>
                <w:rFonts w:ascii="宋体" w:hAnsi="宋体"/>
              </w:rPr>
            </w:pPr>
            <w:r>
              <w:rPr>
                <w:rFonts w:ascii="宋体" w:hAnsi="宋体" w:hint="eastAsia"/>
              </w:rPr>
              <w:t>搜集相关论文、了解技术路线</w:t>
            </w:r>
          </w:p>
        </w:tc>
        <w:tc>
          <w:tcPr>
            <w:tcW w:w="2128" w:type="dxa"/>
            <w:tcBorders>
              <w:top w:val="single" w:sz="6" w:space="0" w:color="000000"/>
              <w:left w:val="single" w:sz="6" w:space="0" w:color="000000"/>
              <w:bottom w:val="single" w:sz="6" w:space="0" w:color="000000"/>
              <w:right w:val="single" w:sz="6" w:space="0" w:color="000000"/>
            </w:tcBorders>
          </w:tcPr>
          <w:p w14:paraId="12B19FCD" w14:textId="17F8116B" w:rsidR="00FF25E7" w:rsidRPr="00520423" w:rsidRDefault="00520423">
            <w:pPr>
              <w:spacing w:line="400" w:lineRule="exact"/>
              <w:jc w:val="center"/>
              <w:rPr>
                <w:rFonts w:ascii="宋体" w:hAnsi="宋体"/>
              </w:rPr>
            </w:pPr>
            <w:r w:rsidRPr="00520423">
              <w:rPr>
                <w:rFonts w:ascii="宋体" w:hAnsi="宋体" w:hint="eastAsia"/>
              </w:rPr>
              <w:t>后端代码编写、Linux运维</w:t>
            </w:r>
          </w:p>
        </w:tc>
        <w:tc>
          <w:tcPr>
            <w:tcW w:w="1843" w:type="dxa"/>
            <w:tcBorders>
              <w:top w:val="single" w:sz="6" w:space="0" w:color="000000"/>
              <w:left w:val="single" w:sz="6" w:space="0" w:color="000000"/>
              <w:bottom w:val="single" w:sz="6" w:space="0" w:color="000000"/>
              <w:right w:val="single" w:sz="6" w:space="0" w:color="000000"/>
            </w:tcBorders>
          </w:tcPr>
          <w:p w14:paraId="434C3D2F" w14:textId="7AFF1FD8" w:rsidR="00FF25E7" w:rsidRPr="00520423" w:rsidRDefault="008F27B7">
            <w:pPr>
              <w:spacing w:line="400" w:lineRule="exact"/>
              <w:jc w:val="center"/>
              <w:rPr>
                <w:rFonts w:ascii="宋体" w:hAnsi="宋体"/>
              </w:rPr>
            </w:pPr>
            <w:r w:rsidRPr="00520423">
              <w:rPr>
                <w:rFonts w:ascii="宋体" w:hAnsi="宋体" w:hint="eastAsia"/>
              </w:rPr>
              <w:t>全程</w:t>
            </w:r>
          </w:p>
        </w:tc>
        <w:tc>
          <w:tcPr>
            <w:tcW w:w="1274" w:type="dxa"/>
            <w:tcBorders>
              <w:top w:val="single" w:sz="6" w:space="0" w:color="000000"/>
              <w:left w:val="single" w:sz="6" w:space="0" w:color="000000"/>
              <w:bottom w:val="single" w:sz="6" w:space="0" w:color="000000"/>
              <w:right w:val="single" w:sz="12" w:space="0" w:color="000000"/>
            </w:tcBorders>
          </w:tcPr>
          <w:p w14:paraId="5ED41960" w14:textId="2A2B93F8" w:rsidR="00FF25E7" w:rsidRPr="00520423" w:rsidRDefault="00341A40">
            <w:pPr>
              <w:spacing w:line="400" w:lineRule="exact"/>
              <w:jc w:val="center"/>
              <w:rPr>
                <w:rFonts w:ascii="宋体" w:hAnsi="宋体"/>
              </w:rPr>
            </w:pPr>
            <w:r>
              <w:rPr>
                <w:rFonts w:ascii="宋体" w:hAnsi="宋体"/>
                <w:noProof/>
              </w:rPr>
              <mc:AlternateContent>
                <mc:Choice Requires="wpi">
                  <w:drawing>
                    <wp:anchor distT="0" distB="0" distL="114300" distR="114300" simplePos="0" relativeHeight="251658272" behindDoc="0" locked="0" layoutInCell="1" allowOverlap="1" wp14:anchorId="64D8695B" wp14:editId="3A381A12">
                      <wp:simplePos x="0" y="0"/>
                      <wp:positionH relativeFrom="column">
                        <wp:posOffset>554165</wp:posOffset>
                      </wp:positionH>
                      <wp:positionV relativeFrom="paragraph">
                        <wp:posOffset>131333</wp:posOffset>
                      </wp:positionV>
                      <wp:extent cx="187200" cy="231840"/>
                      <wp:effectExtent l="38100" t="38100" r="41910" b="53975"/>
                      <wp:wrapNone/>
                      <wp:docPr id="53" name="墨迹 53"/>
                      <wp:cNvGraphicFramePr/>
                      <a:graphic xmlns:a="http://schemas.openxmlformats.org/drawingml/2006/main">
                        <a:graphicData uri="http://schemas.microsoft.com/office/word/2010/wordprocessingInk">
                          <w14:contentPart bwMode="auto" r:id="rId21">
                            <w14:nvContentPartPr>
                              <w14:cNvContentPartPr/>
                            </w14:nvContentPartPr>
                            <w14:xfrm>
                              <a:off x="0" y="0"/>
                              <a:ext cx="187200" cy="231840"/>
                            </w14:xfrm>
                          </w14:contentPart>
                        </a:graphicData>
                      </a:graphic>
                    </wp:anchor>
                  </w:drawing>
                </mc:Choice>
                <mc:Fallback xmlns:arto="http://schemas.microsoft.com/office/word/2006/arto">
                  <w:pict>
                    <v:shape w14:anchorId="2DB71990" id="墨迹 53" o:spid="_x0000_s1026" type="#_x0000_t75" style="position:absolute;left:0;text-align:left;margin-left:42.95pt;margin-top:9.65pt;width:16.2pt;height:19.6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">
                      <v:imagedata r:id="rId22" o:title=""/>
                    </v:shape>
                  </w:pict>
                </mc:Fallback>
              </mc:AlternateContent>
            </w:r>
            <w:r>
              <w:rPr>
                <w:rFonts w:ascii="宋体" w:hAnsi="宋体"/>
                <w:noProof/>
              </w:rPr>
              <mc:AlternateContent>
                <mc:Choice Requires="wpi">
                  <w:drawing>
                    <wp:anchor distT="0" distB="0" distL="114300" distR="114300" simplePos="0" relativeHeight="251658271" behindDoc="0" locked="0" layoutInCell="1" allowOverlap="1" wp14:anchorId="35A9E86E" wp14:editId="75E4A45D">
                      <wp:simplePos x="0" y="0"/>
                      <wp:positionH relativeFrom="column">
                        <wp:posOffset>457685</wp:posOffset>
                      </wp:positionH>
                      <wp:positionV relativeFrom="paragraph">
                        <wp:posOffset>19373</wp:posOffset>
                      </wp:positionV>
                      <wp:extent cx="229680" cy="404640"/>
                      <wp:effectExtent l="57150" t="38100" r="37465" b="52705"/>
                      <wp:wrapNone/>
                      <wp:docPr id="52" name="墨迹 52"/>
                      <wp:cNvGraphicFramePr/>
                      <a:graphic xmlns:a="http://schemas.openxmlformats.org/drawingml/2006/main">
                        <a:graphicData uri="http://schemas.microsoft.com/office/word/2010/wordprocessingInk">
                          <w14:contentPart bwMode="auto" r:id="rId23">
                            <w14:nvContentPartPr>
                              <w14:cNvContentPartPr/>
                            </w14:nvContentPartPr>
                            <w14:xfrm>
                              <a:off x="0" y="0"/>
                              <a:ext cx="229680" cy="404640"/>
                            </w14:xfrm>
                          </w14:contentPart>
                        </a:graphicData>
                      </a:graphic>
                    </wp:anchor>
                  </w:drawing>
                </mc:Choice>
                <mc:Fallback xmlns:arto="http://schemas.microsoft.com/office/word/2006/arto">
                  <w:pict>
                    <v:shape w14:anchorId="54E1494E" id="墨迹 52" o:spid="_x0000_s1026" type="#_x0000_t75" style="position:absolute;left:0;text-align:left;margin-left:35.35pt;margin-top:.85pt;width:19.5pt;height:33.25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">
                      <v:imagedata r:id="rId24" o:title=""/>
                    </v:shape>
                  </w:pict>
                </mc:Fallback>
              </mc:AlternateContent>
            </w:r>
            <w:r>
              <w:rPr>
                <w:rFonts w:ascii="宋体" w:hAnsi="宋体"/>
                <w:noProof/>
              </w:rPr>
              <mc:AlternateContent>
                <mc:Choice Requires="wpi">
                  <w:drawing>
                    <wp:anchor distT="0" distB="0" distL="114300" distR="114300" simplePos="0" relativeHeight="251658270" behindDoc="0" locked="0" layoutInCell="1" allowOverlap="1" wp14:anchorId="51DE88A4" wp14:editId="6293C945">
                      <wp:simplePos x="0" y="0"/>
                      <wp:positionH relativeFrom="column">
                        <wp:posOffset>476045</wp:posOffset>
                      </wp:positionH>
                      <wp:positionV relativeFrom="paragraph">
                        <wp:posOffset>70133</wp:posOffset>
                      </wp:positionV>
                      <wp:extent cx="151920" cy="28080"/>
                      <wp:effectExtent l="57150" t="57150" r="38735" b="48260"/>
                      <wp:wrapNone/>
                      <wp:docPr id="51" name="墨迹 51"/>
                      <wp:cNvGraphicFramePr/>
                      <a:graphic xmlns:a="http://schemas.openxmlformats.org/drawingml/2006/main">
                        <a:graphicData uri="http://schemas.microsoft.com/office/word/2010/wordprocessingInk">
                          <w14:contentPart bwMode="auto" r:id="rId25">
                            <w14:nvContentPartPr>
                              <w14:cNvContentPartPr/>
                            </w14:nvContentPartPr>
                            <w14:xfrm>
                              <a:off x="0" y="0"/>
                              <a:ext cx="151920" cy="28080"/>
                            </w14:xfrm>
                          </w14:contentPart>
                        </a:graphicData>
                      </a:graphic>
                    </wp:anchor>
                  </w:drawing>
                </mc:Choice>
                <mc:Fallback xmlns:arto="http://schemas.microsoft.com/office/word/2006/arto">
                  <w:pict>
                    <v:shape w14:anchorId="5B5939F5" id="墨迹 51" o:spid="_x0000_s1026" type="#_x0000_t75" style="position:absolute;left:0;text-align:left;margin-left:36.8pt;margin-top:4.8pt;width:13.35pt;height:3.6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">
                      <v:imagedata r:id="rId26" o:title=""/>
                    </v:shape>
                  </w:pict>
                </mc:Fallback>
              </mc:AlternateContent>
            </w:r>
            <w:r>
              <w:rPr>
                <w:rFonts w:ascii="宋体" w:hAnsi="宋体"/>
                <w:noProof/>
              </w:rPr>
              <mc:AlternateContent>
                <mc:Choice Requires="wpi">
                  <w:drawing>
                    <wp:anchor distT="0" distB="0" distL="114300" distR="114300" simplePos="0" relativeHeight="251658269" behindDoc="0" locked="0" layoutInCell="1" allowOverlap="1" wp14:anchorId="6C7EE823" wp14:editId="7563971E">
                      <wp:simplePos x="0" y="0"/>
                      <wp:positionH relativeFrom="column">
                        <wp:posOffset>224405</wp:posOffset>
                      </wp:positionH>
                      <wp:positionV relativeFrom="paragraph">
                        <wp:posOffset>74813</wp:posOffset>
                      </wp:positionV>
                      <wp:extent cx="265680" cy="286560"/>
                      <wp:effectExtent l="57150" t="57150" r="0" b="56515"/>
                      <wp:wrapNone/>
                      <wp:docPr id="47" name="墨迹 47"/>
                      <wp:cNvGraphicFramePr/>
                      <a:graphic xmlns:a="http://schemas.openxmlformats.org/drawingml/2006/main">
                        <a:graphicData uri="http://schemas.microsoft.com/office/word/2010/wordprocessingInk">
                          <w14:contentPart bwMode="auto" r:id="rId27">
                            <w14:nvContentPartPr>
                              <w14:cNvContentPartPr/>
                            </w14:nvContentPartPr>
                            <w14:xfrm>
                              <a:off x="0" y="0"/>
                              <a:ext cx="265680" cy="286560"/>
                            </w14:xfrm>
                          </w14:contentPart>
                        </a:graphicData>
                      </a:graphic>
                    </wp:anchor>
                  </w:drawing>
                </mc:Choice>
                <mc:Fallback xmlns:arto="http://schemas.microsoft.com/office/word/2006/arto">
                  <w:pict>
                    <v:shape w14:anchorId="3AD98DB2" id="墨迹 47" o:spid="_x0000_s1026" type="#_x0000_t75" style="position:absolute;left:0;text-align:left;margin-left:16.95pt;margin-top:5.2pt;width:22.3pt;height:23.9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">
                      <v:imagedata r:id="rId28" o:title=""/>
                    </v:shape>
                  </w:pict>
                </mc:Fallback>
              </mc:AlternateContent>
            </w:r>
            <w:r>
              <w:rPr>
                <w:rFonts w:ascii="宋体" w:hAnsi="宋体"/>
                <w:noProof/>
              </w:rPr>
              <mc:AlternateContent>
                <mc:Choice Requires="wpi">
                  <w:drawing>
                    <wp:anchor distT="0" distB="0" distL="114300" distR="114300" simplePos="0" relativeHeight="251658268" behindDoc="0" locked="0" layoutInCell="1" allowOverlap="1" wp14:anchorId="37424510" wp14:editId="6B850620">
                      <wp:simplePos x="0" y="0"/>
                      <wp:positionH relativeFrom="column">
                        <wp:posOffset>245285</wp:posOffset>
                      </wp:positionH>
                      <wp:positionV relativeFrom="paragraph">
                        <wp:posOffset>4253</wp:posOffset>
                      </wp:positionV>
                      <wp:extent cx="23040" cy="42480"/>
                      <wp:effectExtent l="57150" t="38100" r="53340" b="53340"/>
                      <wp:wrapNone/>
                      <wp:docPr id="46" name="墨迹 46"/>
                      <wp:cNvGraphicFramePr/>
                      <a:graphic xmlns:a="http://schemas.openxmlformats.org/drawingml/2006/main">
                        <a:graphicData uri="http://schemas.microsoft.com/office/word/2010/wordprocessingInk">
                          <w14:contentPart bwMode="auto" r:id="rId29">
                            <w14:nvContentPartPr>
                              <w14:cNvContentPartPr/>
                            </w14:nvContentPartPr>
                            <w14:xfrm>
                              <a:off x="0" y="0"/>
                              <a:ext cx="23040" cy="42480"/>
                            </w14:xfrm>
                          </w14:contentPart>
                        </a:graphicData>
                      </a:graphic>
                    </wp:anchor>
                  </w:drawing>
                </mc:Choice>
                <mc:Fallback xmlns:arto="http://schemas.microsoft.com/office/word/2006/arto">
                  <w:pict>
                    <v:shape w14:anchorId="737F2040" id="墨迹 46" o:spid="_x0000_s1026" type="#_x0000_t75" style="position:absolute;left:0;text-align:left;margin-left:18.6pt;margin-top:-.35pt;width:3.2pt;height:4.8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">
                      <v:imagedata r:id="rId30" o:title=""/>
                    </v:shape>
                  </w:pict>
                </mc:Fallback>
              </mc:AlternateContent>
            </w:r>
            <w:r w:rsidR="00184735">
              <w:rPr>
                <w:rFonts w:ascii="宋体" w:hAnsi="宋体"/>
                <w:noProof/>
              </w:rPr>
              <mc:AlternateContent>
                <mc:Choice Requires="wpi">
                  <w:drawing>
                    <wp:anchor distT="0" distB="0" distL="114300" distR="114300" simplePos="0" relativeHeight="251658267" behindDoc="0" locked="0" layoutInCell="1" allowOverlap="1" wp14:anchorId="726BA6F5" wp14:editId="371E8F63">
                      <wp:simplePos x="0" y="0"/>
                      <wp:positionH relativeFrom="column">
                        <wp:posOffset>4805</wp:posOffset>
                      </wp:positionH>
                      <wp:positionV relativeFrom="paragraph">
                        <wp:posOffset>68693</wp:posOffset>
                      </wp:positionV>
                      <wp:extent cx="143280" cy="307440"/>
                      <wp:effectExtent l="57150" t="57150" r="28575" b="54610"/>
                      <wp:wrapNone/>
                      <wp:docPr id="45" name="墨迹 45"/>
                      <wp:cNvGraphicFramePr/>
                      <a:graphic xmlns:a="http://schemas.openxmlformats.org/drawingml/2006/main">
                        <a:graphicData uri="http://schemas.microsoft.com/office/word/2010/wordprocessingInk">
                          <w14:contentPart bwMode="auto" r:id="rId31">
                            <w14:nvContentPartPr>
                              <w14:cNvContentPartPr/>
                            </w14:nvContentPartPr>
                            <w14:xfrm>
                              <a:off x="0" y="0"/>
                              <a:ext cx="143280" cy="307440"/>
                            </w14:xfrm>
                          </w14:contentPart>
                        </a:graphicData>
                      </a:graphic>
                    </wp:anchor>
                  </w:drawing>
                </mc:Choice>
                <mc:Fallback xmlns:arto="http://schemas.microsoft.com/office/word/2006/arto">
                  <w:pict>
                    <v:shape w14:anchorId="73CC1D3E" id="墨迹 45" o:spid="_x0000_s1026" type="#_x0000_t75" style="position:absolute;left:0;text-align:left;margin-left:-.3pt;margin-top:4.7pt;width:12.7pt;height:25.6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">
                      <v:imagedata r:id="rId32" o:title=""/>
                    </v:shape>
                  </w:pict>
                </mc:Fallback>
              </mc:AlternateContent>
            </w:r>
            <w:r w:rsidR="00184735">
              <w:rPr>
                <w:rFonts w:ascii="宋体" w:hAnsi="宋体"/>
                <w:noProof/>
              </w:rPr>
              <mc:AlternateContent>
                <mc:Choice Requires="wpi">
                  <w:drawing>
                    <wp:anchor distT="0" distB="0" distL="114300" distR="114300" simplePos="0" relativeHeight="251658266" behindDoc="0" locked="0" layoutInCell="1" allowOverlap="1" wp14:anchorId="37BA96C6" wp14:editId="187591F9">
                      <wp:simplePos x="0" y="0"/>
                      <wp:positionH relativeFrom="column">
                        <wp:posOffset>30725</wp:posOffset>
                      </wp:positionH>
                      <wp:positionV relativeFrom="paragraph">
                        <wp:posOffset>11093</wp:posOffset>
                      </wp:positionV>
                      <wp:extent cx="38520" cy="51840"/>
                      <wp:effectExtent l="38100" t="38100" r="38100" b="43815"/>
                      <wp:wrapNone/>
                      <wp:docPr id="44" name="墨迹 44"/>
                      <wp:cNvGraphicFramePr/>
                      <a:graphic xmlns:a="http://schemas.openxmlformats.org/drawingml/2006/main">
                        <a:graphicData uri="http://schemas.microsoft.com/office/word/2010/wordprocessingInk">
                          <w14:contentPart bwMode="auto" r:id="rId33">
                            <w14:nvContentPartPr>
                              <w14:cNvContentPartPr/>
                            </w14:nvContentPartPr>
                            <w14:xfrm>
                              <a:off x="0" y="0"/>
                              <a:ext cx="38520" cy="51840"/>
                            </w14:xfrm>
                          </w14:contentPart>
                        </a:graphicData>
                      </a:graphic>
                    </wp:anchor>
                  </w:drawing>
                </mc:Choice>
                <mc:Fallback xmlns:arto="http://schemas.microsoft.com/office/word/2006/arto">
                  <w:pict>
                    <v:shape w14:anchorId="58C89134" id="墨迹 44" o:spid="_x0000_s1026" type="#_x0000_t75" style="position:absolute;left:0;text-align:left;margin-left:1.7pt;margin-top:.15pt;width:4.45pt;height:5.5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">
                      <v:imagedata r:id="rId34" o:title=""/>
                    </v:shape>
                  </w:pict>
                </mc:Fallback>
              </mc:AlternateContent>
            </w:r>
          </w:p>
        </w:tc>
      </w:tr>
      <w:tr w:rsidR="00FF25E7" w14:paraId="5D01C0B5"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344484DF" w14:textId="77777777" w:rsidR="00FF25E7" w:rsidRDefault="004D7FF8">
            <w:pPr>
              <w:spacing w:line="400" w:lineRule="exact"/>
              <w:jc w:val="center"/>
              <w:rPr>
                <w:rFonts w:ascii="宋体" w:hAnsi="宋体"/>
                <w:szCs w:val="21"/>
              </w:rPr>
            </w:pPr>
            <w:r>
              <w:rPr>
                <w:rFonts w:ascii="宋体" w:hAnsi="宋体" w:hint="eastAsia"/>
                <w:szCs w:val="21"/>
              </w:rPr>
              <w:t>胡逸同</w:t>
            </w:r>
          </w:p>
        </w:tc>
        <w:tc>
          <w:tcPr>
            <w:tcW w:w="2836" w:type="dxa"/>
            <w:tcBorders>
              <w:top w:val="single" w:sz="6" w:space="0" w:color="000000"/>
              <w:left w:val="single" w:sz="6" w:space="0" w:color="000000"/>
              <w:bottom w:val="single" w:sz="6" w:space="0" w:color="000000"/>
              <w:right w:val="single" w:sz="6" w:space="0" w:color="000000"/>
            </w:tcBorders>
          </w:tcPr>
          <w:p w14:paraId="43AA4032" w14:textId="7710CF8B" w:rsidR="00FF25E7" w:rsidRPr="00520423" w:rsidRDefault="00C175E4" w:rsidP="00520423">
            <w:pPr>
              <w:jc w:val="center"/>
              <w:rPr>
                <w:rFonts w:ascii="宋体" w:hAnsi="宋体"/>
              </w:rPr>
            </w:pPr>
            <w:r w:rsidRPr="00520423">
              <w:rPr>
                <w:rFonts w:ascii="宋体" w:hAnsi="宋体" w:hint="eastAsia"/>
              </w:rPr>
              <w:t>搜集相关论文、</w:t>
            </w:r>
            <w:r w:rsidR="0081548D" w:rsidRPr="00520423">
              <w:rPr>
                <w:rFonts w:ascii="宋体" w:hAnsi="宋体" w:hint="eastAsia"/>
              </w:rPr>
              <w:t>了解阿里云产品</w:t>
            </w:r>
          </w:p>
        </w:tc>
        <w:tc>
          <w:tcPr>
            <w:tcW w:w="2128" w:type="dxa"/>
            <w:tcBorders>
              <w:top w:val="single" w:sz="6" w:space="0" w:color="000000"/>
              <w:left w:val="single" w:sz="6" w:space="0" w:color="000000"/>
              <w:bottom w:val="single" w:sz="6" w:space="0" w:color="000000"/>
              <w:right w:val="single" w:sz="6" w:space="0" w:color="000000"/>
            </w:tcBorders>
          </w:tcPr>
          <w:p w14:paraId="756D8831" w14:textId="3FF74E7F" w:rsidR="00FF25E7" w:rsidRPr="00520423" w:rsidRDefault="00466D33" w:rsidP="00520423">
            <w:pPr>
              <w:jc w:val="center"/>
              <w:rPr>
                <w:rFonts w:ascii="宋体" w:hAnsi="宋体"/>
              </w:rPr>
            </w:pPr>
            <w:r>
              <w:rPr>
                <w:rFonts w:ascii="宋体" w:hAnsi="宋体" w:hint="eastAsia"/>
              </w:rPr>
              <w:t>前端开发、</w:t>
            </w:r>
            <w:r w:rsidR="008605E2">
              <w:rPr>
                <w:rFonts w:ascii="宋体" w:hAnsi="宋体" w:hint="eastAsia"/>
              </w:rPr>
              <w:t>部署开发环境</w:t>
            </w:r>
          </w:p>
        </w:tc>
        <w:tc>
          <w:tcPr>
            <w:tcW w:w="1843" w:type="dxa"/>
            <w:tcBorders>
              <w:top w:val="single" w:sz="6" w:space="0" w:color="000000"/>
              <w:left w:val="single" w:sz="6" w:space="0" w:color="000000"/>
              <w:bottom w:val="single" w:sz="6" w:space="0" w:color="000000"/>
              <w:right w:val="single" w:sz="6" w:space="0" w:color="000000"/>
            </w:tcBorders>
          </w:tcPr>
          <w:p w14:paraId="060EAB54" w14:textId="124CC271" w:rsidR="00FF25E7" w:rsidRPr="00520423" w:rsidRDefault="00521D04" w:rsidP="00520423">
            <w:pPr>
              <w:jc w:val="center"/>
              <w:rPr>
                <w:rFonts w:ascii="宋体" w:hAnsi="宋体"/>
              </w:rPr>
            </w:pPr>
            <w:r w:rsidRPr="00520423">
              <w:rPr>
                <w:rFonts w:ascii="宋体" w:hAnsi="宋体" w:hint="eastAsia"/>
              </w:rPr>
              <w:t>全程</w:t>
            </w:r>
          </w:p>
        </w:tc>
        <w:tc>
          <w:tcPr>
            <w:tcW w:w="1274" w:type="dxa"/>
            <w:tcBorders>
              <w:top w:val="single" w:sz="6" w:space="0" w:color="000000"/>
              <w:left w:val="single" w:sz="6" w:space="0" w:color="000000"/>
              <w:bottom w:val="single" w:sz="6" w:space="0" w:color="000000"/>
              <w:right w:val="single" w:sz="12" w:space="0" w:color="000000"/>
            </w:tcBorders>
          </w:tcPr>
          <w:p w14:paraId="7BCF5BCD" w14:textId="23A63307" w:rsidR="00FF25E7" w:rsidRPr="00520423" w:rsidRDefault="00AE3539" w:rsidP="00520423">
            <w:pPr>
              <w:jc w:val="center"/>
              <w:rPr>
                <w:rFonts w:ascii="宋体" w:hAnsi="宋体"/>
              </w:rPr>
            </w:pPr>
            <w:r>
              <w:rPr>
                <w:rFonts w:ascii="宋体" w:hAnsi="宋体"/>
                <w:noProof/>
              </w:rPr>
              <mc:AlternateContent>
                <mc:Choice Requires="wpi">
                  <w:drawing>
                    <wp:anchor distT="0" distB="0" distL="114300" distR="114300" simplePos="0" relativeHeight="251658265" behindDoc="0" locked="0" layoutInCell="1" allowOverlap="1" wp14:anchorId="3A006B82" wp14:editId="0E3B018F">
                      <wp:simplePos x="0" y="0"/>
                      <wp:positionH relativeFrom="column">
                        <wp:posOffset>480245</wp:posOffset>
                      </wp:positionH>
                      <wp:positionV relativeFrom="paragraph">
                        <wp:posOffset>140990</wp:posOffset>
                      </wp:positionV>
                      <wp:extent cx="54720" cy="79200"/>
                      <wp:effectExtent l="57150" t="57150" r="40640" b="54610"/>
                      <wp:wrapNone/>
                      <wp:docPr id="43" name="墨迹 43"/>
                      <wp:cNvGraphicFramePr/>
                      <a:graphic xmlns:a="http://schemas.openxmlformats.org/drawingml/2006/main">
                        <a:graphicData uri="http://schemas.microsoft.com/office/word/2010/wordprocessingInk">
                          <w14:contentPart bwMode="auto" r:id="rId35">
                            <w14:nvContentPartPr>
                              <w14:cNvContentPartPr/>
                            </w14:nvContentPartPr>
                            <w14:xfrm>
                              <a:off x="0" y="0"/>
                              <a:ext cx="54720" cy="79200"/>
                            </w14:xfrm>
                          </w14:contentPart>
                        </a:graphicData>
                      </a:graphic>
                    </wp:anchor>
                  </w:drawing>
                </mc:Choice>
                <mc:Fallback xmlns:arto="http://schemas.microsoft.com/office/word/2006/arto">
                  <w:pict>
                    <v:shape w14:anchorId="2D226EDE" id="墨迹 43" o:spid="_x0000_s1026" type="#_x0000_t75" style="position:absolute;left:0;text-align:left;margin-left:37.1pt;margin-top:10.4pt;width:5.7pt;height:7.65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">
                      <v:imagedata r:id="rId36" o:title=""/>
                    </v:shape>
                  </w:pict>
                </mc:Fallback>
              </mc:AlternateContent>
            </w:r>
            <w:r>
              <w:rPr>
                <w:rFonts w:ascii="宋体" w:hAnsi="宋体"/>
                <w:noProof/>
              </w:rPr>
              <mc:AlternateContent>
                <mc:Choice Requires="wpi">
                  <w:drawing>
                    <wp:anchor distT="0" distB="0" distL="114300" distR="114300" simplePos="0" relativeHeight="251658264" behindDoc="0" locked="0" layoutInCell="1" allowOverlap="1" wp14:anchorId="7F5199B9" wp14:editId="7D9D618A">
                      <wp:simplePos x="0" y="0"/>
                      <wp:positionH relativeFrom="column">
                        <wp:posOffset>448205</wp:posOffset>
                      </wp:positionH>
                      <wp:positionV relativeFrom="paragraph">
                        <wp:posOffset>75110</wp:posOffset>
                      </wp:positionV>
                      <wp:extent cx="136440" cy="257760"/>
                      <wp:effectExtent l="19050" t="57150" r="35560" b="47625"/>
                      <wp:wrapNone/>
                      <wp:docPr id="42" name="墨迹 42"/>
                      <wp:cNvGraphicFramePr/>
                      <a:graphic xmlns:a="http://schemas.openxmlformats.org/drawingml/2006/main">
                        <a:graphicData uri="http://schemas.microsoft.com/office/word/2010/wordprocessingInk">
                          <w14:contentPart bwMode="auto" r:id="rId37">
                            <w14:nvContentPartPr>
                              <w14:cNvContentPartPr/>
                            </w14:nvContentPartPr>
                            <w14:xfrm>
                              <a:off x="0" y="0"/>
                              <a:ext cx="136440" cy="257760"/>
                            </w14:xfrm>
                          </w14:contentPart>
                        </a:graphicData>
                      </a:graphic>
                    </wp:anchor>
                  </w:drawing>
                </mc:Choice>
                <mc:Fallback xmlns:arto="http://schemas.microsoft.com/office/word/2006/arto">
                  <w:pict>
                    <v:shape w14:anchorId="15F3E735" id="墨迹 42" o:spid="_x0000_s1026" type="#_x0000_t75" style="position:absolute;left:0;text-align:left;margin-left:34.6pt;margin-top:5.2pt;width:12.2pt;height:21.75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">
                      <v:imagedata r:id="rId38" o:title=""/>
                    </v:shape>
                  </w:pict>
                </mc:Fallback>
              </mc:AlternateContent>
            </w:r>
            <w:r>
              <w:rPr>
                <w:rFonts w:ascii="宋体" w:hAnsi="宋体"/>
                <w:noProof/>
              </w:rPr>
              <mc:AlternateContent>
                <mc:Choice Requires="wpi">
                  <w:drawing>
                    <wp:anchor distT="0" distB="0" distL="114300" distR="114300" simplePos="0" relativeHeight="251658263" behindDoc="0" locked="0" layoutInCell="1" allowOverlap="1" wp14:anchorId="5463C97A" wp14:editId="76076F37">
                      <wp:simplePos x="0" y="0"/>
                      <wp:positionH relativeFrom="column">
                        <wp:posOffset>431645</wp:posOffset>
                      </wp:positionH>
                      <wp:positionV relativeFrom="paragraph">
                        <wp:posOffset>111830</wp:posOffset>
                      </wp:positionV>
                      <wp:extent cx="9720" cy="175320"/>
                      <wp:effectExtent l="57150" t="38100" r="47625" b="53340"/>
                      <wp:wrapNone/>
                      <wp:docPr id="41" name="墨迹 41"/>
                      <wp:cNvGraphicFramePr/>
                      <a:graphic xmlns:a="http://schemas.openxmlformats.org/drawingml/2006/main">
                        <a:graphicData uri="http://schemas.microsoft.com/office/word/2010/wordprocessingInk">
                          <w14:contentPart bwMode="auto" r:id="rId39">
                            <w14:nvContentPartPr>
                              <w14:cNvContentPartPr/>
                            </w14:nvContentPartPr>
                            <w14:xfrm>
                              <a:off x="0" y="0"/>
                              <a:ext cx="9720" cy="175320"/>
                            </w14:xfrm>
                          </w14:contentPart>
                        </a:graphicData>
                      </a:graphic>
                    </wp:anchor>
                  </w:drawing>
                </mc:Choice>
                <mc:Fallback xmlns:arto="http://schemas.microsoft.com/office/word/2006/arto">
                  <w:pict>
                    <v:shape w14:anchorId="46C6948A" id="墨迹 41" o:spid="_x0000_s1026" type="#_x0000_t75" style="position:absolute;left:0;text-align:left;margin-left:33.3pt;margin-top:8.1pt;width:2.15pt;height:15.2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">
                      <v:imagedata r:id="rId40" o:title=""/>
                    </v:shape>
                  </w:pict>
                </mc:Fallback>
              </mc:AlternateContent>
            </w:r>
            <w:r>
              <w:rPr>
                <w:rFonts w:ascii="宋体" w:hAnsi="宋体"/>
                <w:noProof/>
              </w:rPr>
              <mc:AlternateContent>
                <mc:Choice Requires="wpi">
                  <w:drawing>
                    <wp:anchor distT="0" distB="0" distL="114300" distR="114300" simplePos="0" relativeHeight="251658262" behindDoc="0" locked="0" layoutInCell="1" allowOverlap="1" wp14:anchorId="4A947F58" wp14:editId="41606FFA">
                      <wp:simplePos x="0" y="0"/>
                      <wp:positionH relativeFrom="column">
                        <wp:posOffset>271085</wp:posOffset>
                      </wp:positionH>
                      <wp:positionV relativeFrom="paragraph">
                        <wp:posOffset>75830</wp:posOffset>
                      </wp:positionV>
                      <wp:extent cx="119160" cy="183960"/>
                      <wp:effectExtent l="57150" t="57150" r="14605" b="45085"/>
                      <wp:wrapNone/>
                      <wp:docPr id="40" name="墨迹 40"/>
                      <wp:cNvGraphicFramePr/>
                      <a:graphic xmlns:a="http://schemas.openxmlformats.org/drawingml/2006/main">
                        <a:graphicData uri="http://schemas.microsoft.com/office/word/2010/wordprocessingInk">
                          <w14:contentPart bwMode="auto" r:id="rId41">
                            <w14:nvContentPartPr>
                              <w14:cNvContentPartPr/>
                            </w14:nvContentPartPr>
                            <w14:xfrm>
                              <a:off x="0" y="0"/>
                              <a:ext cx="119160" cy="183960"/>
                            </w14:xfrm>
                          </w14:contentPart>
                        </a:graphicData>
                      </a:graphic>
                    </wp:anchor>
                  </w:drawing>
                </mc:Choice>
                <mc:Fallback xmlns:arto="http://schemas.microsoft.com/office/word/2006/arto">
                  <w:pict>
                    <v:shape w14:anchorId="5A1BA3EC" id="墨迹 40" o:spid="_x0000_s1026" type="#_x0000_t75" style="position:absolute;left:0;text-align:left;margin-left:20.65pt;margin-top:5.25pt;width:10.8pt;height:15.9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">
                      <v:imagedata r:id="rId42" o:title=""/>
                    </v:shape>
                  </w:pict>
                </mc:Fallback>
              </mc:AlternateContent>
            </w:r>
            <w:r>
              <w:rPr>
                <w:rFonts w:ascii="宋体" w:hAnsi="宋体"/>
                <w:noProof/>
              </w:rPr>
              <mc:AlternateContent>
                <mc:Choice Requires="wpi">
                  <w:drawing>
                    <wp:anchor distT="0" distB="0" distL="114300" distR="114300" simplePos="0" relativeHeight="251658261" behindDoc="0" locked="0" layoutInCell="1" allowOverlap="1" wp14:anchorId="273843B1" wp14:editId="057267A1">
                      <wp:simplePos x="0" y="0"/>
                      <wp:positionH relativeFrom="column">
                        <wp:posOffset>255965</wp:posOffset>
                      </wp:positionH>
                      <wp:positionV relativeFrom="paragraph">
                        <wp:posOffset>66110</wp:posOffset>
                      </wp:positionV>
                      <wp:extent cx="20880" cy="59400"/>
                      <wp:effectExtent l="38100" t="38100" r="55880" b="55245"/>
                      <wp:wrapNone/>
                      <wp:docPr id="39" name="墨迹 39"/>
                      <wp:cNvGraphicFramePr/>
                      <a:graphic xmlns:a="http://schemas.openxmlformats.org/drawingml/2006/main">
                        <a:graphicData uri="http://schemas.microsoft.com/office/word/2010/wordprocessingInk">
                          <w14:contentPart bwMode="auto" r:id="rId43">
                            <w14:nvContentPartPr>
                              <w14:cNvContentPartPr/>
                            </w14:nvContentPartPr>
                            <w14:xfrm>
                              <a:off x="0" y="0"/>
                              <a:ext cx="20880" cy="59400"/>
                            </w14:xfrm>
                          </w14:contentPart>
                        </a:graphicData>
                      </a:graphic>
                    </wp:anchor>
                  </w:drawing>
                </mc:Choice>
                <mc:Fallback xmlns:arto="http://schemas.microsoft.com/office/word/2006/arto">
                  <w:pict>
                    <v:shape w14:anchorId="62F5F582" id="墨迹 39" o:spid="_x0000_s1026" type="#_x0000_t75" style="position:absolute;left:0;text-align:left;margin-left:19.45pt;margin-top:4.5pt;width:3.1pt;height:6.1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">
                      <v:imagedata r:id="rId44" o:title=""/>
                    </v:shape>
                  </w:pict>
                </mc:Fallback>
              </mc:AlternateContent>
            </w:r>
            <w:r w:rsidR="006D6CB9">
              <w:rPr>
                <w:rFonts w:ascii="宋体" w:hAnsi="宋体"/>
                <w:noProof/>
              </w:rPr>
              <mc:AlternateContent>
                <mc:Choice Requires="wpi">
                  <w:drawing>
                    <wp:anchor distT="0" distB="0" distL="114300" distR="114300" simplePos="0" relativeHeight="251658260" behindDoc="0" locked="0" layoutInCell="1" allowOverlap="1" wp14:anchorId="3CBE1D7B" wp14:editId="17BD6BB8">
                      <wp:simplePos x="0" y="0"/>
                      <wp:positionH relativeFrom="column">
                        <wp:posOffset>203405</wp:posOffset>
                      </wp:positionH>
                      <wp:positionV relativeFrom="paragraph">
                        <wp:posOffset>164390</wp:posOffset>
                      </wp:positionV>
                      <wp:extent cx="211320" cy="123480"/>
                      <wp:effectExtent l="38100" t="57150" r="55880" b="48260"/>
                      <wp:wrapNone/>
                      <wp:docPr id="38" name="墨迹 38"/>
                      <wp:cNvGraphicFramePr/>
                      <a:graphic xmlns:a="http://schemas.openxmlformats.org/drawingml/2006/main">
                        <a:graphicData uri="http://schemas.microsoft.com/office/word/2010/wordprocessingInk">
                          <w14:contentPart bwMode="auto" r:id="rId45">
                            <w14:nvContentPartPr>
                              <w14:cNvContentPartPr/>
                            </w14:nvContentPartPr>
                            <w14:xfrm>
                              <a:off x="0" y="0"/>
                              <a:ext cx="211320" cy="123480"/>
                            </w14:xfrm>
                          </w14:contentPart>
                        </a:graphicData>
                      </a:graphic>
                    </wp:anchor>
                  </w:drawing>
                </mc:Choice>
                <mc:Fallback xmlns:arto="http://schemas.microsoft.com/office/word/2006/arto">
                  <w:pict>
                    <v:shape w14:anchorId="79D327F0" id="墨迹 38" o:spid="_x0000_s1026" type="#_x0000_t75" style="position:absolute;left:0;text-align:left;margin-left:15.3pt;margin-top:12.25pt;width:18.1pt;height:11.1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">
                      <v:imagedata r:id="rId46" o:title=""/>
                    </v:shape>
                  </w:pict>
                </mc:Fallback>
              </mc:AlternateContent>
            </w:r>
            <w:r w:rsidR="006D6CB9">
              <w:rPr>
                <w:rFonts w:ascii="宋体" w:hAnsi="宋体"/>
                <w:noProof/>
              </w:rPr>
              <mc:AlternateContent>
                <mc:Choice Requires="wpi">
                  <w:drawing>
                    <wp:anchor distT="0" distB="0" distL="114300" distR="114300" simplePos="0" relativeHeight="251658259" behindDoc="0" locked="0" layoutInCell="1" allowOverlap="1" wp14:anchorId="07F229AA" wp14:editId="0C8B8AB8">
                      <wp:simplePos x="0" y="0"/>
                      <wp:positionH relativeFrom="column">
                        <wp:posOffset>223565</wp:posOffset>
                      </wp:positionH>
                      <wp:positionV relativeFrom="paragraph">
                        <wp:posOffset>103190</wp:posOffset>
                      </wp:positionV>
                      <wp:extent cx="19440" cy="29520"/>
                      <wp:effectExtent l="57150" t="38100" r="57150" b="46990"/>
                      <wp:wrapNone/>
                      <wp:docPr id="27" name="墨迹 27"/>
                      <wp:cNvGraphicFramePr/>
                      <a:graphic xmlns:a="http://schemas.openxmlformats.org/drawingml/2006/main">
                        <a:graphicData uri="http://schemas.microsoft.com/office/word/2010/wordprocessingInk">
                          <w14:contentPart bwMode="auto" r:id="rId47">
                            <w14:nvContentPartPr>
                              <w14:cNvContentPartPr/>
                            </w14:nvContentPartPr>
                            <w14:xfrm>
                              <a:off x="0" y="0"/>
                              <a:ext cx="19440" cy="29520"/>
                            </w14:xfrm>
                          </w14:contentPart>
                        </a:graphicData>
                      </a:graphic>
                    </wp:anchor>
                  </w:drawing>
                </mc:Choice>
                <mc:Fallback xmlns:arto="http://schemas.microsoft.com/office/word/2006/arto">
                  <w:pict>
                    <v:shape w14:anchorId="47CD1675" id="墨迹 27" o:spid="_x0000_s1026" type="#_x0000_t75" style="position:absolute;left:0;text-align:left;margin-left:16.9pt;margin-top:7.45pt;width:2.95pt;height:3.7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">
                      <v:imagedata r:id="rId48" o:title=""/>
                    </v:shape>
                  </w:pict>
                </mc:Fallback>
              </mc:AlternateContent>
            </w:r>
            <w:r w:rsidR="00A504CE">
              <w:rPr>
                <w:rFonts w:ascii="宋体" w:hAnsi="宋体"/>
                <w:noProof/>
              </w:rPr>
              <mc:AlternateContent>
                <mc:Choice Requires="wpi">
                  <w:drawing>
                    <wp:anchor distT="0" distB="0" distL="114300" distR="114300" simplePos="0" relativeHeight="251658257" behindDoc="0" locked="0" layoutInCell="1" allowOverlap="1" wp14:anchorId="606DD234" wp14:editId="2DA734F6">
                      <wp:simplePos x="0" y="0"/>
                      <wp:positionH relativeFrom="column">
                        <wp:posOffset>104845</wp:posOffset>
                      </wp:positionH>
                      <wp:positionV relativeFrom="paragraph">
                        <wp:posOffset>162187</wp:posOffset>
                      </wp:positionV>
                      <wp:extent cx="34200" cy="40320"/>
                      <wp:effectExtent l="57150" t="57150" r="42545" b="55245"/>
                      <wp:wrapNone/>
                      <wp:docPr id="15" name="墨迹 15"/>
                      <wp:cNvGraphicFramePr/>
                      <a:graphic xmlns:a="http://schemas.openxmlformats.org/drawingml/2006/main">
                        <a:graphicData uri="http://schemas.microsoft.com/office/word/2010/wordprocessingInk">
                          <w14:contentPart bwMode="auto" r:id="rId49">
                            <w14:nvContentPartPr>
                              <w14:cNvContentPartPr/>
                            </w14:nvContentPartPr>
                            <w14:xfrm>
                              <a:off x="0" y="0"/>
                              <a:ext cx="34200" cy="40320"/>
                            </w14:xfrm>
                          </w14:contentPart>
                        </a:graphicData>
                      </a:graphic>
                    </wp:anchor>
                  </w:drawing>
                </mc:Choice>
                <mc:Fallback xmlns:arto="http://schemas.microsoft.com/office/word/2006/arto">
                  <w:pict>
                    <v:shape w14:anchorId="356AA39B" id="墨迹 15" o:spid="_x0000_s1026" type="#_x0000_t75" style="position:absolute;left:0;text-align:left;margin-left:7.55pt;margin-top:12.05pt;width:4.15pt;height:4.5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">
                      <v:imagedata r:id="rId50" o:title=""/>
                    </v:shape>
                  </w:pict>
                </mc:Fallback>
              </mc:AlternateContent>
            </w:r>
            <w:r w:rsidR="00A504CE">
              <w:rPr>
                <w:rFonts w:ascii="宋体" w:hAnsi="宋体"/>
                <w:noProof/>
              </w:rPr>
              <mc:AlternateContent>
                <mc:Choice Requires="wpi">
                  <w:drawing>
                    <wp:anchor distT="0" distB="0" distL="114300" distR="114300" simplePos="0" relativeHeight="251658256" behindDoc="0" locked="0" layoutInCell="1" allowOverlap="1" wp14:anchorId="14AEB8DE" wp14:editId="0BCB8436">
                      <wp:simplePos x="0" y="0"/>
                      <wp:positionH relativeFrom="column">
                        <wp:posOffset>89365</wp:posOffset>
                      </wp:positionH>
                      <wp:positionV relativeFrom="paragraph">
                        <wp:posOffset>80107</wp:posOffset>
                      </wp:positionV>
                      <wp:extent cx="84600" cy="244800"/>
                      <wp:effectExtent l="38100" t="57150" r="48895" b="41275"/>
                      <wp:wrapNone/>
                      <wp:docPr id="14" name="墨迹 14"/>
                      <wp:cNvGraphicFramePr/>
                      <a:graphic xmlns:a="http://schemas.openxmlformats.org/drawingml/2006/main">
                        <a:graphicData uri="http://schemas.microsoft.com/office/word/2010/wordprocessingInk">
                          <w14:contentPart bwMode="auto" r:id="rId51">
                            <w14:nvContentPartPr>
                              <w14:cNvContentPartPr/>
                            </w14:nvContentPartPr>
                            <w14:xfrm>
                              <a:off x="0" y="0"/>
                              <a:ext cx="84600" cy="244800"/>
                            </w14:xfrm>
                          </w14:contentPart>
                        </a:graphicData>
                      </a:graphic>
                    </wp:anchor>
                  </w:drawing>
                </mc:Choice>
                <mc:Fallback xmlns:arto="http://schemas.microsoft.com/office/word/2006/arto">
                  <w:pict>
                    <v:shape w14:anchorId="0984FBB1" id="墨迹 14" o:spid="_x0000_s1026" type="#_x0000_t75" style="position:absolute;left:0;text-align:left;margin-left:6.35pt;margin-top:5.6pt;width:8.05pt;height:20.7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&#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">
                      <v:imagedata r:id="rId52" o:title=""/>
                    </v:shape>
                  </w:pict>
                </mc:Fallback>
              </mc:AlternateContent>
            </w:r>
            <w:r w:rsidR="00A504CE">
              <w:rPr>
                <w:rFonts w:ascii="宋体" w:hAnsi="宋体"/>
                <w:noProof/>
              </w:rPr>
              <mc:AlternateContent>
                <mc:Choice Requires="wpi">
                  <w:drawing>
                    <wp:anchor distT="0" distB="0" distL="114300" distR="114300" simplePos="0" relativeHeight="251658255" behindDoc="0" locked="0" layoutInCell="1" allowOverlap="1" wp14:anchorId="4D236E77" wp14:editId="7425DC78">
                      <wp:simplePos x="0" y="0"/>
                      <wp:positionH relativeFrom="column">
                        <wp:posOffset>59485</wp:posOffset>
                      </wp:positionH>
                      <wp:positionV relativeFrom="paragraph">
                        <wp:posOffset>100627</wp:posOffset>
                      </wp:positionV>
                      <wp:extent cx="32400" cy="194760"/>
                      <wp:effectExtent l="57150" t="57150" r="43815" b="53340"/>
                      <wp:wrapNone/>
                      <wp:docPr id="13" name="墨迹 13"/>
                      <wp:cNvGraphicFramePr/>
                      <a:graphic xmlns:a="http://schemas.openxmlformats.org/drawingml/2006/main">
                        <a:graphicData uri="http://schemas.microsoft.com/office/word/2010/wordprocessingInk">
                          <w14:contentPart bwMode="auto" r:id="rId53">
                            <w14:nvContentPartPr>
                              <w14:cNvContentPartPr/>
                            </w14:nvContentPartPr>
                            <w14:xfrm>
                              <a:off x="0" y="0"/>
                              <a:ext cx="32400" cy="194760"/>
                            </w14:xfrm>
                          </w14:contentPart>
                        </a:graphicData>
                      </a:graphic>
                    </wp:anchor>
                  </w:drawing>
                </mc:Choice>
                <mc:Fallback xmlns:arto="http://schemas.microsoft.com/office/word/2006/arto">
                  <w:pict>
                    <v:shape w14:anchorId="6B1A1CE1" id="墨迹 13" o:spid="_x0000_s1026" type="#_x0000_t75" style="position:absolute;left:0;text-align:left;margin-left:4pt;margin-top:7.2pt;width:3.9pt;height:16.8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">
                      <v:imagedata r:id="rId54" o:title=""/>
                    </v:shape>
                  </w:pict>
                </mc:Fallback>
              </mc:AlternateContent>
            </w:r>
            <w:r w:rsidR="00A504CE">
              <w:rPr>
                <w:rFonts w:ascii="宋体" w:hAnsi="宋体"/>
                <w:noProof/>
              </w:rPr>
              <mc:AlternateContent>
                <mc:Choice Requires="wpi">
                  <w:drawing>
                    <wp:anchor distT="0" distB="0" distL="114300" distR="114300" simplePos="0" relativeHeight="251658254" behindDoc="0" locked="0" layoutInCell="1" allowOverlap="1" wp14:anchorId="1BCB8CEB" wp14:editId="7FD20AE3">
                      <wp:simplePos x="0" y="0"/>
                      <wp:positionH relativeFrom="column">
                        <wp:posOffset>-1270</wp:posOffset>
                      </wp:positionH>
                      <wp:positionV relativeFrom="paragraph">
                        <wp:posOffset>214700</wp:posOffset>
                      </wp:positionV>
                      <wp:extent cx="62640" cy="74160"/>
                      <wp:effectExtent l="38100" t="57150" r="52070" b="40640"/>
                      <wp:wrapNone/>
                      <wp:docPr id="12" name="墨迹 12"/>
                      <wp:cNvGraphicFramePr/>
                      <a:graphic xmlns:a="http://schemas.openxmlformats.org/drawingml/2006/main">
                        <a:graphicData uri="http://schemas.microsoft.com/office/word/2010/wordprocessingInk">
                          <w14:contentPart bwMode="auto" r:id="rId55">
                            <w14:nvContentPartPr>
                              <w14:cNvContentPartPr/>
                            </w14:nvContentPartPr>
                            <w14:xfrm>
                              <a:off x="0" y="0"/>
                              <a:ext cx="62640" cy="74160"/>
                            </w14:xfrm>
                          </w14:contentPart>
                        </a:graphicData>
                      </a:graphic>
                    </wp:anchor>
                  </w:drawing>
                </mc:Choice>
                <mc:Fallback xmlns:arto="http://schemas.microsoft.com/office/word/2006/arto">
                  <w:pict>
                    <v:shape w14:anchorId="3DB7718D" id="墨迹 12" o:spid="_x0000_s1026" type="#_x0000_t75" style="position:absolute;left:0;text-align:left;margin-left:-.8pt;margin-top:16.2pt;width:6.4pt;height:7.3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">
                      <v:imagedata r:id="rId56" o:title=""/>
                    </v:shape>
                  </w:pict>
                </mc:Fallback>
              </mc:AlternateContent>
            </w:r>
            <w:r w:rsidR="00A504CE">
              <w:rPr>
                <w:rFonts w:ascii="宋体" w:hAnsi="宋体"/>
                <w:noProof/>
              </w:rPr>
              <mc:AlternateContent>
                <mc:Choice Requires="wpi">
                  <w:drawing>
                    <wp:anchor distT="0" distB="0" distL="114300" distR="114300" simplePos="0" relativeHeight="251658253" behindDoc="0" locked="0" layoutInCell="1" allowOverlap="1" wp14:anchorId="649FE0F3" wp14:editId="5960260C">
                      <wp:simplePos x="0" y="0"/>
                      <wp:positionH relativeFrom="column">
                        <wp:posOffset>-12790</wp:posOffset>
                      </wp:positionH>
                      <wp:positionV relativeFrom="paragraph">
                        <wp:posOffset>248180</wp:posOffset>
                      </wp:positionV>
                      <wp:extent cx="16560" cy="35640"/>
                      <wp:effectExtent l="57150" t="38100" r="40640" b="40640"/>
                      <wp:wrapNone/>
                      <wp:docPr id="11" name="墨迹 11"/>
                      <wp:cNvGraphicFramePr/>
                      <a:graphic xmlns:a="http://schemas.openxmlformats.org/drawingml/2006/main">
                        <a:graphicData uri="http://schemas.microsoft.com/office/word/2010/wordprocessingInk">
                          <w14:contentPart bwMode="auto" r:id="rId57">
                            <w14:nvContentPartPr>
                              <w14:cNvContentPartPr/>
                            </w14:nvContentPartPr>
                            <w14:xfrm>
                              <a:off x="0" y="0"/>
                              <a:ext cx="16560" cy="35640"/>
                            </w14:xfrm>
                          </w14:contentPart>
                        </a:graphicData>
                      </a:graphic>
                    </wp:anchor>
                  </w:drawing>
                </mc:Choice>
                <mc:Fallback xmlns:arto="http://schemas.microsoft.com/office/word/2006/arto">
                  <w:pict>
                    <v:shape w14:anchorId="19755623" id="墨迹 11" o:spid="_x0000_s1026" type="#_x0000_t75" style="position:absolute;left:0;text-align:left;margin-left:-1.7pt;margin-top:18.85pt;width:2.7pt;height:4.2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">
                      <v:imagedata r:id="rId58" o:title=""/>
                    </v:shape>
                  </w:pict>
                </mc:Fallback>
              </mc:AlternateContent>
            </w:r>
            <w:r w:rsidR="00A504CE">
              <w:rPr>
                <w:rFonts w:ascii="宋体" w:hAnsi="宋体"/>
                <w:noProof/>
              </w:rPr>
              <mc:AlternateContent>
                <mc:Choice Requires="wpi">
                  <w:drawing>
                    <wp:anchor distT="0" distB="0" distL="114300" distR="114300" simplePos="0" relativeHeight="251658252" behindDoc="0" locked="0" layoutInCell="1" allowOverlap="1" wp14:anchorId="3B898155" wp14:editId="3DE60D9B">
                      <wp:simplePos x="0" y="0"/>
                      <wp:positionH relativeFrom="column">
                        <wp:posOffset>17810</wp:posOffset>
                      </wp:positionH>
                      <wp:positionV relativeFrom="paragraph">
                        <wp:posOffset>102740</wp:posOffset>
                      </wp:positionV>
                      <wp:extent cx="11880" cy="126000"/>
                      <wp:effectExtent l="57150" t="57150" r="45720" b="45720"/>
                      <wp:wrapNone/>
                      <wp:docPr id="10" name="墨迹 10"/>
                      <wp:cNvGraphicFramePr/>
                      <a:graphic xmlns:a="http://schemas.openxmlformats.org/drawingml/2006/main">
                        <a:graphicData uri="http://schemas.microsoft.com/office/word/2010/wordprocessingInk">
                          <w14:contentPart bwMode="auto" r:id="rId59">
                            <w14:nvContentPartPr>
                              <w14:cNvContentPartPr/>
                            </w14:nvContentPartPr>
                            <w14:xfrm>
                              <a:off x="0" y="0"/>
                              <a:ext cx="11880" cy="126000"/>
                            </w14:xfrm>
                          </w14:contentPart>
                        </a:graphicData>
                      </a:graphic>
                    </wp:anchor>
                  </w:drawing>
                </mc:Choice>
                <mc:Fallback xmlns:arto="http://schemas.microsoft.com/office/word/2006/arto">
                  <w:pict>
                    <v:shape w14:anchorId="332BDFF9" id="墨迹 10" o:spid="_x0000_s1026" type="#_x0000_t75" style="position:absolute;left:0;text-align:left;margin-left:.65pt;margin-top:7.4pt;width:2.4pt;height:11.3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">
                      <v:imagedata r:id="rId60" o:title=""/>
                    </v:shape>
                  </w:pict>
                </mc:Fallback>
              </mc:AlternateContent>
            </w:r>
            <w:r w:rsidR="00A504CE">
              <w:rPr>
                <w:rFonts w:ascii="宋体" w:hAnsi="宋体"/>
                <w:noProof/>
              </w:rPr>
              <mc:AlternateContent>
                <mc:Choice Requires="wpi">
                  <w:drawing>
                    <wp:anchor distT="0" distB="0" distL="114300" distR="114300" simplePos="0" relativeHeight="251658251" behindDoc="0" locked="0" layoutInCell="1" allowOverlap="1" wp14:anchorId="1F300E99" wp14:editId="1653EC39">
                      <wp:simplePos x="0" y="0"/>
                      <wp:positionH relativeFrom="column">
                        <wp:posOffset>-21790</wp:posOffset>
                      </wp:positionH>
                      <wp:positionV relativeFrom="paragraph">
                        <wp:posOffset>146660</wp:posOffset>
                      </wp:positionV>
                      <wp:extent cx="111600" cy="29520"/>
                      <wp:effectExtent l="57150" t="57150" r="41275" b="46990"/>
                      <wp:wrapNone/>
                      <wp:docPr id="9" name="墨迹 9"/>
                      <wp:cNvGraphicFramePr/>
                      <a:graphic xmlns:a="http://schemas.openxmlformats.org/drawingml/2006/main">
                        <a:graphicData uri="http://schemas.microsoft.com/office/word/2010/wordprocessingInk">
                          <w14:contentPart bwMode="auto" r:id="rId61">
                            <w14:nvContentPartPr>
                              <w14:cNvContentPartPr/>
                            </w14:nvContentPartPr>
                            <w14:xfrm>
                              <a:off x="0" y="0"/>
                              <a:ext cx="111600" cy="29520"/>
                            </w14:xfrm>
                          </w14:contentPart>
                        </a:graphicData>
                      </a:graphic>
                    </wp:anchor>
                  </w:drawing>
                </mc:Choice>
                <mc:Fallback xmlns:arto="http://schemas.microsoft.com/office/word/2006/arto">
                  <w:pict>
                    <v:shape w14:anchorId="476DF10A" id="墨迹 9" o:spid="_x0000_s1026" type="#_x0000_t75" style="position:absolute;left:0;text-align:left;margin-left:-2.4pt;margin-top:10.85pt;width:10.25pt;height:3.7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">
                      <v:imagedata r:id="rId62" o:title=""/>
                    </v:shape>
                  </w:pict>
                </mc:Fallback>
              </mc:AlternateContent>
            </w:r>
          </w:p>
        </w:tc>
      </w:tr>
      <w:tr w:rsidR="00FF25E7" w14:paraId="14A6397B" w14:textId="77777777">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274AB5B3" w14:textId="77777777" w:rsidR="00FF25E7" w:rsidRDefault="004D7FF8">
            <w:pPr>
              <w:spacing w:line="400" w:lineRule="exact"/>
              <w:jc w:val="center"/>
              <w:rPr>
                <w:rFonts w:ascii="宋体" w:hAnsi="宋体"/>
                <w:szCs w:val="21"/>
              </w:rPr>
            </w:pPr>
            <w:r>
              <w:rPr>
                <w:rFonts w:ascii="宋体" w:hAnsi="宋体" w:hint="eastAsia"/>
                <w:szCs w:val="21"/>
              </w:rPr>
              <w:t>谢滨竹</w:t>
            </w:r>
          </w:p>
        </w:tc>
        <w:tc>
          <w:tcPr>
            <w:tcW w:w="2836" w:type="dxa"/>
            <w:tcBorders>
              <w:top w:val="single" w:sz="6" w:space="0" w:color="000000"/>
              <w:left w:val="single" w:sz="6" w:space="0" w:color="000000"/>
              <w:bottom w:val="single" w:sz="6" w:space="0" w:color="000000"/>
              <w:right w:val="single" w:sz="6" w:space="0" w:color="000000"/>
            </w:tcBorders>
          </w:tcPr>
          <w:p w14:paraId="7829549D" w14:textId="6F8BBD20" w:rsidR="00FF25E7" w:rsidRPr="00520423" w:rsidRDefault="007838F0" w:rsidP="00520423">
            <w:pPr>
              <w:jc w:val="center"/>
              <w:rPr>
                <w:rFonts w:ascii="宋体" w:hAnsi="宋体"/>
              </w:rPr>
            </w:pPr>
            <w:r w:rsidRPr="00520423">
              <w:rPr>
                <w:rFonts w:ascii="宋体" w:hAnsi="宋体" w:hint="eastAsia"/>
              </w:rPr>
              <w:t>搜集相关论文、</w:t>
            </w:r>
            <w:r w:rsidR="00A951E4">
              <w:rPr>
                <w:rFonts w:ascii="宋体" w:hAnsi="宋体" w:hint="eastAsia"/>
              </w:rPr>
              <w:t>绘制图表</w:t>
            </w:r>
          </w:p>
        </w:tc>
        <w:tc>
          <w:tcPr>
            <w:tcW w:w="2128" w:type="dxa"/>
            <w:tcBorders>
              <w:top w:val="single" w:sz="6" w:space="0" w:color="000000"/>
              <w:left w:val="single" w:sz="6" w:space="0" w:color="000000"/>
              <w:bottom w:val="single" w:sz="6" w:space="0" w:color="000000"/>
              <w:right w:val="single" w:sz="6" w:space="0" w:color="000000"/>
            </w:tcBorders>
          </w:tcPr>
          <w:p w14:paraId="649FFAE7" w14:textId="5F50218F" w:rsidR="00FF25E7" w:rsidRPr="00520423" w:rsidRDefault="007838F0" w:rsidP="00520423">
            <w:pPr>
              <w:jc w:val="center"/>
              <w:rPr>
                <w:rFonts w:ascii="宋体" w:hAnsi="宋体"/>
              </w:rPr>
            </w:pPr>
            <w:r>
              <w:rPr>
                <w:rFonts w:ascii="宋体" w:hAnsi="宋体" w:hint="eastAsia"/>
              </w:rPr>
              <w:t>前端开发、文档撰写</w:t>
            </w:r>
          </w:p>
        </w:tc>
        <w:tc>
          <w:tcPr>
            <w:tcW w:w="1843" w:type="dxa"/>
            <w:tcBorders>
              <w:top w:val="single" w:sz="6" w:space="0" w:color="000000"/>
              <w:left w:val="single" w:sz="6" w:space="0" w:color="000000"/>
              <w:bottom w:val="single" w:sz="6" w:space="0" w:color="000000"/>
              <w:right w:val="single" w:sz="6" w:space="0" w:color="000000"/>
            </w:tcBorders>
          </w:tcPr>
          <w:p w14:paraId="68695119" w14:textId="5AB39230" w:rsidR="00FF25E7" w:rsidRPr="00520423" w:rsidRDefault="004D7FF8" w:rsidP="00520423">
            <w:pPr>
              <w:jc w:val="center"/>
              <w:rPr>
                <w:rFonts w:ascii="宋体" w:hAnsi="宋体"/>
              </w:rPr>
            </w:pPr>
            <w:r>
              <w:rPr>
                <w:rFonts w:ascii="宋体" w:hAnsi="宋体"/>
              </w:rPr>
              <w:t>全程</w:t>
            </w:r>
          </w:p>
        </w:tc>
        <w:tc>
          <w:tcPr>
            <w:tcW w:w="1274" w:type="dxa"/>
            <w:tcBorders>
              <w:top w:val="single" w:sz="6" w:space="0" w:color="000000"/>
              <w:left w:val="single" w:sz="6" w:space="0" w:color="000000"/>
              <w:bottom w:val="single" w:sz="6" w:space="0" w:color="000000"/>
              <w:right w:val="single" w:sz="12" w:space="0" w:color="000000"/>
            </w:tcBorders>
          </w:tcPr>
          <w:p w14:paraId="2B591C7A" w14:textId="70E7C040" w:rsidR="00FF25E7" w:rsidRPr="00520423" w:rsidRDefault="00657A23" w:rsidP="00520423">
            <w:pPr>
              <w:jc w:val="center"/>
              <w:rPr>
                <w:rFonts w:ascii="宋体" w:hAnsi="宋体"/>
              </w:rPr>
            </w:pPr>
            <w:r>
              <w:rPr>
                <w:rFonts w:ascii="宋体" w:hAnsi="宋体"/>
                <w:noProof/>
              </w:rPr>
              <mc:AlternateContent>
                <mc:Choice Requires="wpi">
                  <w:drawing>
                    <wp:anchor distT="0" distB="0" distL="114300" distR="114300" simplePos="0" relativeHeight="251658286" behindDoc="0" locked="0" layoutInCell="1" allowOverlap="1" wp14:anchorId="05C74BD8" wp14:editId="115FFA36">
                      <wp:simplePos x="0" y="0"/>
                      <wp:positionH relativeFrom="column">
                        <wp:posOffset>529262</wp:posOffset>
                      </wp:positionH>
                      <wp:positionV relativeFrom="paragraph">
                        <wp:posOffset>23910</wp:posOffset>
                      </wp:positionV>
                      <wp:extent cx="121680" cy="207000"/>
                      <wp:effectExtent l="57150" t="38100" r="31115" b="41275"/>
                      <wp:wrapNone/>
                      <wp:docPr id="23" name="墨迹 23"/>
                      <wp:cNvGraphicFramePr/>
                      <a:graphic xmlns:a="http://schemas.openxmlformats.org/drawingml/2006/main">
                        <a:graphicData uri="http://schemas.microsoft.com/office/word/2010/wordprocessingInk">
                          <w14:contentPart bwMode="auto" r:id="rId63">
                            <w14:nvContentPartPr>
                              <w14:cNvContentPartPr/>
                            </w14:nvContentPartPr>
                            <w14:xfrm>
                              <a:off x="0" y="0"/>
                              <a:ext cx="121680" cy="207000"/>
                            </w14:xfrm>
                          </w14:contentPart>
                        </a:graphicData>
                      </a:graphic>
                    </wp:anchor>
                  </w:drawing>
                </mc:Choice>
                <mc:Fallback xmlns:arto="http://schemas.microsoft.com/office/word/2006/arto">
                  <w:pict>
                    <v:shapetype w14:anchorId="16CA93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3" o:spid="_x0000_s1026" type="#_x0000_t75" style="position:absolute;left:0;text-align:left;margin-left:40.95pt;margin-top:1.2pt;width:11pt;height:17.75pt;z-index:2516726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">
                      <v:imagedata r:id="rId66" o:title=""/>
                    </v:shape>
                  </w:pict>
                </mc:Fallback>
              </mc:AlternateContent>
            </w:r>
            <w:r>
              <w:rPr>
                <w:rFonts w:ascii="宋体" w:hAnsi="宋体"/>
                <w:noProof/>
              </w:rPr>
              <mc:AlternateContent>
                <mc:Choice Requires="wpi">
                  <w:drawing>
                    <wp:anchor distT="0" distB="0" distL="114300" distR="114300" simplePos="0" relativeHeight="251658285" behindDoc="0" locked="0" layoutInCell="1" allowOverlap="1" wp14:anchorId="7DEA2063" wp14:editId="1E4AB4D9">
                      <wp:simplePos x="0" y="0"/>
                      <wp:positionH relativeFrom="column">
                        <wp:posOffset>496502</wp:posOffset>
                      </wp:positionH>
                      <wp:positionV relativeFrom="paragraph">
                        <wp:posOffset>28590</wp:posOffset>
                      </wp:positionV>
                      <wp:extent cx="84960" cy="53640"/>
                      <wp:effectExtent l="38100" t="57150" r="48895" b="41910"/>
                      <wp:wrapNone/>
                      <wp:docPr id="22" name="墨迹 22"/>
                      <wp:cNvGraphicFramePr/>
                      <a:graphic xmlns:a="http://schemas.openxmlformats.org/drawingml/2006/main">
                        <a:graphicData uri="http://schemas.microsoft.com/office/word/2010/wordprocessingInk">
                          <w14:contentPart bwMode="auto" r:id="rId67">
                            <w14:nvContentPartPr>
                              <w14:cNvContentPartPr/>
                            </w14:nvContentPartPr>
                            <w14:xfrm>
                              <a:off x="0" y="0"/>
                              <a:ext cx="84960" cy="53640"/>
                            </w14:xfrm>
                          </w14:contentPart>
                        </a:graphicData>
                      </a:graphic>
                    </wp:anchor>
                  </w:drawing>
                </mc:Choice>
                <mc:Fallback xmlns:arto="http://schemas.microsoft.com/office/word/2006/arto">
                  <w:pict>
                    <v:shape w14:anchorId="73A0DAF3" id="墨迹 22" o:spid="_x0000_s1026" type="#_x0000_t75" style="position:absolute;left:0;text-align:left;margin-left:38.4pt;margin-top:1.55pt;width:8.15pt;height:5.6pt;z-index:2516715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">
                      <v:imagedata r:id="rId68" o:title=""/>
                    </v:shape>
                  </w:pict>
                </mc:Fallback>
              </mc:AlternateContent>
            </w:r>
            <w:r>
              <w:rPr>
                <w:rFonts w:ascii="宋体" w:hAnsi="宋体"/>
                <w:noProof/>
              </w:rPr>
              <mc:AlternateContent>
                <mc:Choice Requires="wpi">
                  <w:drawing>
                    <wp:anchor distT="0" distB="0" distL="114300" distR="114300" simplePos="0" relativeHeight="251658284" behindDoc="0" locked="0" layoutInCell="1" allowOverlap="1" wp14:anchorId="12B7B167" wp14:editId="2E57BAD2">
                      <wp:simplePos x="0" y="0"/>
                      <wp:positionH relativeFrom="column">
                        <wp:posOffset>331622</wp:posOffset>
                      </wp:positionH>
                      <wp:positionV relativeFrom="paragraph">
                        <wp:posOffset>27870</wp:posOffset>
                      </wp:positionV>
                      <wp:extent cx="151920" cy="185040"/>
                      <wp:effectExtent l="57150" t="57150" r="38735" b="43815"/>
                      <wp:wrapNone/>
                      <wp:docPr id="21" name="墨迹 21"/>
                      <wp:cNvGraphicFramePr/>
                      <a:graphic xmlns:a="http://schemas.openxmlformats.org/drawingml/2006/main">
                        <a:graphicData uri="http://schemas.microsoft.com/office/word/2010/wordprocessingInk">
                          <w14:contentPart bwMode="auto" r:id="rId69">
                            <w14:nvContentPartPr>
                              <w14:cNvContentPartPr/>
                            </w14:nvContentPartPr>
                            <w14:xfrm>
                              <a:off x="0" y="0"/>
                              <a:ext cx="151920" cy="185040"/>
                            </w14:xfrm>
                          </w14:contentPart>
                        </a:graphicData>
                      </a:graphic>
                    </wp:anchor>
                  </w:drawing>
                </mc:Choice>
                <mc:Fallback xmlns:arto="http://schemas.microsoft.com/office/word/2006/arto">
                  <w:pict>
                    <v:shape w14:anchorId="061918FE" id="墨迹 21" o:spid="_x0000_s1026" type="#_x0000_t75" style="position:absolute;left:0;text-align:left;margin-left:25.4pt;margin-top:1.5pt;width:13.35pt;height:15.95pt;z-index:2516705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">
                      <v:imagedata r:id="rId70" o:title=""/>
                    </v:shape>
                  </w:pict>
                </mc:Fallback>
              </mc:AlternateContent>
            </w:r>
            <w:r>
              <w:rPr>
                <w:rFonts w:ascii="宋体" w:hAnsi="宋体"/>
                <w:noProof/>
              </w:rPr>
              <mc:AlternateContent>
                <mc:Choice Requires="wpi">
                  <w:drawing>
                    <wp:anchor distT="0" distB="0" distL="114300" distR="114300" simplePos="0" relativeHeight="251658283" behindDoc="0" locked="0" layoutInCell="1" allowOverlap="1" wp14:anchorId="77E3E477" wp14:editId="1F319631">
                      <wp:simplePos x="0" y="0"/>
                      <wp:positionH relativeFrom="column">
                        <wp:posOffset>382382</wp:posOffset>
                      </wp:positionH>
                      <wp:positionV relativeFrom="paragraph">
                        <wp:posOffset>-5250</wp:posOffset>
                      </wp:positionV>
                      <wp:extent cx="18000" cy="40320"/>
                      <wp:effectExtent l="38100" t="38100" r="58420" b="55245"/>
                      <wp:wrapNone/>
                      <wp:docPr id="20" name="墨迹 20"/>
                      <wp:cNvGraphicFramePr/>
                      <a:graphic xmlns:a="http://schemas.openxmlformats.org/drawingml/2006/main">
                        <a:graphicData uri="http://schemas.microsoft.com/office/word/2010/wordprocessingInk">
                          <w14:contentPart bwMode="auto" r:id="rId71">
                            <w14:nvContentPartPr>
                              <w14:cNvContentPartPr/>
                            </w14:nvContentPartPr>
                            <w14:xfrm>
                              <a:off x="0" y="0"/>
                              <a:ext cx="18000" cy="40320"/>
                            </w14:xfrm>
                          </w14:contentPart>
                        </a:graphicData>
                      </a:graphic>
                    </wp:anchor>
                  </w:drawing>
                </mc:Choice>
                <mc:Fallback xmlns:arto="http://schemas.microsoft.com/office/word/2006/arto">
                  <w:pict>
                    <v:shape w14:anchorId="7571F3D5" id="墨迹 20" o:spid="_x0000_s1026" type="#_x0000_t75" style="position:absolute;left:0;text-align:left;margin-left:29.4pt;margin-top:-1.1pt;width:2.8pt;height:4.55pt;z-index:2516695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">
                      <v:imagedata r:id="rId72" o:title=""/>
                    </v:shape>
                  </w:pict>
                </mc:Fallback>
              </mc:AlternateContent>
            </w:r>
            <w:r>
              <w:rPr>
                <w:rFonts w:ascii="宋体" w:hAnsi="宋体"/>
                <w:noProof/>
              </w:rPr>
              <mc:AlternateContent>
                <mc:Choice Requires="wpi">
                  <w:drawing>
                    <wp:anchor distT="0" distB="0" distL="114300" distR="114300" simplePos="0" relativeHeight="251658282" behindDoc="0" locked="0" layoutInCell="1" allowOverlap="1" wp14:anchorId="4F664FDE" wp14:editId="2AA6A941">
                      <wp:simplePos x="0" y="0"/>
                      <wp:positionH relativeFrom="column">
                        <wp:posOffset>279782</wp:posOffset>
                      </wp:positionH>
                      <wp:positionV relativeFrom="paragraph">
                        <wp:posOffset>133350</wp:posOffset>
                      </wp:positionV>
                      <wp:extent cx="51120" cy="143280"/>
                      <wp:effectExtent l="57150" t="57150" r="6350" b="47625"/>
                      <wp:wrapNone/>
                      <wp:docPr id="19" name="墨迹 19"/>
                      <wp:cNvGraphicFramePr/>
                      <a:graphic xmlns:a="http://schemas.openxmlformats.org/drawingml/2006/main">
                        <a:graphicData uri="http://schemas.microsoft.com/office/word/2010/wordprocessingInk">
                          <w14:contentPart bwMode="auto" r:id="rId73">
                            <w14:nvContentPartPr>
                              <w14:cNvContentPartPr/>
                            </w14:nvContentPartPr>
                            <w14:xfrm>
                              <a:off x="0" y="0"/>
                              <a:ext cx="51120" cy="143280"/>
                            </w14:xfrm>
                          </w14:contentPart>
                        </a:graphicData>
                      </a:graphic>
                    </wp:anchor>
                  </w:drawing>
                </mc:Choice>
                <mc:Fallback xmlns:arto="http://schemas.microsoft.com/office/word/2006/arto">
                  <w:pict>
                    <v:shape w14:anchorId="42A88BD9" id="墨迹 19" o:spid="_x0000_s1026" type="#_x0000_t75" style="position:absolute;left:0;text-align:left;margin-left:21.35pt;margin-top:9.8pt;width:5.45pt;height:12.7pt;z-index:2516685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">
                      <v:imagedata r:id="rId74" o:title=""/>
                    </v:shape>
                  </w:pict>
                </mc:Fallback>
              </mc:AlternateContent>
            </w:r>
            <w:r>
              <w:rPr>
                <w:rFonts w:ascii="宋体" w:hAnsi="宋体"/>
                <w:noProof/>
              </w:rPr>
              <mc:AlternateContent>
                <mc:Choice Requires="wpi">
                  <w:drawing>
                    <wp:anchor distT="0" distB="0" distL="114300" distR="114300" simplePos="0" relativeHeight="251658281" behindDoc="0" locked="0" layoutInCell="1" allowOverlap="1" wp14:anchorId="241709AB" wp14:editId="21F6947D">
                      <wp:simplePos x="0" y="0"/>
                      <wp:positionH relativeFrom="column">
                        <wp:posOffset>316142</wp:posOffset>
                      </wp:positionH>
                      <wp:positionV relativeFrom="paragraph">
                        <wp:posOffset>44790</wp:posOffset>
                      </wp:positionV>
                      <wp:extent cx="3240" cy="26280"/>
                      <wp:effectExtent l="57150" t="38100" r="53975" b="50165"/>
                      <wp:wrapNone/>
                      <wp:docPr id="18" name="墨迹 18"/>
                      <wp:cNvGraphicFramePr/>
                      <a:graphic xmlns:a="http://schemas.openxmlformats.org/drawingml/2006/main">
                        <a:graphicData uri="http://schemas.microsoft.com/office/word/2010/wordprocessingInk">
                          <w14:contentPart bwMode="auto" r:id="rId75">
                            <w14:nvContentPartPr>
                              <w14:cNvContentPartPr/>
                            </w14:nvContentPartPr>
                            <w14:xfrm>
                              <a:off x="0" y="0"/>
                              <a:ext cx="3240" cy="26280"/>
                            </w14:xfrm>
                          </w14:contentPart>
                        </a:graphicData>
                      </a:graphic>
                    </wp:anchor>
                  </w:drawing>
                </mc:Choice>
                <mc:Fallback xmlns:arto="http://schemas.microsoft.com/office/word/2006/arto">
                  <w:pict>
                    <v:shape w14:anchorId="559C36CF" id="墨迹 18" o:spid="_x0000_s1026" type="#_x0000_t75" style="position:absolute;left:0;text-align:left;margin-left:24.2pt;margin-top:2.85pt;width:1.65pt;height:3.45pt;z-index:2516674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">
                      <v:imagedata r:id="rId76" o:title=""/>
                    </v:shape>
                  </w:pict>
                </mc:Fallback>
              </mc:AlternateContent>
            </w:r>
            <w:r>
              <w:rPr>
                <w:rFonts w:ascii="宋体" w:hAnsi="宋体"/>
                <w:noProof/>
              </w:rPr>
              <mc:AlternateContent>
                <mc:Choice Requires="wpi">
                  <w:drawing>
                    <wp:anchor distT="0" distB="0" distL="114300" distR="114300" simplePos="0" relativeHeight="251658280" behindDoc="0" locked="0" layoutInCell="1" allowOverlap="1" wp14:anchorId="7A6A2F33" wp14:editId="703A57A7">
                      <wp:simplePos x="0" y="0"/>
                      <wp:positionH relativeFrom="column">
                        <wp:posOffset>41822</wp:posOffset>
                      </wp:positionH>
                      <wp:positionV relativeFrom="paragraph">
                        <wp:posOffset>24630</wp:posOffset>
                      </wp:positionV>
                      <wp:extent cx="201600" cy="246240"/>
                      <wp:effectExtent l="57150" t="57150" r="0" b="40005"/>
                      <wp:wrapNone/>
                      <wp:docPr id="17" name="墨迹 17"/>
                      <wp:cNvGraphicFramePr/>
                      <a:graphic xmlns:a="http://schemas.openxmlformats.org/drawingml/2006/main">
                        <a:graphicData uri="http://schemas.microsoft.com/office/word/2010/wordprocessingInk">
                          <w14:contentPart bwMode="auto" r:id="rId77">
                            <w14:nvContentPartPr>
                              <w14:cNvContentPartPr/>
                            </w14:nvContentPartPr>
                            <w14:xfrm>
                              <a:off x="0" y="0"/>
                              <a:ext cx="201600" cy="246240"/>
                            </w14:xfrm>
                          </w14:contentPart>
                        </a:graphicData>
                      </a:graphic>
                    </wp:anchor>
                  </w:drawing>
                </mc:Choice>
                <mc:Fallback xmlns:arto="http://schemas.microsoft.com/office/word/2006/arto">
                  <w:pict>
                    <v:shape w14:anchorId="57813252" id="墨迹 17" o:spid="_x0000_s1026" type="#_x0000_t75" style="position:absolute;left:0;text-align:left;margin-left:2.6pt;margin-top:1.25pt;width:17.25pt;height:20.85pt;z-index:2516664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">
                      <v:imagedata r:id="rId78" o:title=""/>
                    </v:shape>
                  </w:pict>
                </mc:Fallback>
              </mc:AlternateContent>
            </w:r>
            <w:r>
              <w:rPr>
                <w:rFonts w:ascii="宋体" w:hAnsi="宋体"/>
                <w:noProof/>
              </w:rPr>
              <mc:AlternateContent>
                <mc:Choice Requires="wpi">
                  <w:drawing>
                    <wp:anchor distT="0" distB="0" distL="114300" distR="114300" simplePos="0" relativeHeight="251658279" behindDoc="0" locked="0" layoutInCell="1" allowOverlap="1" wp14:anchorId="70E2780C" wp14:editId="17C8335C">
                      <wp:simplePos x="0" y="0"/>
                      <wp:positionH relativeFrom="column">
                        <wp:posOffset>-2098</wp:posOffset>
                      </wp:positionH>
                      <wp:positionV relativeFrom="paragraph">
                        <wp:posOffset>105990</wp:posOffset>
                      </wp:positionV>
                      <wp:extent cx="57600" cy="119520"/>
                      <wp:effectExtent l="38100" t="57150" r="38100" b="52070"/>
                      <wp:wrapNone/>
                      <wp:docPr id="16" name="墨迹 16"/>
                      <wp:cNvGraphicFramePr/>
                      <a:graphic xmlns:a="http://schemas.openxmlformats.org/drawingml/2006/main">
                        <a:graphicData uri="http://schemas.microsoft.com/office/word/2010/wordprocessingInk">
                          <w14:contentPart bwMode="auto" r:id="rId79">
                            <w14:nvContentPartPr>
                              <w14:cNvContentPartPr/>
                            </w14:nvContentPartPr>
                            <w14:xfrm>
                              <a:off x="0" y="0"/>
                              <a:ext cx="57600" cy="119520"/>
                            </w14:xfrm>
                          </w14:contentPart>
                        </a:graphicData>
                      </a:graphic>
                    </wp:anchor>
                  </w:drawing>
                </mc:Choice>
                <mc:Fallback xmlns:arto="http://schemas.microsoft.com/office/word/2006/arto">
                  <w:pict>
                    <v:shape w14:anchorId="4DBB2B0A" id="墨迹 16" o:spid="_x0000_s1026" type="#_x0000_t75" style="position:absolute;left:0;text-align:left;margin-left:-.85pt;margin-top:7.65pt;width:5.95pt;height:10.8pt;z-index:2516654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">
                      <v:imagedata r:id="rId80" o:title=""/>
                    </v:shape>
                  </w:pict>
                </mc:Fallback>
              </mc:AlternateContent>
            </w:r>
            <w:r>
              <w:rPr>
                <w:rFonts w:ascii="宋体" w:hAnsi="宋体"/>
                <w:noProof/>
              </w:rPr>
              <mc:AlternateContent>
                <mc:Choice Requires="wpi">
                  <w:drawing>
                    <wp:anchor distT="0" distB="0" distL="114300" distR="114300" simplePos="0" relativeHeight="251658278" behindDoc="0" locked="0" layoutInCell="1" allowOverlap="1" wp14:anchorId="7F9CD60D" wp14:editId="50556A90">
                      <wp:simplePos x="0" y="0"/>
                      <wp:positionH relativeFrom="column">
                        <wp:posOffset>23462</wp:posOffset>
                      </wp:positionH>
                      <wp:positionV relativeFrom="paragraph">
                        <wp:posOffset>33990</wp:posOffset>
                      </wp:positionV>
                      <wp:extent cx="12960" cy="39240"/>
                      <wp:effectExtent l="57150" t="38100" r="44450" b="37465"/>
                      <wp:wrapNone/>
                      <wp:docPr id="8" name="墨迹 8"/>
                      <wp:cNvGraphicFramePr/>
                      <a:graphic xmlns:a="http://schemas.openxmlformats.org/drawingml/2006/main">
                        <a:graphicData uri="http://schemas.microsoft.com/office/word/2010/wordprocessingInk">
                          <w14:contentPart bwMode="auto" r:id="rId81">
                            <w14:nvContentPartPr>
                              <w14:cNvContentPartPr/>
                            </w14:nvContentPartPr>
                            <w14:xfrm>
                              <a:off x="0" y="0"/>
                              <a:ext cx="12960" cy="39240"/>
                            </w14:xfrm>
                          </w14:contentPart>
                        </a:graphicData>
                      </a:graphic>
                    </wp:anchor>
                  </w:drawing>
                </mc:Choice>
                <mc:Fallback xmlns:arto="http://schemas.microsoft.com/office/word/2006/arto">
                  <w:pict>
                    <v:shape w14:anchorId="0807C1C5" id="墨迹 8" o:spid="_x0000_s1026" type="#_x0000_t75" style="position:absolute;left:0;text-align:left;margin-left:1.15pt;margin-top:2pt;width:2.4pt;height:4.55pt;z-index:2516644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0;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">
                      <v:imagedata r:id="rId82" o:title=""/>
                    </v:shape>
                  </w:pict>
                </mc:Fallback>
              </mc:AlternateContent>
            </w:r>
          </w:p>
        </w:tc>
      </w:tr>
      <w:tr w:rsidR="00FF25E7" w14:paraId="6482AF90" w14:textId="77777777">
        <w:trPr>
          <w:trHeight w:val="284"/>
          <w:jc w:val="center"/>
        </w:trPr>
        <w:tc>
          <w:tcPr>
            <w:tcW w:w="1417" w:type="dxa"/>
            <w:tcBorders>
              <w:top w:val="single" w:sz="6" w:space="0" w:color="000000"/>
              <w:left w:val="single" w:sz="12" w:space="0" w:color="000000"/>
              <w:bottom w:val="single" w:sz="12" w:space="0" w:color="000000"/>
              <w:right w:val="single" w:sz="6" w:space="0" w:color="000000"/>
            </w:tcBorders>
          </w:tcPr>
          <w:p w14:paraId="47F7F043" w14:textId="77777777" w:rsidR="00FF25E7" w:rsidRDefault="00FF25E7">
            <w:pPr>
              <w:spacing w:line="400" w:lineRule="exact"/>
              <w:jc w:val="center"/>
              <w:rPr>
                <w:rFonts w:ascii="宋体" w:hAnsi="宋体"/>
                <w:szCs w:val="21"/>
              </w:rPr>
            </w:pPr>
          </w:p>
        </w:tc>
        <w:tc>
          <w:tcPr>
            <w:tcW w:w="2836" w:type="dxa"/>
            <w:tcBorders>
              <w:top w:val="single" w:sz="6" w:space="0" w:color="000000"/>
              <w:left w:val="single" w:sz="6" w:space="0" w:color="000000"/>
              <w:bottom w:val="single" w:sz="12" w:space="0" w:color="000000"/>
              <w:right w:val="single" w:sz="6" w:space="0" w:color="000000"/>
            </w:tcBorders>
          </w:tcPr>
          <w:p w14:paraId="0DC9063F" w14:textId="77777777" w:rsidR="00FF25E7" w:rsidRPr="00520423" w:rsidRDefault="00FF25E7" w:rsidP="00520423">
            <w:pPr>
              <w:jc w:val="center"/>
              <w:rPr>
                <w:rFonts w:ascii="宋体" w:hAnsi="宋体"/>
              </w:rPr>
            </w:pPr>
          </w:p>
        </w:tc>
        <w:tc>
          <w:tcPr>
            <w:tcW w:w="2128" w:type="dxa"/>
            <w:tcBorders>
              <w:top w:val="single" w:sz="6" w:space="0" w:color="000000"/>
              <w:left w:val="single" w:sz="6" w:space="0" w:color="000000"/>
              <w:bottom w:val="single" w:sz="12" w:space="0" w:color="000000"/>
              <w:right w:val="single" w:sz="6" w:space="0" w:color="000000"/>
            </w:tcBorders>
          </w:tcPr>
          <w:p w14:paraId="7401526F" w14:textId="77777777" w:rsidR="00FF25E7" w:rsidRPr="00520423" w:rsidRDefault="00FF25E7" w:rsidP="00520423">
            <w:pPr>
              <w:jc w:val="center"/>
              <w:rPr>
                <w:rFonts w:ascii="宋体" w:hAnsi="宋体"/>
              </w:rPr>
            </w:pPr>
          </w:p>
        </w:tc>
        <w:tc>
          <w:tcPr>
            <w:tcW w:w="1843" w:type="dxa"/>
            <w:tcBorders>
              <w:top w:val="single" w:sz="6" w:space="0" w:color="000000"/>
              <w:left w:val="single" w:sz="6" w:space="0" w:color="000000"/>
              <w:bottom w:val="single" w:sz="12" w:space="0" w:color="000000"/>
              <w:right w:val="single" w:sz="6" w:space="0" w:color="000000"/>
            </w:tcBorders>
          </w:tcPr>
          <w:p w14:paraId="71C46B53" w14:textId="77777777" w:rsidR="00FF25E7" w:rsidRPr="00520423" w:rsidRDefault="00FF25E7" w:rsidP="00520423">
            <w:pPr>
              <w:jc w:val="center"/>
              <w:rPr>
                <w:rFonts w:ascii="宋体" w:hAnsi="宋体"/>
              </w:rPr>
            </w:pPr>
          </w:p>
        </w:tc>
        <w:tc>
          <w:tcPr>
            <w:tcW w:w="1274" w:type="dxa"/>
            <w:tcBorders>
              <w:top w:val="single" w:sz="6" w:space="0" w:color="000000"/>
              <w:left w:val="single" w:sz="6" w:space="0" w:color="000000"/>
              <w:bottom w:val="single" w:sz="12" w:space="0" w:color="000000"/>
              <w:right w:val="single" w:sz="12" w:space="0" w:color="000000"/>
            </w:tcBorders>
          </w:tcPr>
          <w:p w14:paraId="17564ADD" w14:textId="77777777" w:rsidR="00FF25E7" w:rsidRPr="00520423" w:rsidRDefault="00FF25E7" w:rsidP="00520423">
            <w:pPr>
              <w:jc w:val="center"/>
              <w:rPr>
                <w:rFonts w:ascii="宋体" w:hAnsi="宋体"/>
              </w:rPr>
            </w:pPr>
          </w:p>
        </w:tc>
      </w:tr>
    </w:tbl>
    <w:p w14:paraId="049618C2" w14:textId="77777777" w:rsidR="00FF25E7" w:rsidRDefault="004D7FF8">
      <w:pPr>
        <w:rPr>
          <w:rFonts w:ascii="宋体" w:hAnsi="宋体"/>
          <w:spacing w:val="4"/>
          <w:szCs w:val="21"/>
        </w:rPr>
      </w:pPr>
      <w:r>
        <w:rPr>
          <w:rFonts w:ascii="宋体" w:hAnsi="宋体" w:hint="eastAsia"/>
          <w:spacing w:val="4"/>
          <w:szCs w:val="21"/>
        </w:rPr>
        <w:t>注：包括项目负责人</w:t>
      </w:r>
    </w:p>
    <w:p w14:paraId="0D407E1B" w14:textId="77777777" w:rsidR="00FF25E7" w:rsidRDefault="004D7FF8">
      <w:pPr>
        <w:rPr>
          <w:rFonts w:eastAsia="黑体"/>
          <w:spacing w:val="10"/>
          <w:sz w:val="32"/>
        </w:rPr>
      </w:pPr>
      <w:r>
        <w:rPr>
          <w:rFonts w:eastAsia="黑体" w:hint="eastAsia"/>
          <w:spacing w:val="10"/>
          <w:sz w:val="32"/>
        </w:rPr>
        <w:t>五、推荐、评价及审批意见</w:t>
      </w:r>
    </w:p>
    <w:tbl>
      <w:tblPr>
        <w:tblW w:w="928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288"/>
      </w:tblGrid>
      <w:tr w:rsidR="00FF25E7" w14:paraId="05254FD8" w14:textId="77777777">
        <w:trPr>
          <w:trHeight w:val="1984"/>
          <w:jc w:val="center"/>
        </w:trPr>
        <w:tc>
          <w:tcPr>
            <w:tcW w:w="9288" w:type="dxa"/>
            <w:tcBorders>
              <w:bottom w:val="single" w:sz="12" w:space="0" w:color="000000"/>
            </w:tcBorders>
          </w:tcPr>
          <w:p w14:paraId="7E328B0D" w14:textId="77777777" w:rsidR="00FF25E7" w:rsidRDefault="004D7FF8">
            <w:pPr>
              <w:spacing w:line="240" w:lineRule="auto"/>
              <w:rPr>
                <w:rFonts w:ascii="宋体" w:hAnsi="宋体"/>
                <w:b/>
                <w:bCs/>
                <w:sz w:val="24"/>
                <w:szCs w:val="24"/>
              </w:rPr>
            </w:pPr>
            <w:r>
              <w:rPr>
                <w:rFonts w:ascii="宋体" w:hAnsi="宋体" w:hint="eastAsia"/>
                <w:b/>
                <w:bCs/>
                <w:sz w:val="24"/>
                <w:szCs w:val="24"/>
              </w:rPr>
              <w:t>指导教师意见与承诺：</w:t>
            </w:r>
          </w:p>
          <w:p w14:paraId="740D693B" w14:textId="77777777" w:rsidR="00FF25E7" w:rsidRDefault="00FF25E7">
            <w:pPr>
              <w:spacing w:line="240" w:lineRule="auto"/>
              <w:rPr>
                <w:rFonts w:ascii="宋体" w:hAnsi="宋体"/>
                <w:b/>
                <w:bCs/>
                <w:sz w:val="24"/>
                <w:szCs w:val="24"/>
              </w:rPr>
            </w:pPr>
          </w:p>
          <w:p w14:paraId="418AF1D9" w14:textId="77777777" w:rsidR="00FF25E7" w:rsidRDefault="00FF25E7">
            <w:pPr>
              <w:wordWrap w:val="0"/>
              <w:spacing w:line="240" w:lineRule="auto"/>
              <w:ind w:right="120"/>
              <w:jc w:val="right"/>
              <w:rPr>
                <w:rFonts w:ascii="宋体" w:hAnsi="宋体"/>
                <w:b/>
                <w:bCs/>
                <w:sz w:val="24"/>
                <w:szCs w:val="24"/>
              </w:rPr>
            </w:pPr>
          </w:p>
          <w:p w14:paraId="0A6CDD97" w14:textId="77777777" w:rsidR="00FF25E7" w:rsidRDefault="00FF25E7">
            <w:pPr>
              <w:spacing w:line="240" w:lineRule="auto"/>
              <w:ind w:right="120"/>
              <w:jc w:val="right"/>
              <w:rPr>
                <w:rFonts w:ascii="宋体" w:hAnsi="宋体"/>
                <w:b/>
                <w:bCs/>
                <w:sz w:val="24"/>
                <w:szCs w:val="24"/>
              </w:rPr>
            </w:pPr>
          </w:p>
          <w:p w14:paraId="0D7D8F79" w14:textId="77777777" w:rsidR="00FF25E7" w:rsidRDefault="004D7FF8">
            <w:pPr>
              <w:spacing w:line="240" w:lineRule="auto"/>
              <w:ind w:right="600"/>
              <w:jc w:val="center"/>
              <w:rPr>
                <w:rFonts w:ascii="宋体" w:hAnsi="宋体"/>
                <w:b/>
                <w:bCs/>
                <w:sz w:val="24"/>
                <w:szCs w:val="24"/>
              </w:rPr>
            </w:pPr>
            <w:r>
              <w:rPr>
                <w:rFonts w:ascii="宋体" w:hAnsi="宋体" w:hint="eastAsia"/>
                <w:b/>
                <w:bCs/>
                <w:sz w:val="24"/>
                <w:szCs w:val="24"/>
              </w:rPr>
              <w:t xml:space="preserve">                                      导师签字：</w:t>
            </w:r>
          </w:p>
          <w:p w14:paraId="24F5CF7A" w14:textId="77777777" w:rsidR="00FF25E7" w:rsidRDefault="004D7FF8">
            <w:pPr>
              <w:spacing w:line="240" w:lineRule="auto"/>
              <w:jc w:val="right"/>
              <w:rPr>
                <w:rFonts w:ascii="宋体" w:hAnsi="宋体"/>
                <w:b/>
                <w:bCs/>
                <w:sz w:val="24"/>
                <w:szCs w:val="24"/>
              </w:rPr>
            </w:pPr>
            <w:r>
              <w:rPr>
                <w:rFonts w:ascii="宋体" w:hAnsi="宋体" w:hint="eastAsia"/>
                <w:b/>
                <w:bCs/>
                <w:sz w:val="24"/>
                <w:szCs w:val="24"/>
              </w:rPr>
              <w:t>年     月     日</w:t>
            </w:r>
          </w:p>
        </w:tc>
      </w:tr>
      <w:tr w:rsidR="00FF25E7" w14:paraId="1F6EDB3B" w14:textId="77777777">
        <w:trPr>
          <w:trHeight w:val="1955"/>
          <w:jc w:val="center"/>
        </w:trPr>
        <w:tc>
          <w:tcPr>
            <w:tcW w:w="9288" w:type="dxa"/>
            <w:tcBorders>
              <w:bottom w:val="single" w:sz="12" w:space="0" w:color="000000"/>
            </w:tcBorders>
          </w:tcPr>
          <w:p w14:paraId="0374C0C1" w14:textId="77777777" w:rsidR="00FF25E7" w:rsidRDefault="004D7FF8">
            <w:pPr>
              <w:spacing w:line="240" w:lineRule="auto"/>
              <w:rPr>
                <w:rFonts w:ascii="宋体" w:hAnsi="宋体"/>
                <w:b/>
                <w:bCs/>
                <w:sz w:val="24"/>
                <w:szCs w:val="24"/>
              </w:rPr>
            </w:pPr>
            <w:r>
              <w:rPr>
                <w:rFonts w:ascii="宋体" w:hAnsi="宋体" w:hint="eastAsia"/>
                <w:b/>
                <w:bCs/>
                <w:sz w:val="24"/>
                <w:szCs w:val="24"/>
              </w:rPr>
              <w:t>学院推荐意见：</w:t>
            </w:r>
          </w:p>
          <w:p w14:paraId="311350D4" w14:textId="77777777" w:rsidR="00FF25E7" w:rsidRDefault="00FF25E7">
            <w:pPr>
              <w:spacing w:line="240" w:lineRule="auto"/>
              <w:rPr>
                <w:rFonts w:ascii="宋体" w:hAnsi="宋体"/>
                <w:b/>
                <w:bCs/>
                <w:sz w:val="24"/>
                <w:szCs w:val="24"/>
              </w:rPr>
            </w:pPr>
          </w:p>
          <w:p w14:paraId="4D10AF01" w14:textId="77777777" w:rsidR="00FF25E7" w:rsidRDefault="00FF25E7">
            <w:pPr>
              <w:wordWrap w:val="0"/>
              <w:spacing w:line="240" w:lineRule="auto"/>
              <w:jc w:val="right"/>
              <w:rPr>
                <w:rFonts w:ascii="宋体" w:hAnsi="宋体"/>
                <w:b/>
                <w:bCs/>
                <w:sz w:val="24"/>
                <w:szCs w:val="24"/>
              </w:rPr>
            </w:pPr>
          </w:p>
          <w:p w14:paraId="141698FA" w14:textId="77777777" w:rsidR="00FF25E7" w:rsidRDefault="00FF25E7">
            <w:pPr>
              <w:spacing w:line="240" w:lineRule="auto"/>
              <w:jc w:val="right"/>
              <w:rPr>
                <w:rFonts w:ascii="宋体" w:hAnsi="宋体"/>
                <w:b/>
                <w:bCs/>
                <w:sz w:val="24"/>
                <w:szCs w:val="24"/>
              </w:rPr>
            </w:pPr>
          </w:p>
          <w:p w14:paraId="41F7599B" w14:textId="77777777" w:rsidR="00FF25E7" w:rsidRDefault="004D7FF8">
            <w:pPr>
              <w:spacing w:line="240" w:lineRule="auto"/>
              <w:ind w:right="480" w:firstLineChars="2646" w:firstLine="6375"/>
              <w:rPr>
                <w:rFonts w:ascii="宋体" w:hAnsi="宋体"/>
                <w:b/>
                <w:bCs/>
                <w:sz w:val="24"/>
                <w:szCs w:val="24"/>
              </w:rPr>
            </w:pPr>
            <w:r>
              <w:rPr>
                <w:rFonts w:ascii="宋体" w:hAnsi="宋体" w:hint="eastAsia"/>
                <w:b/>
                <w:bCs/>
                <w:sz w:val="24"/>
                <w:szCs w:val="24"/>
              </w:rPr>
              <w:t>负责人签字：</w:t>
            </w:r>
          </w:p>
          <w:p w14:paraId="49355E48" w14:textId="77777777" w:rsidR="00FF25E7" w:rsidRDefault="004D7FF8">
            <w:pPr>
              <w:tabs>
                <w:tab w:val="left" w:pos="5760"/>
              </w:tabs>
              <w:spacing w:line="240" w:lineRule="auto"/>
              <w:jc w:val="right"/>
              <w:rPr>
                <w:rFonts w:ascii="宋体" w:hAnsi="宋体"/>
                <w:bCs/>
                <w:sz w:val="24"/>
                <w:szCs w:val="24"/>
              </w:rPr>
            </w:pPr>
            <w:r>
              <w:rPr>
                <w:rFonts w:ascii="宋体" w:hAnsi="宋体" w:hint="eastAsia"/>
                <w:b/>
                <w:bCs/>
                <w:sz w:val="24"/>
                <w:szCs w:val="24"/>
              </w:rPr>
              <w:t xml:space="preserve">学院公章         年     月     日 </w:t>
            </w:r>
          </w:p>
        </w:tc>
      </w:tr>
      <w:tr w:rsidR="00FF25E7" w14:paraId="6B9583E0" w14:textId="77777777">
        <w:trPr>
          <w:trHeight w:val="1814"/>
          <w:jc w:val="center"/>
        </w:trPr>
        <w:tc>
          <w:tcPr>
            <w:tcW w:w="9288" w:type="dxa"/>
            <w:tcBorders>
              <w:bottom w:val="single" w:sz="4" w:space="0" w:color="auto"/>
            </w:tcBorders>
          </w:tcPr>
          <w:p w14:paraId="7ADD2F8F" w14:textId="77777777" w:rsidR="00FF25E7" w:rsidRDefault="004D7FF8">
            <w:pPr>
              <w:spacing w:line="240" w:lineRule="auto"/>
              <w:rPr>
                <w:rFonts w:ascii="宋体" w:hAnsi="宋体"/>
                <w:b/>
                <w:bCs/>
                <w:sz w:val="24"/>
                <w:szCs w:val="24"/>
              </w:rPr>
            </w:pPr>
            <w:r>
              <w:rPr>
                <w:rFonts w:ascii="宋体" w:hAnsi="宋体" w:hint="eastAsia"/>
                <w:b/>
                <w:bCs/>
                <w:sz w:val="24"/>
                <w:szCs w:val="24"/>
              </w:rPr>
              <w:t>专家组评价意见：</w:t>
            </w:r>
          </w:p>
          <w:p w14:paraId="12768BF2" w14:textId="77777777" w:rsidR="00FF25E7" w:rsidRDefault="00FF25E7">
            <w:pPr>
              <w:wordWrap w:val="0"/>
              <w:spacing w:line="240" w:lineRule="auto"/>
              <w:jc w:val="right"/>
              <w:rPr>
                <w:rFonts w:ascii="宋体" w:hAnsi="宋体"/>
                <w:b/>
                <w:bCs/>
                <w:sz w:val="24"/>
                <w:szCs w:val="24"/>
              </w:rPr>
            </w:pPr>
          </w:p>
          <w:p w14:paraId="68E3744A" w14:textId="77777777" w:rsidR="00FF25E7" w:rsidRDefault="00FF25E7">
            <w:pPr>
              <w:spacing w:line="240" w:lineRule="auto"/>
              <w:jc w:val="right"/>
              <w:rPr>
                <w:rFonts w:ascii="宋体" w:hAnsi="宋体"/>
                <w:b/>
                <w:bCs/>
                <w:sz w:val="24"/>
                <w:szCs w:val="24"/>
              </w:rPr>
            </w:pPr>
          </w:p>
          <w:p w14:paraId="78F12F9E" w14:textId="77777777" w:rsidR="00FF25E7" w:rsidRDefault="004D7FF8">
            <w:pPr>
              <w:spacing w:line="240" w:lineRule="auto"/>
              <w:ind w:right="480" w:firstLineChars="2684" w:firstLine="6467"/>
              <w:rPr>
                <w:rFonts w:ascii="宋体" w:hAnsi="宋体"/>
                <w:b/>
                <w:bCs/>
                <w:sz w:val="24"/>
                <w:szCs w:val="24"/>
              </w:rPr>
            </w:pPr>
            <w:r>
              <w:rPr>
                <w:rFonts w:ascii="宋体" w:hAnsi="宋体" w:hint="eastAsia"/>
                <w:b/>
                <w:bCs/>
                <w:sz w:val="24"/>
                <w:szCs w:val="24"/>
              </w:rPr>
              <w:t>组长签字：</w:t>
            </w:r>
          </w:p>
          <w:p w14:paraId="57BCC073" w14:textId="77777777" w:rsidR="00FF25E7" w:rsidRDefault="00FF25E7">
            <w:pPr>
              <w:spacing w:line="240" w:lineRule="auto"/>
              <w:ind w:right="480" w:firstLineChars="2684" w:firstLine="6467"/>
              <w:rPr>
                <w:rFonts w:ascii="宋体" w:hAnsi="宋体"/>
                <w:b/>
                <w:bCs/>
                <w:sz w:val="24"/>
                <w:szCs w:val="24"/>
              </w:rPr>
            </w:pPr>
          </w:p>
          <w:p w14:paraId="7F2FE5F2" w14:textId="77777777" w:rsidR="00FF25E7" w:rsidRDefault="004D7FF8">
            <w:pPr>
              <w:spacing w:line="240" w:lineRule="auto"/>
              <w:jc w:val="right"/>
              <w:rPr>
                <w:rFonts w:ascii="宋体" w:hAnsi="宋体"/>
                <w:b/>
                <w:bCs/>
                <w:sz w:val="24"/>
                <w:szCs w:val="24"/>
              </w:rPr>
            </w:pPr>
            <w:r>
              <w:rPr>
                <w:rFonts w:ascii="宋体" w:hAnsi="宋体" w:hint="eastAsia"/>
                <w:b/>
                <w:bCs/>
                <w:sz w:val="24"/>
                <w:szCs w:val="24"/>
              </w:rPr>
              <w:t>年     月     日</w:t>
            </w:r>
          </w:p>
        </w:tc>
      </w:tr>
      <w:tr w:rsidR="00FF25E7" w14:paraId="746CE0B7" w14:textId="77777777">
        <w:trPr>
          <w:trHeight w:val="2485"/>
          <w:jc w:val="center"/>
        </w:trPr>
        <w:tc>
          <w:tcPr>
            <w:tcW w:w="9288" w:type="dxa"/>
            <w:tcBorders>
              <w:top w:val="single" w:sz="4" w:space="0" w:color="auto"/>
              <w:bottom w:val="single" w:sz="4" w:space="0" w:color="auto"/>
            </w:tcBorders>
          </w:tcPr>
          <w:p w14:paraId="61F11817" w14:textId="77777777" w:rsidR="00FF25E7" w:rsidRDefault="004D7FF8">
            <w:pPr>
              <w:spacing w:line="240" w:lineRule="auto"/>
              <w:rPr>
                <w:rFonts w:ascii="宋体" w:hAnsi="宋体"/>
                <w:b/>
                <w:bCs/>
                <w:spacing w:val="4"/>
                <w:sz w:val="24"/>
                <w:szCs w:val="24"/>
              </w:rPr>
            </w:pPr>
            <w:r>
              <w:rPr>
                <w:rFonts w:ascii="宋体" w:hAnsi="宋体" w:hint="eastAsia"/>
                <w:b/>
                <w:bCs/>
                <w:sz w:val="24"/>
                <w:szCs w:val="24"/>
              </w:rPr>
              <w:t>学校审批意见</w:t>
            </w:r>
            <w:r>
              <w:rPr>
                <w:rFonts w:ascii="宋体" w:hAnsi="宋体" w:hint="eastAsia"/>
                <w:b/>
                <w:bCs/>
                <w:spacing w:val="4"/>
                <w:sz w:val="24"/>
                <w:szCs w:val="24"/>
              </w:rPr>
              <w:t>：</w:t>
            </w:r>
          </w:p>
          <w:p w14:paraId="793623F6" w14:textId="77777777" w:rsidR="00FF25E7" w:rsidRDefault="00FF25E7">
            <w:pPr>
              <w:spacing w:line="240" w:lineRule="auto"/>
              <w:rPr>
                <w:rFonts w:ascii="宋体" w:hAnsi="宋体"/>
                <w:b/>
                <w:bCs/>
                <w:spacing w:val="4"/>
                <w:sz w:val="24"/>
                <w:szCs w:val="24"/>
              </w:rPr>
            </w:pPr>
          </w:p>
          <w:p w14:paraId="2D0E8D01" w14:textId="77777777" w:rsidR="00FF25E7" w:rsidRDefault="00FF25E7" w:rsidP="00864FA3">
            <w:pPr>
              <w:wordWrap w:val="0"/>
              <w:spacing w:line="240" w:lineRule="auto"/>
              <w:ind w:right="381"/>
              <w:jc w:val="right"/>
              <w:rPr>
                <w:rFonts w:ascii="宋体" w:hAnsi="宋体" w:hint="eastAsia"/>
                <w:b/>
                <w:bCs/>
                <w:sz w:val="24"/>
                <w:szCs w:val="24"/>
              </w:rPr>
            </w:pPr>
          </w:p>
          <w:p w14:paraId="224423ED" w14:textId="77777777" w:rsidR="00FF25E7" w:rsidRDefault="00FF25E7">
            <w:pPr>
              <w:spacing w:line="240" w:lineRule="auto"/>
              <w:ind w:right="620"/>
              <w:rPr>
                <w:rFonts w:ascii="宋体" w:hAnsi="宋体"/>
                <w:b/>
                <w:bCs/>
                <w:sz w:val="24"/>
                <w:szCs w:val="24"/>
              </w:rPr>
            </w:pPr>
          </w:p>
          <w:p w14:paraId="2B22F64B" w14:textId="77777777" w:rsidR="00FF25E7" w:rsidRDefault="00FF25E7">
            <w:pPr>
              <w:spacing w:line="240" w:lineRule="auto"/>
              <w:ind w:right="620"/>
              <w:rPr>
                <w:rFonts w:ascii="宋体" w:hAnsi="宋体"/>
                <w:b/>
                <w:bCs/>
                <w:sz w:val="24"/>
                <w:szCs w:val="24"/>
              </w:rPr>
            </w:pPr>
          </w:p>
          <w:p w14:paraId="774F61C0" w14:textId="77777777" w:rsidR="00FF25E7" w:rsidRDefault="004D7FF8">
            <w:pPr>
              <w:spacing w:line="240" w:lineRule="auto"/>
              <w:ind w:right="620" w:firstLineChars="2792" w:firstLine="6727"/>
              <w:rPr>
                <w:rFonts w:ascii="宋体" w:hAnsi="宋体"/>
                <w:b/>
                <w:bCs/>
                <w:sz w:val="24"/>
                <w:szCs w:val="24"/>
              </w:rPr>
            </w:pPr>
            <w:r>
              <w:rPr>
                <w:rFonts w:ascii="宋体" w:hAnsi="宋体" w:hint="eastAsia"/>
                <w:b/>
                <w:bCs/>
                <w:sz w:val="24"/>
                <w:szCs w:val="24"/>
              </w:rPr>
              <w:t>负责人签字：</w:t>
            </w:r>
          </w:p>
          <w:p w14:paraId="3B660008" w14:textId="77777777" w:rsidR="00FF25E7" w:rsidRDefault="00FF25E7">
            <w:pPr>
              <w:spacing w:line="240" w:lineRule="auto"/>
              <w:ind w:right="620" w:firstLineChars="2792" w:firstLine="6727"/>
              <w:rPr>
                <w:rFonts w:ascii="宋体" w:hAnsi="宋体"/>
                <w:b/>
                <w:bCs/>
                <w:sz w:val="24"/>
                <w:szCs w:val="24"/>
              </w:rPr>
            </w:pPr>
          </w:p>
          <w:p w14:paraId="531C015B" w14:textId="77777777" w:rsidR="00FF25E7" w:rsidRDefault="004D7FF8">
            <w:pPr>
              <w:spacing w:line="240" w:lineRule="auto"/>
              <w:ind w:right="140"/>
              <w:jc w:val="right"/>
              <w:rPr>
                <w:rFonts w:ascii="宋体" w:hAnsi="宋体"/>
                <w:b/>
                <w:bCs/>
                <w:sz w:val="24"/>
                <w:szCs w:val="24"/>
              </w:rPr>
            </w:pPr>
            <w:r>
              <w:rPr>
                <w:rFonts w:ascii="宋体" w:hAnsi="宋体" w:hint="eastAsia"/>
                <w:b/>
                <w:bCs/>
                <w:sz w:val="24"/>
                <w:szCs w:val="24"/>
              </w:rPr>
              <w:t>盖章        年     月     日</w:t>
            </w:r>
          </w:p>
        </w:tc>
      </w:tr>
    </w:tbl>
    <w:p w14:paraId="0FF5B276" w14:textId="77777777" w:rsidR="00FF25E7" w:rsidRDefault="00FF25E7">
      <w:pPr>
        <w:pStyle w:val="af0"/>
        <w:rPr>
          <w:rFonts w:ascii="宋体" w:hAnsi="宋体"/>
          <w:sz w:val="24"/>
        </w:rPr>
        <w:sectPr w:rsidR="00FF25E7">
          <w:footerReference w:type="default" r:id="rId83"/>
          <w:pgSz w:w="11906" w:h="16838"/>
          <w:pgMar w:top="1440" w:right="1230" w:bottom="1440" w:left="1230" w:header="851" w:footer="992" w:gutter="284"/>
          <w:pgNumType w:start="1"/>
          <w:cols w:space="425"/>
          <w:docGrid w:type="lines" w:linePitch="312"/>
        </w:sectPr>
      </w:pPr>
    </w:p>
    <w:p w14:paraId="5FCC1495" w14:textId="77777777" w:rsidR="00FF25E7" w:rsidRDefault="004D7FF8" w:rsidP="00E13D6E">
      <w:pPr>
        <w:spacing w:line="0" w:lineRule="atLeast"/>
        <w:rPr>
          <w:b/>
          <w:sz w:val="28"/>
          <w:szCs w:val="28"/>
        </w:rPr>
      </w:pPr>
      <w:r>
        <w:rPr>
          <w:rFonts w:hint="eastAsia"/>
          <w:b/>
          <w:sz w:val="28"/>
          <w:szCs w:val="28"/>
        </w:rPr>
        <w:t>附表：</w:t>
      </w:r>
    </w:p>
    <w:p w14:paraId="333E8F6A" w14:textId="77777777" w:rsidR="00FF25E7" w:rsidRDefault="004D7FF8">
      <w:pPr>
        <w:pStyle w:val="1"/>
        <w:spacing w:before="0" w:after="0" w:line="240" w:lineRule="auto"/>
        <w:jc w:val="center"/>
        <w:rPr>
          <w:sz w:val="36"/>
          <w:szCs w:val="36"/>
        </w:rPr>
      </w:pPr>
      <w:bookmarkStart w:id="3" w:name="_Toc375302425"/>
      <w:r>
        <w:rPr>
          <w:rFonts w:hint="eastAsia"/>
          <w:sz w:val="36"/>
          <w:szCs w:val="36"/>
        </w:rPr>
        <w:t>北京邮电大学</w:t>
      </w:r>
      <w:r>
        <w:rPr>
          <w:sz w:val="36"/>
          <w:szCs w:val="36"/>
        </w:rPr>
        <w:br/>
      </w:r>
      <w:r>
        <w:rPr>
          <w:rFonts w:hint="eastAsia"/>
          <w:sz w:val="36"/>
          <w:szCs w:val="36"/>
        </w:rPr>
        <w:t>大学生创新训练项目经费预算表</w:t>
      </w:r>
      <w:bookmarkEnd w:id="3"/>
    </w:p>
    <w:p w14:paraId="0210B5F2" w14:textId="5CD192DA" w:rsidR="00FF25E7" w:rsidRDefault="004D7FF8">
      <w:pPr>
        <w:snapToGrid w:val="0"/>
        <w:spacing w:line="440" w:lineRule="exact"/>
        <w:jc w:val="left"/>
      </w:pPr>
      <w:r>
        <w:rPr>
          <w:rFonts w:hint="eastAsia"/>
        </w:rPr>
        <w:t>项目所在学院：</w:t>
      </w:r>
      <w:r w:rsidR="00E166FF">
        <w:rPr>
          <w:rFonts w:hint="eastAsia"/>
        </w:rPr>
        <w:t>计算机学院（国家示范性软件学院）</w:t>
      </w:r>
      <w:r>
        <w:rPr>
          <w:rFonts w:hint="eastAsia"/>
        </w:rPr>
        <w:t xml:space="preserve">                                                                        </w:t>
      </w:r>
      <w:r>
        <w:rPr>
          <w:rFonts w:hint="eastAsia"/>
        </w:rPr>
        <w:t>日期：</w:t>
      </w:r>
      <w:r>
        <w:rPr>
          <w:rFonts w:hint="eastAsia"/>
        </w:rPr>
        <w:t>2</w:t>
      </w:r>
      <w:r>
        <w:t>021.6.17</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5386"/>
        <w:gridCol w:w="2027"/>
        <w:gridCol w:w="4352"/>
      </w:tblGrid>
      <w:tr w:rsidR="00FF25E7" w14:paraId="70A9A299" w14:textId="77777777">
        <w:trPr>
          <w:trHeight w:val="625"/>
        </w:trPr>
        <w:tc>
          <w:tcPr>
            <w:tcW w:w="2235" w:type="dxa"/>
            <w:vAlign w:val="center"/>
          </w:tcPr>
          <w:p w14:paraId="5620AF9F" w14:textId="77777777" w:rsidR="00FF25E7" w:rsidRDefault="004D7FF8">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支出项目类别</w:t>
            </w:r>
          </w:p>
        </w:tc>
        <w:tc>
          <w:tcPr>
            <w:tcW w:w="5386" w:type="dxa"/>
            <w:vAlign w:val="center"/>
          </w:tcPr>
          <w:p w14:paraId="3EFE5522" w14:textId="77777777" w:rsidR="00FF25E7" w:rsidRDefault="004D7FF8">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支出项目说明</w:t>
            </w:r>
          </w:p>
        </w:tc>
        <w:tc>
          <w:tcPr>
            <w:tcW w:w="2027" w:type="dxa"/>
            <w:vAlign w:val="center"/>
          </w:tcPr>
          <w:p w14:paraId="3E14D92F" w14:textId="77777777" w:rsidR="00FF25E7" w:rsidRDefault="004D7FF8">
            <w:pPr>
              <w:widowControl/>
              <w:snapToGrid w:val="0"/>
              <w:spacing w:line="288" w:lineRule="auto"/>
              <w:jc w:val="center"/>
              <w:rPr>
                <w:rFonts w:ascii="黑体" w:eastAsia="黑体" w:hAnsi="宋体" w:cs="Courier New"/>
                <w:b/>
                <w:bCs/>
                <w:szCs w:val="21"/>
              </w:rPr>
            </w:pPr>
            <w:r>
              <w:rPr>
                <w:rFonts w:ascii="黑体" w:eastAsia="黑体" w:hAnsi="宋体" w:cs="Courier New" w:hint="eastAsia"/>
                <w:b/>
                <w:bCs/>
                <w:szCs w:val="21"/>
              </w:rPr>
              <w:t>支出金额（元）</w:t>
            </w:r>
          </w:p>
        </w:tc>
        <w:tc>
          <w:tcPr>
            <w:tcW w:w="4352" w:type="dxa"/>
            <w:vAlign w:val="center"/>
          </w:tcPr>
          <w:p w14:paraId="40DCC620" w14:textId="77777777" w:rsidR="00FF25E7" w:rsidRDefault="004D7FF8">
            <w:pPr>
              <w:widowControl/>
              <w:snapToGrid w:val="0"/>
              <w:spacing w:line="288" w:lineRule="auto"/>
              <w:jc w:val="center"/>
              <w:rPr>
                <w:rFonts w:ascii="黑体" w:eastAsia="黑体" w:hAnsi="宋体" w:cs="宋体"/>
                <w:szCs w:val="21"/>
              </w:rPr>
            </w:pPr>
            <w:r>
              <w:rPr>
                <w:rFonts w:ascii="黑体" w:eastAsia="黑体" w:hAnsi="宋体" w:cs="Courier New" w:hint="eastAsia"/>
                <w:b/>
                <w:bCs/>
                <w:szCs w:val="21"/>
              </w:rPr>
              <w:t>测算依据</w:t>
            </w:r>
          </w:p>
        </w:tc>
      </w:tr>
      <w:tr w:rsidR="00FF25E7" w14:paraId="4537A946" w14:textId="77777777">
        <w:trPr>
          <w:trHeight w:val="510"/>
        </w:trPr>
        <w:tc>
          <w:tcPr>
            <w:tcW w:w="2235" w:type="dxa"/>
            <w:vAlign w:val="center"/>
          </w:tcPr>
          <w:p w14:paraId="36CFB3C8" w14:textId="77777777" w:rsidR="00FF25E7" w:rsidRDefault="004D7FF8">
            <w:pPr>
              <w:widowControl/>
              <w:snapToGrid w:val="0"/>
              <w:spacing w:line="288" w:lineRule="auto"/>
              <w:rPr>
                <w:rFonts w:ascii="黑体" w:eastAsia="黑体" w:hAnsi="宋体"/>
                <w:sz w:val="24"/>
              </w:rPr>
            </w:pPr>
            <w:r>
              <w:rPr>
                <w:rFonts w:ascii="黑体" w:eastAsia="黑体" w:hAnsi="宋体" w:hint="eastAsia"/>
                <w:sz w:val="24"/>
              </w:rPr>
              <w:t>1、业务费</w:t>
            </w:r>
          </w:p>
        </w:tc>
        <w:tc>
          <w:tcPr>
            <w:tcW w:w="5386" w:type="dxa"/>
            <w:vAlign w:val="center"/>
          </w:tcPr>
          <w:p w14:paraId="5930BE38"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打印费、复印费、装订费、书费、资料费等费用</w:t>
            </w:r>
          </w:p>
        </w:tc>
        <w:tc>
          <w:tcPr>
            <w:tcW w:w="2027" w:type="dxa"/>
            <w:vAlign w:val="center"/>
          </w:tcPr>
          <w:p w14:paraId="3DFE5DE2"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5</w:t>
            </w:r>
            <w:r>
              <w:rPr>
                <w:rFonts w:ascii="黑体" w:eastAsia="黑体" w:hAnsi="宋体" w:cs="宋体"/>
                <w:sz w:val="24"/>
              </w:rPr>
              <w:t>00</w:t>
            </w:r>
          </w:p>
        </w:tc>
        <w:tc>
          <w:tcPr>
            <w:tcW w:w="4352" w:type="dxa"/>
            <w:vAlign w:val="center"/>
          </w:tcPr>
          <w:p w14:paraId="62648463" w14:textId="03EAD170" w:rsidR="00FF25E7" w:rsidRPr="00052DD5" w:rsidRDefault="00DD1EE1">
            <w:pPr>
              <w:widowControl/>
              <w:snapToGrid w:val="0"/>
              <w:spacing w:line="288" w:lineRule="auto"/>
              <w:rPr>
                <w:rFonts w:ascii="黑体" w:eastAsia="黑体" w:hAnsi="宋体" w:cs="宋体"/>
                <w:sz w:val="24"/>
              </w:rPr>
            </w:pPr>
            <w:r w:rsidRPr="00052DD5">
              <w:rPr>
                <w:rFonts w:ascii="黑体" w:eastAsia="黑体" w:hAnsi="宋体" w:cs="宋体" w:hint="eastAsia"/>
                <w:sz w:val="24"/>
              </w:rPr>
              <w:t>书籍、</w:t>
            </w:r>
            <w:r w:rsidR="00AE1165">
              <w:rPr>
                <w:rFonts w:ascii="黑体" w:eastAsia="黑体" w:hAnsi="宋体" w:cs="宋体" w:hint="eastAsia"/>
                <w:sz w:val="24"/>
              </w:rPr>
              <w:t>论文</w:t>
            </w:r>
            <w:r w:rsidRPr="00052DD5">
              <w:rPr>
                <w:rFonts w:ascii="黑体" w:eastAsia="黑体" w:hAnsi="宋体" w:cs="宋体" w:hint="eastAsia"/>
                <w:sz w:val="24"/>
              </w:rPr>
              <w:t>资料的购买</w:t>
            </w:r>
            <w:r w:rsidR="00DB4F1E">
              <w:rPr>
                <w:rFonts w:ascii="黑体" w:eastAsia="黑体" w:hAnsi="宋体" w:cs="宋体" w:hint="eastAsia"/>
                <w:sz w:val="24"/>
              </w:rPr>
              <w:t>等</w:t>
            </w:r>
          </w:p>
        </w:tc>
      </w:tr>
      <w:tr w:rsidR="00FF25E7" w14:paraId="1759D6C2" w14:textId="77777777">
        <w:trPr>
          <w:trHeight w:val="510"/>
        </w:trPr>
        <w:tc>
          <w:tcPr>
            <w:tcW w:w="2235" w:type="dxa"/>
            <w:vAlign w:val="center"/>
          </w:tcPr>
          <w:p w14:paraId="0365BE12" w14:textId="77777777" w:rsidR="00FF25E7" w:rsidRDefault="004D7FF8">
            <w:pPr>
              <w:widowControl/>
              <w:snapToGrid w:val="0"/>
              <w:spacing w:line="288" w:lineRule="auto"/>
              <w:rPr>
                <w:rFonts w:ascii="黑体" w:eastAsia="黑体" w:hAnsi="宋体"/>
                <w:sz w:val="24"/>
              </w:rPr>
            </w:pPr>
            <w:r>
              <w:rPr>
                <w:rFonts w:ascii="黑体" w:eastAsia="黑体" w:hAnsi="宋体" w:hint="eastAsia"/>
                <w:sz w:val="24"/>
              </w:rPr>
              <w:t>2、仪器设备购置费</w:t>
            </w:r>
          </w:p>
        </w:tc>
        <w:tc>
          <w:tcPr>
            <w:tcW w:w="5386" w:type="dxa"/>
            <w:vAlign w:val="center"/>
          </w:tcPr>
          <w:p w14:paraId="713971A2"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购置或试制专用仪器设备，对现有仪器设备进行升级改造等费用</w:t>
            </w:r>
          </w:p>
        </w:tc>
        <w:tc>
          <w:tcPr>
            <w:tcW w:w="2027" w:type="dxa"/>
            <w:vAlign w:val="center"/>
          </w:tcPr>
          <w:p w14:paraId="43C93D6D" w14:textId="14E7930E"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2</w:t>
            </w:r>
            <w:r>
              <w:rPr>
                <w:rFonts w:ascii="黑体" w:eastAsia="黑体" w:hAnsi="宋体" w:cs="宋体"/>
                <w:sz w:val="24"/>
              </w:rPr>
              <w:t>0000</w:t>
            </w:r>
          </w:p>
        </w:tc>
        <w:tc>
          <w:tcPr>
            <w:tcW w:w="4352" w:type="dxa"/>
            <w:vAlign w:val="center"/>
          </w:tcPr>
          <w:p w14:paraId="1A4655E4" w14:textId="2174EB37" w:rsidR="00FF25E7" w:rsidRPr="00052DD5" w:rsidRDefault="00DD1EE1">
            <w:pPr>
              <w:widowControl/>
              <w:snapToGrid w:val="0"/>
              <w:spacing w:line="288" w:lineRule="auto"/>
              <w:rPr>
                <w:rFonts w:ascii="黑体" w:eastAsia="黑体" w:hAnsi="宋体" w:cs="宋体"/>
                <w:sz w:val="24"/>
              </w:rPr>
            </w:pPr>
            <w:r w:rsidRPr="00052DD5">
              <w:rPr>
                <w:rFonts w:ascii="黑体" w:eastAsia="黑体" w:hAnsi="宋体" w:cs="宋体" w:hint="eastAsia"/>
                <w:sz w:val="24"/>
              </w:rPr>
              <w:t>摄像头、</w:t>
            </w:r>
            <w:r w:rsidR="00AD54F6">
              <w:rPr>
                <w:rFonts w:ascii="黑体" w:eastAsia="黑体" w:hAnsi="宋体" w:cs="宋体" w:hint="eastAsia"/>
                <w:sz w:val="24"/>
              </w:rPr>
              <w:t>水质</w:t>
            </w:r>
            <w:r w:rsidR="00296BC2">
              <w:rPr>
                <w:rFonts w:ascii="黑体" w:eastAsia="黑体" w:hAnsi="宋体" w:cs="宋体"/>
                <w:sz w:val="24"/>
              </w:rPr>
              <w:t>/</w:t>
            </w:r>
            <w:r w:rsidR="00296BC2">
              <w:rPr>
                <w:rFonts w:ascii="黑体" w:eastAsia="黑体" w:hAnsi="宋体" w:cs="宋体" w:hint="eastAsia"/>
                <w:sz w:val="24"/>
              </w:rPr>
              <w:t>土壤/空气</w:t>
            </w:r>
            <w:r w:rsidR="007527CB">
              <w:rPr>
                <w:rFonts w:ascii="黑体" w:eastAsia="黑体" w:hAnsi="宋体" w:cs="宋体" w:hint="eastAsia"/>
                <w:sz w:val="24"/>
              </w:rPr>
              <w:t>检测仪</w:t>
            </w:r>
            <w:r w:rsidR="00DB4F1E">
              <w:rPr>
                <w:rFonts w:ascii="黑体" w:eastAsia="黑体" w:hAnsi="宋体" w:cs="宋体" w:hint="eastAsia"/>
                <w:sz w:val="24"/>
              </w:rPr>
              <w:t>等</w:t>
            </w:r>
          </w:p>
        </w:tc>
      </w:tr>
      <w:tr w:rsidR="00FF25E7" w14:paraId="1A8810B8" w14:textId="77777777">
        <w:trPr>
          <w:trHeight w:val="510"/>
        </w:trPr>
        <w:tc>
          <w:tcPr>
            <w:tcW w:w="2235" w:type="dxa"/>
            <w:vAlign w:val="center"/>
          </w:tcPr>
          <w:p w14:paraId="6C909C87" w14:textId="77777777" w:rsidR="00FF25E7" w:rsidRDefault="004D7FF8">
            <w:pPr>
              <w:widowControl/>
              <w:snapToGrid w:val="0"/>
              <w:spacing w:line="288" w:lineRule="auto"/>
              <w:rPr>
                <w:rFonts w:ascii="黑体" w:eastAsia="黑体" w:hAnsi="宋体"/>
                <w:sz w:val="24"/>
              </w:rPr>
            </w:pPr>
            <w:r>
              <w:rPr>
                <w:rFonts w:ascii="黑体" w:eastAsia="黑体" w:hAnsi="宋体" w:hint="eastAsia"/>
                <w:sz w:val="24"/>
              </w:rPr>
              <w:t>3、材料费</w:t>
            </w:r>
          </w:p>
        </w:tc>
        <w:tc>
          <w:tcPr>
            <w:tcW w:w="5386" w:type="dxa"/>
            <w:vAlign w:val="center"/>
          </w:tcPr>
          <w:p w14:paraId="02D1CEE6"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芯片、模块、元器件、电路板等低值易耗品费用</w:t>
            </w:r>
          </w:p>
        </w:tc>
        <w:tc>
          <w:tcPr>
            <w:tcW w:w="2027" w:type="dxa"/>
            <w:vAlign w:val="center"/>
          </w:tcPr>
          <w:p w14:paraId="45FAF7BD" w14:textId="6E2FD3B0"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2</w:t>
            </w:r>
            <w:r>
              <w:rPr>
                <w:rFonts w:ascii="黑体" w:eastAsia="黑体" w:hAnsi="宋体" w:cs="宋体"/>
                <w:sz w:val="24"/>
              </w:rPr>
              <w:t>0000</w:t>
            </w:r>
          </w:p>
        </w:tc>
        <w:tc>
          <w:tcPr>
            <w:tcW w:w="4352" w:type="dxa"/>
            <w:vAlign w:val="center"/>
          </w:tcPr>
          <w:p w14:paraId="47FEF19E" w14:textId="46C124D7" w:rsidR="00FF25E7" w:rsidRPr="00052DD5" w:rsidRDefault="00650D27">
            <w:pPr>
              <w:widowControl/>
              <w:snapToGrid w:val="0"/>
              <w:spacing w:line="288" w:lineRule="auto"/>
              <w:rPr>
                <w:rFonts w:ascii="黑体" w:eastAsia="黑体" w:hAnsi="宋体" w:cs="宋体"/>
                <w:sz w:val="24"/>
              </w:rPr>
            </w:pPr>
            <w:r>
              <w:rPr>
                <w:rFonts w:ascii="黑体" w:eastAsia="黑体" w:hAnsi="宋体" w:cs="宋体" w:hint="eastAsia"/>
                <w:sz w:val="24"/>
              </w:rPr>
              <w:t>芯片</w:t>
            </w:r>
            <w:r w:rsidR="00DD1EE1" w:rsidRPr="00052DD5">
              <w:rPr>
                <w:rFonts w:ascii="黑体" w:eastAsia="黑体" w:hAnsi="宋体" w:cs="宋体" w:hint="eastAsia"/>
                <w:sz w:val="24"/>
              </w:rPr>
              <w:t>、</w:t>
            </w:r>
            <w:r w:rsidR="004B3956">
              <w:rPr>
                <w:rFonts w:ascii="黑体" w:eastAsia="黑体" w:hAnsi="宋体" w:cs="宋体" w:hint="eastAsia"/>
                <w:sz w:val="24"/>
              </w:rPr>
              <w:t>内存卡</w:t>
            </w:r>
            <w:r w:rsidR="00AF6D02">
              <w:rPr>
                <w:rFonts w:ascii="黑体" w:eastAsia="黑体" w:hAnsi="宋体" w:cs="宋体" w:hint="eastAsia"/>
                <w:sz w:val="24"/>
              </w:rPr>
              <w:t>、云服务器、</w:t>
            </w:r>
            <w:r w:rsidR="0033468B">
              <w:rPr>
                <w:rFonts w:ascii="黑体" w:eastAsia="黑体" w:hAnsi="宋体" w:cs="宋体" w:hint="eastAsia"/>
                <w:sz w:val="24"/>
              </w:rPr>
              <w:t>云数据库</w:t>
            </w:r>
            <w:r w:rsidR="004B3956">
              <w:rPr>
                <w:rFonts w:ascii="黑体" w:eastAsia="黑体" w:hAnsi="宋体" w:cs="宋体" w:hint="eastAsia"/>
                <w:sz w:val="24"/>
              </w:rPr>
              <w:t>、文件存储、</w:t>
            </w:r>
            <w:r w:rsidR="00AF6D02">
              <w:rPr>
                <w:rFonts w:ascii="黑体" w:eastAsia="黑体" w:hAnsi="宋体" w:cs="宋体" w:hint="eastAsia"/>
                <w:sz w:val="24"/>
              </w:rPr>
              <w:t>域名、S</w:t>
            </w:r>
            <w:r w:rsidR="00AF6D02">
              <w:rPr>
                <w:rFonts w:ascii="黑体" w:eastAsia="黑体" w:hAnsi="宋体" w:cs="宋体"/>
                <w:sz w:val="24"/>
              </w:rPr>
              <w:t>SL</w:t>
            </w:r>
            <w:r w:rsidR="00AF6D02">
              <w:rPr>
                <w:rFonts w:ascii="黑体" w:eastAsia="黑体" w:hAnsi="宋体" w:cs="宋体" w:hint="eastAsia"/>
                <w:sz w:val="24"/>
              </w:rPr>
              <w:t>证书</w:t>
            </w:r>
            <w:r w:rsidR="00DD1EE1" w:rsidRPr="00052DD5">
              <w:rPr>
                <w:rFonts w:ascii="黑体" w:eastAsia="黑体" w:hAnsi="宋体" w:cs="宋体" w:hint="eastAsia"/>
                <w:sz w:val="24"/>
              </w:rPr>
              <w:t>报告、论文打印</w:t>
            </w:r>
          </w:p>
        </w:tc>
      </w:tr>
      <w:tr w:rsidR="00FF25E7" w14:paraId="2C7008A8" w14:textId="77777777">
        <w:trPr>
          <w:trHeight w:val="510"/>
        </w:trPr>
        <w:tc>
          <w:tcPr>
            <w:tcW w:w="2235" w:type="dxa"/>
            <w:vAlign w:val="center"/>
          </w:tcPr>
          <w:p w14:paraId="70F61FE8" w14:textId="77777777" w:rsidR="00FF25E7" w:rsidRDefault="004D7FF8">
            <w:pPr>
              <w:widowControl/>
              <w:snapToGrid w:val="0"/>
              <w:spacing w:line="288" w:lineRule="auto"/>
              <w:rPr>
                <w:rFonts w:ascii="黑体" w:eastAsia="黑体" w:hAnsi="宋体"/>
                <w:sz w:val="24"/>
              </w:rPr>
            </w:pPr>
            <w:r>
              <w:rPr>
                <w:rFonts w:ascii="黑体" w:eastAsia="黑体" w:hAnsi="宋体" w:hint="eastAsia"/>
                <w:sz w:val="24"/>
              </w:rPr>
              <w:t>4、外协费</w:t>
            </w:r>
          </w:p>
        </w:tc>
        <w:tc>
          <w:tcPr>
            <w:tcW w:w="5386" w:type="dxa"/>
            <w:vAlign w:val="center"/>
          </w:tcPr>
          <w:p w14:paraId="2D3308E9"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支付给外单位的检验、测试、化验、维修、租赁和加工制作等费用</w:t>
            </w:r>
          </w:p>
        </w:tc>
        <w:tc>
          <w:tcPr>
            <w:tcW w:w="2027" w:type="dxa"/>
            <w:vAlign w:val="center"/>
          </w:tcPr>
          <w:p w14:paraId="19E98F6A"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8</w:t>
            </w:r>
            <w:r>
              <w:rPr>
                <w:rFonts w:ascii="黑体" w:eastAsia="黑体" w:hAnsi="宋体" w:cs="宋体"/>
                <w:sz w:val="24"/>
              </w:rPr>
              <w:t>000</w:t>
            </w:r>
          </w:p>
        </w:tc>
        <w:tc>
          <w:tcPr>
            <w:tcW w:w="4352" w:type="dxa"/>
            <w:vAlign w:val="center"/>
          </w:tcPr>
          <w:p w14:paraId="302F94E6" w14:textId="0D3451B2" w:rsidR="00FF25E7" w:rsidRPr="00052DD5" w:rsidRDefault="004D7FF8">
            <w:pPr>
              <w:widowControl/>
              <w:snapToGrid w:val="0"/>
              <w:spacing w:line="288" w:lineRule="auto"/>
              <w:rPr>
                <w:rFonts w:ascii="黑体" w:eastAsia="黑体" w:hAnsi="宋体" w:cs="宋体"/>
                <w:sz w:val="24"/>
              </w:rPr>
            </w:pPr>
            <w:r w:rsidRPr="00052DD5">
              <w:rPr>
                <w:rFonts w:ascii="黑体" w:eastAsia="黑体" w:hAnsi="宋体" w:cs="宋体" w:hint="eastAsia"/>
                <w:sz w:val="24"/>
              </w:rPr>
              <w:t>产品的加工包装</w:t>
            </w:r>
            <w:r w:rsidR="0025087B">
              <w:rPr>
                <w:rFonts w:ascii="黑体" w:eastAsia="黑体" w:hAnsi="宋体" w:cs="宋体" w:hint="eastAsia"/>
                <w:sz w:val="24"/>
              </w:rPr>
              <w:t>，硬件测试</w:t>
            </w:r>
          </w:p>
        </w:tc>
      </w:tr>
      <w:tr w:rsidR="00FF25E7" w14:paraId="6C93817C" w14:textId="77777777">
        <w:trPr>
          <w:trHeight w:val="510"/>
        </w:trPr>
        <w:tc>
          <w:tcPr>
            <w:tcW w:w="2235" w:type="dxa"/>
            <w:vAlign w:val="center"/>
          </w:tcPr>
          <w:p w14:paraId="6108EB59"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5、差旅费</w:t>
            </w:r>
          </w:p>
        </w:tc>
        <w:tc>
          <w:tcPr>
            <w:tcW w:w="5386" w:type="dxa"/>
            <w:vAlign w:val="center"/>
          </w:tcPr>
          <w:p w14:paraId="2E3998C3" w14:textId="468B4852"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开展科学实验（试验）、科学考察、项目调研、学术交流等所发生的外埠差旅费</w:t>
            </w:r>
          </w:p>
        </w:tc>
        <w:tc>
          <w:tcPr>
            <w:tcW w:w="2027" w:type="dxa"/>
            <w:vAlign w:val="center"/>
          </w:tcPr>
          <w:p w14:paraId="72A64C1A"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8</w:t>
            </w:r>
            <w:r>
              <w:rPr>
                <w:rFonts w:ascii="黑体" w:eastAsia="黑体" w:hAnsi="宋体" w:cs="宋体"/>
                <w:sz w:val="24"/>
              </w:rPr>
              <w:t>000</w:t>
            </w:r>
          </w:p>
        </w:tc>
        <w:tc>
          <w:tcPr>
            <w:tcW w:w="4352" w:type="dxa"/>
            <w:vAlign w:val="center"/>
          </w:tcPr>
          <w:p w14:paraId="70C2646C" w14:textId="15C64C02" w:rsidR="00FF25E7" w:rsidRPr="00052DD5" w:rsidRDefault="004D7FF8">
            <w:pPr>
              <w:widowControl/>
              <w:snapToGrid w:val="0"/>
              <w:spacing w:line="288" w:lineRule="auto"/>
              <w:rPr>
                <w:rFonts w:ascii="黑体" w:eastAsia="黑体" w:hAnsi="宋体" w:cs="宋体"/>
                <w:sz w:val="24"/>
              </w:rPr>
            </w:pPr>
            <w:r w:rsidRPr="00052DD5">
              <w:rPr>
                <w:rFonts w:ascii="黑体" w:eastAsia="黑体" w:hAnsi="宋体" w:cs="宋体" w:hint="eastAsia"/>
                <w:sz w:val="24"/>
              </w:rPr>
              <w:t>调研、测试不同环境下系统的拓展应用</w:t>
            </w:r>
          </w:p>
        </w:tc>
      </w:tr>
      <w:tr w:rsidR="00FF25E7" w14:paraId="1A63A997" w14:textId="77777777">
        <w:trPr>
          <w:trHeight w:val="510"/>
        </w:trPr>
        <w:tc>
          <w:tcPr>
            <w:tcW w:w="2235" w:type="dxa"/>
            <w:vAlign w:val="center"/>
          </w:tcPr>
          <w:p w14:paraId="71DB74CB" w14:textId="77777777" w:rsidR="00FF25E7" w:rsidRDefault="004D7FF8">
            <w:pPr>
              <w:widowControl/>
              <w:snapToGrid w:val="0"/>
              <w:spacing w:line="288" w:lineRule="auto"/>
              <w:rPr>
                <w:rFonts w:ascii="黑体" w:eastAsia="黑体" w:hAnsi="宋体"/>
                <w:sz w:val="24"/>
              </w:rPr>
            </w:pPr>
            <w:r>
              <w:rPr>
                <w:rFonts w:ascii="黑体" w:eastAsia="黑体" w:hAnsi="宋体" w:hint="eastAsia"/>
                <w:sz w:val="24"/>
              </w:rPr>
              <w:t>6、会议费</w:t>
            </w:r>
          </w:p>
        </w:tc>
        <w:tc>
          <w:tcPr>
            <w:tcW w:w="5386" w:type="dxa"/>
            <w:vAlign w:val="center"/>
          </w:tcPr>
          <w:p w14:paraId="0B1C8E9A" w14:textId="33D50845"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学术研讨、咨询、培训等费用</w:t>
            </w:r>
          </w:p>
        </w:tc>
        <w:tc>
          <w:tcPr>
            <w:tcW w:w="2027" w:type="dxa"/>
            <w:vAlign w:val="center"/>
          </w:tcPr>
          <w:p w14:paraId="6197715A"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8</w:t>
            </w:r>
            <w:r>
              <w:rPr>
                <w:rFonts w:ascii="黑体" w:eastAsia="黑体" w:hAnsi="宋体" w:cs="宋体"/>
                <w:sz w:val="24"/>
              </w:rPr>
              <w:t>000</w:t>
            </w:r>
          </w:p>
        </w:tc>
        <w:tc>
          <w:tcPr>
            <w:tcW w:w="4352" w:type="dxa"/>
            <w:vAlign w:val="center"/>
          </w:tcPr>
          <w:p w14:paraId="09E46782" w14:textId="12D282D3" w:rsidR="00FF25E7" w:rsidRPr="00052DD5" w:rsidRDefault="004D7FF8">
            <w:pPr>
              <w:widowControl/>
              <w:snapToGrid w:val="0"/>
              <w:spacing w:line="288" w:lineRule="auto"/>
              <w:rPr>
                <w:rFonts w:ascii="黑体" w:eastAsia="黑体" w:hAnsi="宋体" w:cs="宋体"/>
                <w:sz w:val="24"/>
              </w:rPr>
            </w:pPr>
            <w:r w:rsidRPr="00052DD5">
              <w:rPr>
                <w:rFonts w:ascii="黑体" w:eastAsia="黑体" w:hAnsi="宋体" w:cs="宋体" w:hint="eastAsia"/>
                <w:sz w:val="24"/>
              </w:rPr>
              <w:t>学术研讨等</w:t>
            </w:r>
          </w:p>
        </w:tc>
      </w:tr>
      <w:tr w:rsidR="00FF25E7" w14:paraId="7FBF42B3" w14:textId="77777777">
        <w:trPr>
          <w:trHeight w:val="510"/>
        </w:trPr>
        <w:tc>
          <w:tcPr>
            <w:tcW w:w="2235" w:type="dxa"/>
            <w:vAlign w:val="center"/>
          </w:tcPr>
          <w:p w14:paraId="7C6DC4A4" w14:textId="77777777" w:rsidR="00FF25E7" w:rsidRDefault="004D7FF8">
            <w:pPr>
              <w:widowControl/>
              <w:snapToGrid w:val="0"/>
              <w:spacing w:line="288" w:lineRule="auto"/>
              <w:rPr>
                <w:rFonts w:ascii="黑体" w:eastAsia="黑体" w:hAnsi="宋体"/>
                <w:sz w:val="24"/>
              </w:rPr>
            </w:pPr>
            <w:r>
              <w:rPr>
                <w:rFonts w:ascii="黑体" w:eastAsia="黑体" w:hAnsi="宋体" w:hint="eastAsia"/>
                <w:sz w:val="24"/>
              </w:rPr>
              <w:t>7、专项业务费</w:t>
            </w:r>
          </w:p>
        </w:tc>
        <w:tc>
          <w:tcPr>
            <w:tcW w:w="5386" w:type="dxa"/>
            <w:vAlign w:val="center"/>
          </w:tcPr>
          <w:p w14:paraId="1A1DD006"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版面费、专利申请及其他知识产权事务等费用</w:t>
            </w:r>
          </w:p>
        </w:tc>
        <w:tc>
          <w:tcPr>
            <w:tcW w:w="2027" w:type="dxa"/>
            <w:vAlign w:val="center"/>
          </w:tcPr>
          <w:p w14:paraId="04C2472E" w14:textId="77777777" w:rsidR="00FF25E7" w:rsidRDefault="004D7FF8">
            <w:pPr>
              <w:widowControl/>
              <w:snapToGrid w:val="0"/>
              <w:spacing w:line="288" w:lineRule="auto"/>
              <w:rPr>
                <w:rFonts w:ascii="黑体" w:eastAsia="黑体" w:hAnsi="宋体" w:cs="宋体"/>
                <w:sz w:val="24"/>
              </w:rPr>
            </w:pPr>
            <w:r>
              <w:rPr>
                <w:rFonts w:ascii="黑体" w:eastAsia="黑体" w:hAnsi="宋体" w:cs="宋体" w:hint="eastAsia"/>
                <w:sz w:val="24"/>
              </w:rPr>
              <w:t>3</w:t>
            </w:r>
            <w:r>
              <w:rPr>
                <w:rFonts w:ascii="黑体" w:eastAsia="黑体" w:hAnsi="宋体" w:cs="宋体"/>
                <w:sz w:val="24"/>
              </w:rPr>
              <w:t>0000</w:t>
            </w:r>
          </w:p>
        </w:tc>
        <w:tc>
          <w:tcPr>
            <w:tcW w:w="4352" w:type="dxa"/>
            <w:vAlign w:val="center"/>
          </w:tcPr>
          <w:p w14:paraId="2C3170C0" w14:textId="6BFE38B6" w:rsidR="00FF25E7" w:rsidRPr="00052DD5" w:rsidRDefault="004D7FF8">
            <w:pPr>
              <w:widowControl/>
              <w:snapToGrid w:val="0"/>
              <w:spacing w:line="288" w:lineRule="auto"/>
              <w:rPr>
                <w:rFonts w:ascii="黑体" w:eastAsia="黑体" w:hAnsi="宋体" w:cs="宋体"/>
                <w:sz w:val="24"/>
              </w:rPr>
            </w:pPr>
            <w:r w:rsidRPr="00052DD5">
              <w:rPr>
                <w:rFonts w:ascii="黑体" w:eastAsia="黑体" w:hAnsi="宋体" w:cs="宋体" w:hint="eastAsia"/>
                <w:sz w:val="24"/>
              </w:rPr>
              <w:t>论文、版面费、专利申请等</w:t>
            </w:r>
          </w:p>
        </w:tc>
      </w:tr>
      <w:tr w:rsidR="00FF25E7" w14:paraId="414C9E6A" w14:textId="77777777">
        <w:tc>
          <w:tcPr>
            <w:tcW w:w="2235" w:type="dxa"/>
            <w:vAlign w:val="center"/>
          </w:tcPr>
          <w:p w14:paraId="676EBBC5" w14:textId="77777777" w:rsidR="00FF25E7" w:rsidRDefault="004D7FF8">
            <w:pPr>
              <w:widowControl/>
              <w:snapToGrid w:val="0"/>
              <w:spacing w:line="288" w:lineRule="auto"/>
              <w:rPr>
                <w:rFonts w:ascii="宋体" w:hAnsi="宋体" w:cs="Courier New"/>
                <w:b/>
                <w:bCs/>
                <w:sz w:val="24"/>
              </w:rPr>
            </w:pPr>
            <w:r>
              <w:rPr>
                <w:rFonts w:ascii="宋体" w:hAnsi="宋体" w:cs="Courier New"/>
                <w:b/>
                <w:bCs/>
                <w:sz w:val="24"/>
              </w:rPr>
              <w:t>合计</w:t>
            </w:r>
            <w:r>
              <w:rPr>
                <w:rFonts w:ascii="宋体" w:hAnsi="宋体" w:cs="宋体" w:hint="eastAsia"/>
                <w:sz w:val="24"/>
              </w:rPr>
              <w:t>（元）</w:t>
            </w:r>
          </w:p>
        </w:tc>
        <w:tc>
          <w:tcPr>
            <w:tcW w:w="11765" w:type="dxa"/>
            <w:gridSpan w:val="3"/>
            <w:vAlign w:val="center"/>
          </w:tcPr>
          <w:p w14:paraId="1E266064" w14:textId="519AC6AB" w:rsidR="00FF25E7" w:rsidRDefault="004D7FF8">
            <w:pPr>
              <w:widowControl/>
              <w:snapToGrid w:val="0"/>
              <w:spacing w:line="288" w:lineRule="auto"/>
              <w:rPr>
                <w:rFonts w:ascii="宋体" w:hAnsi="宋体" w:cs="宋体"/>
                <w:sz w:val="24"/>
              </w:rPr>
            </w:pPr>
            <w:r>
              <w:rPr>
                <w:rFonts w:ascii="宋体" w:hAnsi="宋体" w:cs="宋体" w:hint="eastAsia"/>
                <w:sz w:val="24"/>
              </w:rPr>
              <w:t>9</w:t>
            </w:r>
            <w:r>
              <w:rPr>
                <w:rFonts w:ascii="宋体" w:hAnsi="宋体" w:cs="宋体"/>
                <w:sz w:val="24"/>
              </w:rPr>
              <w:t>4500</w:t>
            </w:r>
          </w:p>
        </w:tc>
      </w:tr>
    </w:tbl>
    <w:p w14:paraId="33662A4A" w14:textId="13A5D365" w:rsidR="00FF25E7" w:rsidRDefault="00864FA3">
      <w:pPr>
        <w:snapToGrid w:val="0"/>
        <w:spacing w:line="440" w:lineRule="exact"/>
        <w:jc w:val="left"/>
        <w:rPr>
          <w:rFonts w:ascii="宋体" w:hAnsi="宋体" w:cs="宋体"/>
          <w:szCs w:val="21"/>
        </w:rPr>
      </w:pPr>
      <w:r w:rsidRPr="00047D1F">
        <w:rPr>
          <w:rFonts w:cs="宋体"/>
          <w:b/>
          <w:bCs/>
          <w:noProof/>
        </w:rPr>
        <w:drawing>
          <wp:anchor distT="0" distB="0" distL="114300" distR="114300" simplePos="0" relativeHeight="251670574" behindDoc="0" locked="0" layoutInCell="1" allowOverlap="1" wp14:anchorId="44105BB7" wp14:editId="725A3A9E">
            <wp:simplePos x="0" y="0"/>
            <wp:positionH relativeFrom="column">
              <wp:posOffset>1206500</wp:posOffset>
            </wp:positionH>
            <wp:positionV relativeFrom="paragraph">
              <wp:posOffset>28152</wp:posOffset>
            </wp:positionV>
            <wp:extent cx="670866" cy="304800"/>
            <wp:effectExtent l="0" t="0" r="0" b="0"/>
            <wp:wrapNone/>
            <wp:docPr id="31" name="图片 31" descr="图片包含 猫, 躺, 床,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猫, 躺, 床, 房间&#10;&#10;描述已自动生成"/>
                    <pic:cNvPicPr>
                      <a:picLocks noChangeAspect="1" noChangeArrowheads="1"/>
                    </pic:cNvPicPr>
                  </pic:nvPicPr>
                  <pic:blipFill rotWithShape="1">
                    <a:blip r:embed="rId84" cstate="print">
                      <a:extLst>
                        <a:ext uri="{28A0092B-C50C-407E-A947-70E740481C1C}">
                          <a14:useLocalDpi xmlns:a14="http://schemas.microsoft.com/office/drawing/2010/main" val="0"/>
                        </a:ext>
                      </a:extLst>
                    </a:blip>
                    <a:srcRect l="-2775" t="20477" r="2775" b="59046"/>
                    <a:stretch/>
                  </pic:blipFill>
                  <pic:spPr bwMode="auto">
                    <a:xfrm>
                      <a:off x="0" y="0"/>
                      <a:ext cx="670866"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D55">
        <w:rPr>
          <w:noProof/>
        </w:rPr>
        <mc:AlternateContent>
          <mc:Choice Requires="wpi">
            <w:drawing>
              <wp:anchor distT="0" distB="0" distL="114300" distR="114300" simplePos="0" relativeHeight="251668526" behindDoc="0" locked="0" layoutInCell="1" allowOverlap="1" wp14:anchorId="64B48425" wp14:editId="0779C9D8">
                <wp:simplePos x="0" y="0"/>
                <wp:positionH relativeFrom="column">
                  <wp:posOffset>5889722</wp:posOffset>
                </wp:positionH>
                <wp:positionV relativeFrom="paragraph">
                  <wp:posOffset>45134</wp:posOffset>
                </wp:positionV>
                <wp:extent cx="520065" cy="305435"/>
                <wp:effectExtent l="0" t="0" r="0" b="0"/>
                <wp:wrapNone/>
                <wp:docPr id="30" name="墨迹 30"/>
                <wp:cNvGraphicFramePr/>
                <a:graphic xmlns:a="http://schemas.openxmlformats.org/drawingml/2006/main">
                  <a:graphicData uri="http://schemas.microsoft.com/office/word/2010/wordprocessingInk">
                    <w14:contentPart bwMode="auto" r:id="rId85">
                      <w14:nvContentPartPr>
                        <w14:cNvContentPartPr/>
                      </w14:nvContentPartPr>
                      <w14:xfrm>
                        <a:off x="0" y="0"/>
                        <a:ext cx="520065" cy="305435"/>
                      </w14:xfrm>
                    </w14:contentPart>
                  </a:graphicData>
                </a:graphic>
                <wp14:sizeRelH relativeFrom="margin">
                  <wp14:pctWidth>0</wp14:pctWidth>
                </wp14:sizeRelH>
                <wp14:sizeRelV relativeFrom="margin">
                  <wp14:pctHeight>0</wp14:pctHeight>
                </wp14:sizeRelV>
              </wp:anchor>
            </w:drawing>
          </mc:Choice>
          <mc:Fallback>
            <w:pict>
              <v:shapetype w14:anchorId="68ACB0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0" o:spid="_x0000_s1026" type="#_x0000_t75" style="position:absolute;left:0;text-align:left;margin-left:463.05pt;margin-top:2.85pt;width:42.35pt;height:25.45pt;z-index:2516685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">
                <v:imagedata r:id="rId86" o:title=""/>
              </v:shape>
            </w:pict>
          </mc:Fallback>
        </mc:AlternateContent>
      </w:r>
      <w:r w:rsidR="004D7FF8">
        <w:rPr>
          <w:rFonts w:ascii="宋体" w:hAnsi="宋体" w:cs="宋体" w:hint="eastAsia"/>
          <w:szCs w:val="21"/>
        </w:rPr>
        <w:t xml:space="preserve">项目指导教师签字：                                                      项目负责人签字：               </w:t>
      </w:r>
    </w:p>
    <w:p w14:paraId="7171344B" w14:textId="2A58540D" w:rsidR="00FF25E7" w:rsidRDefault="007A2D55">
      <w:pPr>
        <w:snapToGrid w:val="0"/>
        <w:spacing w:line="440" w:lineRule="exact"/>
        <w:jc w:val="left"/>
        <w:sectPr w:rsidR="00FF25E7">
          <w:pgSz w:w="16838" w:h="11906" w:orient="landscape"/>
          <w:pgMar w:top="1230" w:right="1440" w:bottom="1230" w:left="1440" w:header="851" w:footer="992" w:gutter="284"/>
          <w:cols w:space="425"/>
          <w:docGrid w:type="lines" w:linePitch="312"/>
        </w:sectPr>
      </w:pPr>
      <w:r>
        <w:rPr>
          <w:noProof/>
        </w:rPr>
        <mc:AlternateContent>
          <mc:Choice Requires="wpi">
            <w:drawing>
              <wp:anchor distT="0" distB="0" distL="114300" distR="114300" simplePos="0" relativeHeight="251666478" behindDoc="0" locked="0" layoutInCell="1" allowOverlap="1" wp14:anchorId="5B904F36" wp14:editId="199D2FD2">
                <wp:simplePos x="0" y="0"/>
                <wp:positionH relativeFrom="column">
                  <wp:posOffset>3628390</wp:posOffset>
                </wp:positionH>
                <wp:positionV relativeFrom="paragraph">
                  <wp:posOffset>123190</wp:posOffset>
                </wp:positionV>
                <wp:extent cx="652145" cy="281305"/>
                <wp:effectExtent l="57150" t="38100" r="0" b="42545"/>
                <wp:wrapNone/>
                <wp:docPr id="29" name="墨迹 29"/>
                <wp:cNvGraphicFramePr/>
                <a:graphic xmlns:a="http://schemas.openxmlformats.org/drawingml/2006/main">
                  <a:graphicData uri="http://schemas.microsoft.com/office/word/2010/wordprocessingInk">
                    <w14:contentPart bwMode="auto" r:id="rId87">
                      <w14:nvContentPartPr>
                        <w14:cNvContentPartPr/>
                      </w14:nvContentPartPr>
                      <w14:xfrm>
                        <a:off x="0" y="0"/>
                        <a:ext cx="652145" cy="281305"/>
                      </w14:xfrm>
                    </w14:contentPart>
                  </a:graphicData>
                </a:graphic>
              </wp:anchor>
            </w:drawing>
          </mc:Choice>
          <mc:Fallback>
            <w:pict>
              <v:shape w14:anchorId="5FF79C03" id="墨迹 29" o:spid="_x0000_s1026" type="#_x0000_t75" style="position:absolute;left:0;text-align:left;margin-left:285pt;margin-top:9pt;width:52.75pt;height:23.55pt;z-index:2516664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">
                <v:imagedata r:id="rId88" o:title=""/>
              </v:shape>
            </w:pict>
          </mc:Fallback>
        </mc:AlternateContent>
      </w:r>
      <w:r>
        <w:rPr>
          <w:noProof/>
        </w:rPr>
        <mc:AlternateContent>
          <mc:Choice Requires="wpi">
            <w:drawing>
              <wp:anchor distT="0" distB="0" distL="114300" distR="114300" simplePos="0" relativeHeight="251664430" behindDoc="0" locked="0" layoutInCell="1" allowOverlap="1" wp14:anchorId="68D562AD" wp14:editId="4C0DB01F">
                <wp:simplePos x="0" y="0"/>
                <wp:positionH relativeFrom="column">
                  <wp:posOffset>2889885</wp:posOffset>
                </wp:positionH>
                <wp:positionV relativeFrom="paragraph">
                  <wp:posOffset>109220</wp:posOffset>
                </wp:positionV>
                <wp:extent cx="605155" cy="266065"/>
                <wp:effectExtent l="38100" t="38100" r="42545" b="57785"/>
                <wp:wrapNone/>
                <wp:docPr id="28" name="墨迹 28"/>
                <wp:cNvGraphicFramePr/>
                <a:graphic xmlns:a="http://schemas.openxmlformats.org/drawingml/2006/main">
                  <a:graphicData uri="http://schemas.microsoft.com/office/word/2010/wordprocessingInk">
                    <w14:contentPart bwMode="auto" r:id="rId89">
                      <w14:nvContentPartPr>
                        <w14:cNvContentPartPr/>
                      </w14:nvContentPartPr>
                      <w14:xfrm>
                        <a:off x="0" y="0"/>
                        <a:ext cx="605155" cy="266065"/>
                      </w14:xfrm>
                    </w14:contentPart>
                  </a:graphicData>
                </a:graphic>
              </wp:anchor>
            </w:drawing>
          </mc:Choice>
          <mc:Fallback>
            <w:pict>
              <v:shape w14:anchorId="3F12327F" id="墨迹 28" o:spid="_x0000_s1026" type="#_x0000_t75" style="position:absolute;left:0;text-align:left;margin-left:226.85pt;margin-top:7.9pt;width:49.05pt;height:22.35pt;z-index:2516644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">
                <v:imagedata r:id="rId90" o:title=""/>
              </v:shape>
            </w:pict>
          </mc:Fallback>
        </mc:AlternateContent>
      </w:r>
      <w:r>
        <w:rPr>
          <w:noProof/>
        </w:rPr>
        <mc:AlternateContent>
          <mc:Choice Requires="wpi">
            <w:drawing>
              <wp:anchor distT="0" distB="0" distL="114300" distR="114300" simplePos="0" relativeHeight="251662382" behindDoc="0" locked="0" layoutInCell="1" allowOverlap="1" wp14:anchorId="21B158D6" wp14:editId="1D832ACD">
                <wp:simplePos x="0" y="0"/>
                <wp:positionH relativeFrom="column">
                  <wp:posOffset>2032000</wp:posOffset>
                </wp:positionH>
                <wp:positionV relativeFrom="paragraph">
                  <wp:posOffset>32385</wp:posOffset>
                </wp:positionV>
                <wp:extent cx="730250" cy="419735"/>
                <wp:effectExtent l="57150" t="19050" r="12700" b="56515"/>
                <wp:wrapNone/>
                <wp:docPr id="26" name="墨迹 26"/>
                <wp:cNvGraphicFramePr/>
                <a:graphic xmlns:a="http://schemas.openxmlformats.org/drawingml/2006/main">
                  <a:graphicData uri="http://schemas.microsoft.com/office/word/2010/wordprocessingInk">
                    <w14:contentPart bwMode="auto" r:id="rId91">
                      <w14:nvContentPartPr>
                        <w14:cNvContentPartPr/>
                      </w14:nvContentPartPr>
                      <w14:xfrm>
                        <a:off x="0" y="0"/>
                        <a:ext cx="730250" cy="419735"/>
                      </w14:xfrm>
                    </w14:contentPart>
                  </a:graphicData>
                </a:graphic>
              </wp:anchor>
            </w:drawing>
          </mc:Choice>
          <mc:Fallback>
            <w:pict>
              <v:shape w14:anchorId="5284B5F1" id="墨迹 26" o:spid="_x0000_s1026" type="#_x0000_t75" style="position:absolute;left:0;text-align:left;margin-left:159.3pt;margin-top:1.85pt;width:58.9pt;height:34.45pt;z-index:2516623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">
                <v:imagedata r:id="rId92" o:title=""/>
              </v:shape>
            </w:pict>
          </mc:Fallback>
        </mc:AlternateContent>
      </w:r>
      <w:r>
        <w:rPr>
          <w:noProof/>
        </w:rPr>
        <mc:AlternateContent>
          <mc:Choice Requires="wpi">
            <w:drawing>
              <wp:anchor distT="0" distB="0" distL="114300" distR="114300" simplePos="0" relativeHeight="251660334" behindDoc="0" locked="0" layoutInCell="1" allowOverlap="1" wp14:anchorId="59FA3329" wp14:editId="2A536CB9">
                <wp:simplePos x="0" y="0"/>
                <wp:positionH relativeFrom="column">
                  <wp:posOffset>1364517</wp:posOffset>
                </wp:positionH>
                <wp:positionV relativeFrom="paragraph">
                  <wp:posOffset>88265</wp:posOffset>
                </wp:positionV>
                <wp:extent cx="520065" cy="305435"/>
                <wp:effectExtent l="38100" t="19050" r="13335" b="56515"/>
                <wp:wrapNone/>
                <wp:docPr id="25" name="墨迹 25"/>
                <wp:cNvGraphicFramePr/>
                <a:graphic xmlns:a="http://schemas.openxmlformats.org/drawingml/2006/main">
                  <a:graphicData uri="http://schemas.microsoft.com/office/word/2010/wordprocessingInk">
                    <w14:contentPart bwMode="auto" r:id="rId93">
                      <w14:nvContentPartPr>
                        <w14:cNvContentPartPr/>
                      </w14:nvContentPartPr>
                      <w14:xfrm>
                        <a:off x="0" y="0"/>
                        <a:ext cx="520065" cy="305435"/>
                      </w14:xfrm>
                    </w14:contentPart>
                  </a:graphicData>
                </a:graphic>
              </wp:anchor>
            </w:drawing>
          </mc:Choice>
          <mc:Fallback>
            <w:pict>
              <v:shape w14:anchorId="3E14F8E9" id="墨迹 25" o:spid="_x0000_s1026" type="#_x0000_t75" style="position:absolute;left:0;text-align:left;margin-left:106.75pt;margin-top:6.25pt;width:42.35pt;height:25.45pt;z-index:2516603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">
                <v:imagedata r:id="rId86" o:title=""/>
              </v:shape>
            </w:pict>
          </mc:Fallback>
        </mc:AlternateContent>
      </w:r>
      <w:r w:rsidR="004D7FF8">
        <w:rPr>
          <w:rFonts w:hint="eastAsia"/>
          <w:szCs w:val="21"/>
        </w:rPr>
        <w:t>项目组其他成员签字：</w:t>
      </w:r>
    </w:p>
    <w:p w14:paraId="1EF0122A" w14:textId="77777777" w:rsidR="00FF25E7" w:rsidRDefault="00FF25E7"/>
    <w:sectPr w:rsidR="00FF25E7">
      <w:footerReference w:type="default" r:id="rId94"/>
      <w:pgSz w:w="11906" w:h="16838"/>
      <w:pgMar w:top="1440" w:right="1230" w:bottom="1440" w:left="1230"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36E9C" w14:textId="77777777" w:rsidR="002B6F77" w:rsidRDefault="002B6F77">
      <w:pPr>
        <w:spacing w:line="240" w:lineRule="auto"/>
      </w:pPr>
      <w:r>
        <w:separator/>
      </w:r>
    </w:p>
  </w:endnote>
  <w:endnote w:type="continuationSeparator" w:id="0">
    <w:p w14:paraId="74692596" w14:textId="77777777" w:rsidR="002B6F77" w:rsidRDefault="002B6F77">
      <w:pPr>
        <w:spacing w:line="240" w:lineRule="auto"/>
      </w:pPr>
      <w:r>
        <w:continuationSeparator/>
      </w:r>
    </w:p>
  </w:endnote>
  <w:endnote w:type="continuationNotice" w:id="1">
    <w:p w14:paraId="5C92EE1F" w14:textId="77777777" w:rsidR="002B6F77" w:rsidRDefault="002B6F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5118" w14:textId="77777777" w:rsidR="00FF25E7" w:rsidRDefault="004D7FF8">
    <w:pPr>
      <w:pStyle w:val="ab"/>
      <w:jc w:val="center"/>
    </w:pPr>
    <w:r>
      <w:fldChar w:fldCharType="begin"/>
    </w:r>
    <w:r>
      <w:instrText>PAGE   \* MERGEFORMAT</w:instrText>
    </w:r>
    <w:r>
      <w:fldChar w:fldCharType="separate"/>
    </w:r>
    <w:r>
      <w:rPr>
        <w:lang w:val="zh-CN"/>
      </w:rPr>
      <w:t>11</w:t>
    </w:r>
    <w:r>
      <w:rPr>
        <w:lang w:val="zh-CN"/>
      </w:rPr>
      <w:fldChar w:fldCharType="end"/>
    </w:r>
  </w:p>
  <w:p w14:paraId="3D9E03C0" w14:textId="77777777" w:rsidR="00FF25E7" w:rsidRDefault="00FF25E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3015" w14:textId="77777777" w:rsidR="00FF25E7" w:rsidRDefault="004D7FF8">
    <w:pPr>
      <w:pStyle w:val="ab"/>
      <w:framePr w:w="303"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19</w:t>
    </w:r>
    <w:r>
      <w:rPr>
        <w:rStyle w:val="af3"/>
      </w:rPr>
      <w:fldChar w:fldCharType="end"/>
    </w:r>
  </w:p>
  <w:p w14:paraId="6D4F7742" w14:textId="77777777" w:rsidR="00FF25E7" w:rsidRDefault="00FF25E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B6CF" w14:textId="77777777" w:rsidR="002B6F77" w:rsidRDefault="002B6F77">
      <w:pPr>
        <w:spacing w:line="240" w:lineRule="auto"/>
      </w:pPr>
      <w:r>
        <w:separator/>
      </w:r>
    </w:p>
  </w:footnote>
  <w:footnote w:type="continuationSeparator" w:id="0">
    <w:p w14:paraId="6A19DC1D" w14:textId="77777777" w:rsidR="002B6F77" w:rsidRDefault="002B6F77">
      <w:pPr>
        <w:spacing w:line="240" w:lineRule="auto"/>
      </w:pPr>
      <w:r>
        <w:continuationSeparator/>
      </w:r>
    </w:p>
  </w:footnote>
  <w:footnote w:type="continuationNotice" w:id="1">
    <w:p w14:paraId="0D70B623" w14:textId="77777777" w:rsidR="002B6F77" w:rsidRDefault="002B6F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7D7CF9"/>
    <w:multiLevelType w:val="singleLevel"/>
    <w:tmpl w:val="B3F698D6"/>
    <w:lvl w:ilvl="0">
      <w:start w:val="1"/>
      <w:numFmt w:val="decimal"/>
      <w:suff w:val="nothing"/>
      <w:lvlText w:val="%1."/>
      <w:lvlJc w:val="left"/>
      <w:rPr>
        <w:rFonts w:ascii="Calibri" w:eastAsia="宋体" w:hAnsi="Calibri" w:cs="宋体"/>
      </w:rPr>
    </w:lvl>
  </w:abstractNum>
  <w:abstractNum w:abstractNumId="1" w15:restartNumberingAfterBreak="0">
    <w:nsid w:val="00000001"/>
    <w:multiLevelType w:val="multilevel"/>
    <w:tmpl w:val="00000001"/>
    <w:lvl w:ilvl="0">
      <w:start w:val="6"/>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2"/>
    <w:multiLevelType w:val="multilevel"/>
    <w:tmpl w:val="0000000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3"/>
    <w:multiLevelType w:val="multilevel"/>
    <w:tmpl w:val="00000003"/>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4"/>
    <w:multiLevelType w:val="multilevel"/>
    <w:tmpl w:val="00000004"/>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5"/>
    <w:multiLevelType w:val="multilevel"/>
    <w:tmpl w:val="00000005"/>
    <w:lvl w:ilvl="0">
      <w:start w:val="1"/>
      <w:numFmt w:val="decimal"/>
      <w:lvlText w:val="%1."/>
      <w:lvlJc w:val="left"/>
      <w:pPr>
        <w:ind w:left="780" w:hanging="360"/>
      </w:pPr>
      <w:rPr>
        <w:rFonts w:hint="default"/>
      </w:rPr>
    </w:lvl>
    <w:lvl w:ilvl="1">
      <w:start w:val="1"/>
      <w:numFmt w:val="decimal"/>
      <w:isLgl/>
      <w:lvlText w:val="%1.%2"/>
      <w:lvlJc w:val="left"/>
      <w:pPr>
        <w:ind w:left="1221" w:hanging="370"/>
      </w:pPr>
      <w:rPr>
        <w:rFonts w:hint="default"/>
        <w:b/>
        <w:bCs/>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6" w15:restartNumberingAfterBreak="0">
    <w:nsid w:val="00000006"/>
    <w:multiLevelType w:val="multilevel"/>
    <w:tmpl w:val="00000006"/>
    <w:lvl w:ilvl="0">
      <w:start w:val="4"/>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7" w15:restartNumberingAfterBreak="0">
    <w:nsid w:val="00000007"/>
    <w:multiLevelType w:val="multilevel"/>
    <w:tmpl w:val="0000000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0000008"/>
    <w:multiLevelType w:val="multilevel"/>
    <w:tmpl w:val="00000008"/>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09"/>
    <w:multiLevelType w:val="multilevel"/>
    <w:tmpl w:val="0000000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0000000A"/>
    <w:multiLevelType w:val="multilevel"/>
    <w:tmpl w:val="0000000A"/>
    <w:lvl w:ilvl="0">
      <w:start w:val="2"/>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0000000B"/>
    <w:multiLevelType w:val="multilevel"/>
    <w:tmpl w:val="0000000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0000000C"/>
    <w:multiLevelType w:val="multilevel"/>
    <w:tmpl w:val="0000000C"/>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644086E"/>
    <w:multiLevelType w:val="multilevel"/>
    <w:tmpl w:val="0644086E"/>
    <w:lvl w:ilvl="0">
      <w:start w:val="6"/>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14470C58"/>
    <w:multiLevelType w:val="hybridMultilevel"/>
    <w:tmpl w:val="77F42B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0BC05F0"/>
    <w:multiLevelType w:val="hybridMultilevel"/>
    <w:tmpl w:val="82E4CB56"/>
    <w:lvl w:ilvl="0" w:tplc="255481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1FF5FC0"/>
    <w:multiLevelType w:val="multilevel"/>
    <w:tmpl w:val="0000000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EDC19EE"/>
    <w:multiLevelType w:val="hybridMultilevel"/>
    <w:tmpl w:val="B5EA7D74"/>
    <w:lvl w:ilvl="0" w:tplc="66C4D422">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3B6A1D"/>
    <w:multiLevelType w:val="hybridMultilevel"/>
    <w:tmpl w:val="37F08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11"/>
  </w:num>
  <w:num w:numId="4">
    <w:abstractNumId w:val="3"/>
  </w:num>
  <w:num w:numId="5">
    <w:abstractNumId w:val="2"/>
  </w:num>
  <w:num w:numId="6">
    <w:abstractNumId w:val="10"/>
  </w:num>
  <w:num w:numId="7">
    <w:abstractNumId w:val="4"/>
  </w:num>
  <w:num w:numId="8">
    <w:abstractNumId w:val="7"/>
  </w:num>
  <w:num w:numId="9">
    <w:abstractNumId w:val="8"/>
  </w:num>
  <w:num w:numId="10">
    <w:abstractNumId w:val="5"/>
  </w:num>
  <w:num w:numId="11">
    <w:abstractNumId w:val="6"/>
  </w:num>
  <w:num w:numId="12">
    <w:abstractNumId w:val="1"/>
  </w:num>
  <w:num w:numId="13">
    <w:abstractNumId w:val="16"/>
  </w:num>
  <w:num w:numId="14">
    <w:abstractNumId w:val="0"/>
  </w:num>
  <w:num w:numId="15">
    <w:abstractNumId w:val="14"/>
  </w:num>
  <w:num w:numId="16">
    <w:abstractNumId w:val="18"/>
  </w:num>
  <w:num w:numId="17">
    <w:abstractNumId w:val="15"/>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E7"/>
    <w:rsid w:val="00FF25E7"/>
    <w:rsid w:val="447B44F7"/>
    <w:rsid w:val="B6FF947C"/>
    <w:rsid w:val="BFDFDB47"/>
    <w:rsid w:val="00004680"/>
    <w:rsid w:val="00011F8A"/>
    <w:rsid w:val="00014BCA"/>
    <w:rsid w:val="000269D5"/>
    <w:rsid w:val="0004177D"/>
    <w:rsid w:val="0004371B"/>
    <w:rsid w:val="00047CF6"/>
    <w:rsid w:val="00052DD5"/>
    <w:rsid w:val="0006196B"/>
    <w:rsid w:val="0006289A"/>
    <w:rsid w:val="000663E5"/>
    <w:rsid w:val="00073447"/>
    <w:rsid w:val="00083A55"/>
    <w:rsid w:val="000848B6"/>
    <w:rsid w:val="000A015D"/>
    <w:rsid w:val="000A0B1A"/>
    <w:rsid w:val="000B6CE7"/>
    <w:rsid w:val="000E1C8A"/>
    <w:rsid w:val="000E5C9A"/>
    <w:rsid w:val="000F3E9D"/>
    <w:rsid w:val="00117540"/>
    <w:rsid w:val="001264B9"/>
    <w:rsid w:val="00127331"/>
    <w:rsid w:val="0013560C"/>
    <w:rsid w:val="001642A7"/>
    <w:rsid w:val="00171080"/>
    <w:rsid w:val="00184735"/>
    <w:rsid w:val="00192E0A"/>
    <w:rsid w:val="00196310"/>
    <w:rsid w:val="001A3F9E"/>
    <w:rsid w:val="001B0C28"/>
    <w:rsid w:val="001B4F00"/>
    <w:rsid w:val="001C22BB"/>
    <w:rsid w:val="001E0B3B"/>
    <w:rsid w:val="001E6047"/>
    <w:rsid w:val="001F0C66"/>
    <w:rsid w:val="0022293A"/>
    <w:rsid w:val="0023618C"/>
    <w:rsid w:val="00237B09"/>
    <w:rsid w:val="0025030B"/>
    <w:rsid w:val="0025087B"/>
    <w:rsid w:val="002561DA"/>
    <w:rsid w:val="00265FF4"/>
    <w:rsid w:val="002762F7"/>
    <w:rsid w:val="00280DAB"/>
    <w:rsid w:val="00282319"/>
    <w:rsid w:val="00286102"/>
    <w:rsid w:val="00293BB0"/>
    <w:rsid w:val="00294119"/>
    <w:rsid w:val="00296BC2"/>
    <w:rsid w:val="002A6A19"/>
    <w:rsid w:val="002B6F77"/>
    <w:rsid w:val="002C2ACA"/>
    <w:rsid w:val="002F301E"/>
    <w:rsid w:val="00327168"/>
    <w:rsid w:val="0033468B"/>
    <w:rsid w:val="00341A40"/>
    <w:rsid w:val="00350EEB"/>
    <w:rsid w:val="0038429B"/>
    <w:rsid w:val="003A4076"/>
    <w:rsid w:val="003C05AC"/>
    <w:rsid w:val="003C1B80"/>
    <w:rsid w:val="003C6011"/>
    <w:rsid w:val="00455D1E"/>
    <w:rsid w:val="00466D33"/>
    <w:rsid w:val="00471032"/>
    <w:rsid w:val="004815CE"/>
    <w:rsid w:val="004B3956"/>
    <w:rsid w:val="004D7FF8"/>
    <w:rsid w:val="004E3BBC"/>
    <w:rsid w:val="004F5A26"/>
    <w:rsid w:val="0050258C"/>
    <w:rsid w:val="005034FB"/>
    <w:rsid w:val="00504805"/>
    <w:rsid w:val="0051284E"/>
    <w:rsid w:val="00520423"/>
    <w:rsid w:val="00521D04"/>
    <w:rsid w:val="00522714"/>
    <w:rsid w:val="00523F80"/>
    <w:rsid w:val="00561E20"/>
    <w:rsid w:val="005715B4"/>
    <w:rsid w:val="00611374"/>
    <w:rsid w:val="00637B2F"/>
    <w:rsid w:val="00644C5E"/>
    <w:rsid w:val="00650D27"/>
    <w:rsid w:val="00653101"/>
    <w:rsid w:val="00657A23"/>
    <w:rsid w:val="00665F0E"/>
    <w:rsid w:val="00681BBD"/>
    <w:rsid w:val="00692BAC"/>
    <w:rsid w:val="00696B9F"/>
    <w:rsid w:val="006B4361"/>
    <w:rsid w:val="006D1245"/>
    <w:rsid w:val="006D6CB9"/>
    <w:rsid w:val="007167F2"/>
    <w:rsid w:val="00723DF7"/>
    <w:rsid w:val="00733DC0"/>
    <w:rsid w:val="007527CB"/>
    <w:rsid w:val="0075763B"/>
    <w:rsid w:val="007739EC"/>
    <w:rsid w:val="007838F0"/>
    <w:rsid w:val="0079555E"/>
    <w:rsid w:val="007A2D55"/>
    <w:rsid w:val="007E18CB"/>
    <w:rsid w:val="0080637C"/>
    <w:rsid w:val="0081548D"/>
    <w:rsid w:val="0082320C"/>
    <w:rsid w:val="00825C6B"/>
    <w:rsid w:val="00843704"/>
    <w:rsid w:val="00853DAB"/>
    <w:rsid w:val="00853F49"/>
    <w:rsid w:val="008605E2"/>
    <w:rsid w:val="008622EF"/>
    <w:rsid w:val="00864FA3"/>
    <w:rsid w:val="0087679A"/>
    <w:rsid w:val="008800D8"/>
    <w:rsid w:val="008855CA"/>
    <w:rsid w:val="008C27FF"/>
    <w:rsid w:val="008D05FD"/>
    <w:rsid w:val="008D4ECA"/>
    <w:rsid w:val="008F27B7"/>
    <w:rsid w:val="008F2940"/>
    <w:rsid w:val="009126A4"/>
    <w:rsid w:val="00916A4A"/>
    <w:rsid w:val="0092763C"/>
    <w:rsid w:val="0093073C"/>
    <w:rsid w:val="00942554"/>
    <w:rsid w:val="00967E07"/>
    <w:rsid w:val="00985C3E"/>
    <w:rsid w:val="009E2DFC"/>
    <w:rsid w:val="009E50DB"/>
    <w:rsid w:val="009E6134"/>
    <w:rsid w:val="00A005E5"/>
    <w:rsid w:val="00A04C7C"/>
    <w:rsid w:val="00A47D83"/>
    <w:rsid w:val="00A504CE"/>
    <w:rsid w:val="00A5079A"/>
    <w:rsid w:val="00A676DD"/>
    <w:rsid w:val="00A734A6"/>
    <w:rsid w:val="00A7581A"/>
    <w:rsid w:val="00A759BC"/>
    <w:rsid w:val="00A80209"/>
    <w:rsid w:val="00A951E4"/>
    <w:rsid w:val="00AA2F97"/>
    <w:rsid w:val="00AA3059"/>
    <w:rsid w:val="00AA3E25"/>
    <w:rsid w:val="00AA7F18"/>
    <w:rsid w:val="00AC36B2"/>
    <w:rsid w:val="00AC6755"/>
    <w:rsid w:val="00AD1445"/>
    <w:rsid w:val="00AD17F2"/>
    <w:rsid w:val="00AD54F6"/>
    <w:rsid w:val="00AE1165"/>
    <w:rsid w:val="00AE3539"/>
    <w:rsid w:val="00AF5891"/>
    <w:rsid w:val="00AF6D02"/>
    <w:rsid w:val="00B151C0"/>
    <w:rsid w:val="00B2285C"/>
    <w:rsid w:val="00B56860"/>
    <w:rsid w:val="00B87A90"/>
    <w:rsid w:val="00BA7F7C"/>
    <w:rsid w:val="00BD6D51"/>
    <w:rsid w:val="00BF3989"/>
    <w:rsid w:val="00C175E4"/>
    <w:rsid w:val="00C30F93"/>
    <w:rsid w:val="00C35D06"/>
    <w:rsid w:val="00C50E0B"/>
    <w:rsid w:val="00CA3E5F"/>
    <w:rsid w:val="00CD5EA5"/>
    <w:rsid w:val="00CD6479"/>
    <w:rsid w:val="00D12A38"/>
    <w:rsid w:val="00D176DB"/>
    <w:rsid w:val="00D17DDD"/>
    <w:rsid w:val="00D30069"/>
    <w:rsid w:val="00D33145"/>
    <w:rsid w:val="00D51C80"/>
    <w:rsid w:val="00D814E2"/>
    <w:rsid w:val="00D878A0"/>
    <w:rsid w:val="00D933A2"/>
    <w:rsid w:val="00DA2936"/>
    <w:rsid w:val="00DB4F1E"/>
    <w:rsid w:val="00DC610A"/>
    <w:rsid w:val="00DD1EE1"/>
    <w:rsid w:val="00DF1A98"/>
    <w:rsid w:val="00E13D6E"/>
    <w:rsid w:val="00E166FF"/>
    <w:rsid w:val="00E23C62"/>
    <w:rsid w:val="00E3432D"/>
    <w:rsid w:val="00E43B86"/>
    <w:rsid w:val="00E65252"/>
    <w:rsid w:val="00E858B4"/>
    <w:rsid w:val="00EC5470"/>
    <w:rsid w:val="00ED099B"/>
    <w:rsid w:val="00ED0D71"/>
    <w:rsid w:val="00ED4CFE"/>
    <w:rsid w:val="00EF3E7D"/>
    <w:rsid w:val="00EF7C24"/>
    <w:rsid w:val="00F21F6E"/>
    <w:rsid w:val="00F308C7"/>
    <w:rsid w:val="00F56043"/>
    <w:rsid w:val="00F636A2"/>
    <w:rsid w:val="00F67F53"/>
    <w:rsid w:val="00F9357E"/>
    <w:rsid w:val="00FB7657"/>
    <w:rsid w:val="00FF25E7"/>
    <w:rsid w:val="00FF6520"/>
    <w:rsid w:val="447B4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E1477A2"/>
  <w15:docId w15:val="{9F4DB780-90B9-4467-8EC0-AB50C30C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lsdException w:name="Body Text Indent" w:qFormat="1"/>
    <w:lsdException w:name="Subtitle" w:qFormat="1"/>
    <w:lsdException w:name="Date"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rFonts w:ascii="Times New Roman"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Calibri" w:hAnsi="Calibri"/>
      <w:sz w:val="18"/>
      <w:szCs w:val="18"/>
    </w:rPr>
  </w:style>
  <w:style w:type="paragraph" w:styleId="a3">
    <w:name w:val="Document Map"/>
    <w:basedOn w:val="a"/>
    <w:link w:val="a4"/>
    <w:qFormat/>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Calibri" w:hAnsi="Calibri"/>
      <w:sz w:val="18"/>
      <w:szCs w:val="18"/>
    </w:rPr>
  </w:style>
  <w:style w:type="paragraph" w:styleId="TOC3">
    <w:name w:val="toc 3"/>
    <w:basedOn w:val="a"/>
    <w:next w:val="a"/>
    <w:uiPriority w:val="39"/>
    <w:qFormat/>
    <w:pPr>
      <w:ind w:left="420"/>
      <w:jc w:val="left"/>
    </w:pPr>
    <w:rPr>
      <w:rFonts w:ascii="Calibri" w:hAnsi="Calibri"/>
      <w:i/>
      <w:iCs/>
      <w:sz w:val="20"/>
    </w:rPr>
  </w:style>
  <w:style w:type="paragraph" w:styleId="TOC8">
    <w:name w:val="toc 8"/>
    <w:basedOn w:val="a"/>
    <w:next w:val="a"/>
    <w:uiPriority w:val="39"/>
    <w:qFormat/>
    <w:pPr>
      <w:ind w:left="1470"/>
      <w:jc w:val="left"/>
    </w:pPr>
    <w:rPr>
      <w:rFonts w:ascii="Calibri" w:hAnsi="Calibri"/>
      <w:sz w:val="18"/>
      <w:szCs w:val="18"/>
    </w:rPr>
  </w:style>
  <w:style w:type="paragraph" w:styleId="a7">
    <w:name w:val="Date"/>
    <w:basedOn w:val="a"/>
    <w:next w:val="a"/>
    <w:link w:val="a8"/>
    <w:qFormat/>
    <w:pPr>
      <w:ind w:leftChars="2500" w:left="10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b/>
      <w:bCs/>
      <w:caps/>
      <w:sz w:val="20"/>
    </w:rPr>
  </w:style>
  <w:style w:type="paragraph" w:styleId="TOC4">
    <w:name w:val="toc 4"/>
    <w:basedOn w:val="a"/>
    <w:next w:val="a"/>
    <w:uiPriority w:val="39"/>
    <w:qFormat/>
    <w:pPr>
      <w:ind w:left="630"/>
      <w:jc w:val="left"/>
    </w:pPr>
    <w:rPr>
      <w:rFonts w:ascii="Calibri" w:hAnsi="Calibri"/>
      <w:sz w:val="18"/>
      <w:szCs w:val="18"/>
    </w:rPr>
  </w:style>
  <w:style w:type="paragraph" w:styleId="TOC6">
    <w:name w:val="toc 6"/>
    <w:basedOn w:val="a"/>
    <w:next w:val="a"/>
    <w:uiPriority w:val="39"/>
    <w:qFormat/>
    <w:pPr>
      <w:ind w:left="1050"/>
      <w:jc w:val="left"/>
    </w:pPr>
    <w:rPr>
      <w:rFonts w:ascii="Calibri" w:hAnsi="Calibri"/>
      <w:sz w:val="18"/>
      <w:szCs w:val="18"/>
    </w:rPr>
  </w:style>
  <w:style w:type="paragraph" w:styleId="TOC2">
    <w:name w:val="toc 2"/>
    <w:basedOn w:val="a"/>
    <w:next w:val="a"/>
    <w:uiPriority w:val="39"/>
    <w:qFormat/>
    <w:pPr>
      <w:ind w:left="210"/>
      <w:jc w:val="left"/>
    </w:pPr>
    <w:rPr>
      <w:rFonts w:ascii="Calibri" w:hAnsi="Calibri"/>
      <w:smallCaps/>
      <w:sz w:val="20"/>
    </w:rPr>
  </w:style>
  <w:style w:type="paragraph" w:styleId="TOC9">
    <w:name w:val="toc 9"/>
    <w:basedOn w:val="a"/>
    <w:next w:val="a"/>
    <w:uiPriority w:val="39"/>
    <w:qFormat/>
    <w:pPr>
      <w:ind w:left="1680"/>
      <w:jc w:val="left"/>
    </w:pPr>
    <w:rPr>
      <w:rFonts w:ascii="Calibri" w:hAnsi="Calibri"/>
      <w:sz w:val="18"/>
      <w:szCs w:val="18"/>
    </w:rPr>
  </w:style>
  <w:style w:type="paragraph" w:styleId="af">
    <w:name w:val="Normal (Web)"/>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table" w:styleId="af2">
    <w:name w:val="Table Grid"/>
    <w:basedOn w:val="a1"/>
    <w:qFormat/>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Hyperlink"/>
    <w:basedOn w:val="a0"/>
    <w:uiPriority w:val="99"/>
    <w:qFormat/>
    <w:rPr>
      <w:color w:val="0000FF"/>
      <w:u w:val="single"/>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宋体" w:eastAsia="宋体" w:hAnsi="宋体" w:cs="Times New Roman"/>
      <w:b/>
      <w:bCs/>
      <w:color w:val="000000"/>
      <w:kern w:val="0"/>
      <w:sz w:val="30"/>
      <w:szCs w:val="30"/>
    </w:rPr>
  </w:style>
  <w:style w:type="paragraph" w:customStyle="1" w:styleId="11">
    <w:name w:val="标题1"/>
    <w:basedOn w:val="a"/>
    <w:qFormat/>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qFormat/>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qFormat/>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hAnsi="Times New Roman"/>
      <w:color w:val="000000"/>
      <w:sz w:val="24"/>
      <w:szCs w:val="24"/>
    </w:rPr>
  </w:style>
  <w:style w:type="paragraph" w:customStyle="1" w:styleId="CM97">
    <w:name w:val="CM97"/>
    <w:basedOn w:val="Default"/>
    <w:next w:val="Default"/>
    <w:qForma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 w:type="character" w:styleId="af6">
    <w:name w:val="Placeholder Text"/>
    <w:basedOn w:val="a0"/>
    <w:uiPriority w:val="99"/>
    <w:semiHidden/>
    <w:rsid w:val="00B2285C"/>
    <w:rPr>
      <w:color w:val="808080"/>
    </w:rPr>
  </w:style>
  <w:style w:type="paragraph" w:customStyle="1" w:styleId="13">
    <w:name w:val="列表段落1"/>
    <w:basedOn w:val="a"/>
    <w:rsid w:val="00B2285C"/>
    <w:pPr>
      <w:adjustRightInd/>
      <w:spacing w:line="240" w:lineRule="auto"/>
      <w:ind w:firstLineChars="200" w:firstLine="420"/>
      <w:textAlignment w:val="auto"/>
    </w:pPr>
    <w:rPr>
      <w:rFonts w:ascii="Calibri" w:hAnsi="Calibri"/>
      <w:kern w:val="2"/>
      <w:szCs w:val="21"/>
    </w:rPr>
  </w:style>
  <w:style w:type="paragraph" w:customStyle="1" w:styleId="msolistparagraph0">
    <w:name w:val="msolistparagraph"/>
    <w:basedOn w:val="a"/>
    <w:rsid w:val="00B2285C"/>
    <w:pPr>
      <w:adjustRightInd/>
      <w:spacing w:line="240" w:lineRule="auto"/>
      <w:ind w:firstLineChars="200" w:firstLine="420"/>
    </w:pPr>
    <w:rPr>
      <w:rFonts w:ascii="Calibri" w:hAnsi="Calibri"/>
      <w:kern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704">
      <w:bodyDiv w:val="1"/>
      <w:marLeft w:val="0"/>
      <w:marRight w:val="0"/>
      <w:marTop w:val="0"/>
      <w:marBottom w:val="0"/>
      <w:divBdr>
        <w:top w:val="none" w:sz="0" w:space="0" w:color="auto"/>
        <w:left w:val="none" w:sz="0" w:space="0" w:color="auto"/>
        <w:bottom w:val="none" w:sz="0" w:space="0" w:color="auto"/>
        <w:right w:val="none" w:sz="0" w:space="0" w:color="auto"/>
      </w:divBdr>
    </w:div>
    <w:div w:id="208608691">
      <w:bodyDiv w:val="1"/>
      <w:marLeft w:val="0"/>
      <w:marRight w:val="0"/>
      <w:marTop w:val="0"/>
      <w:marBottom w:val="0"/>
      <w:divBdr>
        <w:top w:val="none" w:sz="0" w:space="0" w:color="auto"/>
        <w:left w:val="none" w:sz="0" w:space="0" w:color="auto"/>
        <w:bottom w:val="none" w:sz="0" w:space="0" w:color="auto"/>
        <w:right w:val="none" w:sz="0" w:space="0" w:color="auto"/>
      </w:divBdr>
    </w:div>
    <w:div w:id="697894974">
      <w:bodyDiv w:val="1"/>
      <w:marLeft w:val="0"/>
      <w:marRight w:val="0"/>
      <w:marTop w:val="0"/>
      <w:marBottom w:val="0"/>
      <w:divBdr>
        <w:top w:val="none" w:sz="0" w:space="0" w:color="auto"/>
        <w:left w:val="none" w:sz="0" w:space="0" w:color="auto"/>
        <w:bottom w:val="none" w:sz="0" w:space="0" w:color="auto"/>
        <w:right w:val="none" w:sz="0" w:space="0" w:color="auto"/>
      </w:divBdr>
    </w:div>
    <w:div w:id="763451111">
      <w:bodyDiv w:val="1"/>
      <w:marLeft w:val="0"/>
      <w:marRight w:val="0"/>
      <w:marTop w:val="0"/>
      <w:marBottom w:val="0"/>
      <w:divBdr>
        <w:top w:val="none" w:sz="0" w:space="0" w:color="auto"/>
        <w:left w:val="none" w:sz="0" w:space="0" w:color="auto"/>
        <w:bottom w:val="none" w:sz="0" w:space="0" w:color="auto"/>
        <w:right w:val="none" w:sz="0" w:space="0" w:color="auto"/>
      </w:divBdr>
    </w:div>
    <w:div w:id="926815904">
      <w:bodyDiv w:val="1"/>
      <w:marLeft w:val="0"/>
      <w:marRight w:val="0"/>
      <w:marTop w:val="0"/>
      <w:marBottom w:val="0"/>
      <w:divBdr>
        <w:top w:val="none" w:sz="0" w:space="0" w:color="auto"/>
        <w:left w:val="none" w:sz="0" w:space="0" w:color="auto"/>
        <w:bottom w:val="none" w:sz="0" w:space="0" w:color="auto"/>
        <w:right w:val="none" w:sz="0" w:space="0" w:color="auto"/>
      </w:divBdr>
    </w:div>
    <w:div w:id="927353165">
      <w:bodyDiv w:val="1"/>
      <w:marLeft w:val="0"/>
      <w:marRight w:val="0"/>
      <w:marTop w:val="0"/>
      <w:marBottom w:val="0"/>
      <w:divBdr>
        <w:top w:val="none" w:sz="0" w:space="0" w:color="auto"/>
        <w:left w:val="none" w:sz="0" w:space="0" w:color="auto"/>
        <w:bottom w:val="none" w:sz="0" w:space="0" w:color="auto"/>
        <w:right w:val="none" w:sz="0" w:space="0" w:color="auto"/>
      </w:divBdr>
    </w:div>
    <w:div w:id="1184588377">
      <w:bodyDiv w:val="1"/>
      <w:marLeft w:val="0"/>
      <w:marRight w:val="0"/>
      <w:marTop w:val="0"/>
      <w:marBottom w:val="0"/>
      <w:divBdr>
        <w:top w:val="none" w:sz="0" w:space="0" w:color="auto"/>
        <w:left w:val="none" w:sz="0" w:space="0" w:color="auto"/>
        <w:bottom w:val="none" w:sz="0" w:space="0" w:color="auto"/>
        <w:right w:val="none" w:sz="0" w:space="0" w:color="auto"/>
      </w:divBdr>
    </w:div>
    <w:div w:id="1245606497">
      <w:bodyDiv w:val="1"/>
      <w:marLeft w:val="0"/>
      <w:marRight w:val="0"/>
      <w:marTop w:val="0"/>
      <w:marBottom w:val="0"/>
      <w:divBdr>
        <w:top w:val="none" w:sz="0" w:space="0" w:color="auto"/>
        <w:left w:val="none" w:sz="0" w:space="0" w:color="auto"/>
        <w:bottom w:val="none" w:sz="0" w:space="0" w:color="auto"/>
        <w:right w:val="none" w:sz="0" w:space="0" w:color="auto"/>
      </w:divBdr>
    </w:div>
    <w:div w:id="1418165936">
      <w:bodyDiv w:val="1"/>
      <w:marLeft w:val="0"/>
      <w:marRight w:val="0"/>
      <w:marTop w:val="0"/>
      <w:marBottom w:val="0"/>
      <w:divBdr>
        <w:top w:val="none" w:sz="0" w:space="0" w:color="auto"/>
        <w:left w:val="none" w:sz="0" w:space="0" w:color="auto"/>
        <w:bottom w:val="none" w:sz="0" w:space="0" w:color="auto"/>
        <w:right w:val="none" w:sz="0" w:space="0" w:color="auto"/>
      </w:divBdr>
    </w:div>
    <w:div w:id="1685135598">
      <w:bodyDiv w:val="1"/>
      <w:marLeft w:val="0"/>
      <w:marRight w:val="0"/>
      <w:marTop w:val="0"/>
      <w:marBottom w:val="0"/>
      <w:divBdr>
        <w:top w:val="none" w:sz="0" w:space="0" w:color="auto"/>
        <w:left w:val="none" w:sz="0" w:space="0" w:color="auto"/>
        <w:bottom w:val="none" w:sz="0" w:space="0" w:color="auto"/>
        <w:right w:val="none" w:sz="0" w:space="0" w:color="auto"/>
      </w:divBdr>
    </w:div>
    <w:div w:id="1707103882">
      <w:bodyDiv w:val="1"/>
      <w:marLeft w:val="0"/>
      <w:marRight w:val="0"/>
      <w:marTop w:val="0"/>
      <w:marBottom w:val="0"/>
      <w:divBdr>
        <w:top w:val="none" w:sz="0" w:space="0" w:color="auto"/>
        <w:left w:val="none" w:sz="0" w:space="0" w:color="auto"/>
        <w:bottom w:val="none" w:sz="0" w:space="0" w:color="auto"/>
        <w:right w:val="none" w:sz="0" w:space="0" w:color="auto"/>
      </w:divBdr>
    </w:div>
    <w:div w:id="1865441146">
      <w:bodyDiv w:val="1"/>
      <w:marLeft w:val="0"/>
      <w:marRight w:val="0"/>
      <w:marTop w:val="0"/>
      <w:marBottom w:val="0"/>
      <w:divBdr>
        <w:top w:val="none" w:sz="0" w:space="0" w:color="auto"/>
        <w:left w:val="none" w:sz="0" w:space="0" w:color="auto"/>
        <w:bottom w:val="none" w:sz="0" w:space="0" w:color="auto"/>
        <w:right w:val="none" w:sz="0" w:space="0" w:color="auto"/>
      </w:divBdr>
    </w:div>
    <w:div w:id="19146628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6.xml"/><Relationship Id="rId42" Type="http://schemas.openxmlformats.org/officeDocument/2006/relationships/image" Target="media/image19.png"/><Relationship Id="rId47" Type="http://schemas.openxmlformats.org/officeDocument/2006/relationships/customXml" Target="ink/ink19.xml"/><Relationship Id="rId63" Type="http://schemas.openxmlformats.org/officeDocument/2006/relationships/customXml" Target="ink/ink27.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customXml" Target="ink/ink38.xml"/><Relationship Id="rId16" Type="http://schemas.openxmlformats.org/officeDocument/2006/relationships/image" Target="media/image6.png"/><Relationship Id="rId11" Type="http://schemas.openxmlformats.org/officeDocument/2006/relationships/customXml" Target="ink/ink1.xml"/><Relationship Id="rId32" Type="http://schemas.openxmlformats.org/officeDocument/2006/relationships/image" Target="media/image14.png"/><Relationship Id="rId37" Type="http://schemas.openxmlformats.org/officeDocument/2006/relationships/customXml" Target="ink/ink14.xml"/><Relationship Id="rId53" Type="http://schemas.openxmlformats.org/officeDocument/2006/relationships/customXml" Target="ink/ink22.xml"/><Relationship Id="rId58" Type="http://schemas.openxmlformats.org/officeDocument/2006/relationships/image" Target="media/image27.png"/><Relationship Id="rId74" Type="http://schemas.openxmlformats.org/officeDocument/2006/relationships/image" Target="media/image34.png"/><Relationship Id="rId79" Type="http://schemas.openxmlformats.org/officeDocument/2006/relationships/customXml" Target="ink/ink34.xml"/><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fontTable" Target="fontTable.xml"/><Relationship Id="rId22" Type="http://schemas.openxmlformats.org/officeDocument/2006/relationships/image" Target="media/image9.png"/><Relationship Id="rId27" Type="http://schemas.openxmlformats.org/officeDocument/2006/relationships/customXml" Target="ink/ink9.xml"/><Relationship Id="rId43" Type="http://schemas.openxmlformats.org/officeDocument/2006/relationships/customXml" Target="ink/ink17.xml"/><Relationship Id="rId48" Type="http://schemas.openxmlformats.org/officeDocument/2006/relationships/image" Target="media/image22.png"/><Relationship Id="rId69" Type="http://schemas.openxmlformats.org/officeDocument/2006/relationships/customXml" Target="ink/ink29.xml"/><Relationship Id="rId8" Type="http://schemas.openxmlformats.org/officeDocument/2006/relationships/image" Target="media/image1.jpeg"/><Relationship Id="rId51" Type="http://schemas.openxmlformats.org/officeDocument/2006/relationships/customXml" Target="ink/ink21.xm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customXml" Target="ink/ink36.xml"/><Relationship Id="rId93" Type="http://schemas.openxmlformats.org/officeDocument/2006/relationships/customXml" Target="ink/ink40.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5.xml"/><Relationship Id="rId67" Type="http://schemas.openxmlformats.org/officeDocument/2006/relationships/customXml" Target="ink/ink28.xml"/><Relationship Id="rId20" Type="http://schemas.openxmlformats.org/officeDocument/2006/relationships/image" Target="media/image8.png"/><Relationship Id="rId41" Type="http://schemas.openxmlformats.org/officeDocument/2006/relationships/customXml" Target="ink/ink16.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2.png"/><Relationship Id="rId75" Type="http://schemas.openxmlformats.org/officeDocument/2006/relationships/customXml" Target="ink/ink32.xml"/><Relationship Id="rId83" Type="http://schemas.openxmlformats.org/officeDocument/2006/relationships/footer" Target="footer1.xml"/><Relationship Id="rId88" Type="http://schemas.openxmlformats.org/officeDocument/2006/relationships/image" Target="media/image41.png"/><Relationship Id="rId91" Type="http://schemas.openxmlformats.org/officeDocument/2006/relationships/customXml" Target="ink/ink39.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image" Target="media/image3.png"/><Relationship Id="rId31" Type="http://schemas.openxmlformats.org/officeDocument/2006/relationships/customXml" Target="ink/ink11.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73" Type="http://schemas.openxmlformats.org/officeDocument/2006/relationships/customXml" Target="ink/ink31.xml"/><Relationship Id="rId78" Type="http://schemas.openxmlformats.org/officeDocument/2006/relationships/image" Target="media/image36.png"/><Relationship Id="rId81" Type="http://schemas.openxmlformats.org/officeDocument/2006/relationships/customXml" Target="ink/ink35.xml"/><Relationship Id="rId86" Type="http://schemas.openxmlformats.org/officeDocument/2006/relationships/image" Target="media/image40.png"/><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7.png"/><Relationship Id="rId39" Type="http://schemas.openxmlformats.org/officeDocument/2006/relationships/customXml" Target="ink/ink15.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3.xml"/><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customXml" Target="ink/ink30.xml"/><Relationship Id="rId92" Type="http://schemas.openxmlformats.org/officeDocument/2006/relationships/image" Target="media/image43.png"/><Relationship Id="rId2" Type="http://schemas.openxmlformats.org/officeDocument/2006/relationships/numbering" Target="numbering.xml"/><Relationship Id="rId29" Type="http://schemas.openxmlformats.org/officeDocument/2006/relationships/customXml" Target="ink/ink10.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8.xml"/><Relationship Id="rId66" Type="http://schemas.openxmlformats.org/officeDocument/2006/relationships/image" Target="media/image30.png"/><Relationship Id="rId87" Type="http://schemas.openxmlformats.org/officeDocument/2006/relationships/customXml" Target="ink/ink37.xml"/><Relationship Id="rId61" Type="http://schemas.openxmlformats.org/officeDocument/2006/relationships/customXml" Target="ink/ink26.xml"/><Relationship Id="rId82" Type="http://schemas.openxmlformats.org/officeDocument/2006/relationships/image" Target="media/image38.png"/><Relationship Id="rId19" Type="http://schemas.openxmlformats.org/officeDocument/2006/relationships/customXml" Target="ink/ink5.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3.xml"/><Relationship Id="rId56" Type="http://schemas.openxmlformats.org/officeDocument/2006/relationships/image" Target="media/image26.png"/><Relationship Id="rId77" Type="http://schemas.openxmlformats.org/officeDocument/2006/relationships/customXml" Target="ink/ink3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28.507"/>
    </inkml:context>
    <inkml:brush xml:id="br0">
      <inkml:brushProperty name="width" value="0.04996" units="cm"/>
      <inkml:brushProperty name="height" value="0.04996" units="cm"/>
    </inkml:brush>
  </inkml:definitions>
  <inkml:trace contextRef="#ctx0" brushRef="#br0">13 193 5545,'0'0'0,"-1"0"1152,1 0-1152,-3 0 1288,0 0-224,1 0-215,2 0-849,-2 0 704,1 0-56,1 0-40,0 0-608,0 0 528,0-2-32,3 0-32,-3 2-464,2-2 432,8 1 1,-3-1-1,-7 2-432,9-2 392,1-1 0,3 0-64,-13 3-328,14-8 200,3 6-64,1-7-112,-18 9-24,19-3 56,1-5-16,3 5 8,0-8 16,0 3-64,2 1-8,-25 7 8,23-3-48,0-7 16,-1 8-88,-22 2 120,20-9-216,-3 7-128,-2-5-128,-15 7 472,12-2-512,-2 0 56,-2 0 47,-8 2 409,3 0-320,5-2 104,-8 2 40,0 0 176,2 0-96,-2 0 40,0 0-24,0 0 80,0 0-128,-2 0-104,-1 0-112,3 0 344,-3 0-456,-6 0-72,5 0-88,4 0 616,-10 0-656,1 1-25,1 0-31,8-1 712,-10 2-736,2-1-16,-1 0 32,9-1 720,-10 1-648,0 0 104,-2-1 167,12 0 377,-10 0-256,-2 0 88,2 0 88,10 0 80,-8-2-3080,8 2 3080</inkml:trace>
  <inkml:trace contextRef="#ctx0" brushRef="#br0" timeOffset="1">213 0 4336,'0'0'0,"0"0"0,-1 0 136,1 0 64,0 0 73,0 0-273,0 0 328,-1 1-8,1 2 16,0-3-336,-1 3 312,0 1-16,0 4-8,1-8-288,-1 3 224,1 9-32,0-4-48,0-8-144,0 10 136,0 2-8,0 0-16,0-12-112,0 15 168,0 1 0,1 0 16,-1-16-184,0 17 184,2 1-8,-2 1 8,0-19-184,2 21 152,-2 0 24,0-1-32,0-20-144,0 21 129,0-1-33,0-1-40,0-19-56,0 17 24,-1-1-16,0-3 0,1-13-8,-1 12 24,1-1-24,-1-2 8,1-9-8,-1 8 16,1-5-40,-1 4 8,1-7 16,-2 2-40,0-1-104,1 0-121,1-1 265,-2 0-440,0 0-208,0-8-168,2 8 816,-3-2-760,1-9 48,1 3 112,1 8 600,-2-12-400,0 0 87,-1-1 121,3 13 192,-2-13-88,-1-2 16,0-1-2904,3 16 2976</inkml:trace>
  <inkml:trace contextRef="#ctx0" brushRef="#br0" timeOffset="2">148 102 4336,'0'0'0,"-2"8"168,2-8-168,-3 9 257,0 4 135,0-3 112,3-10-504,-4 10 544,-4 1 0,6-1-64,2-10-480,-3 13 424,-5-1-24,5-2-56,3-10-344,-7 11 264,5-2-72,-7 1-88,9-10-104,-2 10 32,-6-2-56,5-4-152,3-4 176,-4 10-400,2-8-288,-2 1-280,4-3 968,-3 3-992,0-2 200,1 0 287,2-1 505,-3 1-3328,3-1 3328</inkml:trace>
  <inkml:trace contextRef="#ctx0" brushRef="#br0" timeOffset="3">219 160 7753,'0'0'0,"7"2"1857,2 6-321,-9-8-1536,12 8 1152,1 0-216,1-1-95,0-4-161,-14-3-680,13 8 472,-1-5-200,-12-3-272,13 4 80,-1 5-48,0-8-56,0 2-128,-12-3 152,10 2-352,-1-1-472,0 1-601,-9-2 1425,3 1-2192,5 1-193,-6-1 465,-2-1 1920,2 0-1304,1 0-2505,-3 0 3809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08.847"/>
    </inkml:context>
    <inkml:brush xml:id="br0">
      <inkml:brushProperty name="width" value="0.04996" units="cm"/>
      <inkml:brushProperty name="height" value="0.04996" units="cm"/>
    </inkml:brush>
  </inkml:definitions>
  <inkml:trace contextRef="#ctx0" brushRef="#br0">1 1 8377,'0'0'0,"0"2"80,2 1-40,-2-3-40,2 7 24,1-4-8,4 5-8,-7-8-8,2 2 16,1 6-8,0-5 0,-1 5-8,1-5-8,5 6 8,-8-9 0,0 2 0,3 7 8,0-6 0,-3-3-8,7 7 0,-7-5-8,3 2-8,-3-4 16,3 8-32,0-6 0,-1 6-16,-2-8 48,2 2-56,-2 2-24,2 3-16,-2-7 96,0 3-4873,0-3 4873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07.099"/>
    </inkml:context>
    <inkml:brush xml:id="br0">
      <inkml:brushProperty name="width" value="0.04996" units="cm"/>
      <inkml:brushProperty name="height" value="0.04996" units="cm"/>
    </inkml:brush>
  </inkml:definitions>
  <inkml:trace contextRef="#ctx0" brushRef="#br0">16 46 8057,'0'0'0,"0"0"240,0 0-240,2 0 72,0 0-8,1 0 16,-3 0-80,9-2 88,-7 2 24,5-2 48,-7 2-160,3 0 304,5-2 129,-5 0 127,-3 2-560,12-2 664,-5 0 0,2 0-24,-9 2-640,8-1 616,2-2-40,-1 0-24,-9 3-552,9-2 553,2 0-33,-3-1-16,-8 3-504,10-2 456,-2 0-64,1 0-40,-9 2-352,9-2 272,1 0-40,-2 0-72,-8 2-160,10-2 104,-3 2-8,2-2-64,-9 2-32,7 0 40,1 0-16,-1-2-40,-7 2 16,3 0 16,7 0-56,-8 0 8,-2 0 32,8 0-72,-6 1-24,1 1-16,-3-2 112,3 2-184,-1 0-16,0 1-16,-2-3 216,0 3-224,0-2-16,0 2-32,0-3 272,0 4-376,-1 0-128,-1 3-136,2-7 640,-2 3-777,-6 5-103,5-5-160,3-3 1040,-7 7-1072,3-4 96,-5 5 215,9-8 761,-3 2-496,-7 6 232,3-5 104,7-3 160,-8 4-128,1 3-4601,7-7 4729</inkml:trace>
  <inkml:trace contextRef="#ctx0" brushRef="#br0" timeOffset="1">22 79 8425,'0'0'0,"0"0"0,0 3 56,0 8-16,0-2 8,0-9-48,0 11 48,0-2 16,2 2 0,-2-11-64,0 13 104,2 0 80,-2 2 112,0-15-296,0 15 361,0 2 15,0 0-16,0-17-360,0 19 288,0 0-40,0 2-16,0-21-232,0 22 208,0 0-32,-1 3 40,1-25-216,-1 25 192,1 1 32,-1 2 80,1-28-304,-1 27 264,-1 2 24,0-2-40,2-27-248,-2 28 176,0 0-24,0-2-16,2-26-136,-1 27 88,-1-1-32,0-2-8,2-24-48,-1 23 48,0-1 25,0-3 7,1-19-80,-2 19 48,1-1-8,1-2-8,0-16-32,0 14 0,0-2 0,0-2-40,0-10 40,0 9-64,0-2-64,1-4-145,-1-3 273,2 8-560,0-7-328,0 0-304,-2-1 1192,3 0-1208,0-2 247,4-8 289,-7 10 672,2-8-5017,-2 8 5017</inkml:trace>
  <inkml:trace contextRef="#ctx0" brushRef="#br0" timeOffset="2">80 276 8825,'0'0'0,"-3"0"288,3 0-288,-3 0 377,0 0 31,0 0 24,3 0-432,0 0 472,-1 0-16,0-2 0,1 2-456,0-2 424,0 0-16,2 0-72,-2 2-336,1-2 288,7-6-40,-6 5-80,-2 3-168,9-9 128,0 6-32,0-7-56,-9 10-40,11-3 0,-1-8 16,-1 4-32,-9 7 16,11-3-8,-1-8-24,2 8-8,-1-8 0,0 4 8,1 4 24,-12 3 8,10-9-48,-1 6 8,2-6-8,-11 9 48,9-2-88,0 0 32,-1-1-8,-8 3 64,8-3-64,-1 1 0,-4 0-24,-3 2 88,11 0-80,-9 0-40,6 0 24,-8 0 96,2 2-136,5 2 40,-5 3 24,-2-7 72,2 3-16,1 7 24,0-2 24,-3-8-32,2 9 32,-2 2 16,2 0 0,-2-11-48,0 12 48,0 2-8,0 0-16,0-14-24,0 15 48,-1 0-32,0-1-16,1-14 0,-1 15 16,-1 0-8,0 1 0,2-16-8,-3 14 32,0 0-24,0-1-16,3-13 8,-1 13 0,-1 1 8,1-3-8,1-11 0,-2 10 0,-1-2 8,1-1-8,2-7 0,-2 4 0,1 5-8,0-7-8,1-2 16,-2 4-56,1-1 0,-1 0-64,2-3 120,-1 3-264,0-1-120,0-1-136,1-1 520,-2 1-552,-1-1 16,0 0 40,3 0 496,-3 0-424,0 0 63,-1-1 73,4 1 288,-3-2-232,-5-1 72,5 0 40,3 3 120,-8-8-96,1 7 48,3-8 24,4 9 24,-11-3-16,2-6 0,1 6 0,8 3 16,-11-12-24,0 3 16,0 0 16,11 9-8,-12-10 24,2 3-8,0-1 0,10 8-16,-9-3 0,-1-5 8,1 6 24,9 2-32,-8-3 24,0-4 24,5 7 8,3 0-56,-8 0 40,6-2 24,-1 2 0,3 0-64,-2 0 56,1-2 48,1 2-16,0 0-88,0-2 104,0 0 32,2 2 80,-2 0-216,3-2 353,5 0 159,-5 0 128,-3 2-640,11-2 712,-2 0 8,1-1-48,-10 3-672,11-9 600,1 7-64,1-6-111,-13 8-425,15-3 328,0-8-80,2 3-112,-17 8-136,16-7 104,0 4-72,-1-8-16,-15 11-16,14-7 16,0 4-40,-2-6 32,-12 9-8,13-2-16,-3-1 0,-1-5 16,-9 8 0,9 0-16,-1-2 0,0 2-16,-8 0 32,8-1-56,-5 1-72,9 0-72,-12 0 200,7 0-304,-4 0-96,0 0-97,-3 0 497,7 1-552,-7 0-24,3 1 40,-3-2 536,2 2-448,0 0 96,-2-1 56,0-1 296,0 2-280,0-1-72,-1 1-104,1-2 456,-2 1-521,-1 0 17,0 0 64,3-1 440,-3 1-328,-6-1 104,5 1 96,4-1 128,-9 1-88,1-1 8,-1 0 24,9 0 56,-8 0-4497,8 0 4497</inkml:trace>
  <inkml:trace contextRef="#ctx0" brushRef="#br0" timeOffset="3">157 86 8649,'0'0'0,"0"0"0,0 0 88,0 3-16,3 6 72,-3-9-144,3 10 272,0 1 169,5 2 223,-8-13-664,2 14 792,1 3 64,5 0 0,-8-17-856,1 18 792,7 2-31,-6 2-41,7 1-72,-7 0-96,1 2-120,-3-25-432,8 25 328,-7 2-96,2 0-64,-3-27-168,3 28 104,0-2-48,-1-1-8,-2-25-48,0 21 24,0 1-32,2-2-8,-2-20 16,0 20-32,2-1-32,-2-2 32,0-17 32,0 17-96,0-2-40,0-1-40,0-14 176,0 12-264,0-2-24,0 1-40,0-11 328,0 7-384,0 1-56,0-5-80,0-3 520,0 7-632,-1-5-65,0 0-95,1-2 792,-1 1-856,0 0-96,-1-1-24,0 0 103,2 0 873,-3-2-672,0-1 224,3 3 448,-2-7-264,-6 4-4017,8 3 4281</inkml:trace>
  <inkml:trace contextRef="#ctx0" brushRef="#br0" timeOffset="4">94 490 8441,'0'0'0,"3"0"120,0 0 72,-3 0-192,8 0 360,-5 0 209,6 0 191,-9 0-760,3-2 920,8 0 40,-4 1-24,-7 1-936,8-3 857,0 0-121,1 0-104,-9 3-632,9-7 520,1 5-96,0-6-80,-10 8-344,9-3 232,2-4-64,-1 4-72,-10 3-96,11-8 48,-2 6 0,0-6-32,-9 8-16,9-3 16,-1-4 8,-1 5-64,-7 2 40,8-2-40,-6-1-48,7 0-72,-9 3 160,2-2-208,1 2-120,0 0-168,-3 0 496,2 0-616,1 0-88,-1 1 24,-2-1 680,0 2-593,0 1 41,0 0-8,0-3 560,-1 4-664,-3 3-192,-3-4 16,7-3 840,-2 8-753,-7 0 153,7-4 248,2-4 352,-11 11-232,3-2 80,-1-1 64,9-8 88,-9 9-80,0 0-88,1 0-4457,8-9 4625</inkml:trace>
  <inkml:trace contextRef="#ctx0" brushRef="#br0" timeOffset="5">153 663 7857,'0'0'0,"0"2"88,0-2-88,0 3 40,1 5-16,1-6-16,-2-2-8,2 4 8,-2 0 16,0-1-8,0-3-16,0 4 32,0-1-24,0 1 8,0-4-16,0 3 8,0 0 8,0-1 0,0-2-16,0 3 0,0 0 16,0 0 8,0-3-24,-1 2 16,0 0 24,-1 0 24,1-2 48,-1 1 80,0-1 72,2 0-264,-3 0 312,1 0 41,0-1 39,2 1-392,-2-2 416,1 0-8,-1-1-40,2 3-368,-1-3 312,1 0-56,0-4-8,0 7-248,0-2 216,0-6 0,1 5-40,-1 3-176,2-10 152,1 2-8,5 6-24,-8 2-120,3-12 128,6 5-48,-1-2-32,-8 9-48,8-7 32,1-2 8,0 0-8,-9 9-32,8-10 40,3 1-16,0 0-40,-11 9 16,11-8 0,-1 0-16,0 1 16,-10 7 0,11-3 0,-1-7-16,0 8 16,-10 2 0,9-3-8,0 1 0,-1 2-24,-8 0 32,3 0-40,6 0 0,-7 1 0,-2-1 40,3 3-24,5 4 16,-7-3-24,-1-4 32,2 10 0,0-3 24,0 2 0,-2-9-24,0 7 56,0 3-40,0-2 0,0-8-16,0 10 8,0 0 0,0-1 0,0-9-8,0 11 0,-1-2 0,-1 1-24,2-10 24,-2 10-40,0-1-16,1 1 16,1-10 40,-3 9 8,-5 1-8,6-2-8,2-8 8,-7 11-16,4-3-80,-6 2 0,9-10 96,-2 8-120,-8 1-72,3-2 8,7-7 184,-4 4-240,-7 4-8,8-5 24,3-3 224,-11 8-192,3-6 72,0 0 80,8-2 40,-9 3-8,0-1 32,2-1 64,7-1-88,-4 0 136,-5 0 80,7 0 112,2 0-328,-9 0 432,7-2 88,-1-1 104,3 3-624,-3-1 705,1-1 47,0 0 8,2 2-760,-1-2 712,0 2-64,0 0-64,1 0-584,0-2 560,0 2 25,0 0 63,0 0-648,0 0 600,2 0-16,1 0-72,-3 0-512,3 0 400,4 0-16,-5 0-40,-2 0-344,9 0 248,-8 0-32,8 0-80,-9 0-136,7 0 64,-4 0-32,6 0 8,-9 0-40,3 0 48,7 0-32,-2 0 0,-8 0-16,8 0-80,1 0-176,-2-2-224,-7 2 480,9-2-920,1-1-560,0 1-617,-10 2 2097,11-2-3008,-2-1-81,2 1 713,-11 2 2376,10 0-6354,-10 0 6354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04.913"/>
    </inkml:context>
    <inkml:brush xml:id="br0">
      <inkml:brushProperty name="width" value="0.04996" units="cm"/>
      <inkml:brushProperty name="height" value="0.04996" units="cm"/>
    </inkml:brush>
  </inkml:definitions>
  <inkml:trace contextRef="#ctx0" brushRef="#br0">0 1 7817,'0'0'0,"0"0"0,0 0 576,0 0-504,0 0-32,0 0-728,0 0 1424,2 0-688,0 1-8,-2-1-40,0 1 56,2 0 8,1 1 24,-3-2-88,3 2 144,-1 1 40,1 0 25,-3-3-209,8 4 232,-6 3 8,5-4-8,-7-3-232,2 4 200,6 3-16,-6-5-24,-2-2-160,7 4 120,-4 4-16,5-6-8,-8-2-96,2 2 56,1 2 0,5-1-8,-8-3-48,2 4 16,0-1 0,6-1-8,-8-2-8,2 3 16,0 0 8,0 0-8,-2-3-16,3 2 16,-2 0-8,2 0 8,-3-2-16,2 1 40,-2 0-8,2 0 16,-2-1-48,0 1 48,0 0 0,0 0 0,0-1-48,0 1 40,0 0-16,-1 0-32,1-1 8,-2 2-56,-1 0-56,1 0-152,2-2 264,-3 2-416,-5-1-128,5 1-8,3-2 552,-3 3-489,-6 0 137,6 0 128,3-3 224,-8 3-144,4 0 40,-6 0 32,10-3 72,-7 4-80,4 4 0,-7-6-304,10-2 384,-4 3-4665,4-3 4665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1:34.310"/>
    </inkml:context>
    <inkml:brush xml:id="br0">
      <inkml:brushProperty name="width" value="0.04997" units="cm"/>
      <inkml:brushProperty name="height" value="0.04997" units="cm"/>
    </inkml:brush>
  </inkml:definitions>
  <inkml:trace contextRef="#ctx0" brushRef="#br0">6 32 10242,'0'0'0,"-1"0"2728,1 0-2728,-2 0 864,1 1-391,0-1-281,1 0-192,0 1 40,0-1 80,0 1 272,0-1-392,1 0 736,0 0 280,3 0 152,-4 0-1168,0 0 1097,4 0-161,-2 0-152,-2 0-784,5 0 656,-1-1-96,1 0-112,-5 1-448,4 0 384,1-1-32,0-1-87,-5 2-265,6-1 232,1 0 0,-1-1-80,-6 2-152,7-3 136,-1 2-24,0 0-96,-6 1-16,6-3 0,1 2 0,-1-3 0,-6 4 0,6-1-16,-1 0-24,-1-3-152,-4 4 192,5 0-408,-1-1-273,-1 0-311,-3 1 992,4-1-1280,-3 0-216,5 0-289,-6 1 1785,1 0-2096,2 0-377,-3-1-311,0 1 2784,1 0-2377,0 0 697,-1-1 688,0 1 992,0 0-3697,0 0 3697</inkml:trace>
  <inkml:trace contextRef="#ctx0" brushRef="#br0" timeOffset="1">22 145 7913,'0'0'0,"-2"1"1665,1 0-841,1-1-824,-2 2 416,1 1-232,0-2-88,1-1-96,-1 2 216,0-1 176,1 0 160,0-1-552,0 1 616,0 1-48,0-1-96,0-1-472,0 1 329,0 0-97,0 0-72,0-1-160,0 1 40,0 0-40,0 0-40,0-1 40,1 1-104,0 0-24,-1-1-88,0 0 216,1 1-377,0-1-191,1 1-200,-2-1 768,1 0-1008,0 1-200,1 0-113,-2-1 1321,1 2-1424,0-1 184,1 1 344,-2-2 896,1 3-592,0-1 319,1 1 169,-2-3 104,0 2-3120,0-2 3120</inkml:trace>
  <inkml:trace contextRef="#ctx0" brushRef="#br0" timeOffset="2">30 133 4905,'0'0'0,"0"0"0,-1-1 552,1 0 64,0-1-120,0 2-496,0-1 304,0 0 64,1 0 192,-1 1-560,1-2 792,3 1 265,-3 0 71,-1 1-1128,1-2 1080,3 1-144,-2 0-104,-2 1-832,4-1 729,0 0-73,-3 0-24,-1 1-632,5 0 560,-2-1-72,1 1-40,-4 0-448,4-1 384,0-1-40,0 2 8,-4 0-352,5-1 288,0 0-23,0 1-9,-5 0-256,5-1 208,0 0 0,0 0-32,-5 1-176,5-1 152,0 1-8,-2-1-32,-3 1-112,4-1 112,0 1-56,0 0-8,-4 0-48,3-1 8,-1 1 32,2-1 48,-4 1-88,1 0 80,1 0-8,1 0-8,-3 0-64,0-1 48,2 1-48,-1 0 64,-1 0-64,1 0 56,0 0-8,-1 0 16,0 0-64,0 0 24,0 0 16,1 0 48,-1 0-88,0 0 64,0 0 0,0 1-8,0-1-56,0 1-16,0 0 32,-2 0-40,2-1 24,0 2-32,-1 1 32,-1-1-24,2-2 24,-1 1-64,0 3-8,-1-2-48,2-2 120,-1 4-152,0-2-40,0 2-56,1-4 248,-1 4-352,-1-1-56,1 2-64,1-5 472,-2 3-553,1 1-15,1 0-24,0-4 592,-1 4-656,0-1-48,0 1-104,1-4 808,-1 3-976,0-1-169,-1 3-103,2-5 1248,-1 4-1344,0-1-1,0 1 57,1-4 1288,-1 1-1136,1 4 200,-1-4 248,1-1 688,0 4-409,-1-2 153,0 1 128,1-3 128,-1 2-464,-1 2-2472,2-4 2936</inkml:trace>
  <inkml:trace contextRef="#ctx0" brushRef="#br0" timeOffset="3">60 220 4977,'0'0'0,"-1"0"768,1 0-768,-4 0 928,0 0-56,4 0-872,-2 0 704,-2 0-104,3 0 73,0 0 95,1 0-768,-2-1 888,1 0 56,1 1 16,0 0-960,-1-1 904,1 1-87,0-1-49,0 1-768,0 0 664,0-1-24,1 0-64,-1 1-576,2 0 576,1-1-8,-2 1-47,-1 0-521,4-1 504,-3 0-32,3-1-56,-4 2-416,4 0 424,-1-2-136,1 1-24,-4 1-264,4-1 216,1-1-56,-1 1-32,-4 1-128,5-1 64,1 1-8,-1 0-80,-5 0 24,5-1-16,0 0-8,-1 1-32,-4 0 56,4 0-144,0 0-216,0 0-312,-3 0-312,4 0-337,-4 0-311,-1 0 1632,1 0-2088,1 0-713,-1 1-224,-1-1 3025,1 0-2344,-1 1-2721,0-1 5065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1:32.962"/>
    </inkml:context>
    <inkml:brush xml:id="br0">
      <inkml:brushProperty name="width" value="0.04997" units="cm"/>
      <inkml:brushProperty name="height" value="0.04997" units="cm"/>
    </inkml:brush>
  </inkml:definitions>
  <inkml:trace contextRef="#ctx0" brushRef="#br0">10 74 9169,'0'0'0,"-1"0"2025,1 0-2025,-4-1 840,3 0-552,-1 0-168,2 1-120,-1 0 0,1 0 48,0 0 240,0 0-288,0 0 600,1 0 265,-1-1 127,0 1-992,2 0 960,-1 0-128,3 0-128,-3 0-56,3 0-79,0 0-81,1-1-40,-1 0-48,1 0-40,-5 1-360,6-1 376,1-3-80,0 3-88,-7 1-208,7-3 192,1 2-72,0-3 24,-8 4-144,7-1 168,2-3-24,0 3-40,-9 1-104,8-3 112,2 1-24,-1-1-24,-9 3-64,9-1 136,0-1-40,0-2-8,-9 4-88,8-1 56,1 0-24,-1-3-48,-8 4 16,9-1-40,-1-3 64,-1 3-24,-7 1 0,8-4-8,-1 3 8,0 0-32,-7 1 32,6-4-56,1 3 32,-1 0 0,-6 1 24,6-2-16,-1 1-8,1 0 8,-6 1 16,4-2-56,1 2-24,0-1 40,-5 1 40,4 0-48,0 0 16,-2 0 8,-2 0 24,4 0-16,-3 0-8,4 0-16,-5 0 40,4 0-24,-3 0 24,4 1 24,-5-1-24,1 0 40,2 2-24,-2-1-32,-1-1 16,4 1-48,-3 1 8,2 1 40,-3-3 0,1 1 0,0 1 40,1 2 0,-2-4-40,1 1-16,3 3-8,-3-2 24,-1-2 0,1 5-16,3-1 32,-4 0 24,0-4-40,1 4 8,0 1-8,1-1 16,-2-4-16,1 5 0,1 1 0,-1 0 24,-1-6-24,1 7 24,1-1-8,-1 1-16,-1-7 0,1 7 16,1 0-16,-2 1 0,0-8 0,2 8 24,-1 1-8,0 0 32,-1-9-48,1 9 16,1 1 40,-1-1-8,-1-9-48,1 11 56,0 1 8,0 0-8,-1-12-56,1 12 40,0 1-24,1 0 24,-2-13-40,1 12 40,-1 1 16,2 1 48,-2-14-104,1 14 56,0 0 1,-1 0 39,0-14-96,1 16 24,0-1 56,0 1 32,-1-16-112,1 15 64,0 1 32,-1-1 16,0-15-112,1 15 64,0 0-8,-1 0 0,0-15-56,1 15 32,-1-1 48,0 0 56,0-14-136,0 14 96,0-1-8,1-1 16,-1-12-104,0 12 32,1 1-8,0-1-8,-1-12-16,0 12-24,0 0 32,0 0 64,0-12-72,0 12 32,0-2 8,0 1 32,0-11-72,-1 9 40,1 0 40,-1-1 24,1-8-104,-1 8 40,0-1 16,0 0-16,1-7-40,-2 4 0,1 1 32,-1-1-8,2-4-24,-2 2 16,1 1 40,-3-1-40,4-2-16,-1 1 24,-1 0-48,-2 0-32,4-1 56,-2 0-72,-3 0-40,1 0-32,4 0 144,-4-1-208,0-4-96,-1 2-80,5 3 384,-5-5-552,0-1-121,-1-1-247,6 7 920,-6-8-1160,-1-1-312,0-1-433,7 10 1905,-8-11-2296,0-1-481,-1-1-215,9 13 2992,-11-15-2361,0 0 753,-1-1-2553,12 16 4161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1:32.138"/>
    </inkml:context>
    <inkml:brush xml:id="br0">
      <inkml:brushProperty name="width" value="0.04997" units="cm"/>
      <inkml:brushProperty name="height" value="0.04997" units="cm"/>
    </inkml:brush>
  </inkml:definitions>
  <inkml:trace contextRef="#ctx0" brushRef="#br0">3 2 4064,'0'0'0,"0"0"0,0 0 1393,0-1-1057,1 0 24,-1 1-360,0 0 320,0 0 32,0 0 136,0 0-488,1 0 704,-1 1 232,2 0 153,-2-1-1089,1 4 1080,0-1-72,0 2-112,-1-5-896,2 6 792,-1 0-47,0 2-73,-1-8-672,4 8 696,-3 2-24,0 0 16,1 1-32,-1 2-80,0 0-47,-1-13-529,0 14 472,1 0-32,0 0 32,-1-14-472,0 15 416,0 0-48,1 1-32,-1-16-336,0 16 288,0 0-40,0 1-24,0-17-224,0 16 192,0 0-40,-1 1 48,1-17-200,-1 17 152,0 0-32,0 0-24,1-17-96,-2 17 64,0 0-32,0 0 32,2-17-64,-1 15 25,-1-1-9,1-2 8,1-12-24,-1 12 0,0-3-24,0-1-33,1-8 57,-1 7-104,1-1-168,-1-1-128,1-5 400,0 4-616,-1-2-272,1 1-184,0-3 1072,-1 1-1280,1-1-273,-1 1-319,1-1 1872,-1 0-2305,0-1-327,0-4 239,1 5 2393,-1-4-1720,1-2-2921,0 6 4641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1:31.365"/>
    </inkml:context>
    <inkml:brush xml:id="br0">
      <inkml:brushProperty name="width" value="0.04997" units="cm"/>
      <inkml:brushProperty name="height" value="0.04997" units="cm"/>
    </inkml:brush>
  </inkml:definitions>
  <inkml:trace contextRef="#ctx0" brushRef="#br0">12 50 5857,'0'0'0,"0"0"544,0-1-32,1 1-200,0 0-104,0 0 32,-1 0 168,0 0-408,2-1 640,-1 1 217,3-1 103,-4 1-960,1 0 960,2-1-112,-2 0-144,-1 1-704,4-1 616,-2 0-103,3 0-89,-5 1-424,3-1 384,1 0-56,0-1-16,-4 2-312,5-4 296,0 3-24,1 0-48,-6 1-224,5-4 184,1 4-48,-1-2-24,-5 2-112,7-1 88,-1-3 8,0 3 0,-6 1-96,7 0 56,-2-2-8,2 1-8,-7 1-40,6-4 0,-1 3 24,1 1 0,-6 0-24,5-2 24,1 1 0,-1 0-16,-5 1-8,5-2 0,0 1 0,-1 0 16,-4 1-16,5-1 8,-1 1 16,0-1-8,-4 1-16,4-1 8,-3 1 8,4-1 8,-5 1-24,1 0 8,0 0 40,3 0 32,-4 0 24,1 0 80,1 0 24,-2 0-208,0 0 264,1 1 40,0 0 9,-1-1-313,0 1 360,0 0-32,1 0-56,-1-1-272,0 2 256,0 2-72,0-3 0,0-1-184,0 4 152,0-1-16,-1 1-8,1-4-128,-1 3 64,0 1 0,0 0 0,1-4-64,-2 5 24,1-1 8,-1 1-72,2-5 40,-1 4-40,-1 1-40,0-1 8,2-4 72,-2 5-64,-1-1-64,2 2-112,1-6 240,-4 5-408,3 0-200,-3 0-144,4-5 752,-1 6-841,-1-1-55,-2 0-128,4-5 1024,-1 4-1224,-1 1-225,1-1-271,1-4 1720,-4 5-1880,3-2 95,0 1 337,1-4 1448,-4 3-976,2-1 432,-1 3-3105,3-5 3649</inkml:trace>
  <inkml:trace contextRef="#ctx0" brushRef="#br0" timeOffset="1">5 219 6145,'0'0'0,"-1"0"624,1 0-624,-1 0 456,0 0-232,0 0-104,1 0-120,-1 0 32,1 0 72,0 0 144,0 0-248,0 0 424,0 0 168,0 0 121,0 0-2442,0 0 4210,0 0-1745,0 0-40,0 0-4609,0 0 8450,1 0-4001,-1 0-104,0 0-432,1 0 328,0 1-63,0 0-41,-1-1-224,1 2 168,-1-1 0,1 1-40,-1-2-128,1 3 120,-1-1-24,0 1-40,0-3-56,0 2 56,1 2-16,-1-2-8,0-2-32,1 4 24,0 0 0,-1-1-24,0-3 0,0 2-32,1 3-40,0-3-8,-1-2 80,1 5-120,-1-4-64,1 4-104,-1-5 288,1 2-473,0-1-247,0 3-176,-1-4 896,2 1-1040,-1 1-104,0-1-49,-1-1 1193,1 2-1192,0-1 160,0 0 240,-1-1 792,2 1-496,-1 0 216,-1-1 136,0 0 144,2 1-3545,-2-1 3545</inkml:trace>
  <inkml:trace contextRef="#ctx0" brushRef="#br0" timeOffset="2">24 203 5537,'0'0'0,"0"-1"384,0 0 8,0-3-128,0 3-80,1 0-8,0 0 88,-1 1-264,1-2 408,1 1 224,-1 0 208,-1 1-840,1-2 905,3 1-1,-3 0-80,-1 1-824,3-1 704,-2-1-120,1 1-56,-2 1-528,4-1 440,-3 0-39,5 0-41,-6 1-360,5-1 320,0 0 0,0 0-32,-5 1-288,4-1 256,1-1 0,0 1-32,-5 1-224,6-1 240,0 0-16,0 0-24,-6 1-200,7-1 184,-1-1-32,0-1 0,-6 3-152,6 0 152,-1-1 0,1-3-32,-6 4-120,5-1 72,1 0 0,0-3-40,-6 4-32,5-1 64,0 0-8,1 0 16,-6 1-72,4-4 48,1 4-24,0-1 0,-5 1-24,5-4 16,-1 4 8,0-1 0,-4 1-24,3-1 48,-1 0 0,3 1 0,-5 0-48,1-1 48,3 0 33,-3 1 7,-1 0-88,4 0 120,-3-1 0,0 1 8,-1 0-128,1 0 136,1 0 24,-1 0-16,-1 0-144,1 0 176,1 0 8,-1 0-8,-1 0-176,1 0 200,-1 0-56,1 0 8,-1 0-152,1 1 104,0-1-32,-1 1 96,0-1-168,0 0 80,0 1 32,0 0 8,0-1-120,0 0 48,0 1 40,0 0-24,0-1-64,0 2 80,0-1 0,0 0-32,0-1-48,0 2 40,0 2-40,0-3 0,0-1 0,-1 4-40,1-3 40,-1 4 16,1-5-16,-1 1-16,0 4 16,0-1-48,1-4 48,0 4-104,-1-1-24,0 2-32,1-5 160,-1 5-168,1 0-96,-1 1-56,1-6 320,0 5-464,-1 0-72,1 1 8,0-6 528,-1 4-633,0 2 1,1-1-64,0-5 696,-1 5-856,0 1-152,0-2-225,1-4 1233,-1 5-1392,1-1-176,-2 0-72,2-4 1640,-1 4-1481,0 0 233,0 0 360,1-4 888,-2 3-512,1-1 216,0 3-2913,1-5 3209</inkml:trace>
  <inkml:trace contextRef="#ctx0" brushRef="#br0" timeOffset="3">61 308 8145,'0'0'0,"0"0"1673,0 0-1673,-1 1 640,-1 1-320,1-1-232,1-1-88,-1 0-16,1 1 112,0-1 216,0 0-312,1 1 560,0-1 208,0 1 72,-1-1-840,1 0 785,1 0-113,1 0-96,-3 0-576,1 0 520,3 0-40,-3 0-96,-1 0-384,4 0 344,-3 0-40,5 0-24,-6 0-280,4 0 232,1 0-16,0-1-32,-5 1-184,5-1 96,1 0-16,-1-1-56,-5 2-24,6-3-8,-1 2 16,0-3-40,0 2-80,-5 2 112,4-3-264,1 2-232,0-3-240,-5 4 736,5-1-928,-1-4-160,-4 5 1088,4-1-1249,-3-3-159,4 3-160,-4-3-113,-1 4 1681,2-1-1648,1-3 400,-3 3 400,0 1 848,1-4-480,-1 3-2177,0 1 2657</inkml:trace>
  <inkml:trace contextRef="#ctx0" brushRef="#br0" timeOffset="4">134 227 5177,'0'0'0,"-1"0"496,0 0 40,1 0-536,-1 1 448,0 0-96,0 0-16,1-1-336,0 1 440,0-1 232,-1 1 200,1-1-872,0 1 1001,0 0-17,0 0-80,0-1-904,0 1 752,0 1-96,0-1-63,0-1-593,0 2 504,0 1-24,0-2-40,0-1-440,0 2 424,0 2-40,0-3-32,0-1-352,0 4 312,0-2-56,0 3-24,0-5-232,0 4 192,-1 1-16,1-1-48,0-4-128,-1 5 112,0 1-8,0-1 8,1-5-112,-1 7 104,-1-1 8,-1 1-56,3-7-56,-2 7 49,-2 0-9,3 0-40,1-7 0,-5 7 24,2-1 24,1 1-16,2-7-32,-5 7 56,1 0-56,0-1-32,4-6 32,-4 7-56,0 0-16,-1 0-49,5-7 121,-5 8-216,-1-1-48,1-1-80,5-6 344,-6 7-400,0 0-8,1-1-24,5-6 432,-5 7-400,-1-2-24,2 1-64,4-6 488,-4 5-560,0 0-153,0-1-111,4-4 824,-1 4-904,-3-1-144,3-1-48,1-2 1096,-1 4-1129,0-2 73,-1 2 136,2-4 920,-1 1-760,0 0 176,0 1 176,1-2 408,-1 1-256,0-1 104,1 0 72,0 0 80,0 0-1761,0-1-759,0 1 2520</inkml:trace>
  <inkml:trace contextRef="#ctx0" brushRef="#br0" timeOffset="5">116 367 6049,'0'0'0,"0"0"0,0 0 704,4 0-152,-3 0-136,-1 0-416,4 0 328,-3 1 112,2 0 256,-3-1-696,2 1 921,1 0 183,-2 1 8,-1-2-1112,4 1 1016,-4 1-135,2 2-113,-2-4-768,3 1 688,-3 3-48,1-3-48,-1-1-592,2 5 544,-1-3-40,0 2-56,-1-4-448,2 2 385,-1 3-33,0-1-72,-1-4-280,1 4 264,0 0-64,0 1-32,-1-5-168,1 5 144,0 0-8,0 1 0,-1-6-136,1 6 128,-1-1 0,1 1 0,-1-6-128,0 5 104,1 0-16,0 1-8,-1-6-80,1 5 48,0 0-32,0 0 32,-1-5-48,2 5 48,-1-2-16,3 1 16,-4-4-48,0 1 16,2 3 24,2-3-32,-4-1-8,1 2 0,2 0 24,-2-1-8,-1-1-16,4 1 40,-3 0 0,3-1-32,-4 0-8,1 1 16,4-1-16,-3 0 40,-2 0-40,5 0 40,-1 0 24,0-2-40,-4 2-24,4-1 40,1 0-16,-1-3-24,-4 4 0,6-1 32,-1-3-32,-1 2 24,-4 2-24,6-5 0,-1 2 24,1-1-8,-6 4-16,6-4-16,-1 0 32,0 0-16,-5 4 0,5-4 8,0 0 32,0 0-40,-5 4 0,4-1 32,0-4-24,0 3 8,-4 2-16,4-4 24,-1 0 16,1 3-16,-4 1-24,1-5 32,4 2 8,-4 1-32,-1 2-8,4-4 32,-4 2 32,1-2-40,-1 4-24,1-1 24,1-3-32,-2 3-24,0 1 32,1-4-8,0 3-8,-1 0 16,0 1 0,0-4-48,0 3-136,0-3-96,0 4 280,0-1-440,-1-3-184,0 3-160,1 1 784,-1-4-984,-1 3-177,1-3-223,1 4 1384,-2-1-1672,-3-4-265,4 4-247,1 1 2184,-5-5-2249,1 1 449,1 3 576,3 1 1224,-4-6-713,-1 3-2719,5 3 3432</inkml:trace>
  <inkml:trace contextRef="#ctx0" brushRef="#br0" timeOffset="6">230 341 8313,'0'0'0,"0"0"2129,0 0-2129,0 0 1424,0 0-1424,-2 0 400,2 1-368,-1 0-128,1-1 96,0 1-112,0 0 144,1 0 152,-1-1-184,1 1 264,0 1 40,0-1-72,-1-1-232,1 1 120,1 1-88,-1-1-64,-1-1 32,3 1-136,-2 1-200,1-1-344,-2-1 680,1 2-1216,3-1-497,-3 0-71,-1-1 1784,1 2-1416,3-1-3009,-4-1 4425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1:29.010"/>
    </inkml:context>
    <inkml:brush xml:id="br0">
      <inkml:brushProperty name="width" value="0.04997" units="cm"/>
      <inkml:brushProperty name="height" value="0.04997" units="cm"/>
    </inkml:brush>
  </inkml:definitions>
  <inkml:trace contextRef="#ctx0" brushRef="#br0">46 0 5089,'0'0'0,"1"0"320,-1 0-144,1 0 8,-1 0 16,0 1 0,0-1-200,1 1 272,0 0 88,0 0 80,-1-1-440,1 2 560,0-1 56,-1 1 16,0-2-632,0 4 641,1-3-33,-1 1-40,0-2-568,1 4 504,0-3-72,-1 3-56,0-4-376,1 2 376,-1 3 8,0-1 32,0-4-416,0 5 416,0 0-39,0 0-41,0-5-336,-1 4 304,0 2-56,-1 0-24,2-6-224,-1 5 136,0 1-64,-1-1-24,2-5-48,-3 5-24,2 0 48,-1 1-8,2-6-16,-3 5 24,1 0-24,-2 0-40,4-5 40,-1 5-80,-4 0-64,4 0-40,1-5 184,-4 4-248,2 1-112,-3-2-96,5-3 456,-1 4-577,-3-2-111,3 2-112,1-4 800,-2 2-952,1-1-184,-1 1-73,2-2 1209,-1 2-1144,0-1 144,0 1 336,1-2 664,0 1-416,-1 0 176,1 0 112,0-1 128,-1 0-3585,1 0 3585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1:26.131"/>
    </inkml:context>
    <inkml:brush xml:id="br0">
      <inkml:brushProperty name="width" value="0.04997" units="cm"/>
      <inkml:brushProperty name="height" value="0.04997" units="cm"/>
    </inkml:brush>
  </inkml:definitions>
  <inkml:trace contextRef="#ctx0" brushRef="#br0">15 9 4841,'0'0'0,"0"0"64,-1 0-8,1 0-56,0 0 72,-1-1-16,0 0 40,1 1-96,0-1 160,-1 0 104,0 0 104,1 1-368,0 0 448,-1 0 48,1 0-16,0-1-16,0 1-464,0 0 464,0 0 16,0 0 40,0 0-1984,2 0 3457,-1 0-1465,-1 0-528,1-1 512,0 1-16,1 0-8,2 0-8,-4 0-480,0 0 448,4 0-64,-3 0-24,-1 0-360,4-1 288,-2 1-23,2 0-17,-4 0-248,1 0 216,4 0-24,-3 0-40,-2 0-152,5 0 88,-2 0-40,-1 0-48,-2 0 0,4 0 16,-2 0-8,2 0 0,-4 0-8,1 1 56,0-1-40,3 1-16,-4-1 0,0 2-16,0-1 8,1 1 40,-1-2-32,0 3 24,0-1-16,0 2 16,0-4-24,0 3-16,0 1 16,-1 0 24,1-4-24,-1 4 8,-2 0 8,1 1 16,2-5-32,-2 5 24,-1-1 8,2 1-8,1-5-24,-4 5 0,2 0 8,-2 0 16,4-5-24,-2 4 32,-2 1-16,3-1 0,1-4-16,-4 4-16,3 1 32,-1-1-8,2-4-8,-1 4 16,0 0 0,0 0-24,1-4 8,0 4-8,0 0 8,0 0-24,0-4 24,0 4-24,1 0 16,0 0-16,0-1 24,3-1-24,-3 2-8,3-2 8,-2 2-16,2-3 16,-4-1 24,4 2-24,-3 2-8,5-3 0,-6-1 32,2 1-32,3 1 0,-4 0 8,-1-2 24,6 1-8,-3 1-16,-2 0 48,-1-2-24,5 1 24,-4 3 8,1-3 0,-2-1-32,3 1 32,-3 4 32,1-4 24,-1-1-88,1 3 88,-1-1-8,0 2-8,0-4-72,-1 4 48,1 0 40,-2-1 0,2-3-88,-1 5 88,-1-1 16,-2 0-8,2 0-16,-3 1-8,4 0-8,1-5-64,-5 4 72,1 1-8,0 0 16,4-5-80,-4 4 56,-1 1-32,1-1 8,4-4-32,-5 4 0,0 0 24,1 0 24,4-4-48,-4 2 24,0 2 0,0 0-16,4-4-8,-3 2-48,1 2 16,-2-3 24,4-1 8,-1 4-40,-1-3 56,1 0-8,1-1-8,-1 2-48,-1-1 8,1 0-32,1-1 72,-1 2-88,1-1 16,-1 0-16,1-1 88,0 2-112,0-1-32,0-1 16,0 0 128,0 2-152,0-2 0,0 1 24,0-1 128,0 0-160,0 1 16,1-1 24,-1 0 120,1 0-128,0 1 24,-1-1 72,0 0 32,0 0-24,1 0 24,-1 0 24,0 0-24,0 0-16,0 0 8,1 0 32,-1 0-24,0 0 16,0 0 8,0 0 16,0 0-120,0 0 192,0 0-64,0 0 16,0 0-288,0 0 504,0 0-240,0 0 16,0 0-432,0 0 784,0 0-352,0-1-16,0 1-40,0 0 24,0 0 8,0 0 32,0 0-184,0 0 288,0 0-112,0 0 16,0 0-368,1 0 616,-1 0-288,0 0 0,0 0-32,0 0 48,0 0-8,0 0 64,0 0-296,1 0 472,-1-1-216,1 1 16,-1 0-80,0 0 56,1-1 56,0 1 0,-1 0-112,0 0 128,1 0 8,-1-1-56,0 1-80,2 0 104,-1 0-24,0 0 0,-1 0-80,1 0 112,1 0 40,-1 0-8,-1 0-144,1 0 128,0 0 0,0 0-24,-1 0-104,1 0 128,1 0-8,-1 0 8,-1 0-128,1 0 136,1 1-16,1-1 0,-3 0-120,1 0 104,1 1-8,1-1 25,-3 0-121,1 1 152,3-1-48,-3 1 16,-1-1-120,4 1 80,-3 0-8,4 0 16,-5-1-88,2 1 56,3-1 32,-2 1 0,-3-1-88,4 1 48,0 0 32,1 1-48,-5-2-32,5 1 40,0 1 8,0-1 0,-5-1-48,5 1 56,0 0-24,0 1-8,-5-2-24,6 4 0,0-3 16,1 0 8,-7-1-24,7 4-24,0-3-24,0 0 8,-7-1 40,7 2-48,0-1 8,2 0 40,-9-1 0,7 2-24,2-1 24,-1-1 24,-8 0-24,9 1 0,0 0 72,0-1 8,-9 0-80,9 1 64,1-1 48,-1 1-48,-9-1-64,10 0 56,0 0 24,0 0-80,-10 0 0,11 0-48,-1 0-8,1 0 8,-11 0 48,11 0 24,-1 0 16,1 0 8,-11 0-48,12-1 0,-1 1 0,1-1 0,-12 1 0,12-1-8,-1 0 16,1-1-8,-12 2 0,10-1-8,1 0-24,-1-1 48,-10 2-16,10-1 16,0 0 16,0-3 48,-10 4-80,9 0 0,-1-1 40,0-1-56,-8 2 16,8-3-16,-1 3 32,0-2 8,-7 2-24,7-1 40,-1 0-16,-1-1-48,-5 2 24,4-1 16,2 0-32,-1-1 16,-5 2 0,5-1 64,-1 0-40,0 0-24,-4 1 0,1-2 24,4 2-120,-1-1-24,-4 1 120,1-1-240,3 1-168,-3-1-160,-1 1 568,1 0-825,-1-1-255,1 1-336,-1 0 1416,0-1-1945,1 1-687,-1 0-169,0 0 2801,0 0-2184,0 0 720,-1 0-2329,1 0 3793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1:24.680"/>
    </inkml:context>
    <inkml:brush xml:id="br0">
      <inkml:brushProperty name="width" value="0.04997" units="cm"/>
      <inkml:brushProperty name="height" value="0.04997" units="cm"/>
    </inkml:brush>
  </inkml:definitions>
  <inkml:trace contextRef="#ctx0" brushRef="#br0">1 1 6889,'0'0'0,"0"0"1456,0 0-1456,-1 0 1401,1 0-753,0 0-336,0 0-312,0 0 144,0 0 80,0 2 160,0-2-384,0 1 568,1 1 176,0 1 16,-1-3-760,2 2 625,-1 2-137,3-1-184,-4-3-304,0 4 152,4 1-80,-3 0-56,-1-5-16,5 5-48,-2 0-8,1 1-48,-4-6 104,4 5-272,-1 0-248,1 0-329,-4-5 849,1 4-1288,3-1-408,-2-1-177,-2-2 1873,5 5-1592,-5-4 464,4 3-3049,-4-4 4177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27.495"/>
    </inkml:context>
    <inkml:brush xml:id="br0">
      <inkml:brushProperty name="width" value="0.04996" units="cm"/>
      <inkml:brushProperty name="height" value="0.04996" units="cm"/>
    </inkml:brush>
  </inkml:definitions>
  <inkml:trace contextRef="#ctx0" brushRef="#br0">203 50 4785,'0'0'0,"0"1"320,0 0 48,0-1-368,3 3 392,-1 0-16,-1 4-24,-1-7-352,2 3 352,1 6 16,-1-6-24,-2-3-344,2 9 328,0-5 0,0 5-48,-2-9-280,0 8 256,0-5-40,0 8-80,0-11-136,0 4 120,-1 6-39,-1-6-17,2-4-64,-3 10 48,1-6-16,-1 5-16,3-9-16,-3 3-48,0 1-121,-5 3-167,8-7 336,-3 2-464,0 1-112,-4 0-160,7-3 736,-1 3-784,-2-1 40,-1-1 128,4-1 616,-7 0-400,4 0 175,-1-3-3063,4 3 3288</inkml:trace>
  <inkml:trace contextRef="#ctx0" brushRef="#br0" timeOffset="1">156 0 4681,'0'0'0,"0"0"312,-1 1-16,1-1-296,0 3 304,-1 0-64,1 0-8,0-3-232,0 2 280,0 2 64,0 4-8,0-8-336,0 3 312,0 6-56,0-5-56,0-4-200,0 10 184,-1 0 8,0-1-40,1-9-152,-1 10 152,-2 2-32,0 0-32,3-12-88,-3 12 48,1 2-24,-6 0-32,8-14 8,-3 14-64,-4-1-56,4 0-64,3-13 184,-10 13-304,7 1-88,-7 0-104,10-14 496,-7 12-568,3 0-8,-6-1 48,10-11 528,-3 8-456,-6 1 136,6-2 111,3-7 209,-4 4-128,-3 4 56,5-6-3120,2-2 3192</inkml:trace>
  <inkml:trace contextRef="#ctx0" brushRef="#br0" timeOffset="2">161 235 5921,'0'0'0,"2"0"808,-2 0-808,8 1 824,-5 0-280,5 2-176,-8-3-368,3 3 280,7 0-80,-2-1-48,-8-2-152,3 1 96,7 0-32,-8 0-40,-2-1-24,7 0 8,-7 1-24,8-1-112,-8 0 128,0 0-352,2 0-272,0 0-288,-2 0 912,0 0-992,0 0 208,0 0 248,0 0 2848,0-2-8201,0 2 5889</inkml:trace>
  <inkml:trace contextRef="#ctx0" brushRef="#br0" timeOffset="3">28 305 4785,'0'0'0,"-1"1"304,-1 0 80,0 1 24,2-2-408,0 2 408,-2 0-32,1 0-32,1-2-344,-1 3 304,0 1-72,0 4-48,1-8-184,-1 2 128,0 6-24,1-5-32,0-3-72,0 8 40,0-5-24,0 6-56,0-9 40,0 2-80,0 2-72,0 4-160,0-8 312,0 2-480,2 1-112,0 0-48,-2-3 640,0 3-512,2 0 144,0-1 136,-2-2 232,0 1-121,1 0 33,1-1-3152,-2 0 3240,0 0 0</inkml:trace>
  <inkml:trace contextRef="#ctx0" brushRef="#br0" timeOffset="4">158 312 4809,'0'0'0,"2"0"112,-2 0-112,3 0 136,0 0 40,0 0 40,-3 0-216,2 1 280,-2 0 72,0 0 88,0-1-440,0 1 496,0 2 48,0-1-40,0-2-504,0 3 424,-2 0-72,0 1-104,2-4-248,-3 3 152,0 5-64,0-6-55,3-2-33,-3 3 16,-5 4-16,5-4-81,3-3 81,-3 8-184,-5-5-160,5 0-176,3-3 520,-7 4-680,4 0-64,-6-1 32,9-3 712,-3 3-608,-5 1 192,5-1 152,3-3 264,-9 2-161,6-1 57,-6-1-3192,9 0 3296</inkml:trace>
  <inkml:trace contextRef="#ctx0" brushRef="#br0" timeOffset="5">77 286 4568,'0'0'0,"0"0"329,0 0-49,0 0-280,0 1 328,2 1 40,0 1-72,-2-3-296,0 2 240,2 1 0,-2 4-8,0-7-232,0 3 232,2 5 8,-2 0-48,0-8-192,0 4 176,0 6-16,0-1-8,0-9-152,0 9 144,0 0 8,-1 1-8,1-10-144,-3 10 120,0-1-24,0 0-32,3-9-64,-2 10 48,-1-1-8,0 2-16,3-11-24,-4 9 24,0 0-64,1-1-32,3-8 72,-8 8-136,6-5-104,-2 5-88,4-8 328,-3 3-424,0 0-96,-1 0-64,4-3 584,-4 2-568,0-1 48,1-1 104,3 0 416,-4 0-264,1 0 95,-1-3 65,4 3 104,-3-3-64,0-6 16,0 6-2144,3 3 2192</inkml:trace>
  <inkml:trace contextRef="#ctx0" brushRef="#br0" timeOffset="6">60 393 4737,'0'0'0,"0"0"0,0 0 104,3 0 40,7 0 88,-10 0-232,7 1 336,-4 0 64,7 0 64,-10-1-464,3 1 504,7-1-48,-3 0-48,-7 0-408,3 1 312,7-1-104,-7 0-88,-3 0-120,10 0 64,-8 0-48,5 0-24,-7 0 8,2-2-32,6 0-48,-6 0-88,-2 2 168,8-3-328,-6 0-152,0-4-128,-2 7 608,2-2-648,0-1 88,0-5 136,-2 8 424,2-2-256,0 0 104,0-8 72,-2 10 80,2-2-65,0-6-15,0 6-3184,-2 2 3264</inkml:trace>
  <inkml:trace contextRef="#ctx0" brushRef="#br0" timeOffset="7">213 317 4616,'0'0'0,"0"0"0,0 0 73,0 0 7,0 0 72,0 0-457,0 0 850,0 0-201,0 0 88,0 0-1753,0 0 3130,0 0-1313,0 0 0,0 0-3297,0 0 6058,0 0-2873,0 0-80,0 0-4249,0 0 8106,0 0-4017,0 0-56,0 0-4481,0 0 8858,0 0-4425,0 0-32,0 0-4521,0 1 9018,0 0-4529,0 0 8,0-1 16,0 3-40,0 0 32,-1 0-16,1-3 24,-1 2-32,1 2 8,-1 4-16,1-8 40,-2 2-24,2 1 0,-3 6 8,3-9 16,-1 3 0,0 4 24,0-5-32,1-2 8,-1 3 0,0-1-8,0 0-8,1-2 16,-1 3 0,1-1-16,0-1 0,0-1 16,0 0-40,2 0-16,-2 0 0,2 0-24,-2 0 80,2 0-72,-2-1-24,3-1-40,-3 2 136,2-2-176,0-1-80,1-6-64,-3 9 320,8-2-456,-6-6-72,6 5 8,-8 3 520,3-9-480,6 6 136,-6-6 112,-3 9 232,10-3-128,-3-7 64,-4 8 32,-3 2 32,9-7-24,-6 5 16,8-1-8,-11 3 16,3-8-8,6 6-1,-7-1 1,-2 3 8,7-3-8,-5 1 8,1 2 8,-3 0-8,8-2 8,-6 2-8,0 0 9,-2 0-9,3-2 16,0 2 0,0 0 24,-3 0-40,3 0 32,-1 0 24,0 0 24,-2 0-80,2 0 120,0 0 56,0 0 48,-2 0-224,0 0 232,2 0 0,0 0-64,-2 0-168,2 0 152,-2 0-8,2 0 16,-2 0-160,0 0 208,0 0 0,0 0 16,0 0-864,2 0 1472,-2 0-672,0 1-8,0-1-152,0 1 112,0 0-16,0 1-24,0-2-72,-1 2 40,0 0-16,0 0-40,1-2 16,-1 3-32,0-1-40,-1 1-72,2-3 144,-3 3-232,1 1-96,-1-1-88,3-3 416,-2 2-448,-1-1 32,0 0 32,3-1 384,-3 2-296,0-1 96,0 0 40,3-1 160,-1 1-112,-2-1 40,0 0-9,3 0 81,-4 0-64,-3 0-216,3 0-2856,4 0 3136</inkml:trace>
  <inkml:trace contextRef="#ctx0" brushRef="#br0" timeOffset="8">265 230 4520,'0'0'0,"0"0"0,0 1 265,0 0-113,3 0 32,-3-1-184,2 2 232,1-1 64,-1 0 16,-2-1-312,0 2 352,2 1 0,1 0-8,-3-3-344,2 2 328,-2 2-40,2 0-24,-2-4-264,0 8 216,2-6-32,0 9-24,-2-11-160,0 7 112,0 1-8,0 1-40,0-9-64,-1 9 40,-1 0 0,0 2 0,2-11-40,-2 10 48,-1-1-16,1 1-8,2-10-24,-4 8 0,-5 2 0,6-1 0,3-9 0,-2 10-40,-7 0-56,6 0-104,3-10 200,-7 8-272,-2 1-64,6-2-56,3-7 392,-10 4-456,2 6-72,6-7-8,2-3 536,-10 8-488,7-6 96,-4-1 120,7-1 272,-3 1-184,-1 0 79,0-1 33,4 0 72,-2 0-80,-1-3-3176,3 3 3256</inkml:trace>
  <inkml:trace contextRef="#ctx0" brushRef="#br0" timeOffset="9">258 391 4785,'0'0'0,"2"0"144,-2 0-144,11 0 240,-3 0 120,0 0 64,-8 0-424,3 0 472,6 0-48,-6 0-72,-3 0-352,8 0 264,-6 0-88,6 0-64,-8 0-112,2 0 64,1 0-16,-1 1-16,-2-1-32,1 1 0,-1 1-48,0 1-128,0-3 176,0 2-328,0 1-192,-1 0-96,1-3 616,-1 3-600,-2 0 112,-1 0 192,4-3 296,-9 8-177,7-5-735,-9 4-1976,11-7 2888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28:20.028"/>
    </inkml:context>
    <inkml:brush xml:id="br0">
      <inkml:brushProperty name="width" value="0.04998" units="cm"/>
      <inkml:brushProperty name="height" value="0.04998" units="cm"/>
    </inkml:brush>
  </inkml:definitions>
  <inkml:trace contextRef="#ctx0" brushRef="#br0">3 9 7945,'0'0'0,"0"0"0,0 0 1913,-1 0-977,1 0-656,0 0-280,0 0 112,0 0-104,1 0 40,-1 0-48,2 0 232,3 0 176,-4 0 128,-1 0-536,2-2 632,2 2-72,-2 0-127,-2 0-433,5 0 328,-4 0-136,4 0-88,-5 0-104,2-1 64,3 1-40,-3-1-16,-2 1-8,7 0 8,-2-1-16,-1 1-16,-4 0 24,5-1-32,0 0-64,-4 1-128,-1 0 224,7 0-473,-5-1-255,3 1-240,-3 0-224,3 0-128,-4 0-49,-1 0 1369,4 1-1240,-4 1 344,1-1 320,-1-1 576,2 5-3953,-2-5 3953</inkml:trace>
  <inkml:trace contextRef="#ctx0" brushRef="#br0" timeOffset="1">6 112 6873,'0'0'0,"-1"0"832,0 0-184,-1 0-320,2 0-216,0 0-112,-1 0 48,1 0 48,0 0 120,0 0-216,0-1 369,2 0 103,-1-1 16,-1 2-488,5-2 400,-3 0-104,3 1-88,-5 1-208,1-5 144,3 5 0,-2-1-24,-2 1-120,6-2 88,-1 0-24,1 0-32,-6 2-32,5-1 8,0-1 0,0 0-24,-5 2 16,2-1-40,4 0-80,-1 1-208,-5 0 328,4 0-696,1-1-504,0 1-321,-5 0 1521,1 0-1304,5 0-3529,-6 0 4833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28:19.361"/>
    </inkml:context>
    <inkml:brush xml:id="br0">
      <inkml:brushProperty name="width" value="0.04998" units="cm"/>
      <inkml:brushProperty name="height" value="0.04998" units="cm"/>
    </inkml:brush>
  </inkml:definitions>
  <inkml:trace contextRef="#ctx0" brushRef="#br0">4 27 9474,'0'0'0,"-1"0"1424,1 0-968,0 0-456,-2 0 208,2 0-144,0 0 80,0 0-144,0 0 344,0 0 232,1 0 184,-1 0-760,1 0 769,1 0-129,0 0-176,-2 0-464,1 0 344,3 0-96,-3 0-40,-1 0-208,6 0 184,-4 0-32,4 0 0,-6 0-152,5 0 112,-3 0 16,6-1-24,-8 1-104,5 0 104,1-1 0,0 1-24,-6 0-80,7-1 72,-2 0 8,1 0 0,-6 1-80,6-2 80,-1 1-8,0 0-24,-5 1-48,5-1 24,0 0-16,0-1 40,-5 2-48,2-1 24,5 0 16,-3 0 8,-4 1-48,5-1 24,-4 0 0,6-1-16,-7 2-8,1-1 8,4 0 32,-3 1-8,-2 0-32,5-1 40,-3 0-8,3 0-8,-5 1-24,1 0 24,4-1-8,-4 1-8,-1 0-8,2 0 0,3 0 0,-4 0 16,-1 0-16,1 0 48,1 0 8,0 1 32,-2-1-88,2 1 72,-1 1 0,1-1 0,-2-1-72,2 5 48,-1-4 49,1 5 23,-2-6-120,1 2 112,0 4-56,1-4-16,-2-2-40,1 7-24,0-2 24,0 0 32,-1-5-32,1 6 48,0 0 0,0 0 16,-1-6-64,0 6 48,1-1-8,-1 1-8,0-6-32,2 6 16,-1 0 8,0 0 16,-1-6-40,1 6 24,-1 1 0,0-1 0,0-6-24,1 7 48,-1 0 0,2 0 0,-2-7-48,1 8 56,0 0 0,0 0 0,-1-8-56,0 9 48,1 2-24,1-1 0,-2-10-24,1 11 16,0 1 16,0 1 24,-1-13-56,0 12 32,1-1-16,0 1 8,-1-12-24,1 12-16,-1 0 32,1 0-8,-1 0 32,0-12-40,2 11 16,-1 1-8,0-1 8,-1-11-16,1 11-16,0 0 16,-1 0-48,0-11 48,1 11-48,-1-1 24,1 1-32,-1-11 56,2 12 32,-1-2-8,-1 1-16,0-11-8,0 11 16,0 1-16,1-1-16,-1-11 16,0 10-8,0 0 32,0 0-16,0-10-8,0 9 24,1 1 8,0-1-48,-1-9 16,0 8-24,1 1 0,0 0 24,-1-9 0,0 9 32,0 0 8,0-1 0,0-8-40,0 8-16,1-1 16,-1 0 16,0-7-16,2 7-16,-2-1 40,0 1-8,0-7-16,0 6-24,0-1 32,-1 0 24,1-5-32,-1 5-16,1-1 56,0-2-40,0-2 0,-1 6-16,1-4 16,-1 3-8,1-5 8,-2 1 8,1 1 40,-1 0-48,2-2 0,-1 1 16,-1 0 8,1 0-32,1-1 8,-2 1 8,1 0-16,-1-1-32,2 0 40,-2 0-24,0 0 8,0 0-24,2 0 40,-5-2-32,4 1-56,-1-4-16,2 5 104,-5-1-136,4-6-24,-5 2-16,4 0-144,-5-2-104,3 0-161,2 0-287,-5-3-168,1 1-168,6 9 1208,-6-10-1393,-1-3-111,0 1-120,7 12 1624,-6-13-1665,0 0 129,0 1 368,6 12 1168,-5-12-768,0 0-3137,5 12 3905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28:18.585"/>
    </inkml:context>
    <inkml:brush xml:id="br0">
      <inkml:brushProperty name="width" value="0.04998" units="cm"/>
      <inkml:brushProperty name="height" value="0.04998" units="cm"/>
    </inkml:brush>
  </inkml:definitions>
  <inkml:trace contextRef="#ctx0" brushRef="#br0">80 1 5833,'0'0'0,"0"0"736,0 0-80,0 0-192,0 0-200,0 0-264,-1 0 216,1 2 64,0-1 112,0-1-392,0 2 512,0 0 41,0 0-1,0-2-552,0 4 496,0-1-80,0 3-72,0-6-344,1 5 312,-1 1-24,2 1 16,-2-7-304,1 6 336,0 2 16,-1 0 16,0-8-368,1 9 352,0-1-7,-1 2-25,0-10-320,0 10 288,1 1-32,0 0 8,-1-11-264,0 13 232,2 0 16,-2 0-32,0-13-216,0 14 208,0 0 8,0-1-16,0-13-200,0 14 208,-1 1 0,0-1-24,1-14-184,-1 15 184,0-1-16,0 1-48,1-15-120,-2 15 112,1 0-64,-2 1-24,3-16-24,-2 14 24,-3 1-8,4-1 40,1-14-56,-1 14 48,-1-1 0,0-1-8,2-12-40,-2 12 0,0-2 8,-1 1 8,3-11-16,-4 11-40,3-1 32,-2-1-8,3-9 16,-5 9-32,4-1 16,-2 0-40,3-8 56,-5 7-120,4 0-72,-3-1-104,4-6 296,-2 5-416,-3-3-112,3 3-136,2-5 664,-5 1-792,4 0-168,-1 0-113,2-1 1073,-4 0-1176,2 0-176,0 0-129,2 0 1481,-2-1-1472,0-4 232,1 3 392,1 2 848,-2-6-4033,2 6 4033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28:17.596"/>
    </inkml:context>
    <inkml:brush xml:id="br0">
      <inkml:brushProperty name="width" value="0.04994" units="cm"/>
      <inkml:brushProperty name="height" value="0.04994" units="cm"/>
    </inkml:brush>
  </inkml:definitions>
  <inkml:trace contextRef="#ctx0" brushRef="#br0">1 63 4128,'0'0'0,"0"0"3273,0-1-2593,0-1-336,0 2-200,0 0-144,0 0 112,0-1 64,0 1 184,0 0-360,0-1 505,1 0 79,0 0-32,-1 1-552,1 0 456,0-1-104,1 0-56,0 1-40,-2 0-256,4-1 248,-3-1 8,4 1-40,-5 1-216,1-1 248,5-1-24,-6 2-224,2-1 192,4-1-16,-1 0 16,-1 1-23,-4 1-169,6-2 152,-1-3 24,0 5-64,-5 0-112,4-1 112,2-4-16,-6 5-96,5-1 72,0-3 0,1 2 0,-6 2-72,5-1 64,1-4-24,0 4-40,-1-1 0,-5 2 0,1-1 48,6 0 32,-3 0 8,-4 1-88,2-2 88,4 1-40,-4 0-8,-2 1-40,5-2 48,-3 1 8,3 1-16,-5 0-40,1-1 48,1 1-16,3-1 0,-5 1-32,0 0 32,2 0-16,-1 0 24,-1 0-40,2 0 48,-1 0-8,0 0 16,-1 0-56,0 0 72,1 0-32,-1 0 16,0 0-56,0 0 80,0 0 0,0 1 0,0-1-80,0 0 80,0 1 0,0 0-16,0-1-64,0 2 96,0-1-64,0 0-40,0-1 8,0 2 0,0 0-40,0 0 80,0-2-40,0 2 24,-1 3 16,1-4-16,0-1-24,0 2 16,0 3 16,-1-4-48,1-1 16,0 3 0,-1 1 0,1-2 16,0-2-16,-1 2 8,0 3-8,1-3 0,0-2 0,-1 4-32,0-2-24,1 4 0,0-6 56,-1 2-104,1 3-48,-1 0-16,1-5 168,0 2-248,0 3 0,0-3-24,0-2 272,0 6-312,-1-2-24,0-1 0,1-3 336,0 6-416,-1-1-89,1-3-23,0-2 528,-1 6-632,1-2-40,-1-2-56,1-2 728,0 6-776,-1-4-16,1 5 15,0-7 777,-1 4-720,0 1 72,0 0 96,1-5 552,-1 4-512,0 1 120,-1 0 96,2-5 296,-2 4-192,1-1 88,-1 2 32,2-5 72,-2 2-64,1 4-2777,1-6 2841</inkml:trace>
  <inkml:trace contextRef="#ctx0" brushRef="#br0" timeOffset="1">65 205 5409,'0'0'0,"-1"0"288,1 0-288,-1 0 344,0-1 72,0 1 96,1 0-512,-1 0 456,0 0-24,1 0-24,0 0-408,0-1 384,0 1 0,0 0 25,0 0-409,0-1 408,1 1-40,-1-1 16,0 1-384,1-1 376,0 0 0,1-1 8,-2 2-384,2-1 320,2-3 16,-3 3-16,-1 1-320,5-2 312,-4-3-32,5 4 16,-6 1-296,1-2 288,6-2-23,-2 2-9,-5 2-256,5-1 120,0-1-48,1 0-64,-6 2-8,4-1-8,1 0 8,1-1 8,-6 2-8,5-1 0,1 0-48,-1 1-32,-5 0 80,6 0-272,-1-2-297,-1 2-311,-4 0 880,5 0-1272,-3 0-336,3 0-121,-5 0 1729,2 0-1400,-1 0-3449,-1 0 4849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28:16.725"/>
    </inkml:context>
    <inkml:brush xml:id="br0">
      <inkml:brushProperty name="width" value="0.04994" units="cm"/>
      <inkml:brushProperty name="height" value="0.04994" units="cm"/>
    </inkml:brush>
  </inkml:definitions>
  <inkml:trace contextRef="#ctx0" brushRef="#br0">1 1 7105,'0'0'0,"0"0"688,0 0-688,0 0 432,0 0-264,0 1-96,0-1-72,0 1 64,0 1 96,1-1 96,-1-1-256,1 1 360,1 1 81,-1-1 23,-1-1-464,1 2 432,1 0-40,-1-1-56,-1-1-336,1 2 304,1 0-32,-1-1-40,-1-1-232,2 2 216,-1-1-48,1 1-8,-2-2-160,2 2 152,0-1-16,-1 1-24,-1-2-112,1 2 96,1 1-40,-1-1-32,-1-2-24,1 1 16,0 2 0,1-1-16,-2-2 0,1 2 0,-1 0 0,1 3-16,-1-5 16,1 1-56,0 4-88,-1-4-88,0-1 232,1 4-320,-1-2-80,1 0-64,-1-2 464,1 5-552,1-3-88,-2 0-72,0-2 712,1 4-809,0-2-15,-1 2 48,0-4 776,1 2-712,-1 3 192,1-4 176,-1-1 344,0 2-224,0 0-3593,0-2 3817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28:16.298"/>
    </inkml:context>
    <inkml:brush xml:id="br0">
      <inkml:brushProperty name="width" value="0.04994" units="cm"/>
      <inkml:brushProperty name="height" value="0.04994" units="cm"/>
    </inkml:brush>
  </inkml:definitions>
  <inkml:trace contextRef="#ctx0" brushRef="#br0">3 9 7065,'0'0'0,"0"-1"848,0 1-848,0-2 624,-1 1-216,1 1-408,0-2 368,-1 1 65,1 1 127,0 0 104,0 0-664,0-1 688,0 1-32,0 0-40,0 0-96,0 0-56,0 0-71,0 0-393,0 0 320,0 2-16,1 0 0,-1-2-304,2 4 312,-1-1-16,1 3-24,-2-6-272,2 5 232,-1 1-16,1 1-16,-2-7-200,2 7 160,-1 1-24,1 0-24,0 2 16,2-1 40,-4 1-16,0-10-152,2 11 160,0 1-16,-1 0-24,-1-12-120,1 13 96,-1 1 8,1 0-8,-1-14-96,0 14 48,1-1 16,-1 0-40,0-13-24,1 13 8,-1 0 32,0-1-32,0-12-8,0 11 0,0 0-8,0-1-8,0-10 16,0 9-24,0 0 0,0-1 0,0-8 24,0 7-80,0-1-88,0 1-120,0-7 288,0 5-432,-1 0-184,0-1-112,1-4 728,-1 5-920,0-4-232,0 4-201,1-5 1353,-1 1-1576,-1 1-136,1-1 55,1-1 1657,-2 0-1288,0 1 368,1-1-3121,1 0 4041,0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28:15.385"/>
    </inkml:context>
    <inkml:brush xml:id="br0">
      <inkml:brushProperty name="width" value="0.04994" units="cm"/>
      <inkml:brushProperty name="height" value="0.04994" units="cm"/>
    </inkml:brush>
  </inkml:definitions>
  <inkml:trace contextRef="#ctx0" brushRef="#br0">5 78 7537,'0'0'0,"0"0"0,-1 0 1072,0 0-175,0 1-409,1-1-488,-1 1 304,1-1-64,0 0 112,0 0-352,0 1 480,0-1 144,1 0 56,-1 0-680,1 0 640,0 0-64,1 0-31,-2 0-545,5 0 496,-3 0-24,3 0-32,-5 0-440,5 0 392,0 0-64,1 0-8,-6 0-320,7-1 312,1 0-8,0 0 16,-8 1-320,9-2 296,0 1-32,1-4-40,-10 5-224,9-1 217,2-1-17,-1-3-8,-10 5-192,10-2 176,1-2-16,-1 2-40,-10 2-120,10-5 112,1 3-24,-1-2-16,-10 4-72,10-2 104,0-3-40,0 3-16,-10 2-48,9-5 40,-1 3-16,1-3 0,-9 5-24,7-2 40,2-3-16,-2 4 0,-7 1-24,8-2 24,-2-3-40,1 5 16,-7 0 0,5-1-32,0 0-8,0-1 24,-5 2 16,2-1-24,4 1-8,-5-1-32,-1 1 64,5 0-152,-5 0-112,2 0-104,-2 0 368,1-1-536,-1 1-129,1 0-87,-1 0-160,0 0-200,-1 0-200,0 0-161,-1 0-159,1 0-33,-4 0 129,5 0 1536,-1 0-1160,-5 0 360,4 0-3305,2 0 4105,0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7.345"/>
    </inkml:context>
    <inkml:brush xml:id="br0">
      <inkml:brushProperty name="width" value="0.05006" units="cm"/>
      <inkml:brushProperty name="height" value="0.05006" units="cm"/>
    </inkml:brush>
  </inkml:definitions>
  <inkml:trace contextRef="#ctx0" brushRef="#br0">31 148 5457,'0'0'0,"0"1"224,0 1 8,0-2-232,-1 2 240,-1 0 48,2 1 56,0-3-344,0 2 448,0 0 80,0 1 56,0-3-584,0 3 608,0 4-23,0-5-17,0-2-568,0 7 584,0-4-32,1 6-32,-1-9-520,2 7 528,-2 1-96,0 0-24,0-8-408,0 8 400,0 2-40,0 0 1,0-10-361,0 11 344,0 0-56,0 2-64,0-13-224,0 12 232,-1 0-56,-1 1-32,2-13-144,0 13 144,-3 0-80,1 0-40,2-13-24,-3 13 8,0 0-40,0-1 32,3-12 0,-3 11 0,1 1-32,-1-2 0,3-10 32,-2 10-128,0-1-48,1-1-48,1-8 224,0 7-392,0 0-208,0-4-233,1 3-191,-1-3-160,0-1-120,2-1-41,-2-1 1345,1 1-1336,1-1 232,0 0 344,-2 0 760,7-2-977,-5-6-2279,-2 8 3256</inkml:trace>
  <inkml:trace contextRef="#ctx0" brushRef="#br0" timeOffset="1">208 0 5953,'0'0'0,"0"2"328,0 0-48,0-2-280,0 4 248,-1 3 0,-2-5 24,3-2-272,-2 9 288,-4-6 16,4 6-32,2-9-272,-2 8 208,-1-2-64,0 1-40,3-7-104,-4 6 48,-2 1-32,4 0-8,2-7-8,-1 6-8,0-3 0,0 4-16,1-7 24,-1 3-56,1 3 24,-1-4-16,1-2 48,-1 2-56,1 0 16,0-1-16,0-1 56,0 1-48,0-1 16,0 0 24,0 0 8,0 0 16,2 0 32,0-2 16,-2 2-64,6-2 72,-4 0 40,0 0 64,-2 2-176,1-2 240,2-1 105,3 1 71,-6 2-416,2-2 440,5-1 24,-4 1-24,-3 2-440,6-3 408,-4 1-16,5 0-32,-7 2-360,7-1 320,-5-1 0,7 1-24,-9 1-296,2-2 256,7 1 0,-7-1-56,-2 2-200,8 0 137,-1-2-25,-4 2-16,-3 0-96,8-1 56,-5 1 0,3-2-40,-6 2-16,2 0 0,6-1 16,-6-1-8,-2 2-8,7-1-8,-5-1-24,4 0 16,-6 2 16,0 0-48,2-1-16,1-1-16,-3 2 80,6 0-209,-4-1-119,0-1-200,-2 2 528,2 0-784,0 0-248,-1 0-192,-1 0 1224,0 0-1313,2 0 25,0 0 176,-2 0 1112,1 0-784,-1 0 256,0 0-3049,0 0 3577</inkml:trace>
  <inkml:trace contextRef="#ctx0" brushRef="#br0" timeOffset="2">253 125 5593,'0'0'0,"-1"1"392,0 0-40,1-1-352,-1 1 328,1 1 16,0 0 64,0-2-408,0 3 488,0-1 72,0 1 24,0-3-584,1 7 593,1-6-25,0 2-48,-2-3-520,2 3 448,-2 3-72,0-4-48,0-2-328,1 4 280,2-1-48,-1 3-8,-2-6-224,2 2 192,0 5-8,-1-5-8,-1-2-176,0 7 176,2-4 8,0 5-8,-2-8-176,3 3 168,-1 5-32,1-5-39,-3-3-97,0 8 80,0-4 16,1 4 24,-1-8-120,2 7 96,-1 1 0,1-1-32,-2-7-64,1 7 16,1 0 16,-2 1 24,0-8-56,2 8 56,-1-1-16,2 1 48,-3-8-88,1 7 40,-1-1 40,0 2 16,0-8-96,0 7 64,0 0 32,0 1 8,0-8-104,0 7 88,0 0 24,0 0 8,0-7-120,-1 7 120,1-1 40,0 0-16,0-6-144,-1 7 136,0-1 0,-1 1 8,2-7-144,-3 8 152,1-1 32,0 1-40,2-8-144,-1 8 128,0 0 16,0 1-64,1-9-80,-2 7 80,-1 1 16,1 1-16,2-9-80,-1 8 96,0 1 0,1-2-32,0-7-64,-1 7 64,-1 0-32,0-1 16,2-6-48,-2 7 88,1-5-56,0 5 8,1-7-40,-1 3 48,0 4-48,-1-5 24,2-2-24,-2 2 56,0 1-32,1 1 24,1-4-48,-1 3 24,1-1 0,-1 1 0,1-3-24,-2 2 48,-1-1 24,1 0 25,2-1-97,-1 1 88,-1 0-8,0-1-16,2 0-64,-2 0 48,-5 0 40,5 0-16,2 0-72,-3 0 112,0 0-56,-1-2-24,4 2-32,-7-1 24,1-1-24,-2 0 24,8 2-24,-7-7 72,-1 6-72,2-6 0,6 7 0,-9-3-48,0-3-56,-2 4 56,11 2 48,-11-7-96,2 5-48,-2-4-88,11 6 232,-13-2-329,2 1-87,-1-2-96,1 2-168,11 1 680,-9 0-928,1-2-408,0 2-545,8 0 1881,-7 0-2424,4 0-41,-7 0-2208,10 0 4673,0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6.130"/>
    </inkml:context>
    <inkml:brush xml:id="br0">
      <inkml:brushProperty name="width" value="0.05006" units="cm"/>
      <inkml:brushProperty name="height" value="0.05006" units="cm"/>
    </inkml:brush>
  </inkml:definitions>
  <inkml:trace contextRef="#ctx0" brushRef="#br0">91 0 6073,'0'0'0,"0"0"0,0 0 384,0 0-192,0 3-48,0-3-144,0 2 120,-1 4 8,0-3 88,1-3-216,0 6 304,0-4 80,-1 1 48,1-3-432,-2 8 432,0-5-24,-5 4-71,7-7-337,-2 3 288,0 5-72,-5-5-72,7-3-144,-2 10 88,-6-3-48,5 0-8,3-7-32,-8 8 8,5-1 16,-3 1-8,6-8-16,-3 7 0,-4 0-8,5-1-8,2-6 16,-7 3-24,4 5 0,-3-5 16,6-3 8,-2 3 0,2 0 0,-2-1-24,2-2 24,-2 1-40,1 0-8,0-1 0,1 0 48,0 0-32,2 0 32,0-2 8,-2 2-8,2-2 24,1-4 16,-1 4 8,-2 2-48,8-6 64,0 3 72,0-5 16,-8 8-152,8-7 216,1 1 24,0 0 0,-9 6-240,9-7 256,2 1-8,0 4-32,-11 2-216,11-9 192,0 7-8,-3-6-40,-8 8-144,8-2 112,1-4 0,0 4 32,-9 2-144,8-2 120,2 0 0,-3-1-16,-7 3-104,7-1 48,-1-1 0,-3 2-24,-3 0-24,10-2 0,-8 2 0,6-1 0,-8 1 0,3 0 0,3 0 0,-4 0 0,-2 0 0,1 0 0,2 0 0,3 1 0,-6-1 0,1 0 0,-1 2-8,2 0 8,-2-2 0,0 3-8,0-1 0,0 1-8,0-3 16,2 3-16,-2 4-8,0-5 0,0-2 24,-1 6-32,-2-3-8,0 4-8,3-7 48,-4 2-48,2 6-8,-1-5 0,3-3 56,-7 7-56,4-3-8,-5 3 0,8-7 64,-7 3-88,7-3 88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5.774"/>
    </inkml:context>
    <inkml:brush xml:id="br0">
      <inkml:brushProperty name="width" value="0.05006" units="cm"/>
      <inkml:brushProperty name="height" value="0.05006" units="cm"/>
    </inkml:brush>
  </inkml:definitions>
  <inkml:trace contextRef="#ctx0" brushRef="#br0">1 54 4472,'0'0'0,"0"1"505,0-1-505,0 2 16,0 6-8,1-6 0,-1-2-8,0 7 8,0-5 8,2 6-16,-2-8 0,1 3 8,1 5 8,-1-6 16,-1-2-32,2 8 24,-2-6-8,2 6 32,-2-8-48,0 3 32,1 4 8,2-4-8,-3-3-32,1 7 16,1-5-8,-2 5 0,0-7-8,0 2-8,1 0 8,1 1-8,-2-3 8,1 2-16,1-1 16,0 0 0,-2-1 0,0 1-8,1-1 0,-1 0 0,0 0 8,3 0 8,-2-2 8,1-1-8,-2 3-8,1-7 16,1 4-8,-1-4 8,-1 7-16,3-2 48,-1-7 8,1 3 0,-3 6-56,2-7 96,0 0 24,-1 1 16,-1 6-136,3-8 184,3 1 16,-5-1 40,-1 8-240,8-8 256,-7 1 8,5 1 40,-6 6-304,8-7 280,-1 4 24,1-6 0,-8 9-304,9-3 288,0-5-16,-1 5-32,-8 3-240,8-7 240,2 6-47,-1-2-9,-9 3-184,11-2 136,1 0-24,-1-1-8,-11 3-104,11-1 64,0 1-16,-1 0-24,-10 0-24,11 0 8,2 0-16,1 0 0,-14 0 8,13 0-16,-1 0-16,0 0 16,-12 0 16,12 3-48,0-1-16,0 0-16,-12-2 80,12 3-104,-2-1-24,-2 1-56,-8-3 184,7 3-241,0-1-31,1 0-40,-8-2 312,7 3-344,0-1-8,-5 1 16,-2-3 336,8 3-320,-6-1 40,-1 0 48,-1-2 232,3 3-192,3-1 16,-6 1 40,0-3 136,2 2-112,-1 0 32,-1-1 24,0-1 56,0 2-48,0-1 16,2 0-8,-2-1 40,0 2-48,0-2-32,-1 1 8,1-1 72,-2 3-104,-2-2-32,1 1-8,3-2 144,-2 2-136,-5 0 0,5-1 16,2-1 120,-8 3-96,0-1-1,1 0 33,7-2 64,-6 3-32,-1-1 16,-2 1 16,9-3 0,-9 7-8,-2-6 0,-2 2 0,13-3 8,-13 6 0,1-4 16,1 1-8,11-3-8,-11 7 16,-2-6-8,0 2 0,13-3-8,-12 4 0,2-1 8,2-1 0,8-2-8,-8 3 0,0-2 8,0 1-8,8-2 0,-9 1-8,2 0 16,4 0-8,3-1 0,-7 1 16,4-1-16,-5 0 0,8 0 0,-6 0 16,4 0-16,-1 0 8,3 0-8,-3 0 0,2 0 8,0-1 9,1 1-17,-3-2 0,-4 1 8,6-1 0,1 2-8,-3 0 8,2-1-8,0-1 24,1 2-24,-1 0 8,0 0 16,1-2 16,0 2-40,-2 0 40,1-1 8,1 1 8,0 0-56,0 0 88,0-2 8,0 2 16,0 0-112,2-1 128,-2 1-8,0 0 32,0 0-152,1 0 152,-1 0 0,2 0-16,-2 0-136,0 0 112,0 0-16,0 0 0,0 0-96,2 1 80,0 1 0,0-1-24,-2-1-56,1 2 64,1 0 0,-2 0-40,0-2-24,0 2 40,0 1-24,0-1 0,0-2-16,0 6 8,-1-4 16,-1 1-8,2-3-16,-2 6 0,1-3 0,0 0-8,1-3 8,0 6 0,0-3-8,-2 0 8,2-3 0,-2 6-16,0-4 0,0 5 24,2-7-8,0 2-8,-2 1 24,1 4-8,1-7-8,-4 2-24,1 4 16,0-4-8,3-2 16,-3 3 0,1 0-8,0 0 8,2-3 0,-2 4-8,-2-1-8,-2 0 16,6-3 0,-1 2 0,0 1-8,1-1 8,0-2 0,-2 2-8,1-1 8,-1 0-8,2-1 8,-2 2-8,1-2-8,1 1 0,0-1 16,0 0-8,0 0-16,0 0 56,0-1-48,0-1 8,1 2 8,-1 0 0,2-2 40,0 1-24,0-1 16,-2 2-32,1 0 56,-1-1 0,2 1 48,-2 0-104,2 0 160,1 0 56,-1 0 48,-2 0-264,3 0 304,-2 1-16,1 2 0,-2-3-288,2 2 248,0 4-32,1-3-8,-3-3-208,6 6 193,-6-4-33,0 5-24,0-7-136,2 2 128,-1 4-16,1-3-16,-2-3-96,2 7 88,0-5-16,-2 1-24,0-3-48,0 3 32,0-1-16,0 0-8,0-2-8,0 3 40,1-1-32,1 1-8,-2-3 0,0 0-8,-1 2-16,0-1 8,1-1 16,0 1-24,0-1-48,0 0 72,0 0-120,-2 0-80,0 0-8,2 0 208,-2 0-232,1-2-41,1 2-7,0 0 280,-1-2-288,-1-1 0,1 1 0,1 2 288,-2-6-248,1 4 24,1-4 72,0 6 152,2-3-80,-1-7 32,-1 3 40,0-2 8,0 9 0,2-9 16,0 0 16,5 0-8,-7 9-24,8-8 72,-6-1 32,5 0 16,-7 9-120,2-8 192,5 0 40,0 1 64,-7 7-296,8-6 344,-1 0 8,1 3 41,-8 3-393,2-6 376,7 4-24,-2 1 32,-7 1-384,7-3 336,0 2 8,1-1 8,-8 2-352,2-1 296,5 1-8,-4 0-40,-3 0-248,9 0 224,-2 0 16,2 0-48,-9 0-192,7 0 176,0 1-40,-5-1-24,-2 0-112,7 1 104,-1 0-16,-3 0-16,-3-1-72,9 1 32,-6 2-8,-1-2 0,-2-1-24,6 3 0,-4-1 8,4 1-8,-6-3 0,3 3 16,-1 4-16,0-6-48,-2-1 48,2 3-48,-2 4-16,0-5-48,0-2 112,0 7-136,0-5-48,1 6-120,-1-8 304,0 3-408,0 4-136,0-5-88,0-2 632,-3 7-688,2-4-16,-1 4-25,2-7 729,-1 3-736,-1 4 16,-5-5 56,7-2 664,-3 8-640,-4-6 16,4 4 80,3-6 544,-2 3-440,-1 3 143,-5-4 145,8-2 152,-7 7-96,1-4-3048,6-3 3144</inkml:trace>
  <inkml:trace contextRef="#ctx0" brushRef="#br0" timeOffset="1">54 349 4656,'0'0'0,"-2"0"25,2 0-25,-2 0 72,-1 0-16,1 0 24,2 0-80,-3 0 112,0 0 24,0 0 40,3 0-176,-2 0 216,-1 0 64,3-2 16,0 2-296,0-1 328,0-2 8,0 1 0,0 2-336,0-2 384,0-5 48,7 6 56,-7 1-488,2-7 560,8 6-7,-4-5-25,-6 6-528,2-2 480,9 0-40,-4-1-48,-7 3-392,10-1 360,1-1 8,-2 1-32,-9 1-336,10 0 312,-1 0 24,-1-2-72,-8 2-264,11 0 232,-1 0 0,0 0-56,-10 0-176,10 0 113,-2 0-17,1 0-24,-9 0-72,8 0 32,1 0 0,2-2 16,-11 2-48,9 0-24,0-1 16,0-1-8,-9 2 16,9-1-32,0-1 32,-1 0-8,-8 2 8,9-1-40,1 1-16,-3-2-88,-7 2 144,8 0-225,-1-1-95,-5 1-144,-2 0 464,9 0-608,-2 0-160,-5 0-96,-2 0 864,7 0-904,-7 0-17,3 0 9,-3 0 912,2 0-856,0 1 88,0-1 120,-2 0 648,0 1-520,0 1 120,0-1 119,0-1 281,-1 2-160,0 0 64,0 1 64,1-3 32,-3 3-24,1 0-16,-4 0-8,6-3 48,-7 6-3032,7-6 3032</inkml:trace>
  <inkml:trace contextRef="#ctx0" brushRef="#br0" timeOffset="2">252 378 4272,'0'0'0,"-10"7"32,2 0-16,8-7-16,-11 8 32,4-1 0,1 1 8,6-8-40,-6 7 40,-1 0 0,-1 0 16,8-7-56,-8 8 72,1-1 17,1 1-17,6-8-72,-6 7 72,3-1 0,-5 1-32,8-7-40,-7 3 32,1 5-8,3-6 0,3-2-24,-6 6 24,3-3-16,-3-1-8,6-2 0,-2 3-32,-6 0-8,6-2-24,2-1 64,-2 2-88,0-1-24,0-1-49,2 0 161,-2 0-128,0 0 8,-1 0 40,3 0 80,0 0-3112,0 0 3112</inkml:trace>
  <inkml:trace contextRef="#ctx0" brushRef="#br0" timeOffset="3">253 367 4648,'0'0'0,"7"0"201,-1 1 71,-6-1-272,10 2 328,-2 0 64,1 1 96,-9-3-488,10 7 576,-2-4 56,-1 4 88,-7-7-720,3 4 744,4 4 17,-4-1-41,-3-7-720,9 6 640,-6 1-120,4-1-160,-7-6-360,0 7 256,1 0-88,2 0-64,-3-7-104,6 6 80,-4 1-32,0-4-24,-2-3-24,2 8-8,1-6-24,-1 1-8,-2-3 40,2 3-48,1 0-88,3 0-152,-6-3 288,0 2-560,3 1-312,-2-3-328,-1 0 1200,0 2-1449,2-1-47,0 0 288,-2-1 1208,6 0-2865,-6 0 2865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25.215"/>
    </inkml:context>
    <inkml:brush xml:id="br0">
      <inkml:brushProperty name="width" value="0.04996" units="cm"/>
      <inkml:brushProperty name="height" value="0.04996" units="cm"/>
    </inkml:brush>
  </inkml:definitions>
  <inkml:trace contextRef="#ctx0" brushRef="#br0">1 1 4608,'0'0'0,"0"0"185,0 0-185,0 2 152,0 1-40,0 1-8,0-4-104,1 8 40,1-6-16,-2 6-16,0-8-8,2 4-16,-2 4 16,0-4-8,0-4 8,2 8-16,-2-4 8,0 5-56,0-9 64,0 3-120,0 4-16,0-5 0,0-2 136,0 4-121,2 3 57,-2-5 8,0-2 56,2 3-56,-2 0-3160,0-3 3216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3.972"/>
    </inkml:context>
    <inkml:brush xml:id="br0">
      <inkml:brushProperty name="width" value="0.05006" units="cm"/>
      <inkml:brushProperty name="height" value="0.05006" units="cm"/>
    </inkml:brush>
  </inkml:definitions>
  <inkml:trace contextRef="#ctx0" brushRef="#br0">49 0 5161,'0'0'0,"0"0"152,0 0-152,0 0 176,0 0-352,-1 0 568,1 0-144,0 0 40,0 0-288,0 0 352,2 1 24,-2 1 16,0-2-392,0 1 392,0 1 0,0 1-16,0-3-376,0 2 336,0 1-24,0 0-63,0-3-249,0 6 176,0-4-64,-1 5-40,1-7-72,-1 2 48,1 1-16,0 0 0,0-3-32,0 8 0,0-6-8,-3 5-16,3-7 24,-1 2-40,1 1 16,-1 0-40,1-3 64,0 3-72,-1 0-32,-1 0-80,2-3 184,-3 3-265,1 0-95,1 0-96,1-3 456,-1 3-528,0 0-32,-1 1-32,2-4 592,-2 2-552,-4 0 64,5 1 136,1-3 352,-3 3-232,0-1 112,1 1 40,2-3 80,-9 2-585,6 0-2527,3-2 3112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3.665"/>
    </inkml:context>
    <inkml:brush xml:id="br0">
      <inkml:brushProperty name="width" value="0.05006" units="cm"/>
      <inkml:brushProperty name="height" value="0.05006" units="cm"/>
    </inkml:brush>
  </inkml:definitions>
  <inkml:trace contextRef="#ctx0" brushRef="#br0">3 1 5761,'0'0'0,"-1"0"248,1 0-248,0 0 304,-1 0 48,0 0 56,1 0 72,0 0 80,0 0 24,0 0-584,2 0 552,-2 0-55,0 0-89,0 0-408,1 0 296,1 0-80,0 0-88,-2 0-128,2 1 64,0 0-24,0 0-40,-2-1 0,1 1 0,1-1-8,0 1-24,-2-1 32,3 1-40,-1 1-64,-1-1-80,-1-1 184,2 3-296,-2-1-152,2 1-193,-2-3 641,3 7-784,-1-4-88,1 4 32,-3-7 840,1 3-624,-1 5 128,2 0-3345,-2-8 3841</inkml:trace>
  <inkml:trace contextRef="#ctx0" brushRef="#br0" timeOffset="1">32 370 7305,'0'0'0,"-1"3"672,-2 0 0,1 4-8,0-5 97,-1 0 135,3-2-896,-1 3 912,0 0 16,0-2-8,1-1-920,-1 2 809,0-2-89,-2 1-104,3-1-616,0 0 488,-1 0-88,1 0-80,0 0-320,0 0 240,0-1-8,0-1-56,0 2-176,0-2 120,0-1 8,1-4-32,-1 7-96,3-2 88,-1-6-32,1 2-8,-3 6-48,2-7-8,0-1-8,6 1 16,-8 7 0,3-8-8,4 0-32,0-3-8,-7 11 48,2-10-144,7-2-104,-2 0-112,-7 12 360,7-11-544,2-2-184,-1-1-144,-8 14 872,8-14-1096,-1-1-209,0 0-199,-7 15 1504,6-15-1728,1-2 7,0 1 361,-7 16 1360,7-16-4337,-7 16 4337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2.974"/>
    </inkml:context>
    <inkml:brush xml:id="br0">
      <inkml:brushProperty name="width" value="0.05006" units="cm"/>
      <inkml:brushProperty name="height" value="0.05006" units="cm"/>
    </inkml:brush>
  </inkml:definitions>
  <inkml:trace contextRef="#ctx0" brushRef="#br0">0 1 5849,'0'0'0,"0"0"0,0 1 216,0 1 80,0 4 72,0-6-368,2 3 384,-2-1-8,0 1-48,0-3-328,0 4 256,0-1-72,0-1-64,0-2-120,1 3 48,1 4-32,-1-6-24,-1-1 8,0 3-40,0 0-48,0 4-48,0-7 136,0 1-272,0 2-168,2 4-136,-2-7 576,0 2-584,0 4 112,0-3-3537,0-3 4009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2.556"/>
    </inkml:context>
    <inkml:brush xml:id="br0">
      <inkml:brushProperty name="width" value="0.05006" units="cm"/>
      <inkml:brushProperty name="height" value="0.05006" units="cm"/>
    </inkml:brush>
  </inkml:definitions>
  <inkml:trace contextRef="#ctx0" brushRef="#br0">258 0 5273,'0'0'0,"0"0"0,0 0 160,0 0 72,0 0 64,0 0-984,-1 0 1712,1 0-632,-1 0 24,1 0-416,-3 0 440,2 0-8,-2 1 0,3-1-432,-2 1 408,0 0-40,-5 1-31,6 0-33,1-2-304,-3 3 248,-4-1-56,6 0-24,1-2-168,-7 3 112,5 0-8,-4-1-16,6-2-88,-3 7 64,-5-6-8,6 5-8,2-6-48,-7 3 16,5 3 16,-6-4-8,8-2-24,-3 3 32,-5 3-16,4-4-8,4-2-8,-6 2-8,4 1 24,-5-1 16,7-2-32,-2 1 40,-1 0-8,1 0 0,2-1-32,-4 1 24,2 0 8,0-1 16,2 0-48,-2 0 72,0 0 0,0 0 16,2 0-88,-1 0 64,-1 0 32,1 0-16,1 0-80,-1 0 96,1 0 32,-1 0-16,1 0-112,-1 0 136,1 0 0,0 0 8,0 0-144,0 0 112,0 0 40,0 0-8,0 0-552,0 0 976,0 0-384,0 2-16,0-2-168,0 2 184,0 1 8,0 3 8,0-6-200,2 2 193,-2 6-1,0-1 0,0-7-192,0 7 176,1 1-16,-1 0-24,0-8-136,2 11 144,-2 0-16,1 1-16,-1-12-112,0 13 96,0 1-24,0 1-72,0-15 0,0 16-16,0 1-24,0 2 8,0-19 32,0 18 0,-2 1-24,1-1 32,1-18-8,-1 18-32,-2-1 0,2 0 8,1-17 24,-3 16-16,1-2-16,0-1 16,2-13 16,-2 12-32,0 0 24,-1-2-16,3-10 24,-2 10-24,-1-2-8,2-1 0,1-7 32,-2 7-64,1-1-32,0-3-24,1-3 120,-1 6-216,0-5-160,0 0-169,1-1 545,-1 0-784,1 0-208,0 0-128,0 0 1120,0 0-1240,0-1-41,0-2 49,0 3 1232,0-7-1080,0 4 312,0-7 280,0 10 488,2-7-3521,-2 7 3521</inkml:trace>
  <inkml:trace contextRef="#ctx0" brushRef="#br0" timeOffset="1">198 103 5121,'0'0'0,"0"0"0,0-2 152,0 1-16,0-2 40,0 3-176,0-2 208,2 0 24,-1-1 32,-1 3-264,2-1 304,0-1 16,1 0-16,-3 2-304,2-1 280,0 1-24,1 0-16,-3 0-240,6-2 240,-4 2-32,0 0-8,5 0-48,-5 0-8,0 0-8,-2 0-136,7 0 112,-5 0 32,-1 0 9,-1 0-153,3 0 136,-1 0-16,0 1-8,-2-1-112,3 1 88,-1 0-16,4-1 0,-6 0-72,0 3 72,3-2-8,-1 2 0,-2-3-64,3 2 48,-1 0 8,-1 2-16,-1-4-40,3 6 32,-2-4 8,1 5-16,-2-7-24,2 2 24,-1 7 8,1-3-16,-2-6-16,1 8 0,1 1-8,-1-1 0,-1-8 8,0 11-32,2 0 0,0 0 0,-2-11 32,1 12-32,1 1-32,-1 0-8,-1-13 72,2 13-64,-2 0-8,0 3 0,0-16 72,2 16-184,-1 0-16,-1 0 24,0-16 176,0 17-136,0 0 136,0 1-8,0-18 8,0 18-32,0 0-9,0 1-7,0-19 48,0 19-32,0 0-16,0-2 32,0-17 16,-1 17-8,1-2 16,0 0 32,0-15-40,0 14 24,-1-1-8,0 0 8,1-13-24,-1 11 0,0 0 0,1-1 16,0-10-16,0 11 8,0-2 8,-1 0 8,1-9-24,-1 8 9,0 0 7,0-2-24,1-6 8,0 7 0,-1-4 8,0 4-8,1-7 0,0 2 8,-1 1 0,0 1-24,1-4 16,0 2 0,-1 0-8,0 0-9,1-2 17,-1 1-32,1-1-32,-1 0-80,1 0 144,-3 0-224,2 0-96,0 0-104,1 0 424,-2-1-544,1-2-48,-2 1-56,3 2 648,-3-6-608,1 3 64,0-4 104,2 7 440,-3-8-289,0 1 113,0-3 64,3 10 112,-6-10-3112,6 10 3112</inkml:trace>
  <inkml:trace contextRef="#ctx0" brushRef="#br0" timeOffset="2">125 198 5249,'0'0'0,"0"0"0,0-2 200,1 0 64,1 1 96,-2 1-360,2-2 416,4 1 48,-4-1 56,0 1 48,-2 1-568,7-2 552,-4 0-8,6 1-47,-7-2-65,7 2-56,-7-1-80,-2 2-296,9-1 248,-7-2-48,7 2-48,-9 1-152,2-2 88,7 1-16,-7-1-40,-2 2-32,8-2 32,-6 2 8,6-1-24,-8 1-16,1 0 0,6-2 24,-5 2-24,0 0 0,1 0 0,-1 0-24,-2 0 24,2 0-16,1 0-24,-2 0-16,-1 0 56,2 1-64,-1 0-24,-1 0-16,0-1 104,0 0-128,0 2-48,0 0-64,0-2 240,0 2-312,0 0-56,0 1-40,0-3 408,-1 2-425,-2 0 25,0 5 8,3-7 392,-6 2-360,4 4 24,-6-3 8,8-3 328,-3 8-312,-5-5-16,2 5-56,6-8 384,-3 2-360,-6 6 8,1-2 80,8-6 272,-6 4-176,-1 3 80,0 0 56,7-7 40,-6 3-16,-2 4 8,2-5 8,6-2 0,-6 7 0,3-4 0,-5-1 8,8-2-8,-2 3 24,-4 1 16,3-2 16,3-2-56,-2 2 80,0 1 8,0-2 32,2-1-120,-1 1 136,1 0 32,0 0 48,0-1-216,0 0 224,0 1 88,2-1 48,-2 0-360,6 0 408,-4 0 48,4 0 0,-6 0-456,2 0 424,5 0-8,-5-1-71,-2 1-345,9-2 272,-3 0-80,1 1-56,-7 1-136,3-2 80,7 0-40,-4 0 0,-6 2-40,7-1 0,-1 1-8,0-2 8,-6 2 0,3-1 0,5 1-24,-5-2 16,-3 2 8,8 0-16,-5 0-48,4 0 32,-7 0 32,2-2-88,5 2-24,-6 0-16,-1 0 128,2 0-168,0 0-25,0 0 9,-2 0 184,1 0-192,1 1 8,-2 1 16,0-2 168,0 2-168,0 1 16,-2-1 24,2-2 128,-2 3-104,-1 0 40,-3 4 32,6-7 32,-2 1 0,-7 5 8,3-3 8,6-3-16,-7 7 16,0-4 0,0 5 0,7-8-16,-8 6 24,-1 1-8,-1-1 0,10-6-16,-10 7-8,0 1 0,0-1 8,10-7 0,-11 7 0,-1 0 0,0 0-24,12-7 24,-13 7-32,1 0 0,1-1 8,11-6 24,-9 3 0,0 5 0,1-5 8,8-3-8,-8 7 24,2-6 0,3 2-16,3-3-8,-7 3 8,4-1 16,0 1 8,3-3-32,-6 3 56,4-2-24,1 1-8,1-2-24,0 1 16,-1-1-8,1 1 16,0-1-24,0 1 40,0 0 32,0-1 32,0 0-104,6 0 144,-4 0 48,4 0 56,-6 0-248,2-2 272,6 1 33,-1-2-33,-7 3-272,8-2 248,0 0-24,2-5-64,-10 7-160,10-1 144,0-2-40,1 1-16,-11 2-88,12-6 72,0 4-24,1-4-16,-13 6-32,11-2 16,-1 0 8,0-1 0,-10 3-24,11-2 24,-3 0-16,1 1-8,-9 1 0,9-2-8,-3 2 8,0 0 8,-6 0-8,3 0 16,4 0 0,-6 2 24,-1-2-40,7 2 48,-7 1 56,2 4 72,-2-7-176,2 2 272,-2 4 88,0-2 88,0-4-448,-3 8 464,1-1 8,-4 0-72,6-7-400,-3 8 377,-4 1-41,1 1-48,6-10-288,-7 10 248,0 1-32,-1-2-64,8-9-152,-9 10 144,-1 0 0,0 0-56,10-10-88,-10 10 104,0 0-48,-1-1-32,11-9-24,-11 9 0,-2 1 0,1-2 8,12-8-8,-13 9-8,2-1 32,1-1-40,10-7 16,-9 6-56,0-3-32,2 3-48,7-6 136,-7 2-200,1 0-80,4 0-160,2-2 440,-7 0-640,5 0-209,0 0-183,2 0 1032,-1-1-1208,0-2-80,0-3-25,1 6 1313,0-2-1320,0-8 168,0 2 304,0 8 848,6-11-3881,-6 11 3881</inkml:trace>
  <inkml:trace contextRef="#ctx0" brushRef="#br0" timeOffset="3">343 177 8073,'0'0'0,"-1"-2"888,0 1-71,1-1-49,0 0-16,0 0 8,2-1 80,-1 1-64,-1 2-776,3-6 745,-1 6-65,5-7-56,-7 7-624,2-1 584,5-6-120,-5 6-104,-2 1-360,10-7 232,-3 5-48,-7 2-184,8-6 96,1 4-72,0-4-24,0 3-40,-9 3 40,9-6-56,0 5 32,2-2-24,-11 3 48,9-2-56,1-5-16,-1 7-64,-9 0 136,9-1-248,-2-1-128,1 1-224,-8 1 600,7-2-784,1 1-160,-2 1-145,-6 0 1089,6 0-1184,-3-2-48,4 2-24,-7 0 1256,2 0-1193,5 0 185,-4 0 296,-3 0 712,8 0-456,-6-2-3633,-2 2 4089</inkml:trace>
  <inkml:trace contextRef="#ctx0" brushRef="#br0" timeOffset="4">479 56 5761,'0'0'0,"0"0"0,0 0 328,-1 0-8,0 1-8,1-1-312,-1 1 272,1 1 0,0 1 80,0-3-352,0 6 424,0-4 64,2 6 48,-2-8-536,0 8 529,1 0-25,2 1-24,-3-9-480,1 10 440,2 0-40,-1 0-16,-2-10-384,2 13 360,0 0-16,0 0 0,-2-13-344,3 14 320,-1 1-8,4 0-16,-6-15-296,0 17 273,2 0-41,0 1-16,-2-18-216,1 18 144,1 1-16,-1 0-8,-1-19-120,2 20 96,-2-1 16,0-1-16,0-18-96,0 19 88,0 0 24,0 0 40,0-19-152,0 19 184,0-2 56,-1 0 0,1-17-240,-2 17 248,0-3-8,0 0 0,2-14-240,-3 13 192,1-1-24,0-1-24,2-11-144,-1 10 88,-2-1 0,1-1-40,2-8-48,-1 7 56,0-1-24,0-3 16,1-3-48,-1 7 16,0-4-16,-2-1-16,3-2 16,-1 2 16,1 1-16,-1-1 24,1-2-24,-1 1 0,0 0-48,0-1-24,1 0 72,0 0-120,-1 0-8,0-2-24,1 2 152,-1-1-176,0-2-88,-1-3-80,2 6 344,-2-2-448,-1-6-72,1 5-40,2 3 560,-1-10-608,0 2-49,-2 0-63,3 8 720,-6-9-808,3-1-56,-4 0-80,7 10 944,-3-10-968,-4-2 15,5 0 97,2 12 856,-7-13-712,4 0 168,-6-1 160,9 14 384,-7-14-256,0-1 104,1 2 104,6 13 48,-3-11 0,-4 1 40,4 2 8,3 8-48,-7-8 48,6 1 32,-2 5 48,3 2-128,-3-7 192,1 5 152,0 1 96,2 1-440,-1-2 560,-1 1 112,1-1 80,1 2-752,0-1 841,-1 1 15,1 0 32,0 0-888,0-2 824,0 2-32,0-2-48,0 2-744,0 0 713,2-1-25,1 1-56,-3 0-632,2 0 584,0-2-56,5 2-88,-7 0-440,1 0 400,6-1-24,-4 1-16,-3 0-360,9-2 289,-3 0-105,-3 1-96,-3 1-88,9-2 8,-7 0-16,8 0-8,-10 2 16,8-3 40,-1 2-56,-1-2-56,-6 3 72,7-1-192,0-2-289,1 1-335,-8 2 816,8-2-1248,1 0-536,0 0-537,-9 2 2321,8-2-2624,-1 0 423,-1 1-3136,-6 1 5337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30.114"/>
    </inkml:context>
    <inkml:brush xml:id="br0">
      <inkml:brushProperty name="width" value="0.05006" units="cm"/>
      <inkml:brushProperty name="height" value="0.05006" units="cm"/>
    </inkml:brush>
  </inkml:definitions>
  <inkml:trace contextRef="#ctx0" brushRef="#br0">14 33 5217,'0'0'0,"-1"0"224,1 0-224,-1 0 272,-1 0 40,2 0 48,0 0-360,-1 0 376,-1 0 24,1 0 0,1 0-400,0 0 384,-1 0-48,-1 0-48,2 0-288,-1 0 224,1-1-40,-1 1-48,1 0-136,-1-2 88,1 2-16,0-2-32,0 2-40,2-1 40,-1-1-7,1 0 7,-1 0 40,-1 2-80,2-1 56,0-1 8,1 1-32,-3 1-32,2 0 24,0-2-24,0 0 8,-2 2-8,2 0-24,1-1-8,3-1 0,-6 2 32,2 0-40,0 0 32,0 0 32,-2 0-24,3 0 0,-2 0 8,1 0-8,-2 0 0,2 0-8,1 0-8,4 0 16,-7 0 0,1 0-8,1 0 0,-2 0 8,2 0-16,0 0 0,0 0 8,-2 0 8,3 0-16,-1 0 16,0 0-16,-2 0 16,1-1-24,2 1 8,-1-2-16,-2 2 32,2 0-32,1-1-9,-1 1 25,-2 0 16,2-2-32,-1 2 8,1-2-8,-2 2 32,1 0-56,2 0 32,-2 0 0,-1 0 24,2 0-16,-1-1 16,-1 1-8,0 0 8,0 0 8,2 0-8,-2 0 16,0 0-16,2 0 8,-2 0 16,0 0 8,0 0-32,0 0 40,0 0 8,0 0 8,0 0-200,0 0 345,1 0-145,-1 0 24,0 0-80,0 1 80,0-1 8,2 1 0,-2-1-88,0 1 72,0 1 16,0-1-8,0-1-80,0 2 88,0-1-8,0 1 0,0-2-80,1 1 64,-1 1-16,0 0 0,0-2-48,0 3 16,0-1 16,0 1 16,0-3-48,0 2 48,0 1-16,0 0 8,0-3-40,0 7 32,0-5 0,0 1 16,0-3-48,0 6 32,-1-3 24,0 5 8,1-8-64,0 2 48,0 6 0,0-6-8,0-2-40,-1 8 56,1-5-8,0 7 8,0-10-56,0 6 32,0 2-16,-1-1 0,1-7-16,0 8 0,0 0 32,0-1-32,0-7 0,0 7-8,0 0 0,0-1-8,0-6 16,0 6 16,0 1-16,0-4 0,0-3 0,0 10-16,1-7-8,-1 6 16,0-9 8,2 7-8,-2 0 8,0-1 24,0-6-24,0 7 0,0 0 0,0-1-8,0-6 8,0 7-16,0 0 32,-1 0 0,1-7-16,-1 7 32,0-4 24,-1 6-8,2-9-48,-1 3 72,0 4 72,1-5 32,0-2-176,-2 7 216,1-5 56,1 1-24,0-3-248,-1 6 240,0-4-24,1 0 8,0-2-224,-1 3 240,0-1-48,1 1 8,0-3-200,-1 3 168,1-1-15,0 0 7,0-2-160,0 2 128,-1-1 0,0 0-32,1-1-96,-1 1 64,1 0 0,0-1-32,0 0-32,0 0 8,0 0 8,0 0 0,0 0-56,0 0 96,2-2-48,0 1-40,-2 1 32,2-2-40,4 0-8,-4-1-16,-2 3 64,2-7-96,1 5-64,4-5-136,-7 7 296,3-3-497,5-5-247,-2 1-256,-6 7 1000,2-7-1248,8 0-257,-4 0-111,-6 7 1616,7-9-1368,-1 1-3177,-6 8 4545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4:29.214"/>
    </inkml:context>
    <inkml:brush xml:id="br0">
      <inkml:brushProperty name="width" value="0.05006" units="cm"/>
      <inkml:brushProperty name="height" value="0.05006" units="cm"/>
    </inkml:brush>
  </inkml:definitions>
  <inkml:trace contextRef="#ctx0" brushRef="#br0">1 0 8977,'0'0'0,"0"0"0,0 0 561,0 0 55,2 0-40,-1 1 32,-1 1 40,0-1 64,0-1-712,0 2 672,0 1-56,2 0-7,-2-3-609,1 3 512,-1 3-40,2-3-64,-2-3-408,1 2 304,-1 5-64,2-5-56,-2-2-184,0 6 88,2-3-8,-1 0-32,-1-3-48,2 6-8,-1-4 16,1 1-16,-2-3 8,2 6-16,-1-3 8,1-1-32,-2-2 40,1 6-56,1-4-64,-1 0-80,-1-2 200,2 3-328,0 0-200,-1 0-328,-1-3 856,2 3-1129,-2-1-223,0 1-96,0-3 1448,0 3-1264,0 0 335,-1 3-4392,1-6 5321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6:59.647"/>
    </inkml:context>
    <inkml:brush xml:id="br0">
      <inkml:brushProperty name="width" value="0.04996" units="cm"/>
      <inkml:brushProperty name="height" value="0.04996" units="cm"/>
    </inkml:brush>
  </inkml:definitions>
  <inkml:trace contextRef="#ctx0" brushRef="#br0">1239 50 4785,'0'0'0,"0"1"320,0 0 48,0-1-368,3 3 392,-1 0-16,-1 4-24,-1-7-352,2 3 352,1 6 16,-1-6-24,-2-3-344,2 9 328,0-5 0,0 5-48,-2-9-280,0 8 256,0-5-40,0 8-80,0-11-136,0 4 120,-1 6-39,-1-6-17,2-4-64,-3 10 48,1-6-16,-1 5-16,3-9-16,-3 3-48,0 1-121,-5 3-167,8-7 336,-3 2-464,0 1-112,-4 0-160,7-3 736,-1 3-784,-2-1 40,-1-1 128,4-1 616,-7 0-400,4 0 175,-1-3-3063,4 3 3288</inkml:trace>
  <inkml:trace contextRef="#ctx0" brushRef="#br0" timeOffset="1">1192 0 4681,'0'0'0,"0"0"312,-1 1-16,1-1-296,0 3 304,-1 0-64,1 0-8,0-3-232,0 2 280,0 2 64,0 4-8,0-8-336,0 3 312,0 6-56,0-5-56,0-4-200,0 10 184,-1 0 8,0-1-40,1-9-152,-1 10 152,-2 2-32,0 0-32,3-12-88,-3 12 48,1 2-24,-6 0-32,8-14 8,-3 14-64,-4-1-56,4 0-64,3-13 184,-10 13-304,7 1-88,-7 0-104,10-14 496,-7 12-568,3 0-8,-6-1 48,10-11 528,-3 8-456,-6 1 136,6-2 111,3-7 209,-4 4-128,-3 4 56,5-6-3120,2-2 3192</inkml:trace>
  <inkml:trace contextRef="#ctx0" brushRef="#br0" timeOffset="2">1197 235 5921,'0'0'0,"2"0"808,-2 0-808,8 1 824,-5 0-280,5 2-176,-8-3-368,3 3 280,7 0-80,-2-1-48,-8-2-152,3 1 96,7 0-32,-8 0-40,-2-1-24,7 0 8,-7 1-24,8-1-112,-8 0 128,0 0-352,2 0-272,0 0-288,-2 0 912,0 0-992,0 0 208,0 0 248,0 0 2848,0-2-8201,0 2 5889</inkml:trace>
  <inkml:trace contextRef="#ctx0" brushRef="#br0" timeOffset="3">1064 305 4785,'0'0'0,"-1"1"304,-1 0 80,0 1 24,2-2-408,0 2 408,-2 0-32,1 0-32,1-2-344,-1 3 304,0 1-72,0 4-48,1-8-184,-1 2 128,0 6-24,1-5-32,0-3-72,0 8 40,0-5-24,0 6-56,0-9 40,0 2-80,0 2-72,0 4-160,0-8 312,0 2-480,2 1-112,0 0-48,-2-3 640,0 3-512,2 0 144,0-1 136,-2-2 232,0 1-121,1 0 33,1-1-3152,-2 0 3240,0 0 0</inkml:trace>
  <inkml:trace contextRef="#ctx0" brushRef="#br0" timeOffset="4">1194 312 4809,'0'0'0,"2"0"112,-2 0-112,3 0 136,0 0 40,0 0 40,-3 0-216,2 1 280,-2 0 72,0 0 88,0-1-440,0 1 496,0 2 48,0-1-40,0-2-504,0 3 424,-2 0-72,0 1-104,2-4-248,-3 3 152,0 5-64,0-6-55,3-2-33,-3 3 16,-5 4-16,5-4-81,3-3 81,-3 8-184,-5-5-160,5 0-176,3-3 520,-7 4-680,4 0-64,-6-1 32,9-3 712,-3 3-608,-5 1 192,5-1 152,3-3 264,-9 2-161,6-1 57,-6-1-3192,9 0 3296</inkml:trace>
  <inkml:trace contextRef="#ctx0" brushRef="#br0" timeOffset="5">1113 286 4568,'0'0'0,"0"0"329,0 0-49,0 0-280,0 1 328,2 1 40,0 1-72,-2-3-296,0 2 240,2 1 0,-2 4-8,0-7-232,0 3 232,2 5 8,-2 0-48,0-8-192,0 4 176,0 6-16,0-1-8,0-9-152,0 9 144,0 0 8,-1 1-8,1-10-144,-3 10 120,0-1-24,0 0-32,3-9-64,-2 10 48,-1-1-8,0 2-16,3-11-24,-4 9 24,0 0-64,1-1-32,3-8 72,-8 8-136,6-5-104,-2 5-88,4-8 328,-3 3-424,0 0-96,-1 0-64,4-3 584,-4 2-568,0-1 48,1-1 104,3 0 416,-4 0-264,1 0 95,-1-3 65,4 3 104,-3-3-64,0-6 16,0 6-2144,3 3 2192</inkml:trace>
  <inkml:trace contextRef="#ctx0" brushRef="#br0" timeOffset="6">1096 393 4737,'0'0'0,"0"0"0,0 0 104,3 0 40,7 0 88,-10 0-232,7 1 336,-4 0 64,7 0 64,-10-1-464,3 1 504,7-1-48,-3 0-48,-7 0-408,3 1 312,7-1-104,-7 0-88,-3 0-120,10 0 64,-8 0-48,5 0-24,-7 0 8,2-2-32,6 0-48,-6 0-88,-2 2 168,8-3-328,-6 0-152,0-4-128,-2 7 608,2-2-648,0-1 88,0-5 136,-2 8 424,2-2-256,0 0 104,0-8 72,-2 10 80,2-2-65,0-6-15,0 6-3184,-2 2 3264</inkml:trace>
  <inkml:trace contextRef="#ctx0" brushRef="#br0" timeOffset="7">1249 317 4616,'0'0'0,"0"0"0,0 0 73,0 0 7,0 0 72,0 0-457,0 0 850,0 0-201,0 0 88,0 0-1753,0 0 3130,0 0-1313,0 0 0,0 0-3297,0 0 6058,0 0-2873,0 0-80,0 0-4249,0 0 8106,0 0-4017,0 0-56,0 0-4481,0 0 8858,0 0-4425,0 0-32,0 0-4521,0 1 9018,0 0-4529,0 0 8,0-1 16,0 3-40,0 0 32,-1 0-16,1-3 24,-1 2-32,1 2 8,-1 4-16,1-8 40,-2 2-24,2 1 0,-3 6 8,3-9 16,-1 3 0,0 4 24,0-5-32,1-2 8,-1 3 0,0-1-8,0 0-8,1-2 16,-1 3 0,1-1-16,0-1 0,0-1 16,0 0-40,2 0-16,-2 0 0,2 0-24,-2 0 80,2 0-72,-2-1-24,3-1-40,-3 2 136,2-2-176,0-1-80,1-6-64,-3 9 320,8-2-456,-6-6-72,6 5 8,-8 3 520,3-9-480,6 6 136,-6-6 112,-3 9 232,10-3-128,-3-7 64,-4 8 32,-3 2 32,9-7-24,-6 5 16,8-1-8,-11 3 16,3-8-8,6 6-1,-7-1 1,-2 3 8,7-3-8,-5 1 8,1 2 8,-3 0-8,8-2 8,-6 2-8,0 0 9,-2 0-9,3-2 16,0 2 0,0 0 24,-3 0-40,3 0 32,-1 0 24,0 0 24,-2 0-80,2 0 120,0 0 56,0 0 48,-2 0-224,0 0 232,2 0 0,0 0-64,-2 0-168,2 0 152,-2 0-8,2 0 16,-2 0-160,0 0 208,0 0 0,0 0 16,0 0-864,2 0 1472,-2 0-672,0 1-8,0-1-152,0 1 112,0 0-16,0 1-24,0-2-72,-1 2 40,0 0-16,0 0-40,1-2 16,-1 3-32,0-1-40,-1 1-72,2-3 144,-3 3-232,1 1-96,-1-1-88,3-3 416,-2 2-448,-1-1 32,0 0 32,3-1 384,-3 2-296,0-1 96,0 0 40,3-1 160,-1 1-112,-2-1 40,0 0-9,3 0 81,-4 0-64,-3 0-216,3 0-2856,4 0 3136</inkml:trace>
  <inkml:trace contextRef="#ctx0" brushRef="#br0" timeOffset="8">1301 230 4520,'0'0'0,"0"0"0,0 1 265,0 0-113,3 0 32,-3-1-184,2 2 232,1-1 64,-1 0 16,-2-1-312,0 2 352,2 1 0,1 0-8,-3-3-344,2 2 328,-2 2-40,2 0-24,-2-4-264,0 8 216,2-6-32,0 9-24,-2-11-160,0 7 112,0 1-8,0 1-40,0-9-64,-1 9 40,-1 0 0,0 2 0,2-11-40,-2 10 48,-1-1-16,1 1-8,2-10-24,-4 8 0,-5 2 0,6-1 0,3-9 0,-2 10-40,-7 0-56,6 0-104,3-10 200,-7 8-272,-2 1-64,6-2-56,3-7 392,-10 4-456,2 6-72,6-7-8,2-3 536,-10 8-488,7-6 96,-4-1 120,7-1 272,-3 1-184,-1 0 79,0-1 33,4 0 72,-2 0-80,-1-3-3176,3 3 3256</inkml:trace>
  <inkml:trace contextRef="#ctx0" brushRef="#br0" timeOffset="9">1294 391 4785,'0'0'0,"2"0"144,-2 0-144,11 0 240,-3 0 120,0 0 64,-8 0-424,3 0 472,6 0-48,-6 0-72,-3 0-352,8 0 264,-6 0-88,6 0-64,-8 0-112,2 0 64,1 0-16,-1 1-16,-2-1-32,1 1 0,-1 1-48,0 1-128,0-3 176,0 2-328,0 1-192,-1 0-96,1-3 616,-1 3-600,-2 0 112,-1 0 192,4-3 296,-9 8-177,7-5-735,-9 4-1976,11-7 2888</inkml:trace>
  <inkml:trace contextRef="#ctx0" brushRef="#br0" timeOffset="10">14 285 6113,'0'0'0,"-2"0"848,2 0-848,-3 0 792,0 0-240,1 1-176,2-1-376,-1 1 312,0-1 24,0 0 17,1 0-353,0 0 312,-1 0-48,1 0-48,0 0-216,0 0 168,2 0-24,0-2-24,-2 2-120,3-2 72,4 0-16,-4 0-16,-3 2-40,10-8 8,-3 6-16,1-5-32,-8 7 40,7-3-112,1-6-144,0 6-272,-8 3 528,10-11-881,-2 4-255,2-1-72,-10 8 1208,8-3-1008,0-7 328,0 7-121,-8 3 801,3-10-3296,-3 10 3296</inkml:trace>
  <inkml:trace contextRef="#ctx0" brushRef="#br0" timeOffset="11">51 429 8473,'0'0'0,"0"0"0,-2 0 1697,-1 1-665,1 0-680,1-1-240,1 0-56,0 0 56,0 0-112,0 0 200,3-2 64,-1-6 0,-2 8-264,8-3 208,-5-6-88,6 0-48,-9 9-72,8-8 32,1-2-48,2-4-48,-11 14 64,9-13-200,2-3-192,1-2-264,-12 18 656,11-19-944,1-2-224,1 1-97,-13 20 1265,12-21-1216,-1 1 256,0 0 304,1 0 264,-2 1-3201,-10 19 3593</inkml:trace>
  <inkml:trace contextRef="#ctx0" brushRef="#br0" timeOffset="12">269 23 5441,'0'0'0,"0"0"0,0 0 712,-2 0 344,0 0 136,2 0-1192,-4 0 1105,0 1-169,1 0-232,3-1-704,-2 1 608,0 0-72,1 0-104,1-1-432,0 0 352,-1 0-112,1 0-88,0 0-152,0 1 136,1 0 0,1 0 16,-2-1-152,2 0 136,6 1-7,-6-1-57,-2 0-72,9 0 16,-1 0-32,-1 0 16,-7 0 0,10-2-16,-2 0 24,3 0 0,-11 2-8,11-3-40,-1 0-24,2 0-8,-12 3 72,11-2-97,0 0 9,1 2 8,-12 0 80,9-1-112,0 1-64,-2 0 16,-7 0 160,2 0-192,7 1 72,-6 3 56,-3-4 64,3 8-40,5-5 48,-8 5-48,0-8 40,2 4-32,0 7 56,0-1-32,-2-10 8,0 11 48,0 1 8,0 1-24,0-13-32,-1 15 40,-2 0 16,1 2-16,2-17-40,-3 17 56,-1 1 0,-4-1-40,8-17-16,-2 18 24,-1-1-16,-5-1 24,8-16-32,-3 16 32,0-1 16,-5 0-16,8-15-32,-3 14 32,-4-3-24,4 0-40,3-11 32,-8 9-32,6 0-56,0-2-128,2-7 216,-9 8-384,6-6-232,0 0-168,3-2 784,-7 1-928,5-1-129,-2 0-151,4 0 1208,-7-2-1192,4-6 208,-1 5 296,4 3 688,-8-11-352,6 0 176,-6-1-3225,8 12 3401</inkml:trace>
  <inkml:trace contextRef="#ctx0" brushRef="#br0" timeOffset="13">314 78 5593,'0'0'0,"0"0"0,-1 1 680,0 2 72,-2 7-72,0-2-200,1 2-104,-1 0 16,1 1 33,-1 2 31,0-1 16,3-12-472,-4 13 448,0 0-48,1 2-40,3-15-360,-4 16 280,-4 0-72,5 0-88,3-16-120,-3 16 80,-6 1-48,5-1-16,4-16-16,-7 15 8,4 0-40,-1-2-16,4-13 48,-4 12-104,-3-2-80,4-2-152,3-8 336,-4 8-576,0-5-176,1 4-145,3-7 897,-8 2-920,6 0 56,-1-1 80,3-1 784,-7 0-664,5-2 144,-2-1 168,0-4 144,1 4 96,-5-9 32,6 2-3329,2 10 3409</inkml:trace>
  <inkml:trace contextRef="#ctx0" brushRef="#br0" timeOffset="14">158 220 5289,'0'0'0,"0"0"344,0 0-344,0 1 464,0 2 104,0 0-32,0-3-536,0 2 448,0-1-88,0 1-80,0-2-280,2 3 256,-2 0 24,2 1-40,-2-4-240,2 4 200,-1-2-47,2 1-65,-3-3-88,3 2 40,0 0-24,4 0-32,-7-2 16,2 1-56,1 0-113,6-1-79,-9 0 248,3 0-408,5-2-136,-6 0-96,-2 2 640,8-2-720,-5 0 48,5-1 136,-8 3 536,2-2-368,6-6 168,-5 6-3169,-3 2 3369</inkml:trace>
  <inkml:trace contextRef="#ctx0" brushRef="#br0" timeOffset="15">424 180 4681,'0'0'0,"3"0"320,7 0-96,-10 0-224,8-1 328,-5 1 120,6 0 80,-9 0-528,2 0 592,7-2 48,-9 2-8,0 0-632,1 0 592,2 0-63,0 0-49,-3 0-480,9 0 456,-9 0-40,1 0-40,-1 0-376,0 1 320,2 0-80,0 0-64,-2-1-176,0 2 136,0 0-64,0 1-32,0-3-40,0 3 8,-1 0-72,0 1-80,1-4 144,-2 3-240,0 6-152,-1-6-176,3-3 568,-3 2-680,0 6-72,-1-6-81,4-2 833,-8 3-896,4 1 8,-4-1 88,-1 5 168,9-8 632,-8 2-384,-2 1 176,0 0 63,10-3 145,-12 4-3320,12-4 3320</inkml:trace>
  <inkml:trace contextRef="#ctx0" brushRef="#br0" timeOffset="16">25 565 6161,'0'0'0,"-1"0"1008,1 0-1008,-1 0 1144,0 0-200,0 0-263,1 0-681,0-2 488,0 2-8,0 0 80,0 0-560,2 0 664,1 0 88,5 0-8,-8 0-744,3-2 713,7 0-41,1 0-24,-11 2-648,11-2 600,1 0-40,2 0-104,-14 2-456,14-3 352,2 0-88,1 0-128,-17 3-136,18-7 112,0 5-32,1-6-32,-19 8-48,18-3 16,-1-6-8,1 6-56,-18 3 48,20-10-152,-3 2-144,1 5-256,-18 3 552,18-11-824,-4 8-232,0-7-200,-14 10 1256,12-3-1313,-2-8-79,-1 10 8,-9 1 1384,2-8-1289,6 8 73,-8-2 176,0 2 1040,0-2-760,0 2 240,-2-2 216,2 2 304,-4 0-152,-5-2-3233,9 2 3385</inkml:trace>
  <inkml:trace contextRef="#ctx0" brushRef="#br0" timeOffset="17">263 402 5521,'0'0'0,"-1"1"448,1-1-448,-1 2 496,0 1-80,0 0-120,1-3-296,-1 7 288,0-4 56,0 9 104,1-12-448,0 8 560,0 2 105,0 2-17,0-12-648,-1 11 624,0 1-72,1 2-96,0-14-456,-1 14 400,0 1-80,1 0-72,0-15-248,0 17 224,0-1-96,0 1-40,0-17-88,0 18 88,0 1-40,0 0 24,0-19-72,-1 19 48,0-1 8,0-1-24,1-17-32,0 17 16,-2-1-8,0-2-8,2-14 0,-2 12 16,0-3-16,1-1-16,1-8 16,-1 3-24,0 1-32,0-2-24,1-2 80,-1 2-152,0-1-72,0-1-176,1 0 400,-1 0-520,0-3-96,1-6-72,0 9 688,-2-3-672,0-9 0,-1 1 15,3 11 657,-3-14-608,0 0 32,0-1 80,3 15 496,-2-16-432,-1 0 56,0-2 64,3 18 312,-4-18-240,-3 1 32,4-1 88,3 18 120,-4-17-88,-4 1 16,7 1 40,1 15 32,-1-12-32,0 1 32,0 3 40,1 8-40,-1-3 120,0 0 104,1 0 136,0 3-360,0-2 488,-1 2 72,0 0 32,1 0-592,-1 2 560,-2 1-32,0 0-64,3-3-464,-2 8 393,1-6-17,-1 8-24,2-10-352,-3 8 360,0 1 0,0 0-40,3-9-320,-4 10 264,1 0-72,-1 1-88,4-11-104,-3 11 64,-5-1-24,6 2 0,2-12-40,-8 9 16,5 1-8,-1-1-40,4-9 32,-3 9-80,-5-1-152,5-4-248,3-4 480,-7 8-736,4-6-200,0 1-201,3-3 1137,-3 1-1120,0 0 152,1-1 232,2 0 736,-2-2-424,1-1 200,-1-5-3257,2 8 3481</inkml:trace>
  <inkml:trace contextRef="#ctx0" brushRef="#br0" timeOffset="18">272 540 7121,'0'0'0,"9"3"1384,-9-3-1384,8 4 1369,4 5-217,-1-6-88,-11-3-1064,13 9 1056,-1-7-15,2 6-153,-14-8-888,16 3 624,-2 0-232,-1-1-216,-13-2-176,11 1 80,1 0-64,1 0-32,-13-1 16,10 1-96,0 0-128,-3-1-216,-7 0 440,0 0-792,9 0-345,-7-2-399,-2 2 1536,2-3-1864,1 1-49,0-7 265,-3 6 504,0 3 1144,0-10-4057,0 10 4057</inkml:trace>
  <inkml:trace contextRef="#ctx0" brushRef="#br0" timeOffset="19">529 233 4488,'0'0'0,"0"0"0,0 0 88,0-2-16,2 1 1,-2 1-73,3 0 120,-1-2 40,0 0 24,-2 2-184,3 0 232,-1-2 24,1 0 16,-3 2-272,3 0 288,5 0 32,-6-2 16,-2 2-336,2 0 384,1-2 48,0 2-8,-3 0-424,3 0 488,-1 0 24,1 0 57,-3 0-569,2 0 568,0 1 0,0 2-48,-2-3-520,0 3 464,0 1-16,2 4-40,-2-8-408,2 4 392,-2 6-40,0-2-64,0-8-288,0 9 272,0 1-7,0 1-33,0-11-232,0 13 256,0 0-32,-1 2-48,1-15-176,-1 15 144,0 0-48,-1 1-40,2-16-56,-2 19 40,-1 0 16,1 2-24,2-21-32,-3 22 32,1 1 8,-1 0-56,3-23 16,-3 23 16,0 0-32,0-1-8,3-22 24,-2 22 16,0-1-32,-1-4 8,3-17 8,-2 16-32,0-3-32,1-2-48,1-11 112,0 10-240,0-3-224,0-4-401,0-3 865,2 3-1256,-2-2-344,2-1-57,-2 0 1657,3 0-1520,-1-9 208,-1 1 400,-1 8 912,3-12-600,-1-4 231,0-2-2975,-2 18 3344</inkml:trace>
  <inkml:trace contextRef="#ctx0" brushRef="#br0" timeOffset="20">608 137 6281,'0'0'0,"0"0"1064,0 0-136,0 0-928,2 0 512,1-2-256,5 0 32,-8 2-288,3-2 321,8 1 39,-3-2-32,-8 3-328,9-3 240,0-5-88,2 6-56,-11 2-96,13-2 40,-1-6-16,0 6-8,-12 2-16,13-7 0,-2 4-8,0-5 0,-11 8 8,13-2-24,-1-1-16,-1-4 0,-11 7 40,11 0-56,-1-2-16,-1 0 8,-9 2 64,10-2-64,-3 2-16,1 0 8,-8 0 72,3 0-88,6 2-32,-6 0 16,-3-2 104,7 4-80,-5 4 32,6 0 56,-8-8-8,2 8 64,1 2 8,4-1 8,-7-9-80,0 11 88,3 1 24,0 0 0,-3-12-112,3 13 160,-1 2-8,0-2 8,1 2-32,0 1-24,5 0-16,-8-16-88,2 19 80,0 1 24,6-1-24,-8-19-80,2 20 120,1 0 0,4 0 16,-7-20-136,2 19 208,6 1 32,-8-1 48,0-19-288,7 21 288,-5 1-56,0-1-48,-2-21-184,2 21 120,-2-1-24,0 2-24,0-22-72,0 22 80,0-1 16,0 0 16,0-21-112,-2 20 121,-1-1-41,0 0 24,3-19-104,-4 17 80,2 0 16,-1-3-24,3-14-72,-3 12 72,0-1-16,-4-4-16,7-7-40,-2 4 56,-1 4-32,-1-8 8,4 0-32,-4 1-48,1-1-80,-5 0-168,8 0 296,-3-7-537,-6-1-159,5 0-192,4 8 888,-9-11-1024,0-1-128,1-3-121,8 15 1273,-8-16-1248,-1-3 80,-2 0 280,11 19 888,-10-21-592,-2 0-3001,12 21 3593</inkml:trace>
  <inkml:trace contextRef="#ctx0" brushRef="#br0" timeOffset="21">670 289 9265,'0'0'0,"-2"0"2617,2 0-2617,-2 0 1816,1 0-1191,1 0-401,0-2-136,3 2 8,4-2 64,-7 2-160,3-3 192,7-4-24,0 5-48,-10 2-120,9-3 56,2-4-88,-1 5 0,-10 2 32,11-2-144,-2-1-240,0 0-360,-9 3 744,9-7-1281,-1 7-543,0-3-177,-8 3 2001,3-2-1808,6 0 528,-7 0 536,-2 2 744,3 0-3689,-3 0 3689</inkml:trace>
  <inkml:trace contextRef="#ctx0" brushRef="#br0" timeOffset="22">745 381 5041,'0'0'0,"0"0"0,-1 11 400,0 0 88,-1 4 40,2-15-528,-2 15 456,1-2-144,-1 0-112,2-13-200,-1 14 136,0-2-24,-1 1-56,2-13-56,-1 10 16,-2 0-24,1-3-80,2-7 88,-3 9-184,2-6-152,-1 6-200,0-7-64,-1 1 72,0-2 128,3-1 400,-4 0-224,-3 0-3233,7 0 3457</inkml:trace>
  <inkml:trace contextRef="#ctx0" brushRef="#br0" timeOffset="23">653 472 5625,'0'0'0,"0"0"0,0-2 680,0 0 104,2 1-104,-2 1-680,9-2 512,-7-1-64,5-5-64,-7 8-384,3-2 369,9-5-33,-1 5-80,-11 2-256,9-9 176,3 7-56,-3-8-104,-9 10-16,9-3 8,1-4-32,-1 5-64,-9 2 88,9-3-224,0 0-248,0 0-321,-9 3 793,3-2-992,8 0-48,-9 0 168,-2 2 872,7 0-568,-7 0 240,3 2 168,-3-2 160,0 2-72,0 0-3305,0-2 3377</inkml:trace>
  <inkml:trace contextRef="#ctx0" brushRef="#br0" timeOffset="24">686 576 4745,'0'0'0,"0"0"0,-4 4 96,-4 5 16,5-5 120,3-4-232,-7 4 368,6-1 104,-2-2 56,3-1-528,-2 1 536,0 0-48,1-1-88,1 0-400,0 0 344,0 0-104,0 0-72,0 0-920,2 0 1664,0 0-768,1-1 0,-3 1-144,9-2 136,-6 0-23,9-1-57,-12 3-56,8-8 40,3 7-24,-1-2-8,-10 3-8,11-9 0,1 6 16,-1-5-32,-11 8 16,10-3-32,1-7 0,-1 7-64,-10 3 96,10-10-145,0 8-135,-2-9-184,-8 11 464,9-3-688,-2-7-160,-4 7 0,-3 3 848,8-10-680,-5 7 240,-1-7 184,-2 10 256,3-2-3401,-3 2 3401</inkml:trace>
  <inkml:trace contextRef="#ctx0" brushRef="#br0" timeOffset="25">674 721 6505,'0'0'0,"0"0"0,-1 0 1344,-1 0 120,-1 0-319,3 0-1145,-3 0 912,1 0-120,2 1-80,0-1-712,0 0 640,0 0-103,0 0-137,0 0-1977,0 1 3458,2 0-1625,5 0-40,-7-1-216,2 1 168,7 0-16,-6-1-64,-3 0-88,8 0 56,0 0-56,2-2-24,-10 2 24,10-2-24,2 0-64,-2-6-72,-10 8 160,10-2-408,-2-7-424,2 6-441,-10 3 1273,10-12-1872,-1 4-321,0-1 345,-6-1 504,-3 10 1344,11-10-4161,-11 10 4161</inkml:trace>
  <inkml:trace contextRef="#ctx0" brushRef="#br0" timeOffset="26">791 450 5953,'0'0'0,"0"0"936,0 1 40,0 2-224,0 0-248,2 0-159,-2-3-345,2 4 344,1 3 24,5-5-32,-8-2-336,1 3 248,2 1-128,0 0-96,-3-4-24,3 7-40,5-5-112,-6 1-264,-2-3 416,3 3-896,0-1-425,0-1-31,-3-1 1352,3 1-1080,-1 0-3033,-2-1 4113</inkml:trace>
  <inkml:trace contextRef="#ctx0" brushRef="#br0" timeOffset="27">1051 643 5545,'0'0'0,"-1"0"1152,1 0-1152,-3 0 1288,0 0-224,1 0-215,2 0-849,-2 0 704,1 0-56,1 0-40,0 0-608,0 0 528,0-2-32,3 0-32,-3 2-464,2-2 432,8 1 1,-3-1-1,-7 2-432,9-2 392,1-1 0,3 0-64,-13 3-328,14-8 200,3 6-64,1-7-112,-18 9-24,19-3 56,1-5-16,3 5 8,0-8 16,0 3-64,2 1-8,-25 7 8,23-3-48,0-7 16,-1 8-88,-22 2 120,20-9-216,-3 7-128,-2-5-128,-15 7 472,12-2-512,-2 0 56,-2 0 47,-8 2 409,3 0-320,5-2 104,-8 2 40,0 0 176,2 0-96,-2 0 40,0 0-24,0 0 80,0 0-128,-2 0-104,-1 0-112,3 0 344,-3 0-456,-6 0-72,5 0-88,4 0 616,-10 0-656,1 1-25,1 0-31,8-1 712,-10 2-736,2-1-16,-1 0 32,9-1 720,-10 1-648,0 0 104,-2-1 167,12 0 377,-10 0-256,-2 0 88,2 0 88,10 0 80,-8-2-3080,8 2 3080</inkml:trace>
  <inkml:trace contextRef="#ctx0" brushRef="#br0" timeOffset="28">1251 450 4336,'0'0'0,"0"0"0,-1 0 136,1 0 64,0 0 73,0 0-273,0 0 328,-1 1-8,1 2 16,0-3-336,-1 3 312,0 1-16,0 4-8,1-8-288,-1 3 224,1 9-32,0-4-48,0-8-144,0 10 136,0 2-8,0 0-16,0-12-112,0 15 168,0 1 0,1 0 16,-1-16-184,0 17 184,2 1-8,-2 1 8,0-19-184,2 21 152,-2 0 24,0-1-32,0-20-144,0 21 129,0-1-33,0-1-40,0-19-56,0 17 24,-1-1-16,0-3 0,1-13-8,-1 12 24,1-1-24,-1-2 8,1-9-8,-1 8 16,1-5-40,-1 4 8,1-7 16,-2 2-40,0-1-104,1 0-121,1-1 265,-2 0-440,0 0-208,0-8-168,2 8 816,-3-2-760,1-9 48,1 3 112,1 8 600,-2-12-400,0 0 87,-1-1 121,3 13 192,-2-13-88,-1-2 16,0-1-2904,3 16 2976</inkml:trace>
  <inkml:trace contextRef="#ctx0" brushRef="#br0" timeOffset="29">1186 552 4336,'0'0'0,"-2"8"168,2-8-168,-3 9 257,0 4 135,0-3 112,3-10-504,-4 10 544,-4 1 0,6-1-64,2-10-480,-3 13 424,-5-1-24,5-2-56,3-10-344,-7 11 264,5-2-72,-7 1-88,9-10-104,-2 10 32,-6-2-56,5-4-152,3-4 176,-4 10-400,2-8-288,-2 1-280,4-3 968,-3 3-992,0-2 200,1 0 287,2-1 505,-3 1-3328,3-1 3328</inkml:trace>
  <inkml:trace contextRef="#ctx0" brushRef="#br0" timeOffset="30">1257 610 7753,'0'0'0,"7"2"1857,2 6-321,-9-8-1536,12 8 1152,1 0-216,1-1-95,0-4-161,-14-3-680,13 8 472,-1-5-200,-12-3-272,13 4 80,-1 5-48,0-8-56,0 2-128,-12-3 152,10 2-352,-1-1-472,0 1-601,-9-2 1425,3 1-2192,5 1-193,-6-1 465,-2-1 1920,2 0-1304,1 0-2505,-3 0 3809</inkml:trace>
  <inkml:trace contextRef="#ctx0" brushRef="#br0" timeOffset="31">1074 113 4608,'0'0'0,"0"0"185,0 0-185,0 2 152,0 1-40,0 1-8,0-4-104,1 8 40,1-6-16,-2 6-16,0-8-8,2 4-16,-2 4 16,0-4-8,0-4 8,2 8-16,-2-4 8,0 5-56,0-9 64,0 3-120,0 4-16,0-5 0,0-2 136,0 4-121,2 3 57,-2-5 8,0-2 56,2 3-56,-2 0-3160,0-3 3216</inkml:trace>
  <inkml:trace contextRef="#ctx0" brushRef="#br0" timeOffset="32">29 74 5577,'0'0'0,"0"0"768,0 0-768,0 0 928,-2-2-56,0 2-144,2 0-728,-3 0 633,1 0-33,1-2-8,1 2-592,-1 0 560,1 0-32,0 0-88,0 0-440,0-2 368,0 2-64,0 0-72,0 0-232,0-2 200,2 2-40,1 0-16,-3 0-144,3 0 128,0 0-8,-1-2-24,-2 2-96,8 0 48,-6 0 9,5-2-33,-7 2-24,3 0 16,6 0 16,-6 0 0,7 0-8,-7 0-24,6 1-24,-9-1 24,3 0-8,8 1 8,-8 0 8,-3-1-8,10 1 0,-8 0-8,5 1-32,-7-2 40,2 1-32,1 0-16,4 0 32,-7-1 16,2 1-65,1 0-47,-1 0-48,-2-1 160,2 1-264,1 0-112,-1-1-128,-2 0 504,1 0-680,1 0-136,-2 0-176,0 0 992,2 0-1089,-2 0-23,0 0 24,0 0 1088,0 0-872,0 0 256,0 0 232,0 0 2256,-1 0-3920,-1 0 1927,0 0-3215,2 0 3336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6:45.135"/>
    </inkml:context>
    <inkml:brush xml:id="br0">
      <inkml:brushProperty name="width" value="0.05006" units="cm"/>
      <inkml:brushProperty name="height" value="0.05006" units="cm"/>
    </inkml:brush>
  </inkml:definitions>
  <inkml:trace contextRef="#ctx0" brushRef="#br0">378 82 5273,'0'0'0,"0"0"0,0 0 160,0 0 72,0 0 64,0 0-984,-1 0 1712,1 0-632,-1 0 24,1 0-416,-3 0 440,2 0-8,-2 1 0,3-1-432,-2 1 408,0 0-40,-5 1-31,6 0-33,1-2-304,-3 3 248,-4-1-56,6 0-24,1-2-168,-7 3 112,5 0-8,-4-1-16,6-2-88,-3 7 64,-5-6-8,6 5-8,2-6-48,-7 3 16,5 3 16,-6-4-8,8-2-24,-3 3 32,-5 3-16,4-4-8,4-2-8,-6 2-8,4 1 24,-5-1 16,7-2-32,-2 1 40,-1 0-8,1 0 0,2-1-32,-4 1 24,2 0 8,0-1 16,2 0-48,-2 0 72,0 0 0,0 0 16,2 0-88,-1 0 64,-1 0 32,1 0-16,1 0-80,-1 0 96,1 0 32,-1 0-16,1 0-112,-1 0 136,1 0 0,0 0 8,0 0-144,0 0 112,0 0 40,0 0-8,0 0-552,0 0 976,0 0-384,0 2-16,0-2-168,0 2 184,0 1 8,0 3 8,0-6-200,2 2 193,-2 6-1,0-1 0,0-7-192,0 7 176,1 1-16,-1 0-24,0-8-136,2 11 144,-2 0-16,1 1-16,-1-12-112,0 13 96,0 1-24,0 1-72,0-15 0,0 16-16,0 1-24,0 2 8,0-19 32,0 18 0,-2 1-24,1-1 32,1-18-8,-1 18-32,-2-1 0,2 0 8,1-17 24,-3 16-16,1-2-16,0-1 16,2-13 16,-2 12-32,0 0 24,-1-2-16,3-10 24,-2 10-24,-1-2-8,2-1 0,1-7 32,-2 7-64,1-1-32,0-3-24,1-3 120,-1 6-216,0-5-160,0 0-169,1-1 545,-1 0-784,1 0-208,0 0-128,0 0 1120,0 0-1240,0-1-41,0-2 49,0 3 1232,0-7-1080,0 4 312,0-7 280,0 10 488,2-7-3521,-2 7 3521</inkml:trace>
  <inkml:trace contextRef="#ctx0" brushRef="#br0" timeOffset="1">318 185 5121,'0'0'0,"0"0"0,0-2 152,0 1-16,0-2 40,0 3-176,0-2 208,2 0 24,-1-1 32,-1 3-264,2-1 304,0-1 16,1 0-16,-3 2-304,2-1 280,0 1-24,1 0-16,-3 0-240,6-2 240,-4 2-32,0 0-8,5 0-48,-5 0-8,0 0-8,-2 0-136,7 0 112,-5 0 32,-1 0 9,-1 0-153,3 0 136,-1 0-16,0 1-8,-2-1-112,3 1 88,-1 0-16,4-1 0,-6 0-72,0 3 72,3-2-8,-1 2 0,-2-3-64,3 2 48,-1 0 8,-1 2-16,-1-4-40,3 6 32,-2-4 8,1 5-16,-2-7-24,2 2 24,-1 7 8,1-3-16,-2-6-16,1 8 0,1 1-8,-1-1 0,-1-8 8,0 11-32,2 0 0,0 0 0,-2-11 32,1 12-32,1 1-32,-1 0-8,-1-13 72,2 13-64,-2 0-8,0 3 0,0-16 72,2 16-184,-1 0-16,-1 0 24,0-16 176,0 17-136,0 0 136,0 1-8,0-18 8,0 18-32,0 0-9,0 1-7,0-19 48,0 19-32,0 0-16,0-2 32,0-17 16,-1 17-8,1-2 16,0 0 32,0-15-40,0 14 24,-1-1-8,0 0 8,1-13-24,-1 11 0,0 0 0,1-1 16,0-10-16,0 11 8,0-2 8,-1 0 8,1-9-24,-1 8 9,0 0 7,0-2-24,1-6 8,0 7 0,-1-4 8,0 4-8,1-7 0,0 2 8,-1 1 0,0 1-24,1-4 16,0 2 0,-1 0-8,0 0-9,1-2 17,-1 1-32,1-1-32,-1 0-80,1 0 144,-3 0-224,2 0-96,0 0-104,1 0 424,-2-1-544,1-2-48,-2 1-56,3 2 648,-3-6-608,1 3 64,0-4 104,2 7 440,-3-8-289,0 1 113,0-3 64,3 10 112,-6-10-3112,6 10 3112</inkml:trace>
  <inkml:trace contextRef="#ctx0" brushRef="#br0" timeOffset="2">245 280 5249,'0'0'0,"0"0"0,0-2 200,1 0 64,1 1 96,-2 1-360,2-2 416,4 1 48,-4-1 56,0 1 48,-2 1-568,7-2 552,-4 0-8,6 1-47,-7-2-65,7 2-56,-7-1-80,-2 2-296,9-1 248,-7-2-48,7 2-48,-9 1-152,2-2 88,7 1-16,-7-1-40,-2 2-32,8-2 32,-6 2 8,6-1-24,-8 1-16,1 0 0,6-2 24,-5 2-24,0 0 0,1 0 0,-1 0-24,-2 0 24,2 0-16,1 0-24,-2 0-16,-1 0 56,2 1-64,-1 0-24,-1 0-16,0-1 104,0 0-128,0 2-48,0 0-64,0-2 240,0 2-312,0 0-56,0 1-40,0-3 408,-1 2-425,-2 0 25,0 5 8,3-7 392,-6 2-360,4 4 24,-6-3 8,8-3 328,-3 8-312,-5-5-16,2 5-56,6-8 384,-3 2-360,-6 6 8,1-2 80,8-6 272,-6 4-176,-1 3 80,0 0 56,7-7 40,-6 3-16,-2 4 8,2-5 8,6-2 0,-6 7 0,3-4 0,-5-1 8,8-2-8,-2 3 24,-4 1 16,3-2 16,3-2-56,-2 2 80,0 1 8,0-2 32,2-1-120,-1 1 136,1 0 32,0 0 48,0-1-216,0 0 224,0 1 88,2-1 48,-2 0-360,6 0 408,-4 0 48,4 0 0,-6 0-456,2 0 424,5 0-8,-5-1-71,-2 1-345,9-2 272,-3 0-80,1 1-56,-7 1-136,3-2 80,7 0-40,-4 0 0,-6 2-40,7-1 0,-1 1-8,0-2 8,-6 2 0,3-1 0,5 1-24,-5-2 16,-3 2 8,8 0-16,-5 0-48,4 0 32,-7 0 32,2-2-88,5 2-24,-6 0-16,-1 0 128,2 0-168,0 0-25,0 0 9,-2 0 184,1 0-192,1 1 8,-2 1 16,0-2 168,0 2-168,0 1 16,-2-1 24,2-2 128,-2 3-104,-1 0 40,-3 4 32,6-7 32,-2 1 0,-7 5 8,3-3 8,6-3-16,-7 7 16,0-4 0,0 5 0,7-8-16,-8 6 24,-1 1-8,-1-1 0,10-6-16,-10 7-8,0 1 0,0-1 8,10-7 0,-11 7 0,-1 0 0,0 0-24,12-7 24,-13 7-32,1 0 0,1-1 8,11-6 24,-9 3 0,0 5 0,1-5 8,8-3-8,-8 7 24,2-6 0,3 2-16,3-3-8,-7 3 8,4-1 16,0 1 8,3-3-32,-6 3 56,4-2-24,1 1-8,1-2-24,0 1 16,-1-1-8,1 1 16,0-1-24,0 1 40,0 0 32,0-1 32,0 0-104,6 0 144,-4 0 48,4 0 56,-6 0-248,2-2 272,6 1 33,-1-2-33,-7 3-272,8-2 248,0 0-24,2-5-64,-10 7-160,10-1 144,0-2-40,1 1-16,-11 2-88,12-6 72,0 4-24,1-4-16,-13 6-32,11-2 16,-1 0 8,0-1 0,-10 3-24,11-2 24,-3 0-16,1 1-8,-9 1 0,9-2-8,-3 2 8,0 0 8,-6 0-8,3 0 16,4 0 0,-6 2 24,-1-2-40,7 2 48,-7 1 56,2 4 72,-2-7-176,2 2 272,-2 4 88,0-2 88,0-4-448,-3 8 464,1-1 8,-4 0-72,6-7-400,-3 8 377,-4 1-41,1 1-48,6-10-288,-7 10 248,0 1-32,-1-2-64,8-9-152,-9 10 144,-1 0 0,0 0-56,10-10-88,-10 10 104,0 0-48,-1-1-32,11-9-24,-11 9 0,-2 1 0,1-2 8,12-8-8,-13 9-8,2-1 32,1-1-40,10-7 16,-9 6-56,0-3-32,2 3-48,7-6 136,-7 2-200,1 0-80,4 0-160,2-2 440,-7 0-640,5 0-209,0 0-183,2 0 1032,-1-1-1208,0-2-80,0-3-25,1 6 1313,0-2-1320,0-8 168,0 2 304,0 8 848,6-11-3881,-6 11 3881</inkml:trace>
  <inkml:trace contextRef="#ctx0" brushRef="#br0" timeOffset="3">463 259 8073,'0'0'0,"-1"-2"888,0 1-71,1-1-49,0 0-16,0 0 8,2-1 80,-1 1-64,-1 2-776,3-6 745,-1 6-65,5-7-56,-7 7-624,2-1 584,5-6-120,-5 6-104,-2 1-360,10-7 232,-3 5-48,-7 2-184,8-6 96,1 4-72,0-4-24,0 3-40,-9 3 40,9-6-56,0 5 32,2-2-24,-11 3 48,9-2-56,1-5-16,-1 7-64,-9 0 136,9-1-248,-2-1-128,1 1-224,-8 1 600,7-2-784,1 1-160,-2 1-145,-6 0 1089,6 0-1184,-3-2-48,4 2-24,-7 0 1256,2 0-1193,5 0 185,-4 0 296,-3 0 712,8 0-456,-6-2-3633,-2 2 4089</inkml:trace>
  <inkml:trace contextRef="#ctx0" brushRef="#br0" timeOffset="4">599 138 5761,'0'0'0,"0"0"0,0 0 328,-1 0-8,0 1-8,1-1-312,-1 1 272,1 1 0,0 1 80,0-3-352,0 6 424,0-4 64,2 6 48,-2-8-536,0 8 529,1 0-25,2 1-24,-3-9-480,1 10 440,2 0-40,-1 0-16,-2-10-384,2 13 360,0 0-16,0 0 0,-2-13-344,3 14 320,-1 1-8,4 0-16,-6-15-296,0 17 273,2 0-41,0 1-16,-2-18-216,1 18 144,1 1-16,-1 0-8,-1-19-120,2 20 96,-2-1 16,0-1-16,0-18-96,0 19 88,0 0 24,0 0 40,0-19-152,0 19 184,0-2 56,-1 0 0,1-17-240,-2 17 248,0-3-8,0 0 0,2-14-240,-3 13 192,1-1-24,0-1-24,2-11-144,-1 10 88,-2-1 0,1-1-40,2-8-48,-1 7 56,0-1-24,0-3 16,1-3-48,-1 7 16,0-4-16,-2-1-16,3-2 16,-1 2 16,1 1-16,-1-1 24,1-2-24,-1 1 0,0 0-48,0-1-24,1 0 72,0 0-120,-1 0-8,0-2-24,1 2 152,-1-1-176,0-2-88,-1-3-80,2 6 344,-2-2-448,-1-6-72,1 5-40,2 3 560,-1-10-608,0 2-49,-2 0-63,3 8 720,-6-9-808,3-1-56,-4 0-80,7 10 944,-3-10-968,-4-2 15,5 0 97,2 12 856,-7-13-712,4 0 168,-6-1 160,9 14 384,-7-14-256,0-1 104,1 2 104,6 13 48,-3-11 0,-4 1 40,4 2 8,3 8-48,-7-8 48,6 1 32,-2 5 48,3 2-128,-3-7 192,1 5 152,0 1 96,2 1-440,-1-2 560,-1 1 112,1-1 80,1 2-752,0-1 841,-1 1 15,1 0 32,0 0-888,0-2 824,0 2-32,0-2-48,0 2-744,0 0 713,2-1-25,1 1-56,-3 0-632,2 0 584,0-2-56,5 2-88,-7 0-440,1 0 400,6-1-24,-4 1-16,-3 0-360,9-2 289,-3 0-105,-3 1-96,-3 1-88,9-2 8,-7 0-16,8 0-8,-10 2 16,8-3 40,-1 2-56,-1-2-56,-6 3 72,7-1-192,0-2-289,1 1-335,-8 2 816,8-2-1248,1 0-536,0 0-537,-9 2 2321,8-2-2624,-1 0 423,-1 1-3136,-6 1 5337</inkml:trace>
  <inkml:trace contextRef="#ctx0" brushRef="#br0" timeOffset="5">1117 0 5161,'0'0'0,"0"0"152,0 0-152,0 0 176,0 0-352,-1 0 568,1 0-144,0 0 40,0 0-288,0 0 352,2 1 24,-2 1 16,0-2-392,0 1 392,0 1 0,0 1-16,0-3-376,0 2 336,0 1-24,0 0-63,0-3-249,0 6 176,0-4-64,-1 5-40,1-7-72,-1 2 48,1 1-16,0 0 0,0-3-32,0 8 0,0-6-8,-3 5-16,3-7 24,-1 2-40,1 1 16,-1 0-40,1-3 64,0 3-72,-1 0-32,-1 0-80,2-3 184,-3 3-265,1 0-95,1 0-96,1-3 456,-1 3-528,0 0-32,-1 1-32,2-4 592,-2 2-552,-4 0 64,5 1 136,1-3 352,-3 3-232,0-1 112,1 1 40,2-3 80,-9 2-585,6 0-2527,3-2 3112</inkml:trace>
  <inkml:trace contextRef="#ctx0" brushRef="#br0" timeOffset="6">928 144 4472,'0'0'0,"0"1"505,0-1-505,0 2 16,0 6-8,1-6 0,-1-2-8,0 7 8,0-5 8,2 6-16,-2-8 0,1 3 8,1 5 8,-1-6 16,-1-2-32,2 8 24,-2-6-8,2 6 32,-2-8-48,0 3 32,1 4 8,2-4-8,-3-3-32,1 7 16,1-5-8,-2 5 0,0-7-8,0 2-8,1 0 8,1 1-8,-2-3 8,1 2-16,1-1 16,0 0 0,-2-1 0,0 1-8,1-1 0,-1 0 0,0 0 8,3 0 8,-2-2 8,1-1-8,-2 3-8,1-7 16,1 4-8,-1-4 8,-1 7-16,3-2 48,-1-7 8,1 3 0,-3 6-56,2-7 96,0 0 24,-1 1 16,-1 6-136,3-8 184,3 1 16,-5-1 40,-1 8-240,8-8 256,-7 1 8,5 1 40,-6 6-304,8-7 280,-1 4 24,1-6 0,-8 9-304,9-3 288,0-5-16,-1 5-32,-8 3-240,8-7 240,2 6-47,-1-2-9,-9 3-184,11-2 136,1 0-24,-1-1-8,-11 3-104,11-1 64,0 1-16,-1 0-24,-10 0-24,11 0 8,2 0-16,1 0 0,-14 0 8,13 0-16,-1 0-16,0 0 16,-12 0 16,12 3-48,0-1-16,0 0-16,-12-2 80,12 3-104,-2-1-24,-2 1-56,-8-3 184,7 3-241,0-1-31,1 0-40,-8-2 312,7 3-344,0-1-8,-5 1 16,-2-3 336,8 3-320,-6-1 40,-1 0 48,-1-2 232,3 3-192,3-1 16,-6 1 40,0-3 136,2 2-112,-1 0 32,-1-1 24,0-1 56,0 2-48,0-1 16,2 0-8,-2-1 40,0 2-48,0-2-32,-1 1 8,1-1 72,-2 3-104,-2-2-32,1 1-8,3-2 144,-2 2-136,-5 0 0,5-1 16,2-1 120,-8 3-96,0-1-1,1 0 33,7-2 64,-6 3-32,-1-1 16,-2 1 16,9-3 0,-9 7-8,-2-6 0,-2 2 0,13-3 8,-13 6 0,1-4 16,1 1-8,11-3-8,-11 7 16,-2-6-8,0 2 0,13-3-8,-12 4 0,2-1 8,2-1 0,8-2-8,-8 3 0,0-2 8,0 1-8,8-2 0,-9 1-8,2 0 16,4 0-8,3-1 0,-7 1 16,4-1-16,-5 0 0,8 0 0,-6 0 16,4 0-16,-1 0 8,3 0-8,-3 0 0,2 0 8,0-1 9,1 1-17,-3-2 0,-4 1 8,6-1 0,1 2-8,-3 0 8,2-1-8,0-1 24,1 2-24,-1 0 8,0 0 16,1-2 16,0 2-40,-2 0 40,1-1 8,1 1 8,0 0-56,0 0 88,0-2 8,0 2 16,0 0-112,2-1 128,-2 1-8,0 0 32,0 0-152,1 0 152,-1 0 0,2 0-16,-2 0-136,0 0 112,0 0-16,0 0 0,0 0-96,2 1 80,0 1 0,0-1-24,-2-1-56,1 2 64,1 0 0,-2 0-40,0-2-24,0 2 40,0 1-24,0-1 0,0-2-16,0 6 8,-1-4 16,-1 1-8,2-3-16,-2 6 0,1-3 0,0 0-8,1-3 8,0 6 0,0-3-8,-2 0 8,2-3 0,-2 6-16,0-4 0,0 5 24,2-7-8,0 2-8,-2 1 24,1 4-8,1-7-8,-4 2-24,1 4 16,0-4-8,3-2 16,-3 3 0,1 0-8,0 0 8,2-3 0,-2 4-8,-2-1-8,-2 0 16,6-3 0,-1 2 0,0 1-8,1-1 8,0-2 0,-2 2-8,1-1 8,-1 0-8,2-1 8,-2 2-8,1-2-8,1 1 0,0-1 16,0 0-8,0 0-16,0 0 56,0-1-48,0-1 8,1 2 8,-1 0 0,2-2 40,0 1-24,0-1 16,-2 2-32,1 0 56,-1-1 0,2 1 48,-2 0-104,2 0 160,1 0 56,-1 0 48,-2 0-264,3 0 304,-2 1-16,1 2 0,-2-3-288,2 2 248,0 4-32,1-3-8,-3-3-208,6 6 193,-6-4-33,0 5-24,0-7-136,2 2 128,-1 4-16,1-3-16,-2-3-96,2 7 88,0-5-16,-2 1-24,0-3-48,0 3 32,0-1-16,0 0-8,0-2-8,0 3 40,1-1-32,1 1-8,-2-3 0,0 0-8,-1 2-16,0-1 8,1-1 16,0 1-24,0-1-48,0 0 72,0 0-120,-2 0-80,0 0-8,2 0 208,-2 0-232,1-2-41,1 2-7,0 0 280,-1-2-288,-1-1 0,1 1 0,1 2 288,-2-6-248,1 4 24,1-4 72,0 6 152,2-3-80,-1-7 32,-1 3 40,0-2 8,0 9 0,2-9 16,0 0 16,5 0-8,-7 9-24,8-8 72,-6-1 32,5 0 16,-7 9-120,2-8 192,5 0 40,0 1 64,-7 7-296,8-6 344,-1 0 8,1 3 41,-8 3-393,2-6 376,7 4-24,-2 1 32,-7 1-384,7-3 336,0 2 8,1-1 8,-8 2-352,2-1 296,5 1-8,-4 0-40,-3 0-248,9 0 224,-2 0 16,2 0-48,-9 0-192,7 0 176,0 1-40,-5-1-24,-2 0-112,7 1 104,-1 0-16,-3 0-16,-3-1-72,9 1 32,-6 2-8,-1-2 0,-2-1-24,6 3 0,-4-1 8,4 1-8,-6-3 0,3 3 16,-1 4-16,0-6-48,-2-1 48,2 3-48,-2 4-16,0-5-48,0-2 112,0 7-136,0-5-48,1 6-120,-1-8 304,0 3-408,0 4-136,0-5-88,0-2 632,-3 7-688,2-4-16,-1 4-25,2-7 729,-1 3-736,-1 4 16,-5-5 56,7-2 664,-3 8-640,-4-6 16,4 4 80,3-6 544,-2 3-440,-1 3 143,-5-4 145,8-2 152,-7 7-96,1-4-3048,6-3 3144</inkml:trace>
  <inkml:trace contextRef="#ctx0" brushRef="#br0" timeOffset="7">981 439 4656,'0'0'0,"-2"0"25,2 0-25,-2 0 72,-1 0-16,1 0 24,2 0-80,-3 0 112,0 0 24,0 0 40,3 0-176,-2 0 216,-1 0 64,3-2 16,0 2-296,0-1 328,0-2 8,0 1 0,0 2-336,0-2 384,0-5 48,7 6 56,-7 1-488,2-7 560,8 6-7,-4-5-25,-6 6-528,2-2 480,9 0-40,-4-1-48,-7 3-392,10-1 360,1-1 8,-2 1-32,-9 1-336,10 0 312,-1 0 24,-1-2-72,-8 2-264,11 0 232,-1 0 0,0 0-56,-10 0-176,10 0 113,-2 0-17,1 0-24,-9 0-72,8 0 32,1 0 0,2-2 16,-11 2-48,9 0-24,0-1 16,0-1-8,-9 2 16,9-1-32,0-1 32,-1 0-8,-8 2 8,9-1-40,1 1-16,-3-2-88,-7 2 144,8 0-225,-1-1-95,-5 1-144,-2 0 464,9 0-608,-2 0-160,-5 0-96,-2 0 864,7 0-904,-7 0-17,3 0 9,-3 0 912,2 0-856,0 1 88,0-1 120,-2 0 648,0 1-520,0 1 120,0-1 119,0-1 281,-1 2-160,0 0 64,0 1 64,1-3 32,-3 3-24,1 0-16,-4 0-8,6-3 48,-7 6-3032,7-6 3032</inkml:trace>
  <inkml:trace contextRef="#ctx0" brushRef="#br0" timeOffset="8">1179 468 4272,'0'0'0,"-10"7"32,2 0-16,8-7-16,-11 8 32,4-1 0,1 1 8,6-8-40,-6 7 40,-1 0 0,-1 0 16,8-7-56,-8 8 72,1-1 17,1 1-17,6-8-72,-6 7 72,3-1 0,-5 1-32,8-7-40,-7 3 32,1 5-8,3-6 0,3-2-24,-6 6 24,3-3-16,-3-1-8,6-2 0,-2 3-32,-6 0-8,6-2-24,2-1 64,-2 2-88,0-1-24,0-1-49,2 0 161,-2 0-128,0 0 8,-1 0 40,3 0 80,0 0-3112,0 0 3112</inkml:trace>
  <inkml:trace contextRef="#ctx0" brushRef="#br0" timeOffset="9">1180 457 4648,'0'0'0,"7"0"201,-1 1 71,-6-1-272,10 2 328,-2 0 64,1 1 96,-9-3-488,10 7 576,-2-4 56,-1 4 88,-7-7-720,3 4 744,4 4 17,-4-1-41,-3-7-720,9 6 640,-6 1-120,4-1-160,-7-6-360,0 7 256,1 0-88,2 0-64,-3-7-104,6 6 80,-4 1-32,0-4-24,-2-3-24,2 8-8,1-6-24,-1 1-8,-2-3 40,2 3-48,1 0-88,3 0-152,-6-3 288,0 2-560,3 1-312,-2-3-328,-1 0 1200,0 2-1449,2-1-47,0 0 288,-2-1 1208,6 0-2865,-6 0 2865</inkml:trace>
  <inkml:trace contextRef="#ctx0" brushRef="#br0" timeOffset="10">882 139 5849,'0'0'0,"0"0"0,0 1 216,0 1 80,0 4 72,0-6-368,2 3 384,-2-1-8,0 1-48,0-3-328,0 4 256,0-1-72,0-1-64,0-2-120,1 3 48,1 4-32,-1-6-24,-1-1 8,0 3-40,0 0-48,0 4-48,0-7 136,0 1-272,0 2-168,2 4-136,-2-7 576,0 2-584,0 4 112,0-3-3537,0-3 4009</inkml:trace>
  <inkml:trace contextRef="#ctx0" brushRef="#br0" timeOffset="11">70 108 8977,'0'0'0,"0"0"0,0 0 561,0 0 55,2 0-40,-1 1 32,-1 1 40,0-1 64,0-1-712,0 2 672,0 1-56,2 0-7,-2-3-609,1 3 512,-1 3-40,2-3-64,-2-3-408,1 2 304,-1 5-64,2-5-56,-2-2-184,0 6 88,2-3-8,-1 0-32,-1-3-48,2 6-8,-1-4 16,1 1-16,-2-3 8,2 6-16,-1-3 8,1-1-32,-2-2 40,1 6-56,1-4-64,-1 0-80,-1-2 200,2 3-328,0 0-200,-1 0-328,-1-3 856,2 3-1129,-2-1-223,0 1-96,0-3 1448,0 3-1264,0 0 335,-1 3-4392,1-6 5321</inkml:trace>
  <inkml:trace contextRef="#ctx0" brushRef="#br0" timeOffset="12">1506 228 5457,'0'0'0,"0"1"224,0 1 8,0-2-232,-1 2 240,-1 0 48,2 1 56,0-3-344,0 2 448,0 0 80,0 1 56,0-3-584,0 3 608,0 4-23,0-5-17,0-2-568,0 7 584,0-4-32,1 6-32,-1-9-520,2 7 528,-2 1-96,0 0-24,0-8-408,0 8 400,0 2-40,0 0 1,0-10-361,0 11 344,0 0-56,0 2-64,0-13-224,0 12 232,-1 0-56,-1 1-32,2-13-144,0 13 144,-3 0-80,1 0-40,2-13-24,-3 13 8,0 0-40,0-1 32,3-12 0,-3 11 0,1 1-32,-1-2 0,3-10 32,-2 10-128,0-1-48,1-1-48,1-8 224,0 7-392,0 0-208,0-4-233,1 3-191,-1-3-160,0-1-120,2-1-41,-2-1 1345,1 1-1336,1-1 232,0 0 344,-2 0 760,7-2-977,-5-6-2279,-2 8 3256</inkml:trace>
  <inkml:trace contextRef="#ctx0" brushRef="#br0" timeOffset="13">1683 80 5953,'0'0'0,"0"2"328,0 0-48,0-2-280,0 4 248,-1 3 0,-2-5 24,3-2-272,-2 9 288,-4-6 16,4 6-32,2-9-272,-2 8 208,-1-2-64,0 1-40,3-7-104,-4 6 48,-2 1-32,4 0-8,2-7-8,-1 6-8,0-3 0,0 4-16,1-7 24,-1 3-56,1 3 24,-1-4-16,1-2 48,-1 2-56,1 0 16,0-1-16,0-1 56,0 1-48,0-1 16,0 0 24,0 0 8,0 0 16,2 0 32,0-2 16,-2 2-64,6-2 72,-4 0 40,0 0 64,-2 2-176,1-2 240,2-1 105,3 1 71,-6 2-416,2-2 440,5-1 24,-4 1-24,-3 2-440,6-3 408,-4 1-16,5 0-32,-7 2-360,7-1 320,-5-1 0,7 1-24,-9 1-296,2-2 256,7 1 0,-7-1-56,-2 2-200,8 0 137,-1-2-25,-4 2-16,-3 0-96,8-1 56,-5 1 0,3-2-40,-6 2-16,2 0 0,6-1 16,-6-1-8,-2 2-8,7-1-8,-5-1-24,4 0 16,-6 2 16,0 0-48,2-1-16,1-1-16,-3 2 80,6 0-209,-4-1-119,0-1-200,-2 2 528,2 0-784,0 0-248,-1 0-192,-1 0 1224,0 0-1313,2 0 25,0 0 176,-2 0 1112,1 0-784,-1 0 256,0 0-3049,0 0 3577</inkml:trace>
  <inkml:trace contextRef="#ctx0" brushRef="#br0" timeOffset="14">1728 205 5593,'0'0'0,"-1"1"392,0 0-40,1-1-352,-1 1 328,1 1 16,0 0 64,0-2-408,0 3 488,0-1 72,0 1 24,0-3-584,1 7 593,1-6-25,0 2-48,-2-3-520,2 3 448,-2 3-72,0-4-48,0-2-328,1 4 280,2-1-48,-1 3-8,-2-6-224,2 2 192,0 5-8,-1-5-8,-1-2-176,0 7 176,2-4 8,0 5-8,-2-8-176,3 3 168,-1 5-32,1-5-39,-3-3-97,0 8 80,0-4 16,1 4 24,-1-8-120,2 7 96,-1 1 0,1-1-32,-2-7-64,1 7 16,1 0 16,-2 1 24,0-8-56,2 8 56,-1-1-16,2 1 48,-3-8-88,1 7 40,-1-1 40,0 2 16,0-8-96,0 7 64,0 0 32,0 1 8,0-8-104,0 7 88,0 0 24,0 0 8,0-7-120,-1 7 120,1-1 40,0 0-16,0-6-144,-1 7 136,0-1 0,-1 1 8,2-7-144,-3 8 152,1-1 32,0 1-40,2-8-144,-1 8 128,0 0 16,0 1-64,1-9-80,-2 7 80,-1 1 16,1 1-16,2-9-80,-1 8 96,0 1 0,1-2-32,0-7-64,-1 7 64,-1 0-32,0-1 16,2-6-48,-2 7 88,1-5-56,0 5 8,1-7-40,-1 3 48,0 4-48,-1-5 24,2-2-24,-2 2 56,0 1-32,1 1 24,1-4-48,-1 3 24,1-1 0,-1 1 0,1-3-24,-2 2 48,-1-1 24,1 0 25,2-1-97,-1 1 88,-1 0-8,0-1-16,2 0-64,-2 0 48,-5 0 40,5 0-16,2 0-72,-3 0 112,0 0-56,-1-2-24,4 2-32,-7-1 24,1-1-24,-2 0 24,8 2-24,-7-7 72,-1 6-72,2-6 0,6 7 0,-9-3-48,0-3-56,-2 4 56,11 2 48,-11-7-96,2 5-48,-2-4-88,11 6 232,-13-2-329,2 1-87,-1-2-96,1 2-168,11 1 680,-9 0-928,1-2-408,0 2-545,8 0 1881,-7 0-2424,4 0-41,-7 0-2208,10 0 4673,0 0 0</inkml:trace>
  <inkml:trace contextRef="#ctx0" brushRef="#br0" timeOffset="15">785 386 5761,'0'0'0,"-1"0"248,1 0-248,0 0 304,-1 0 48,0 0 56,1 0 72,0 0 80,0 0 24,0 0-584,2 0 552,-2 0-55,0 0-89,0 0-408,1 0 296,1 0-80,0 0-88,-2 0-128,2 1 64,0 0-24,0 0-40,-2-1 0,1 1 0,1-1-8,0 1-24,-2-1 32,3 1-40,-1 1-64,-1-1-80,-1-1 184,2 3-296,-2-1-152,2 1-193,-2-3 641,3 7-784,-1-4-88,1 4 32,-3-7 840,1 3-624,-1 5 128,2 0-3345,-2-8 3841</inkml:trace>
  <inkml:trace contextRef="#ctx0" brushRef="#br0" timeOffset="16">814 755 7305,'0'0'0,"-1"3"672,-2 0 0,1 4-8,0-5 97,-1 0 135,3-2-896,-1 3 912,0 0 16,0-2-8,1-1-920,-1 2 809,0-2-89,-2 1-104,3-1-616,0 0 488,-1 0-88,1 0-80,0 0-320,0 0 240,0-1-8,0-1-56,0 2-176,0-2 120,0-1 8,1-4-32,-1 7-96,3-2 88,-1-6-32,1 2-8,-3 6-48,2-7-8,0-1-8,6 1 16,-8 7 0,3-8-8,4 0-32,0-3-8,-7 11 48,2-10-144,7-2-104,-2 0-112,-7 12 360,7-11-544,2-2-184,-1-1-144,-8 14 872,8-14-1096,-1-1-209,0 0-199,-7 15 1504,6-15-1728,1-2 7,0 1 361,-7 16 1360,7-16-4337,-7 16 4337</inkml:trace>
  <inkml:trace contextRef="#ctx0" brushRef="#br0" timeOffset="17">1474 94 6073,'0'0'0,"0"0"0,0 0 384,0 0-192,0 3-48,0-3-144,0 2 120,-1 4 8,0-3 88,1-3-216,0 6 304,0-4 80,-1 1 48,1-3-432,-2 8 432,0-5-24,-5 4-71,7-7-337,-2 3 288,0 5-72,-5-5-72,7-3-144,-2 10 88,-6-3-48,5 0-8,3-7-32,-8 8 8,5-1 16,-3 1-8,6-8-16,-3 7 0,-4 0-8,5-1-8,2-6 16,-7 3-24,4 5 0,-3-5 16,6-3 8,-2 3 0,2 0 0,-2-1-24,2-2 24,-2 1-40,1 0-8,0-1 0,1 0 48,0 0-32,2 0 32,0-2 8,-2 2-8,2-2 24,1-4 16,-1 4 8,-2 2-48,8-6 64,0 3 72,0-5 16,-8 8-152,8-7 216,1 1 24,0 0 0,-9 6-240,9-7 256,2 1-8,0 4-32,-11 2-216,11-9 192,0 7-8,-3-6-40,-8 8-144,8-2 112,1-4 0,0 4 32,-9 2-144,8-2 120,2 0 0,-3-1-16,-7 3-104,7-1 48,-1-1 0,-3 2-24,-3 0-24,10-2 0,-8 2 0,6-1 0,-8 1 0,3 0 0,3 0 0,-4 0 0,-2 0 0,1 0 0,2 0 0,3 1 0,-6-1 0,1 0 0,-1 2-8,2 0 8,-2-2 0,0 3-8,0-1 0,0 1-8,0-3 16,2 3-16,-2 4-8,0-5 0,0-2 24,-1 6-32,-2-3-8,0 4-8,3-7 48,-4 2-48,2 6-8,-1-5 0,3-3 56,-7 7-56,4-3-8,-5 3 0,8-7 64,-7 3-88,7-3 88</inkml:trace>
  <inkml:trace contextRef="#ctx0" brushRef="#br0" timeOffset="18">14 340 5217,'0'0'0,"-1"0"224,1 0-224,-1 0 272,-1 0 40,2 0 48,0 0-360,-1 0 376,-1 0 24,1 0 0,1 0-400,0 0 384,-1 0-48,-1 0-48,2 0-288,-1 0 224,1-1-40,-1 1-48,1 0-136,-1-2 88,1 2-16,0-2-32,0 2-40,2-1 40,-1-1-7,1 0 7,-1 0 40,-1 2-80,2-1 56,0-1 8,1 1-32,-3 1-32,2 0 24,0-2-24,0 0 8,-2 2-8,2 0-24,1-1-8,3-1 0,-6 2 32,2 0-40,0 0 32,0 0 32,-2 0-24,3 0 0,-2 0 8,1 0-8,-2 0 0,2 0-8,1 0-8,4 0 16,-7 0 0,1 0-8,1 0 0,-2 0 8,2 0-16,0 0 0,0 0 8,-2 0 8,3 0-16,-1 0 16,0 0-16,-2 0 16,1-1-24,2 1 8,-1-2-16,-2 2 32,2 0-32,1-1-9,-1 1 25,-2 0 16,2-2-32,-1 2 8,1-2-8,-2 2 32,1 0-56,2 0 32,-2 0 0,-1 0 24,2 0-16,-1-1 16,-1 1-8,0 0 8,0 0 8,2 0-8,-2 0 16,0 0-16,2 0 8,-2 0 16,0 0 8,0 0-32,0 0 40,0 0 8,0 0 8,0 0-200,0 0 345,1 0-145,-1 0 24,0 0-80,0 1 80,0-1 8,2 1 0,-2-1-88,0 1 72,0 1 16,0-1-8,0-1-80,0 2 88,0-1-8,0 1 0,0-2-80,1 1 64,-1 1-16,0 0 0,0-2-48,0 3 16,0-1 16,0 1 16,0-3-48,0 2 48,0 1-16,0 0 8,0-3-40,0 7 32,0-5 0,0 1 16,0-3-48,0 6 32,-1-3 24,0 5 8,1-8-64,0 2 48,0 6 0,0-6-8,0-2-40,-1 8 56,1-5-8,0 7 8,0-10-56,0 6 32,0 2-16,-1-1 0,1-7-16,0 8 0,0 0 32,0-1-32,0-7 0,0 7-8,0 0 0,0-1-8,0-6 16,0 6 16,0 1-16,0-4 0,0-3 0,0 10-16,1-7-8,-1 6 16,0-9 8,2 7-8,-2 0 8,0-1 24,0-6-24,0 7 0,0 0 0,0-1-8,0-6 8,0 7-16,0 0 32,-1 0 0,1-7-16,-1 7 32,0-4 24,-1 6-8,2-9-48,-1 3 72,0 4 72,1-5 32,0-2-176,-2 7 216,1-5 56,1 1-24,0-3-248,-1 6 240,0-4-24,1 0 8,0-2-224,-1 3 240,0-1-48,1 1 8,0-3-200,-1 3 168,1-1-15,0 0 7,0-2-160,0 2 128,-1-1 0,0 0-32,1-1-96,-1 1 64,1 0 0,0-1-32,0 0-32,0 0 8,0 0 8,0 0 0,0 0-56,0 0 96,2-2-48,0 1-40,-2 1 32,2-2-40,4 0-8,-4-1-16,-2 3 64,2-7-96,1 5-64,4-5-136,-7 7 296,3-3-497,5-5-247,-2 1-256,-6 7 1000,2-7-1248,8 0-257,-4 0-111,-6 7 1616,7-9-1368,-1 1-3177,-6 8 4545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6:29.410"/>
    </inkml:context>
    <inkml:brush xml:id="br0">
      <inkml:brushProperty name="width" value="0.04994" units="cm"/>
      <inkml:brushProperty name="height" value="0.04994" units="cm"/>
    </inkml:brush>
    <inkml:brush xml:id="br1">
      <inkml:brushProperty name="width" value="0.04997" units="cm"/>
      <inkml:brushProperty name="height" value="0.04997" units="cm"/>
    </inkml:brush>
    <inkml:brush xml:id="br2">
      <inkml:brushProperty name="width" value="0.04998" units="cm"/>
      <inkml:brushProperty name="height" value="0.04998" units="cm"/>
    </inkml:brush>
  </inkml:definitions>
  <inkml:trace contextRef="#ctx0" brushRef="#br0">113 110 7065,'0'0'0,"0"-1"848,0 1-848,0-2 624,-1 1-216,1 1-408,0-2 368,-1 1 65,1 1 127,0 0 104,0 0-664,0-1 688,0 1-32,0 0-40,0 0-96,0 0-56,0 0-71,0 0-393,0 0 320,0 2-16,1 0 0,-1-2-304,2 4 312,-1-1-16,1 3-24,-2-6-272,2 5 232,-1 1-16,1 1-16,-2-7-200,2 7 160,-1 1-24,1 0-24,0 2 16,2-1 40,-4 1-16,0-10-152,2 11 160,0 1-16,-1 0-24,-1-12-120,1 13 96,-1 1 8,1 0-8,-1-14-96,0 14 48,1-1 16,-1 0-40,0-13-24,1 13 8,-1 0 32,0-1-32,0-12-8,0 11 0,0 0-8,0-1-8,0-10 16,0 9-24,0 0 0,0-1 0,0-8 24,0 7-80,0-1-88,0 1-120,0-7 288,0 5-432,-1 0-184,0-1-112,1-4 728,-1 5-920,0-4-232,0 4-201,1-5 1353,-1 1-1576,-1 1-136,1-1 55,1-1 1657,-2 0-1288,0 1 368,1-1-3121,1 0 4041,0 0 0</inkml:trace>
  <inkml:trace contextRef="#ctx0" brushRef="#br1" timeOffset="1">682 104 6889,'0'0'0,"0"0"1456,0 0-1456,-1 0 1401,1 0-753,0 0-336,0 0-312,0 0 144,0 0 80,0 2 160,0-2-384,0 1 568,1 1 176,0 1 16,-1-3-760,2 2 625,-1 2-137,3-1-184,-4-3-304,0 4 152,4 1-80,-3 0-56,-1-5-16,5 5-48,-2 0-8,1 1-48,-4-6 104,4 5-272,-1 0-248,1 0-329,-4-5 849,1 4-1288,3-1-408,-2-1-177,-2-2 1873,5 5-1592,-5-4 464,4 3-3049,-4-4 4177</inkml:trace>
  <inkml:trace contextRef="#ctx0" brushRef="#br0" timeOffset="2">26 506 7105,'0'0'0,"0"0"688,0 0-688,0 0 432,0 0-264,0 1-96,0-1-72,0 1 64,0 1 96,1-1 96,-1-1-256,1 1 360,1 1 81,-1-1 23,-1-1-464,1 2 432,1 0-40,-1-1-56,-1-1-336,1 2 304,1 0-32,-1-1-40,-1-1-232,2 2 216,-1-1-48,1 1-8,-2-2-160,2 2 152,0-1-16,-1 1-24,-1-2-112,1 2 96,1 1-40,-1-1-32,-1-2-24,1 1 16,0 2 0,1-1-16,-2-2 0,1 2 0,-1 0 0,1 3-16,-1-5 16,1 1-56,0 4-88,-1-4-88,0-1 232,1 4-320,-1-2-80,1 0-64,-1-2 464,1 5-552,1-3-88,-2 0-72,0-2 712,1 4-809,0-2-15,-1 2 48,0-4 776,1 2-712,-1 3 192,1-4 176,-1-1 344,0 2-224,0 0-3593,0-2 3817</inkml:trace>
  <inkml:trace contextRef="#ctx0" brushRef="#br2" timeOffset="3">355 276 7945,'0'0'0,"0"0"0,0 0 1913,-1 0-977,1 0-656,0 0-280,0 0 112,0 0-104,1 0 40,-1 0-48,2 0 232,3 0 176,-4 0 128,-1 0-536,2-2 632,2 2-72,-2 0-127,-2 0-433,5 0 328,-4 0-136,4 0-88,-5 0-104,2-1 64,3 1-40,-3-1-16,-2 1-8,7 0 8,-2-1-16,-1 1-16,-4 0 24,5-1-32,0 0-64,-4 1-128,-1 0 224,7 0-473,-5-1-255,3 1-240,-3 0-224,3 0-128,-4 0-49,-1 0 1369,4 1-1240,-4 1 344,1-1 320,-1-1 576,2 5-3953,-2-5 3953</inkml:trace>
  <inkml:trace contextRef="#ctx0" brushRef="#br2" timeOffset="4">358 379 6873,'0'0'0,"-1"0"832,0 0-184,-1 0-320,2 0-216,0 0-112,-1 0 48,1 0 48,0 0 120,0 0-216,0-1 369,2 0 103,-1-1 16,-1 2-488,5-2 400,-3 0-104,3 1-88,-5 1-208,1-5 144,3 5 0,-2-1-24,-2 1-120,6-2 88,-1 0-24,1 0-32,-6 2-32,5-1 8,0-1 0,0 0-24,-5 2 16,2-1-40,4 0-80,-1 1-208,-5 0 328,4 0-696,1-1-504,0 1-321,-5 0 1521,1 0-1304,5 0-3529,-6 0 4833</inkml:trace>
  <inkml:trace contextRef="#ctx0" brushRef="#br1" timeOffset="5">1261 129 4064,'0'0'0,"0"0"0,0 0 1393,0-1-1057,1 0 24,-1 1-360,0 0 320,0 0 32,0 0 136,0 0-488,1 0 704,-1 1 232,2 0 153,-2-1-1089,1 4 1080,0-1-72,0 2-112,-1-5-896,2 6 792,-1 0-47,0 2-73,-1-8-672,4 8 696,-3 2-24,0 0 16,1 1-32,-1 2-80,0 0-47,-1-13-529,0 14 472,1 0-32,0 0 32,-1-14-472,0 15 416,0 0-48,1 1-32,-1-16-336,0 16 288,0 0-40,0 1-24,0-17-224,0 16 192,0 0-40,-1 1 48,1-17-200,-1 17 152,0 0-32,0 0-24,1-17-96,-2 17 64,0 0-32,0 0 32,2-17-64,-1 15 25,-1-1-9,1-2 8,1-12-24,-1 12 0,0-3-24,0-1-33,1-8 57,-1 7-104,1-1-168,-1-1-128,1-5 400,0 4-616,-1-2-272,1 1-184,0-3 1072,-1 1-1280,1-1-273,-1 1-319,1-1 1872,-1 0-2305,0-1-327,0-4 239,1 5 2393,-1-4-1720,1-2-2921,0 6 4641</inkml:trace>
  <inkml:trace contextRef="#ctx0" brushRef="#br2" timeOffset="6">311 66 9474,'0'0'0,"-1"0"1424,1 0-968,0 0-456,-2 0 208,2 0-144,0 0 80,0 0-144,0 0 344,0 0 232,1 0 184,-1 0-760,1 0 769,1 0-129,0 0-176,-2 0-464,1 0 344,3 0-96,-3 0-40,-1 0-208,6 0 184,-4 0-32,4 0 0,-6 0-152,5 0 112,-3 0 16,6-1-24,-8 1-104,5 0 104,1-1 0,0 1-24,-6 0-80,7-1 72,-2 0 8,1 0 0,-6 1-80,6-2 80,-1 1-8,0 0-24,-5 1-48,5-1 24,0 0-16,0-1 40,-5 2-48,2-1 24,5 0 16,-3 0 8,-4 1-48,5-1 24,-4 0 0,6-1-16,-7 2-8,1-1 8,4 0 32,-3 1-8,-2 0-32,5-1 40,-3 0-8,3 0-8,-5 1-24,1 0 24,4-1-8,-4 1-8,-1 0-8,2 0 0,3 0 0,-4 0 16,-1 0-16,1 0 48,1 0 8,0 1 32,-2-1-88,2 1 72,-1 1 0,1-1 0,-2-1-72,2 5 48,-1-4 49,1 5 23,-2-6-120,1 2 112,0 4-56,1-4-16,-2-2-40,1 7-24,0-2 24,0 0 32,-1-5-32,1 6 48,0 0 0,0 0 16,-1-6-64,0 6 48,1-1-8,-1 1-8,0-6-32,2 6 16,-1 0 8,0 0 16,-1-6-40,1 6 24,-1 1 0,0-1 0,0-6-24,1 7 48,-1 0 0,2 0 0,-2-7-48,1 8 56,0 0 0,0 0 0,-1-8-56,0 9 48,1 2-24,1-1 0,-2-10-24,1 11 16,0 1 16,0 1 24,-1-13-56,0 12 32,1-1-16,0 1 8,-1-12-24,1 12-16,-1 0 32,1 0-8,-1 0 32,0-12-40,2 11 16,-1 1-8,0-1 8,-1-11-16,1 11-16,0 0 16,-1 0-48,0-11 48,1 11-48,-1-1 24,1 1-32,-1-11 56,2 12 32,-1-2-8,-1 1-16,0-11-8,0 11 16,0 1-16,1-1-16,-1-11 16,0 10-8,0 0 32,0 0-16,0-10-8,0 9 24,1 1 8,0-1-48,-1-9 16,0 8-24,1 1 0,0 0 24,-1-9 0,0 9 32,0 0 8,0-1 0,0-8-40,0 8-16,1-1 16,-1 0 16,0-7-16,2 7-16,-2-1 40,0 1-8,0-7-16,0 6-24,0-1 32,-1 0 24,1-5-32,-1 5-16,1-1 56,0-2-40,0-2 0,-1 6-16,1-4 16,-1 3-8,1-5 8,-2 1 8,1 1 40,-1 0-48,2-2 0,-1 1 16,-1 0 8,1 0-32,1-1 8,-2 1 8,1 0-16,-1-1-32,2 0 40,-2 0-24,0 0 8,0 0-24,2 0 40,-5-2-32,4 1-56,-1-4-16,2 5 104,-5-1-136,4-6-24,-5 2-16,4 0-144,-5-2-104,3 0-161,2 0-287,-5-3-168,1 1-168,6 9 1208,-6-10-1393,-1-3-111,0 1-120,7 12 1624,-6-13-1665,0 0 129,0 1 368,6 12 1168,-5-12-768,0 0-3137,5 12 3905</inkml:trace>
  <inkml:trace contextRef="#ctx0" brushRef="#br0" timeOffset="7">58 476 4128,'0'0'0,"0"0"3273,0-1-2593,0-1-336,0 2-200,0 0-144,0 0 112,0-1 64,0 1 184,0 0-360,0-1 505,1 0 79,0 0-32,-1 1-552,1 0 456,0-1-104,1 0-56,0 1-40,-2 0-256,4-1 248,-3-1 8,4 1-40,-5 1-216,1-1 248,5-1-24,-6 2-224,2-1 192,4-1-16,-1 0 16,-1 1-23,-4 1-169,6-2 152,-1-3 24,0 5-64,-5 0-112,4-1 112,2-4-16,-6 5-96,5-1 72,0-3 0,1 2 0,-6 2-72,5-1 64,1-4-24,0 4-40,-1-1 0,-5 2 0,1-1 48,6 0 32,-3 0 8,-4 1-88,2-2 88,4 1-40,-4 0-8,-2 1-40,5-2 48,-3 1 8,3 1-16,-5 0-40,1-1 48,1 1-16,3-1 0,-5 1-32,0 0 32,2 0-16,-1 0 24,-1 0-40,2 0 48,-1 0-8,0 0 16,-1 0-56,0 0 72,1 0-32,-1 0 16,0 0-56,0 0 80,0 0 0,0 1 0,0-1-80,0 0 80,0 1 0,0 0-16,0-1-64,0 2 96,0-1-64,0 0-40,0-1 8,0 2 0,0 0-40,0 0 80,0-2-40,0 2 24,-1 3 16,1-4-16,0-1-24,0 2 16,0 3 16,-1-4-48,1-1 16,0 3 0,-1 1 0,1-2 16,0-2-16,-1 2 8,0 3-8,1-3 0,0-2 0,-1 4-32,0-2-24,1 4 0,0-6 56,-1 2-104,1 3-48,-1 0-16,1-5 168,0 2-248,0 3 0,0-3-24,0-2 272,0 6-312,-1-2-24,0-1 0,1-3 336,0 6-416,-1-1-89,1-3-23,0-2 528,-1 6-632,1-2-40,-1-2-56,1-2 728,0 6-776,-1-4-16,1 5 15,0-7 777,-1 4-720,0 1 72,0 0 96,1-5 552,-1 4-512,0 1 120,-1 0 96,2-5 296,-2 4-192,1-1 88,-1 2 32,2-5 72,-2 2-64,1 4-2777,1-6 2841</inkml:trace>
  <inkml:trace contextRef="#ctx0" brushRef="#br0" timeOffset="8">122 618 5409,'0'0'0,"-1"0"288,1 0-288,-1 0 344,0-1 72,0 1 96,1 0-512,-1 0 456,0 0-24,1 0-24,0 0-408,0-1 384,0 1 0,0 0 25,0 0-409,0-1 408,1 1-40,-1-1 16,0 1-384,1-1 376,0 0 0,1-1 8,-2 2-384,2-1 320,2-3 16,-3 3-16,-1 1-320,5-2 312,-4-3-32,5 4 16,-6 1-296,1-2 288,6-2-23,-2 2-9,-5 2-256,5-1 120,0-1-48,1 0-64,-6 2-8,4-1-8,1 0 8,1-1 8,-6 2-8,5-1 0,1 0-48,-1 1-32,-5 0 80,6 0-272,-1-2-297,-1 2-311,-4 0 880,5 0-1272,-3 0-336,3 0-121,-5 0 1729,2 0-1400,-1 0-3449,-1 0 4849</inkml:trace>
  <inkml:trace contextRef="#ctx0" brushRef="#br2" timeOffset="9">305 97 5833,'0'0'0,"0"0"736,0 0-80,0 0-192,0 0-200,0 0-264,-1 0 216,1 2 64,0-1 112,0-1-392,0 2 512,0 0 41,0 0-1,0-2-552,0 4 496,0-1-80,0 3-72,0-6-344,1 5 312,-1 1-24,2 1 16,-2-7-304,1 6 336,0 2 16,-1 0 16,0-8-368,1 9 352,0-1-7,-1 2-25,0-10-320,0 10 288,1 1-32,0 0 8,-1-11-264,0 13 232,2 0 16,-2 0-32,0-13-216,0 14 208,0 0 8,0-1-16,0-13-200,0 14 208,-1 1 0,0-1-24,1-14-184,-1 15 184,0-1-16,0 1-48,1-15-120,-2 15 112,1 0-64,-2 1-24,3-16-24,-2 14 24,-3 1-8,4-1 40,1-14-56,-1 14 48,-1-1 0,0-1-8,2-12-40,-2 12 0,0-2 8,-1 1 8,3-11-16,-4 11-40,3-1 32,-2-1-8,3-9 16,-5 9-32,4-1 16,-2 0-40,3-8 56,-5 7-120,4 0-72,-3-1-104,4-6 296,-2 5-416,-3-3-112,3 3-136,2-5 664,-5 1-792,4 0-168,-1 0-113,2-1 1073,-4 0-1176,2 0-176,0 0-129,2 0 1481,-2-1-1472,0-4 232,1 3 392,1 2 848,-2-6-4033,2 6 4033</inkml:trace>
  <inkml:trace contextRef="#ctx0" brushRef="#br1" timeOffset="10">1314 99 9169,'0'0'0,"-1"0"2025,1 0-2025,-4-1 840,3 0-552,-1 0-168,2 1-120,-1 0 0,1 0 48,0 0 240,0 0-288,0 0 600,1 0 265,-1-1 127,0 1-992,2 0 960,-1 0-128,3 0-128,-3 0-56,3 0-79,0 0-81,1-1-40,-1 0-48,1 0-40,-5 1-360,6-1 376,1-3-80,0 3-88,-7 1-208,7-3 192,1 2-72,0-3 24,-8 4-144,7-1 168,2-3-24,0 3-40,-9 1-104,8-3 112,2 1-24,-1-1-24,-9 3-64,9-1 136,0-1-40,0-2-8,-9 4-88,8-1 56,1 0-24,-1-3-48,-8 4 16,9-1-40,-1-3 64,-1 3-24,-7 1 0,8-4-8,-1 3 8,0 0-32,-7 1 32,6-4-56,1 3 32,-1 0 0,-6 1 24,6-2-16,-1 1-8,1 0 8,-6 1 16,4-2-56,1 2-24,0-1 40,-5 1 40,4 0-48,0 0 16,-2 0 8,-2 0 24,4 0-16,-3 0-8,4 0-16,-5 0 40,4 0-24,-3 0 24,4 1 24,-5-1-24,1 0 40,2 2-24,-2-1-32,-1-1 16,4 1-48,-3 1 8,2 1 40,-3-3 0,1 1 0,0 1 40,1 2 0,-2-4-40,1 1-16,3 3-8,-3-2 24,-1-2 0,1 5-16,3-1 32,-4 0 24,0-4-40,1 4 8,0 1-8,1-1 16,-2-4-16,1 5 0,1 1 0,-1 0 24,-1-6-24,1 7 24,1-1-8,-1 1-16,-1-7 0,1 7 16,1 0-16,-2 1 0,0-8 0,2 8 24,-1 1-8,0 0 32,-1-9-48,1 9 16,1 1 40,-1-1-8,-1-9-48,1 11 56,0 1 8,0 0-8,-1-12-56,1 12 40,0 1-24,1 0 24,-2-13-40,1 12 40,-1 1 16,2 1 48,-2-14-104,1 14 56,0 0 1,-1 0 39,0-14-96,1 16 24,0-1 56,0 1 32,-1-16-112,1 15 64,0 1 32,-1-1 16,0-15-112,1 15 64,0 0-8,-1 0 0,0-15-56,1 15 32,-1-1 48,0 0 56,0-14-136,0 14 96,0-1-8,1-1 16,-1-12-104,0 12 32,1 1-8,0-1-8,-1-12-16,0 12-24,0 0 32,0 0 64,0-12-72,0 12 32,0-2 8,0 1 32,0-11-72,-1 9 40,1 0 40,-1-1 24,1-8-104,-1 8 40,0-1 16,0 0-16,1-7-40,-2 4 0,1 1 32,-1-1-8,2-4-24,-2 2 16,1 1 40,-3-1-40,4-2-16,-1 1 24,-1 0-48,-2 0-32,4-1 56,-2 0-72,-3 0-40,1 0-32,4 0 144,-4-1-208,0-4-96,-1 2-80,5 3 384,-5-5-552,0-1-121,-1-1-247,6 7 920,-6-8-1160,-1-1-312,0-1-433,7 10 1905,-8-11-2296,0-1-481,-1-1-215,9 13 2992,-11-15-2361,0 0 753,-1-1-2553,12 16 4161</inkml:trace>
  <inkml:trace contextRef="#ctx0" brushRef="#br1" timeOffset="11">640 281 4841,'0'0'0,"0"0"64,-1 0-8,1 0-56,0 0 72,-1-1-16,0 0 40,1 1-96,0-1 160,-1 0 104,0 0 104,1 1-368,0 0 448,-1 0 48,1 0-16,0-1-16,0 1-464,0 0 464,0 0 16,0 0 40,0 0-1984,2 0 3457,-1 0-1465,-1 0-528,1-1 512,0 1-16,1 0-8,2 0-8,-4 0-480,0 0 448,4 0-64,-3 0-24,-1 0-360,4-1 288,-2 1-23,2 0-17,-4 0-248,1 0 216,4 0-24,-3 0-40,-2 0-152,5 0 88,-2 0-40,-1 0-48,-2 0 0,4 0 16,-2 0-8,2 0 0,-4 0-8,1 1 56,0-1-40,3 1-16,-4-1 0,0 2-16,0-1 8,1 1 40,-1-2-32,0 3 24,0-1-16,0 2 16,0-4-24,0 3-16,0 1 16,-1 0 24,1-4-24,-1 4 8,-2 0 8,1 1 16,2-5-32,-2 5 24,-1-1 8,2 1-8,1-5-24,-4 5 0,2 0 8,-2 0 16,4-5-24,-2 4 32,-2 1-16,3-1 0,1-4-16,-4 4-16,3 1 32,-1-1-8,2-4-8,-1 4 16,0 0 0,0 0-24,1-4 8,0 4-8,0 0 8,0 0-24,0-4 24,0 4-24,1 0 16,0 0-16,0-1 24,3-1-24,-3 2-8,3-2 8,-2 2-16,2-3 16,-4-1 24,4 2-24,-3 2-8,5-3 0,-6-1 32,2 1-32,3 1 0,-4 0 8,-1-2 24,6 1-8,-3 1-16,-2 0 48,-1-2-24,5 1 24,-4 3 8,1-3 0,-2-1-32,3 1 32,-3 4 32,1-4 24,-1-1-88,1 3 88,-1-1-8,0 2-8,0-4-72,-1 4 48,1 0 40,-2-1 0,2-3-88,-1 5 88,-1-1 16,-2 0-8,2 0-16,-3 1-8,4 0-8,1-5-64,-5 4 72,1 1-8,0 0 16,4-5-80,-4 4 56,-1 1-32,1-1 8,4-4-32,-5 4 0,0 0 24,1 0 24,4-4-48,-4 2 24,0 2 0,0 0-16,4-4-8,-3 2-48,1 2 16,-2-3 24,4-1 8,-1 4-40,-1-3 56,1 0-8,1-1-8,-1 2-48,-1-1 8,1 0-32,1-1 72,-1 2-88,1-1 16,-1 0-16,1-1 88,0 2-112,0-1-32,0-1 16,0 0 128,0 2-152,0-2 0,0 1 24,0-1 128,0 0-160,0 1 16,1-1 24,-1 0 120,1 0-128,0 1 24,-1-1 72,0 0 32,0 0-24,1 0 24,-1 0 24,0 0-24,0 0-16,0 0 8,1 0 32,-1 0-24,0 0 16,0 0 8,0 0 16,0 0-120,0 0 192,0 0-64,0 0 16,0 0-288,0 0 504,0 0-240,0 0 16,0 0-432,0 0 784,0 0-352,0-1-16,0 1-40,0 0 24,0 0 8,0 0 32,0 0-184,0 0 288,0 0-112,0 0 16,0 0-368,1 0 616,-1 0-288,0 0 0,0 0-32,0 0 48,0 0-8,0 0 64,0 0-296,1 0 472,-1-1-216,1 1 16,-1 0-80,0 0 56,1-1 56,0 1 0,-1 0-112,0 0 128,1 0 8,-1-1-56,0 1-80,2 0 104,-1 0-24,0 0 0,-1 0-80,1 0 112,1 0 40,-1 0-8,-1 0-144,1 0 128,0 0 0,0 0-24,-1 0-104,1 0 128,1 0-8,-1 0 8,-1 0-128,1 0 136,1 1-16,1-1 0,-3 0-120,1 0 104,1 1-8,1-1 25,-3 0-121,1 1 152,3-1-48,-3 1 16,-1-1-120,4 1 80,-3 0-8,4 0 16,-5-1-88,2 1 56,3-1 32,-2 1 0,-3-1-88,4 1 48,0 0 32,1 1-48,-5-2-32,5 1 40,0 1 8,0-1 0,-5-1-48,5 1 56,0 0-24,0 1-8,-5-2-24,6 4 0,0-3 16,1 0 8,-7-1-24,7 4-24,0-3-24,0 0 8,-7-1 40,7 2-48,0-1 8,2 0 40,-9-1 0,7 2-24,2-1 24,-1-1 24,-8 0-24,9 1 0,0 0 72,0-1 8,-9 0-80,9 1 64,1-1 48,-1 1-48,-9-1-64,10 0 56,0 0 24,0 0-80,-10 0 0,11 0-48,-1 0-8,1 0 8,-11 0 48,11 0 24,-1 0 16,1 0 8,-11 0-48,12-1 0,-1 1 0,1-1 0,-12 1 0,12-1-8,-1 0 16,1-1-8,-12 2 0,10-1-8,1 0-24,-1-1 48,-10 2-16,10-1 16,0 0 16,0-3 48,-10 4-80,9 0 0,-1-1 40,0-1-56,-8 2 16,8-3-16,-1 3 32,0-2 8,-7 2-24,7-1 40,-1 0-16,-1-1-48,-5 2 24,4-1 16,2 0-32,-1-1 16,-5 2 0,5-1 64,-1 0-40,0 0-24,-4 1 0,1-2 24,4 2-120,-1-1-24,-4 1 120,1-1-240,3 1-168,-3-1-160,-1 1 568,1 0-825,-1-1-255,1 1-336,-1 0 1416,0-1-1945,1 1-687,-1 0-169,0 0 2801,0 0-2184,0 0 720,-1 0-2329,1 0 3793</inkml:trace>
  <inkml:trace contextRef="#ctx0" brushRef="#br0" timeOffset="12">5 301 7537,'0'0'0,"0"0"0,-1 0 1072,0 0-175,0 1-409,1-1-488,-1 1 304,1-1-64,0 0 112,0 0-352,0 1 480,0-1 144,1 0 56,-1 0-680,1 0 640,0 0-64,1 0-31,-2 0-545,5 0 496,-3 0-24,3 0-32,-5 0-440,5 0 392,0 0-64,1 0-8,-6 0-320,7-1 312,1 0-8,0 0 16,-8 1-320,9-2 296,0 1-32,1-4-40,-10 5-224,9-1 217,2-1-17,-1-3-8,-10 5-192,10-2 176,1-2-16,-1 2-40,-10 2-120,10-5 112,1 3-24,-1-2-16,-10 4-72,10-2 104,0-3-40,0 3-16,-10 2-48,9-5 40,-1 3-16,1-3 0,-9 5-24,7-2 40,2-3-16,-2 4 0,-7 1-24,8-2 24,-2-3-40,1 5 16,-7 0 0,5-1-32,0 0-8,0-1 24,-5 2 16,2-1-24,4 1-8,-5-1-32,-1 1 64,5 0-152,-5 0-112,2 0-104,-2 0 368,1-1-536,-1 1-129,1 0-87,-1 0-160,0 0-200,-1 0-200,0 0-161,-1 0-159,1 0-33,-4 0 129,5 0 1536,-1 0-1160,-5 0 360,4 0-3305,2 0 4105,0 0 0</inkml:trace>
  <inkml:trace contextRef="#ctx0" brushRef="#br1" timeOffset="13">824 77 5857,'0'0'0,"0"0"544,0-1-32,1 1-200,0 0-104,0 0 32,-1 0 168,0 0-408,2-1 640,-1 1 217,3-1 103,-4 1-960,1 0 960,2-1-112,-2 0-144,-1 1-704,4-1 616,-2 0-103,3 0-89,-5 1-424,3-1 384,1 0-56,0-1-16,-4 2-312,5-4 296,0 3-24,1 0-48,-6 1-224,5-4 184,1 4-48,-1-2-24,-5 2-112,7-1 88,-1-3 8,0 3 0,-6 1-96,7 0 56,-2-2-8,2 1-8,-7 1-40,6-4 0,-1 3 24,1 1 0,-6 0-24,5-2 24,1 1 0,-1 0-16,-5 1-8,5-2 0,0 1 0,-1 0 16,-4 1-16,5-1 8,-1 1 16,0-1-8,-4 1-16,4-1 8,-3 1 8,4-1 8,-5 1-24,1 0 8,0 0 40,3 0 32,-4 0 24,1 0 80,1 0 24,-2 0-208,0 0 264,1 1 40,0 0 9,-1-1-313,0 1 360,0 0-32,1 0-56,-1-1-272,0 2 256,0 2-72,0-3 0,0-1-184,0 4 152,0-1-16,-1 1-8,1-4-128,-1 3 64,0 1 0,0 0 0,1-4-64,-2 5 24,1-1 8,-1 1-72,2-5 40,-1 4-40,-1 1-40,0-1 8,2-4 72,-2 5-64,-1-1-64,2 2-112,1-6 240,-4 5-408,3 0-200,-3 0-144,4-5 752,-1 6-841,-1-1-55,-2 0-128,4-5 1024,-1 4-1224,-1 1-225,1-1-271,1-4 1720,-4 5-1880,3-2 95,0 1 337,1-4 1448,-4 3-976,2-1 432,-1 3-3105,3-5 3649</inkml:trace>
  <inkml:trace contextRef="#ctx0" brushRef="#br1" timeOffset="14">817 246 6145,'0'0'0,"-1"0"624,1 0-624,-1 0 456,0 0-232,0 0-104,1 0-120,-1 0 32,1 0 72,0 0 144,0 0-248,0 0 424,0 0 168,0 0 121,0 0-2442,0 0 4210,0 0-1745,0 0-40,0 0-4609,0 0 8450,1 0-4001,-1 0-104,0 0-432,1 0 328,0 1-63,0 0-41,-1-1-224,1 2 168,-1-1 0,1 1-40,-1-2-128,1 3 120,-1-1-24,0 1-40,0-3-56,0 2 56,1 2-16,-1-2-8,0-2-32,1 4 24,0 0 0,-1-1-24,0-3 0,0 2-32,1 3-40,0-3-8,-1-2 80,1 5-120,-1-4-64,1 4-104,-1-5 288,1 2-473,0-1-247,0 3-176,-1-4 896,2 1-1040,-1 1-104,0-1-49,-1-1 1193,1 2-1192,0-1 160,0 0 240,-1-1 792,2 1-496,-1 0 216,-1-1 136,0 0 144,2 1-3545,-2-1 3545</inkml:trace>
  <inkml:trace contextRef="#ctx0" brushRef="#br1" timeOffset="15">836 230 5537,'0'0'0,"0"-1"384,0 0 8,0-3-128,0 3-80,1 0-8,0 0 88,-1 1-264,1-2 408,1 1 224,-1 0 208,-1 1-840,1-2 905,3 1-1,-3 0-80,-1 1-824,3-1 704,-2-1-120,1 1-56,-2 1-528,4-1 440,-3 0-39,5 0-41,-6 1-360,5-1 320,0 0 0,0 0-32,-5 1-288,4-1 256,1-1 0,0 1-32,-5 1-224,6-1 240,0 0-16,0 0-24,-6 1-200,7-1 184,-1-1-32,0-1 0,-6 3-152,6 0 152,-1-1 0,1-3-32,-6 4-120,5-1 72,1 0 0,0-3-40,-6 4-32,5-1 64,0 0-8,1 0 16,-6 1-72,4-4 48,1 4-24,0-1 0,-5 1-24,5-4 16,-1 4 8,0-1 0,-4 1-24,3-1 48,-1 0 0,3 1 0,-5 0-48,1-1 48,3 0 33,-3 1 7,-1 0-88,4 0 120,-3-1 0,0 1 8,-1 0-128,1 0 136,1 0 24,-1 0-16,-1 0-144,1 0 176,1 0 8,-1 0-8,-1 0-176,1 0 200,-1 0-56,1 0 8,-1 0-152,1 1 104,0-1-32,-1 1 96,0-1-168,0 0 80,0 1 32,0 0 8,0-1-120,0 0 48,0 1 40,0 0-24,0-1-64,0 2 80,0-1 0,0 0-32,0-1-48,0 2 40,0 2-40,0-3 0,0-1 0,-1 4-40,1-3 40,-1 4 16,1-5-16,-1 1-16,0 4 16,0-1-48,1-4 48,0 4-104,-1-1-24,0 2-32,1-5 160,-1 5-168,1 0-96,-1 1-56,1-6 320,0 5-464,-1 0-72,1 1 8,0-6 528,-1 4-633,0 2 1,1-1-64,0-5 696,-1 5-856,0 1-152,0-2-225,1-4 1233,-1 5-1392,1-1-176,-2 0-72,2-4 1640,-1 4-1481,0 0 233,0 0 360,1-4 888,-2 3-512,1-1 216,0 3-2913,1-5 3209</inkml:trace>
  <inkml:trace contextRef="#ctx0" brushRef="#br1" timeOffset="16">873 335 8145,'0'0'0,"0"0"1673,0 0-1673,-1 1 640,-1 1-320,1-1-232,1-1-88,-1 0-16,1 1 112,0-1 216,0 0-312,1 1 560,0-1 208,0 1 72,-1-1-840,1 0 785,1 0-113,1 0-96,-3 0-576,1 0 520,3 0-40,-3 0-96,-1 0-384,4 0 344,-3 0-40,5 0-24,-6 0-280,4 0 232,1 0-16,0-1-32,-5 1-184,5-1 96,1 0-16,-1-1-56,-5 2-24,6-3-8,-1 2 16,0-3-40,0 2-80,-5 2 112,4-3-264,1 2-232,0-3-240,-5 4 736,5-1-928,-1-4-160,-4 5 1088,4-1-1249,-3-3-159,4 3-160,-4-3-113,-1 4 1681,2-1-1648,1-3 400,-3 3 400,0 1 848,1-4-480,-1 3-2177,0 1 2657</inkml:trace>
  <inkml:trace contextRef="#ctx0" brushRef="#br1" timeOffset="17">946 254 5177,'0'0'0,"-1"0"496,0 0 40,1 0-536,-1 1 448,0 0-96,0 0-16,1-1-336,0 1 440,0-1 232,-1 1 200,1-1-872,0 1 1001,0 0-17,0 0-80,0-1-904,0 1 752,0 1-96,0-1-63,0-1-593,0 2 504,0 1-24,0-2-40,0-1-440,0 2 424,0 2-40,0-3-32,0-1-352,0 4 312,0-2-56,0 3-24,0-5-232,0 4 192,-1 1-16,1-1-48,0-4-128,-1 5 112,0 1-8,0-1 8,1-5-112,-1 7 104,-1-1 8,-1 1-56,3-7-56,-2 7 49,-2 0-9,3 0-40,1-7 0,-5 7 24,2-1 24,1 1-16,2-7-32,-5 7 56,1 0-56,0-1-32,4-6 32,-4 7-56,0 0-16,-1 0-49,5-7 121,-5 8-216,-1-1-48,1-1-80,5-6 344,-6 7-400,0 0-8,1-1-24,5-6 432,-5 7-400,-1-2-24,2 1-64,4-6 488,-4 5-560,0 0-153,0-1-111,4-4 824,-1 4-904,-3-1-144,3-1-48,1-2 1096,-1 4-1129,0-2 73,-1 2 136,2-4 920,-1 1-760,0 0 176,0 1 176,1-2 408,-1 1-256,0-1 104,1 0 72,0 0 80,0 0-1761,0-1-759,0 1 2520</inkml:trace>
  <inkml:trace contextRef="#ctx0" brushRef="#br1" timeOffset="18">928 394 6049,'0'0'0,"0"0"0,0 0 704,4 0-152,-3 0-136,-1 0-416,4 0 328,-3 1 112,2 0 256,-3-1-696,2 1 921,1 0 183,-2 1 8,-1-2-1112,4 1 1016,-4 1-135,2 2-113,-2-4-768,3 1 688,-3 3-48,1-3-48,-1-1-592,2 5 544,-1-3-40,0 2-56,-1-4-448,2 2 385,-1 3-33,0-1-72,-1-4-280,1 4 264,0 0-64,0 1-32,-1-5-168,1 5 144,0 0-8,0 1 0,-1-6-136,1 6 128,-1-1 0,1 1 0,-1-6-128,0 5 104,1 0-16,0 1-8,-1-6-80,1 5 48,0 0-32,0 0 32,-1-5-48,2 5 48,-1-2-16,3 1 16,-4-4-48,0 1 16,2 3 24,2-3-32,-4-1-8,1 2 0,2 0 24,-2-1-8,-1-1-16,4 1 40,-3 0 0,3-1-32,-4 0-8,1 1 16,4-1-16,-3 0 40,-2 0-40,5 0 40,-1 0 24,0-2-40,-4 2-24,4-1 40,1 0-16,-1-3-24,-4 4 0,6-1 32,-1-3-32,-1 2 24,-4 2-24,6-5 0,-1 2 24,1-1-8,-6 4-16,6-4-16,-1 0 32,0 0-16,-5 4 0,5-4 8,0 0 32,0 0-40,-5 4 0,4-1 32,0-4-24,0 3 8,-4 2-16,4-4 24,-1 0 16,1 3-16,-4 1-24,1-5 32,4 2 8,-4 1-32,-1 2-8,4-4 32,-4 2 32,1-2-40,-1 4-24,1-1 24,1-3-32,-2 3-24,0 1 32,1-4-8,0 3-8,-1 0 16,0 1 0,0-4-48,0 3-136,0-3-96,0 4 280,0-1-440,-1-3-184,0 3-160,1 1 784,-1-4-984,-1 3-177,1-3-223,1 4 1384,-2-1-1672,-3-4-265,4 4-247,1 1 2184,-5-5-2249,1 1 449,1 3 576,3 1 1224,-4-6-713,-1 3-2719,5 3 3432</inkml:trace>
  <inkml:trace contextRef="#ctx0" brushRef="#br1" timeOffset="19">1042 368 8313,'0'0'0,"0"0"2129,0 0-2129,0 0 1424,0 0-1424,-2 0 400,2 1-368,-1 0-128,1-1 96,0 1-112,0 0 144,1 0 152,-1-1-184,1 1 264,0 1 40,0-1-72,-1-1-232,1 1 120,1 1-88,-1-1-64,-1-1 32,3 1-136,-2 1-200,1-1-344,-2-1 680,1 2-1216,3-1-497,-3 0-71,-1-1 1784,1 2-1416,3-1-3009,-4-1 4425</inkml:trace>
  <inkml:trace contextRef="#ctx0" brushRef="#br1" timeOffset="20">1400 241 10242,'0'0'0,"-1"0"2728,1 0-2728,-2 0 864,1 1-391,0-1-281,1 0-192,0 1 40,0-1 80,0 1 272,0-1-392,1 0 736,0 0 280,3 0 152,-4 0-1168,0 0 1097,4 0-161,-2 0-152,-2 0-784,5 0 656,-1-1-96,1 0-112,-5 1-448,4 0 384,1-1-32,0-1-87,-5 2-265,6-1 232,1 0 0,-1-1-80,-6 2-152,7-3 136,-1 2-24,0 0-96,-6 1-16,6-3 0,1 2 0,-1-3 0,-6 4 0,6-1-16,-1 0-24,-1-3-152,-4 4 192,5 0-408,-1-1-273,-1 0-311,-3 1 992,4-1-1280,-3 0-216,5 0-289,-6 1 1785,1 0-2096,2 0-377,-3-1-311,0 1 2784,1 0-2377,0 0 697,-1-1 688,0 1 992,0 0-3697,0 0 3697</inkml:trace>
  <inkml:trace contextRef="#ctx0" brushRef="#br1" timeOffset="21">1416 354 7913,'0'0'0,"-2"1"1665,1 0-841,1-1-824,-2 2 416,1 1-232,0-2-88,1-1-96,-1 2 216,0-1 176,1 0 160,0-1-552,0 1 616,0 1-48,0-1-96,0-1-472,0 1 329,0 0-97,0 0-72,0-1-160,0 1 40,0 0-40,0 0-40,0-1 40,1 1-104,0 0-24,-1-1-88,0 0 216,1 1-377,0-1-191,1 1-200,-2-1 768,1 0-1008,0 1-200,1 0-113,-2-1 1321,1 2-1424,0-1 184,1 1 344,-2-2 896,1 3-592,0-1 319,1 1 169,-2-3 104,0 2-3120,0-2 3120</inkml:trace>
  <inkml:trace contextRef="#ctx0" brushRef="#br1" timeOffset="22">1424 342 4905,'0'0'0,"0"0"0,-1-1 552,1 0 64,0-1-120,0 2-496,0-1 304,0 0 64,1 0 192,-1 1-560,1-2 792,3 1 265,-3 0 71,-1 1-1128,1-2 1080,3 1-144,-2 0-104,-2 1-832,4-1 729,0 0-73,-3 0-24,-1 1-632,5 0 560,-2-1-72,1 1-40,-4 0-448,4-1 384,0-1-40,0 2 8,-4 0-352,5-1 288,0 0-23,0 1-9,-5 0-256,5-1 208,0 0 0,0 0-32,-5 1-176,5-1 152,0 1-8,-2-1-32,-3 1-112,4-1 112,0 1-56,0 0-8,-4 0-48,3-1 8,-1 1 32,2-1 48,-4 1-88,1 0 80,1 0-8,1 0-8,-3 0-64,0-1 48,2 1-48,-1 0 64,-1 0-64,1 0 56,0 0-8,-1 0 16,0 0-64,0 0 24,0 0 16,1 0 48,-1 0-88,0 0 64,0 0 0,0 1-8,0-1-56,0 1-16,0 0 32,-2 0-40,2-1 24,0 2-32,-1 1 32,-1-1-24,2-2 24,-1 1-64,0 3-8,-1-2-48,2-2 120,-1 4-152,0-2-40,0 2-56,1-4 248,-1 4-352,-1-1-56,1 2-64,1-5 472,-2 3-553,1 1-15,1 0-24,0-4 592,-1 4-656,0-1-48,0 1-104,1-4 808,-1 3-976,0-1-169,-1 3-103,2-5 1248,-1 4-1344,0-1-1,0 1 57,1-4 1288,-1 1-1136,1 4 200,-1-4 248,1-1 688,0 4-409,-1-2 153,0 1 128,1-3 128,-1 2-464,-1 2-2472,2-4 2936</inkml:trace>
  <inkml:trace contextRef="#ctx0" brushRef="#br1" timeOffset="23">1454 429 4977,'0'0'0,"-1"0"768,1 0-768,-4 0 928,0 0-56,4 0-872,-2 0 704,-2 0-104,3 0 73,0 0 95,1 0-768,-2-1 888,1 0 56,1 1 16,0 0-960,-1-1 904,1 1-87,0-1-49,0 1-768,0 0 664,0-1-24,1 0-64,-1 1-576,2 0 576,1-1-8,-2 1-47,-1 0-521,4-1 504,-3 0-32,3-1-56,-4 2-416,4 0 424,-1-2-136,1 1-24,-4 1-264,4-1 216,1-1-56,-1 1-32,-4 1-128,5-1 64,1 1-8,-1 0-80,-5 0 24,5-1-16,0 0-8,-1 1-32,-4 0 56,4 0-144,0 0-216,0 0-312,-3 0-312,4 0-337,-4 0-311,-1 0 1632,1 0-2088,1 0-713,-1 1-224,-1-1 3025,1 0-2344,-1 1-2721,0-1 5065</inkml:trace>
  <inkml:trace contextRef="#ctx0" brushRef="#br1" timeOffset="24">817 0 5089,'0'0'0,"1"0"320,-1 0-144,1 0 8,-1 0 16,0 1 0,0-1-200,1 1 272,0 0 88,0 0 80,-1-1-440,1 2 560,0-1 56,-1 1 16,0-2-632,0 4 641,1-3-33,-1 1-40,0-2-568,1 4 504,0-3-72,-1 3-56,0-4-376,1 2 376,-1 3 8,0-1 32,0-4-416,0 5 416,0 0-39,0 0-41,0-5-336,-1 4 304,0 2-56,-1 0-24,2-6-224,-1 5 136,0 1-64,-1-1-24,2-5-48,-3 5-24,2 0 48,-1 1-8,2-6-16,-3 5 24,1 0-24,-2 0-40,4-5 40,-1 5-80,-4 0-64,4 0-40,1-5 184,-4 4-248,2 1-112,-3-2-96,5-3 456,-1 4-577,-3-2-111,3 2-112,1-4 800,-2 2-952,1-1-184,-1 1-73,2-2 1209,-1 2-1144,0-1 144,0 1 336,1-2 664,0 1-416,-1 0 176,1 0 112,0-1 128,-1 0-3585,1 0 3585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6:07.849"/>
    </inkml:context>
    <inkml:brush xml:id="br0">
      <inkml:brushProperty name="width" value="0.04996" units="cm"/>
      <inkml:brushProperty name="height" value="0.04996" units="cm"/>
    </inkml:brush>
  </inkml:definitions>
  <inkml:trace contextRef="#ctx0" brushRef="#br0">73 21 7817,'0'0'0,"0"0"0,0 0 576,0 0-504,0 0-32,0 0-728,0 0 1424,2 0-688,0 1-8,-2-1-40,0 1 56,2 0 8,1 1 24,-3-2-88,3 2 144,-1 1 40,1 0 25,-3-3-209,8 4 232,-6 3 8,5-4-8,-7-3-232,2 4 200,6 3-16,-6-5-24,-2-2-160,7 4 120,-4 4-16,5-6-8,-8-2-96,2 2 56,1 2 0,5-1-8,-8-3-48,2 4 16,0-1 0,6-1-8,-8-2-8,2 3 16,0 0 8,0 0-8,-2-3-16,3 2 16,-2 0-8,2 0 8,-3-2-16,2 1 40,-2 0-8,2 0 16,-2-1-48,0 1 48,0 0 0,0 0 0,0-1-48,0 1 40,0 0-16,-1 0-32,1-1 8,-2 2-56,-1 0-56,1 0-152,2-2 264,-3 2-416,-5-1-128,5 1-8,3-2 552,-3 3-489,-6 0 137,6 0 128,3-3 224,-8 3-144,4 0 40,-6 0 32,10-3 72,-7 4-80,4 4 0,-7-6-304,10-2 384,-4 3-4665,4-3 4665</inkml:trace>
  <inkml:trace contextRef="#ctx0" brushRef="#br0" timeOffset="1">616 260 8569,'0'0'0,"-2"0"184,1 0-64,1 0-120,-1 0 152,0 1 48,1-1-200,0 2 241,0-2-241,0 1 320,2 1 96,0-1 16,-2-1-432,2 1 480,1 0-16,4-1-32,-7 0-432,2 0 416,8 0-72,-7 0-80,-3 0-264,11-2 200,-3-1-64,0-4-48,-8 7-88,9-2 80,1-6-24,0 6-8,-10 2-48,11-7 24,-1 5-16,-1-6 16,-9 8-24,10-2-8,0 0 8,0-6-16,-10 8 16,10-2-16,1-1 0,-1 1 0,-10 2 16,9-3-16,2 0 8,-2 0-32,-9 3 40,9-2-32,-1 0-8,1 2 0,-9 0 40,8 0-32,0 0-8,-5 0 0,-3 0 40,11 0-64,-8 0 16,7 0-8,-10 0 56,3 2-56,4 0 8,-5 1 8,-2-3 40,10 3-64,-8 0 0,6 0 16,-8-3 48,2 8-48,1-5 24,0 6 8,-3-9 16,8 4-48,-8 6-8,2 0 40,-2-10 16,2 9-40,-2 2 40,2 0 16,-2-11-16,0 12-8,0 1-8,-1 2 16,1-15 0,-1 15 8,-1 0 8,0 1 48,2-16-64,-3 15 32,2-1-8,-2 0-8,3-14-16,-3 13 0,0 1 0,0-2 16,3-12-16,-2 11-8,-1 0 16,2-1 0,1-10-8,-2 10 0,-1-1 16,1-1-8,2-8-8,-2 8 8,1-4 0,-1 4 8,2-8-16,-2 3 8,0 0 8,0 0 8,2-3-24,-3 3 40,0-2-24,0 0 16,3-1-32,-3 1 32,0 0-8,0-1-16,3 0-8,-8 0-32,5-2-8,0 1-40,3 1 80,-8-2-80,5-1 32,-6-6-8,9 9 56,-9-3-48,1-5-8,-1 5-72,9 3 128,-8-11-208,0 2-56,0 1-16,8 8 280,-9-9-304,1 1 40,-1-1 80,9 9 184,-7-8-176,3-1 24,-4 2 24,8 7 128,-2-8-192,0 5 16,-1-5-16,3 8 192,-2-2-192,0 0 16,2-1 8,0 3 168,0-2-129,0 1 41,0-1 64,0 2 24,0-2 8,0 0 0,3 0 8,-3 2-16,3-2 32,-1 0-8,6-1 24,-6 1 17,-2 2-65,3-3 32,5 0 0,-5 0-16,-3 3-16,9-3 24,-7 1 8,8 0-24,-10 2-8,3-2 16,5-1-16,-5 0 0,-3 3 0,8-2 8,-7 0 8,7 2-16,-8 0 0,3 0 24,0 0-16,0 0 8,-3 0-16,7 0 16,-7 0 8,2 1 16,-2-1-40,3 2 32,0 1 32,-2-1 0,-1-2-64,0 3 56,0-1-16,0 1-8,0-3-32,0 4 24,0 4-8,0-6-8,0-2-8,0 9-8,-3-6-16,-1 5-32,4-8 56,-4 4-88,0 5-40,-3-5-56,7-4 184,-3 9-217,-1-6 41,-5 5 40,9-8 136,-4 3-88,-5 4 64,1-4 8,8-3 16,-8 8-8,5-5 0,-7 5 8,10-8 0,-7 3 8,3 1 16,-6 3 16,10-7-40,-3 3 72,-6 5 72,6-6 113,3-2-257,-7 3 328,5 1 32,-1-1 0,3-3-360,-1 2 280,0 0-8,1 0-32,0-2-240,0 1 248,0 0 24,2 1 40,-2-2-312,2 1 320,1 0 8,4 0-48,-7-1-280,2 1 240,6-1-24,-6 0-64,-2 0-152,8 0 120,-6 0-64,7-2-24,-9 2-32,2-2 16,8 2-64,-8-2 24,-2 2 24,9-1-72,-6-1-24,0 0-16,-3 2 112,9-2-208,-7-1-104,6 1-104,-8 2 416,2-3-552,0 0-72,1 1-72,-3 2 696,3-3-680,-1 0 39,0 0 89,-2 3 552,2-3-408,-2 1 128,0-1 104,0 3 176,0-8-136,0 8 40,-1-3-144,1 3 240,-1-7-4585,1 7 4585</inkml:trace>
  <inkml:trace contextRef="#ctx0" brushRef="#br0" timeOffset="2">680 385 8169,'0'0'0,"0"0"0,-2 0 96,1 1-16,-1 2-8,2-3-72,-1 3 48,0 4-8,1-4 16,0-3-56,0 10 80,0-1 48,0 1 64,0-10-192,0 11 288,0-1 97,0 1 55,0-11-440,0 12 464,2 0 8,0 3-24,-2-15-448,0 15 448,0 0-8,0 3 8,0-18-448,0 18 464,1 2-8,1 1 49,-2-21-505,0 20 512,0-1-48,2-1-24,-2-18-440,0 20 344,0 0-72,0 1-48,0-21-224,2 21 192,-2-2 24,0 1-16,0-20-200,0 18 168,0 0-48,0 0-40,0-18-80,0 18 72,0-2-40,0-1 8,0-15-40,0 13 24,0 1-24,0-2 0,0-12 0,0 11-40,2 0 16,0-2 16,-2-9 8,2 8-24,0-6-8,0 7-32,-2-9 64,2 2-104,1 1-72,0-1-40,-3-2 216,3 3-328,0-2-120,0 0-40,-3-1 488,2 0-512,1 0 56,6-2 48,-9 2 408,3-3-353,5-6 1,-5 1-16,-3 8 368,11-12-400,-2 0 48,-1-3 8,-8 15 344,11-17-352,0 1 80,2-2 24,-13 18 248,13-18-224,2 0 80,-2 0-16,-13 18 160,13-17-128,-1 1 48,1 1 0,-13 15 80,14-14-64,-2 0 16,-1 1 8,-11 13 40,10-12-64,-2 1 16,0 1 0,-8 10 48,3-9-56,8 1 40,-4 5 8,-7 3 8,8-11-16,-5 8 16,0-5-8,-3 8 8,3-2 0,-1-1 8,0-4 24,-2 7-32,2 0 24,-2-2 32,0 0 16,0 2-72,0-2 56,0 2 16,-3 0 0,3 0-72,-3 0 72,-4 0-24,3 0 0,4 0-48,-9 0 16,1 0-16,0 1 16,8-1-16,-9 1 32,1 1-8,-3 0 64,11-2-88,-10 0 48,-1 1 8,-1 0-8,12-1-48,-12 0 16,0 0 24,0 0 8,12 0-48,-10 0 16,0 0 40,-1-2-8,11 2-48,-9-2 64,-1 0 32,3 0 64,7 2-160,-4 0 176,-5-2 56,7 2 8,2 0-240,-3-2 248,0 2 8,1 0-24,2 0-232,-1 0 192,0 0-72,1 0-8,0 0-112,0 1 120,0 0 88,0 1 96,0-2-304,0 2 385,2 1 63,1-1 24,-3-2-472,3 3 440,0 0-16,-1 0-32,-2-3-392,3 3 352,5 0 32,-6-1-24,-2-2-360,3 3 368,4 1 8,-5 0 8,-2-4-384,8 3 393,-6 0-65,8 1-8,-10-4-320,7 4 280,1 0-24,0 3 40,-8-7-296,3 3 280,9 1 0,-5 4-8,-7-8-272,3 3 248,9 5-16,-2-5 0,-10-3-232,9 9 240,0-6-32,0 6-16,-9-9-192,8 4 160,-1 6-16,3-2-32,-10-8-112,8 9 120,2 0-56,0-1 9,-10-8-73,9 10 64,3 0 16,-2 3 16,-10-13-96,11 14 56,2-1 0,-1-1-16,0 0-40,-12-12 0,12 9 24,0 1-32,1 0-24,-13-10 32,12 8-56,2 0 16,-1-4 0,-13-4 40,15 7-16,-1-4-48,2 1 8,-16-4 56,17 3-145,1-1-151,1-1-136,-19-1 432,19 0-696,-1 0-376,-1-2-568,-17 2 1640,17-8-2449,0 5-808,0-6 257,-17 9 3000,15-9-7058,-15 9 7058</inkml:trace>
  <inkml:trace contextRef="#ctx0" brushRef="#br0" timeOffset="3">1516 398 7921,'0'0'0,"-3"1"96,3-1-96,-8 2 56,6 1 8,-6 1 32,8-4-96,-2 3 120,-1 0 64,0 0 48,3-3-232,-8 4 296,5 4 9,-1-6 15,4-2-320,-8 8 312,5-5-24,-5 5-16,8-8-272,-3 3 232,-6 7-48,5-7-48,4-3-136,-9 10 80,1-3-24,5 1-16,3-8-40,-11 7 48,4 1-24,-3 0-16,10-8-8,-7 8-16,-3 0-24,3-5-64,7-3 104,-8 9-144,1-6-152,-1 4-216,1-5-48,3 1-25,-6 0 97,10-3 488,-3 3-312,-5-2 112,5 0 64,3-1 136,-7 0-96,4 0-4521,3 0 4617</inkml:trace>
  <inkml:trace contextRef="#ctx0" brushRef="#br0" timeOffset="4">1324 441 8705,'0'0'0,"0"0"0,8 0 384,-1 0 105,4 0 167,-1 0 152,-1 1 152,1 2 48,-10-3-1008,10 7 1016,1-4-39,-1 1-113,-10-4-864,10 7 824,0-4-40,-1 1-72,-9-4-712,10 8 609,-2-6-105,2 2-144,-10-4-360,9 8 224,2-5-64,0 0-72,-11-3-88,11 4 32,-1 0 0,-2 3-88,-8-7 56,10 2-48,-2 1-112,1 0-176,-9-3 336,7 3-528,1 0-225,-5-1-199,-3-2 952,7 4-1104,-5 0-72,0 0-33,-2-4 1209,3 3-1192,-1-1 24,-1 1-16,-1-3 1184,0 3-1025,0 0 225,0 0 248,0-3 552,0 3-280,-1-1 112,0 0-4353,1-2 4521</inkml:trace>
  <inkml:trace contextRef="#ctx0" brushRef="#br0" timeOffset="5">1513 604 7713,'0'0'0,"-8"3"104,8-3-104,-7 4 120,-3 5 72,1-5 96,9-4-288,-9 9 384,-1-6 72,1 8 41,9-11-497,-10 7 544,1 1-16,-2 0 8,11-8-536,-11 8 456,0 0-64,-1 1-56,12-9-336,-11 7 288,0 1-40,0-1-32,11-7-216,-9 8 160,-1 0-56,1-1-40,9-7-64,-8 4 16,-1 5 8,5-6-32,4-3 8,-9 4-56,6 0-24,-6 0-88,9-4 168,-3 2-280,-1 1-112,0-2-144,4-1 536,-3 1-688,0-1-56,0 0-32,3 0 776,-3 0-697,2 0 129,0-2 168,1 2 400,-1-3-240,1 1 96,0-6 72,0 8 72,0-3-48,2-4 24,0 4 16,-2 3 8,3-9-8,4 7 16,-4-6 16,-3 8-24,8-2 16,-6-1 40,6 0 16,-8 3-72,3-2 56,5 2 32,-5-1 0,-3 1-88,10 0 128,-8 0 72,9 0 128,-11 0-328,7 0 488,1 0 169,-1 2 167,-7-2-824,9 3 880,0 0 32,1 0-8,-10-3-904,10 4 857,0-1-41,1 1-72,-11-4-744,9 8 648,1-7-80,-1 2-64,-9-3-504,10 2 400,0 1-64,0 0-88,-10-3-248,9 3 185,0 0-57,0-1-24,-9-2-104,9 1 80,1 0-32,-3 0-32,-7-1-16,8 2 0,-5-1-16,5 0-16,-8-1 32,3 1-72,6 0-88,-7 0-129,-2-1 289,3 0-448,0 0-120,-1 0-160,-2 0 728,2 0-816,0 0-112,-2 0-137,0 0 1065,2 0-1240,0-2-96,-2-1-32,0 3 1368,0-2-1217,0 0 369,0-1 288,0 3 560,0-9-4697,0 9 4697</inkml:trace>
  <inkml:trace contextRef="#ctx0" brushRef="#br0" timeOffset="6">1572 43 7865,'0'0'0,"0"0"72,0 1-8,0 2-16,0-3-48,0 3 72,0 5 80,2-6 112,-2-2-264,0 10 400,0-2 137,0 3 87,0-11-624,0 10 680,0 2 0,0 2 0,0-14-680,0 15 616,0 1-32,0 1 16,0-17-600,0 18 601,-1 0 23,0 1-56,1-19-568,0 21 528,-2 0-88,0 2-24,2-23-416,-1 23 384,-2 3-16,1-1-48,2-25-320,-3 28 224,0 1-32,-4-1-47,7-28-145,-3 31 96,-5 0-24,6 4-16,2-35-56,-8 35 8,4 0-32,-6 1-16,10-36 40,-9 35-48,2-1 0,-2 0 0,9-34 48,-10 33-73,1-1-31,0-3-32,9-29 136,-10 30-168,1-3-24,1-2-16,8-25 208,-8 22-264,4-2-72,-6 0-56,10-20 392,-8 19-472,1 0-112,-1-1-104,8-18 688,-3 15-864,-5 0-193,5-3-247,3-12 1304,-7 11-1488,4-2 135,-1-5 305,4-4 1048,-8 7-680,7-6 288,-1 0-4057,2-1 4449</inkml:trace>
  <inkml:trace contextRef="#ctx0" brushRef="#br0" timeOffset="7">1494 768 7297,'0'0'0,"0"0"112,0 0 0,0 0-112,0 0 104,0 1 72,2 2 112,-2-3-288,2 3 408,-2 1 144,2 3 121,-2-7-673,2 3 712,0 6 40,1-5 8,-3-4-760,8 9 704,-6-5-24,5 6-88,-7-10-592,3 10 457,8-1-65,-3 1-80,-8-10-312,9 11 240,1 0-64,0 2-48,-10-13-128,10 14 48,1 0-24,-1 1 8,-10-15-32,14 17 16,-2-1-8,0 1-32,-12-17 24,13 16-16,1 2 56,0 2 352,-14-20-392,16 19 416,-1 1 32,1-2-112,-16-18-336,14 15-72,-1-1-72,1-4-48,-14-10 192,12 9-200,0-1 0,0-4-16,-12-4 216,14 7-344,-3-5-224,0 0-232,-11-2 800,10 2-1145,-2-1-359,1-1-192,-9 0 1696,3 0-1617,7-3 377,-7 0 440,-3 3 800,7-7-4401,-7 7 4401</inkml:trace>
  <inkml:trace contextRef="#ctx0" brushRef="#br0" timeOffset="8">1754 354 7641,'0'0'0,"-3"4"272,-5 5 80,6 1 80,2-10-432,-9 10 496,5 0 49,-5 2-1,9-12-544,-8 13 520,-1 0-64,-2 0-64,11-13-392,-10 14 312,-1-2-48,0 0-56,11-12-208,-10 12 136,0 0-48,-1 0-56,11-12-32,-11 11 0,0 0-48,3-1-8,8-10 56,-9 10-112,2-1-88,-1-1-136,8-8 336,-8 8-568,0 0-200,5-6-120,3-2 888,-8 4-881,5-1 209,0 0 208,3-3 464,-3 1-280,0-1 136,0 0 24,3 0 120,-3 0-1384,0-3-2513,3 3 3897</inkml:trace>
  <inkml:trace contextRef="#ctx0" brushRef="#br0" timeOffset="9">1570 431 7561,'0'0'0,"8"-7"200,-5 4 56,-3 3-256,12-9 376,-3 9 200,-1-1 193,-8 1-769,12 0 920,-2 0 40,-1 1-24,-9-1-936,11 2 904,-2 6-47,1-4-41,-10-4-816,11 9 728,-1-1-144,1-1-152,-11-7-432,10 9 272,-1-5-128,-1 6-88,-8-10-56,10 7 0,-1-3 0,2 6-72,-11-10 72,11 3-136,-2 7-144,1-6-240,-10-4 520,7 8-768,2-5-232,0 1-201,-9-4 1201,9 3-1368,0-1-136,-1 1 151,-8-3 1353,2 3-1056,7 0 336,-7-1-3993,-2-2 4713</inkml:trace>
  <inkml:trace contextRef="#ctx0" brushRef="#br0" timeOffset="10">1800 671 9121,'0'0'0,"-10"3"1129,1 5-985,0-1-104,6-3-24,3-4-16,-8 8 16,5-4 32,-4 7 16,7-11-64,-4 7 88,-5 2 48,0 0 40,9-9-176,-7 9 232,-1 1 0,0-1-24,8-9-208,-10 11 144,0 0-80,-1 0-56,11-11-8,-8 13 0,-2-2-16,3 1-32,7-12 48,-10 13-80,2-2-40,-2 0-64,10-11 184,-10 10-224,3-1-32,-2-1-48,9-8 304,-7 7-344,-1-3-88,0 4-81,8-8 513,-3 1-624,-6 2-72,7-1 8,2-2 688,-4 1-608,2-1 144,-1 0 168,3 0 296,-1-3-192,0-5 64,-1 5-3713,2 3 3841</inkml:trace>
  <inkml:trace contextRef="#ctx0" brushRef="#br0" timeOffset="11">1618 699 6921,'0'0'0,"0"0"576,2-2 120,-2 2-696,2 0 696,9 0 137,-8 0 111,-3 0-944,10 1 928,-7 1-56,6 6-56,-9-8-816,8 3 801,1 7 31,-1-6 40,-8-4-872,9 11 856,1-2-56,-2-1-120,-8-8-680,10 10 593,-2-2-121,2 2-136,-10-10-336,11 8 280,0 1-88,0 0-72,-11-9-120,11 9 88,0-1-40,0 1 16,-11-9-64,12 9 24,1 0 56,0 1-16,-13-10-64,16 11 40,-3 1 24,-2 0-56,-11-12-8,11 10-40,1 2 16,-1-3-24,-11-9 48,12 10-64,0-1 0,-1 0-96,-11-9 160,11 9-376,-1-5-216,1 5-225,0-6-359,-11-3 1176,10 4-1544,0-1-505,-1 1-631,-9-4 2680,8 3-2441,-5-1 625,8-1-3089,-11-1 4905,0 0 0</inkml:trace>
  <inkml:trace contextRef="#ctx0" brushRef="#br0" timeOffset="12">16 226 8057,'0'0'0,"0"0"240,0 0-240,2 0 72,0 0-8,1 0 16,-3 0-80,9-2 88,-7 2 24,5-2 48,-7 2-160,3 0 304,5-2 129,-5 0 127,-3 2-560,12-2 664,-5 0 0,2 0-24,-9 2-640,8-1 616,2-2-40,-1 0-24,-9 3-552,9-2 553,2 0-33,-3-1-16,-8 3-504,10-2 456,-2 0-64,1 0-40,-9 2-352,9-2 272,1 0-40,-2 0-72,-8 2-160,10-2 104,-3 2-8,2-2-64,-9 2-32,7 0 40,1 0-16,-1-2-40,-7 2 16,3 0 16,7 0-56,-8 0 8,-2 0 32,8 0-72,-6 1-24,1 1-16,-3-2 112,3 2-184,-1 0-16,0 1-16,-2-3 216,0 3-224,0-2-16,0 2-32,0-3 272,0 4-376,-1 0-128,-1 3-136,2-7 640,-2 3-777,-6 5-103,5-5-160,3-3 1040,-7 7-1072,3-4 96,-5 5 215,9-8 761,-3 2-496,-7 6 232,3-5 104,7-3 160,-8 4-128,1 3-4601,7-7 4729</inkml:trace>
  <inkml:trace contextRef="#ctx0" brushRef="#br0" timeOffset="13">80 456 8825,'0'0'0,"-3"0"288,3 0-288,-3 0 377,0 0 31,0 0 24,3 0-432,0 0 472,-1 0-16,0-2 0,1 2-456,0-2 424,0 0-16,2 0-72,-2 2-336,1-2 288,7-6-40,-6 5-80,-2 3-168,9-9 128,0 6-32,0-7-56,-9 10-40,11-3 0,-1-8 16,-1 4-32,-9 7 16,11-3-8,-1-8-24,2 8-8,-1-8 0,0 4 8,1 4 24,-12 3 8,10-9-48,-1 6 8,2-6-8,-11 9 48,9-2-88,0 0 32,-1-1-8,-8 3 64,8-3-64,-1 1 0,-4 0-24,-3 2 88,11 0-80,-9 0-40,6 0 24,-8 0 96,2 2-136,5 2 40,-5 3 24,-2-7 72,2 3-16,1 7 24,0-2 24,-3-8-32,2 9 32,-2 2 16,2 0 0,-2-11-48,0 12 48,0 2-8,0 0-16,0-14-24,0 15 48,-1 0-32,0-1-16,1-14 0,-1 15 16,-1 0-8,0 1 0,2-16-8,-3 14 32,0 0-24,0-1-16,3-13 8,-1 13 0,-1 1 8,1-3-8,1-11 0,-2 10 0,-1-2 8,1-1-8,2-7 0,-2 4 0,1 5-8,0-7-8,1-2 16,-2 4-56,1-1 0,-1 0-64,2-3 120,-1 3-264,0-1-120,0-1-136,1-1 520,-2 1-552,-1-1 16,0 0 40,3 0 496,-3 0-424,0 0 63,-1-1 73,4 1 288,-3-2-232,-5-1 72,5 0 40,3 3 120,-8-8-96,1 7 48,3-8 24,4 9 24,-11-3-16,2-6 0,1 6 0,8 3 16,-11-12-24,0 3 16,0 0 16,11 9-8,-12-10 24,2 3-8,0-1 0,10 8-16,-9-3 0,-1-5 8,1 6 24,9 2-32,-8-3 24,0-4 24,5 7 8,3 0-56,-8 0 40,6-2 24,-1 2 0,3 0-64,-2 0 56,1-2 48,1 2-16,0 0-88,0-2 104,0 0 32,2 2 80,-2 0-216,3-2 353,5 0 159,-5 0 128,-3 2-640,11-2 712,-2 0 8,1-1-48,-10 3-672,11-9 600,1 7-64,1-6-111,-13 8-425,15-3 328,0-8-80,2 3-112,-17 8-136,16-7 104,0 4-72,-1-8-16,-15 11-16,14-7 16,0 4-40,-2-6 32,-12 9-8,13-2-16,-3-1 0,-1-5 16,-9 8 0,9 0-16,-1-2 0,0 2-16,-8 0 32,8-1-56,-5 1-72,9 0-72,-12 0 200,7 0-304,-4 0-96,0 0-97,-3 0 497,7 1-552,-7 0-24,3 1 40,-3-2 536,2 2-448,0 0 96,-2-1 56,0-1 296,0 2-280,0-1-72,-1 1-104,1-2 456,-2 1-521,-1 0 17,0 0 64,3-1 440,-3 1-328,-6-1 104,5 1 96,4-1 128,-9 1-88,1-1 8,-1 0 24,9 0 56,-8 0-4497,8 0 4497</inkml:trace>
  <inkml:trace contextRef="#ctx0" brushRef="#br0" timeOffset="14">157 266 8649,'0'0'0,"0"0"0,0 0 88,0 3-16,3 6 72,-3-9-144,3 10 272,0 1 169,5 2 223,-8-13-664,2 14 792,1 3 64,5 0 0,-8-17-856,1 18 792,7 2-31,-6 2-41,7 1-72,-7 0-96,1 2-120,-3-25-432,8 25 328,-7 2-96,2 0-64,-3-27-168,3 28 104,0-2-48,-1-1-8,-2-25-48,0 21 24,0 1-32,2-2-8,-2-20 16,0 20-32,2-1-32,-2-2 32,0-17 32,0 17-96,0-2-40,0-1-40,0-14 176,0 12-264,0-2-24,0 1-40,0-11 328,0 7-384,0 1-56,0-5-80,0-3 520,0 7-632,-1-5-65,0 0-95,1-2 792,-1 1-856,0 0-96,-1-1-24,0 0 103,2 0 873,-3-2-672,0-1 224,3 3 448,-2-7-264,-6 4-4017,8 3 4281</inkml:trace>
  <inkml:trace contextRef="#ctx0" brushRef="#br0" timeOffset="15">94 670 8441,'0'0'0,"3"0"120,0 0 72,-3 0-192,8 0 360,-5 0 209,6 0 191,-9 0-760,3-2 920,8 0 40,-4 1-24,-7 1-936,8-3 857,0 0-121,1 0-104,-9 3-632,9-7 520,1 5-96,0-6-80,-10 8-344,9-3 232,2-4-64,-1 4-72,-10 3-96,11-8 48,-2 6 0,0-6-32,-9 8-16,9-3 16,-1-4 8,-1 5-64,-7 2 40,8-2-40,-6-1-48,7 0-72,-9 3 160,2-2-208,1 2-120,0 0-168,-3 0 496,2 0-616,1 0-88,-1 1 24,-2-1 680,0 2-593,0 1 41,0 0-8,0-3 560,-1 4-664,-3 3-192,-3-4 16,7-3 840,-2 8-753,-7 0 153,7-4 248,2-4 352,-11 11-232,3-2 80,-1-1 64,9-8 88,-9 9-80,0 0-88,1 0-4457,8-9 4625</inkml:trace>
  <inkml:trace contextRef="#ctx0" brushRef="#br0" timeOffset="16">153 843 7857,'0'0'0,"0"2"88,0-2-88,0 3 40,1 5-16,1-6-16,-2-2-8,2 4 8,-2 0 16,0-1-8,0-3-16,0 4 32,0-1-24,0 1 8,0-4-16,0 3 8,0 0 8,0-1 0,0-2-16,0 3 0,0 0 16,0 0 8,0-3-24,-1 2 16,0 0 24,-1 0 24,1-2 48,-1 1 80,0-1 72,2 0-264,-3 0 312,1 0 41,0-1 39,2 1-392,-2-2 416,1 0-8,-1-1-40,2 3-368,-1-3 312,1 0-56,0-4-8,0 7-248,0-2 216,0-6 0,1 5-40,-1 3-176,2-10 152,1 2-8,5 6-24,-8 2-120,3-12 128,6 5-48,-1-2-32,-8 9-48,8-7 32,1-2 8,0 0-8,-9 9-32,8-10 40,3 1-16,0 0-40,-11 9 16,11-8 0,-1 0-16,0 1 16,-10 7 0,11-3 0,-1-7-16,0 8 16,-10 2 0,9-3-8,0 1 0,-1 2-24,-8 0 32,3 0-40,6 0 0,-7 1 0,-2-1 40,3 3-24,5 4 16,-7-3-24,-1-4 32,2 10 0,0-3 24,0 2 0,-2-9-24,0 7 56,0 3-40,0-2 0,0-8-16,0 10 8,0 0 0,0-1 0,0-9-8,0 11 0,-1-2 0,-1 1-24,2-10 24,-2 10-40,0-1-16,1 1 16,1-10 40,-3 9 8,-5 1-8,6-2-8,2-8 8,-7 11-16,4-3-80,-6 2 0,9-10 96,-2 8-120,-8 1-72,3-2 8,7-7 184,-4 4-240,-7 4-8,8-5 24,3-3 224,-11 8-192,3-6 72,0 0 80,8-2 40,-9 3-8,0-1 32,2-1 64,7-1-88,-4 0 136,-5 0 80,7 0 112,2 0-328,-9 0 432,7-2 88,-1-1 104,3 3-624,-3-1 705,1-1 47,0 0 8,2 2-760,-1-2 712,0 2-64,0 0-64,1 0-584,0-2 560,0 2 25,0 0 63,0 0-648,0 0 600,2 0-16,1 0-72,-3 0-512,3 0 400,4 0-16,-5 0-40,-2 0-344,9 0 248,-8 0-32,8 0-80,-9 0-136,7 0 64,-4 0-32,6 0 8,-9 0-40,3 0 48,7 0-32,-2 0 0,-8 0-16,8 0-80,1 0-176,-2-2-224,-7 2 480,9-2-920,1-1-560,0 1-617,-10 2 2097,11-2-3008,-2-1-81,2 1 713,-11 2 2376,10 0-6354,-10 0 6354</inkml:trace>
  <inkml:trace contextRef="#ctx0" brushRef="#br0" timeOffset="17">670 1 8377,'0'0'0,"0"2"80,2 1-40,-2-3-40,2 7 24,1-4-8,4 5-8,-7-8-8,2 2 16,1 6-8,0-5 0,-1 5-8,1-5-8,5 6 8,-8-9 0,0 2 0,3 7 8,0-6 0,-3-3-8,7 7 0,-7-5-8,3 2-8,-3-4 16,3 8-32,0-6 0,-1 6-16,-2-8 48,2 2-56,-2 2-24,2 3-16,-2-7 96,0 3-4873,0-3 4873</inkml:trace>
  <inkml:trace contextRef="#ctx0" brushRef="#br0" timeOffset="18">1309 250 8697,'0'0'0,"0"0"232,0-2-32,0 2-200,0-2 192,0 2 17,3 0 63,-3 0-272,3 0 368,6 0 120,-6 0 80,6 0 0,-9 0-568,9 0 584,-1-2-32,-8 2-552,10-1 520,1 1 0,1-2-23,4 0-41,-16 2-456,15-2 384,2-1-80,0 0-104,-17 3-200,19-3 160,-2 1-48,2-6-24,-19 8-88,19-2 96,-1-1 0,0 1-40,-18 2-56,17-8 56,-1 6-24,0-1-8,-2 0-16,1 1 8,-1-1-8,-3 1-16,0 0-8,0 0-24,-11 2 40,9 0-80,-1 0-32,-1 0-128,-7 0 240,3 0-344,6 1-144,-7 2-152,-2-3 640,2 3-745,0 0-55,0 4-40,-2-5-112,0 6-88,0-6 127,0-2 913,0 10-728,0-3 256,-2 1 264,2-8 208,-3 7-128,0 2 16,-5-2-4513,8-7 4625,0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24.900"/>
    </inkml:context>
    <inkml:brush xml:id="br0">
      <inkml:brushProperty name="width" value="0.04996" units="cm"/>
      <inkml:brushProperty name="height" value="0.04996" units="cm"/>
    </inkml:brush>
  </inkml:definitions>
  <inkml:trace contextRef="#ctx0" brushRef="#br0">14 274 6113,'0'0'0,"-2"0"848,2 0-848,-3 0 792,0 0-240,1 1-176,2-1-376,-1 1 312,0-1 24,0 0 17,1 0-353,0 0 312,-1 0-48,1 0-48,0 0-216,0 0 168,2 0-24,0-2-24,-2 2-120,3-2 72,4 0-16,-4 0-16,-3 2-40,10-8 8,-3 6-16,1-5-32,-8 7 40,7-3-112,1-6-144,0 6-272,-8 3 528,10-11-881,-2 4-255,2-1-72,-10 8 1208,8-3-1008,0-7 328,0 7-121,-8 3 801,3-10-3296,-3 10 3296</inkml:trace>
  <inkml:trace contextRef="#ctx0" brushRef="#br0" timeOffset="1">51 418 8473,'0'0'0,"0"0"0,-2 0 1697,-1 1-665,1 0-680,1-1-240,1 0-56,0 0 56,0 0-112,0 0 200,3-2 64,-1-6 0,-2 8-264,8-3 208,-5-6-88,6 0-48,-9 9-72,8-8 32,1-2-48,2-4-48,-11 14 64,9-13-200,2-3-192,1-2-264,-12 18 656,11-19-944,1-2-224,1 1-97,-13 20 1265,12-21-1216,-1 1 256,0 0 304,1 0 264,-2 1-3201,-10 19 3593</inkml:trace>
  <inkml:trace contextRef="#ctx0" brushRef="#br0" timeOffset="2">269 12 5441,'0'0'0,"0"0"0,0 0 712,-2 0 344,0 0 136,2 0-1192,-4 0 1105,0 1-169,1 0-232,3-1-704,-2 1 608,0 0-72,1 0-104,1-1-432,0 0 352,-1 0-112,1 0-88,0 0-152,0 1 136,1 0 0,1 0 16,-2-1-152,2 0 136,6 1-7,-6-1-57,-2 0-72,9 0 16,-1 0-32,-1 0 16,-7 0 0,10-2-16,-2 0 24,3 0 0,-11 2-8,11-3-40,-1 0-24,2 0-8,-12 3 72,11-2-97,0 0 9,1 2 8,-12 0 80,9-1-112,0 1-64,-2 0 16,-7 0 160,2 0-192,7 1 72,-6 3 56,-3-4 64,3 8-40,5-5 48,-8 5-48,0-8 40,2 4-32,0 7 56,0-1-32,-2-10 8,0 11 48,0 1 8,0 1-24,0-13-32,-1 15 40,-2 0 16,1 2-16,2-17-40,-3 17 56,-1 1 0,-4-1-40,8-17-16,-2 18 24,-1-1-16,-5-1 24,8-16-32,-3 16 32,0-1 16,-5 0-16,8-15-32,-3 14 32,-4-3-24,4 0-40,3-11 32,-8 9-32,6 0-56,0-2-128,2-7 216,-9 8-384,6-6-232,0 0-168,3-2 784,-7 1-928,5-1-129,-2 0-151,4 0 1208,-7-2-1192,4-6 208,-1 5 296,4 3 688,-8-11-352,6 0 176,-6-1-3225,8 12 3401</inkml:trace>
  <inkml:trace contextRef="#ctx0" brushRef="#br0" timeOffset="3">314 67 5593,'0'0'0,"0"0"0,-1 1 680,0 2 72,-2 7-72,0-2-200,1 2-104,-1 0 16,1 1 33,-1 2 31,0-1 16,3-12-472,-4 13 448,0 0-48,1 2-40,3-15-360,-4 16 280,-4 0-72,5 0-88,3-16-120,-3 16 80,-6 1-48,5-1-16,4-16-16,-7 15 8,4 0-40,-1-2-16,4-13 48,-4 12-104,-3-2-80,4-2-152,3-8 336,-4 8-576,0-5-176,1 4-145,3-7 897,-8 2-920,6 0 56,-1-1 80,3-1 784,-7 0-664,5-2 144,-2-1 168,0-4 144,1 4 96,-5-9 32,6 2-3329,2 10 3409</inkml:trace>
  <inkml:trace contextRef="#ctx0" brushRef="#br0" timeOffset="4">158 209 5289,'0'0'0,"0"0"344,0 0-344,0 1 464,0 2 104,0 0-32,0-3-536,0 2 448,0-1-88,0 1-80,0-2-280,2 3 256,-2 0 24,2 1-40,-2-4-240,2 4 200,-1-2-47,2 1-65,-3-3-88,3 2 40,0 0-24,4 0-32,-7-2 16,2 1-56,1 0-113,6-1-79,-9 0 248,3 0-408,5-2-136,-6 0-96,-2 2 640,8-2-720,-5 0 48,5-1 136,-8 3 536,2-2-368,6-6 168,-5 6-3169,-3 2 3369</inkml:trace>
  <inkml:trace contextRef="#ctx0" brushRef="#br0" timeOffset="5">424 169 4681,'0'0'0,"3"0"320,7 0-96,-10 0-224,8-1 328,-5 1 120,6 0 80,-9 0-528,2 0 592,7-2 48,-9 2-8,0 0-632,1 0 592,2 0-63,0 0-49,-3 0-480,9 0 456,-9 0-40,1 0-40,-1 0-376,0 1 320,2 0-80,0 0-64,-2-1-176,0 2 136,0 0-64,0 1-32,0-3-40,0 3 8,-1 0-72,0 1-80,1-4 144,-2 3-240,0 6-152,-1-6-176,3-3 568,-3 2-680,0 6-72,-1-6-81,4-2 833,-8 3-896,4 1 8,-4-1 88,-1 5 168,9-8 632,-8 2-384,-2 1 176,0 0 63,10-3 145,-12 4-3320,12-4 3320</inkml:trace>
  <inkml:trace contextRef="#ctx0" brushRef="#br0" timeOffset="6">25 554 6161,'0'0'0,"-1"0"1008,1 0-1008,-1 0 1144,0 0-200,0 0-263,1 0-681,0-2 488,0 2-8,0 0 80,0 0-560,2 0 664,1 0 88,5 0-8,-8 0-744,3-2 713,7 0-41,1 0-24,-11 2-648,11-2 600,1 0-40,2 0-104,-14 2-456,14-3 352,2 0-88,1 0-128,-17 3-136,18-7 112,0 5-32,1-6-32,-19 8-48,18-3 16,-1-6-8,1 6-56,-18 3 48,20-10-152,-3 2-144,1 5-256,-18 3 552,18-11-824,-4 8-232,0-7-200,-14 10 1256,12-3-1313,-2-8-79,-1 10 8,-9 1 1384,2-8-1289,6 8 73,-8-2 176,0 2 1040,0-2-760,0 2 240,-2-2 216,2 2 304,-4 0-152,-5-2-3233,9 2 3385</inkml:trace>
  <inkml:trace contextRef="#ctx0" brushRef="#br0" timeOffset="7">263 391 5521,'0'0'0,"-1"1"448,1-1-448,-1 2 496,0 1-80,0 0-120,1-3-296,-1 7 288,0-4 56,0 9 104,1-12-448,0 8 560,0 2 105,0 2-17,0-12-648,-1 11 624,0 1-72,1 2-96,0-14-456,-1 14 400,0 1-80,1 0-72,0-15-248,0 17 224,0-1-96,0 1-40,0-17-88,0 18 88,0 1-40,0 0 24,0-19-72,-1 19 48,0-1 8,0-1-24,1-17-32,0 17 16,-2-1-8,0-2-8,2-14 0,-2 12 16,0-3-16,1-1-16,1-8 16,-1 3-24,0 1-32,0-2-24,1-2 80,-1 2-152,0-1-72,0-1-176,1 0 400,-1 0-520,0-3-96,1-6-72,0 9 688,-2-3-672,0-9 0,-1 1 15,3 11 657,-3-14-608,0 0 32,0-1 80,3 15 496,-2-16-432,-1 0 56,0-2 64,3 18 312,-4-18-240,-3 1 32,4-1 88,3 18 120,-4-17-88,-4 1 16,7 1 40,1 15 32,-1-12-32,0 1 32,0 3 40,1 8-40,-1-3 120,0 0 104,1 0 136,0 3-360,0-2 488,-1 2 72,0 0 32,1 0-592,-1 2 560,-2 1-32,0 0-64,3-3-464,-2 8 393,1-6-17,-1 8-24,2-10-352,-3 8 360,0 1 0,0 0-40,3-9-320,-4 10 264,1 0-72,-1 1-88,4-11-104,-3 11 64,-5-1-24,6 2 0,2-12-40,-8 9 16,5 1-8,-1-1-40,4-9 32,-3 9-80,-5-1-152,5-4-248,3-4 480,-7 8-736,4-6-200,0 1-201,3-3 1137,-3 1-1120,0 0 152,1-1 232,2 0 736,-2-2-424,1-1 200,-1-5-3257,2 8 3481</inkml:trace>
  <inkml:trace contextRef="#ctx0" brushRef="#br0" timeOffset="8">272 529 7121,'0'0'0,"9"3"1384,-9-3-1384,8 4 1369,4 5-217,-1-6-88,-11-3-1064,13 9 1056,-1-7-15,2 6-153,-14-8-888,16 3 624,-2 0-232,-1-1-216,-13-2-176,11 1 80,1 0-64,1 0-32,-13-1 16,10 1-96,0 0-128,-3-1-216,-7 0 440,0 0-792,9 0-345,-7-2-399,-2 2 1536,2-3-1864,1 1-49,0-7 265,-3 6 504,0 3 1144,0-10-4057,0 10 4057</inkml:trace>
  <inkml:trace contextRef="#ctx0" brushRef="#br0" timeOffset="9">529 222 4488,'0'0'0,"0"0"0,0 0 88,0-2-16,2 1 1,-2 1-73,3 0 120,-1-2 40,0 0 24,-2 2-184,3 0 232,-1-2 24,1 0 16,-3 2-272,3 0 288,5 0 32,-6-2 16,-2 2-336,2 0 384,1-2 48,0 2-8,-3 0-424,3 0 488,-1 0 24,1 0 57,-3 0-569,2 0 568,0 1 0,0 2-48,-2-3-520,0 3 464,0 1-16,2 4-40,-2-8-408,2 4 392,-2 6-40,0-2-64,0-8-288,0 9 272,0 1-7,0 1-33,0-11-232,0 13 256,0 0-32,-1 2-48,1-15-176,-1 15 144,0 0-48,-1 1-40,2-16-56,-2 19 40,-1 0 16,1 2-24,2-21-32,-3 22 32,1 1 8,-1 0-56,3-23 16,-3 23 16,0 0-32,0-1-8,3-22 24,-2 22 16,0-1-32,-1-4 8,3-17 8,-2 16-32,0-3-32,1-2-48,1-11 112,0 10-240,0-3-224,0-4-401,0-3 865,2 3-1256,-2-2-344,2-1-57,-2 0 1657,3 0-1520,-1-9 208,-1 1 400,-1 8 912,3-12-600,-1-4 231,0-2-2975,-2 18 3344</inkml:trace>
  <inkml:trace contextRef="#ctx0" brushRef="#br0" timeOffset="10">608 126 6281,'0'0'0,"0"0"1064,0 0-136,0 0-928,2 0 512,1-2-256,5 0 32,-8 2-288,3-2 321,8 1 39,-3-2-32,-8 3-328,9-3 240,0-5-88,2 6-56,-11 2-96,13-2 40,-1-6-16,0 6-8,-12 2-16,13-7 0,-2 4-8,0-5 0,-11 8 8,13-2-24,-1-1-16,-1-4 0,-11 7 40,11 0-56,-1-2-16,-1 0 8,-9 2 64,10-2-64,-3 2-16,1 0 8,-8 0 72,3 0-88,6 2-32,-6 0 16,-3-2 104,7 4-80,-5 4 32,6 0 56,-8-8-8,2 8 64,1 2 8,4-1 8,-7-9-80,0 11 88,3 1 24,0 0 0,-3-12-112,3 13 160,-1 2-8,0-2 8,1 2-32,0 1-24,5 0-16,-8-16-88,2 19 80,0 1 24,6-1-24,-8-19-80,2 20 120,1 0 0,4 0 16,-7-20-136,2 19 208,6 1 32,-8-1 48,0-19-288,7 21 288,-5 1-56,0-1-48,-2-21-184,2 21 120,-2-1-24,0 2-24,0-22-72,0 22 80,0-1 16,0 0 16,0-21-112,-2 20 121,-1-1-41,0 0 24,3-19-104,-4 17 80,2 0 16,-1-3-24,3-14-72,-3 12 72,0-1-16,-4-4-16,7-7-40,-2 4 56,-1 4-32,-1-8 8,4 0-32,-4 1-48,1-1-80,-5 0-168,8 0 296,-3-7-537,-6-1-159,5 0-192,4 8 888,-9-11-1024,0-1-128,1-3-121,8 15 1273,-8-16-1248,-1-3 80,-2 0 280,11 19 888,-10-21-592,-2 0-3001,12 21 3593</inkml:trace>
  <inkml:trace contextRef="#ctx0" brushRef="#br0" timeOffset="11">670 278 9265,'0'0'0,"-2"0"2617,2 0-2617,-2 0 1816,1 0-1191,1 0-401,0-2-136,3 2 8,4-2 64,-7 2-160,3-3 192,7-4-24,0 5-48,-10 2-120,9-3 56,2-4-88,-1 5 0,-10 2 32,11-2-144,-2-1-240,0 0-360,-9 3 744,9-7-1281,-1 7-543,0-3-177,-8 3 2001,3-2-1808,6 0 528,-7 0 536,-2 2 744,3 0-3689,-3 0 3689</inkml:trace>
  <inkml:trace contextRef="#ctx0" brushRef="#br0" timeOffset="12">745 370 5041,'0'0'0,"0"0"0,-1 11 400,0 0 88,-1 4 40,2-15-528,-2 15 456,1-2-144,-1 0-112,2-13-200,-1 14 136,0-2-24,-1 1-56,2-13-56,-1 10 16,-2 0-24,1-3-80,2-7 88,-3 9-184,2-6-152,-1 6-200,0-7-64,-1 1 72,0-2 128,3-1 400,-4 0-224,-3 0-3233,7 0 3457</inkml:trace>
  <inkml:trace contextRef="#ctx0" brushRef="#br0" timeOffset="13">653 461 5625,'0'0'0,"0"0"0,0-2 680,0 0 104,2 1-104,-2 1-680,9-2 512,-7-1-64,5-5-64,-7 8-384,3-2 369,9-5-33,-1 5-80,-11 2-256,9-9 176,3 7-56,-3-8-104,-9 10-16,9-3 8,1-4-32,-1 5-64,-9 2 88,9-3-224,0 0-248,0 0-321,-9 3 793,3-2-992,8 0-48,-9 0 168,-2 2 872,7 0-568,-7 0 240,3 2 168,-3-2 160,0 2-72,0 0-3305,0-2 3377</inkml:trace>
  <inkml:trace contextRef="#ctx0" brushRef="#br0" timeOffset="14">686 565 4745,'0'0'0,"0"0"0,-4 4 96,-4 5 16,5-5 120,3-4-232,-7 4 368,6-1 104,-2-2 56,3-1-528,-2 1 536,0 0-48,1-1-88,1 0-400,0 0 344,0 0-104,0 0-72,0 0-920,2 0 1664,0 0-768,1-1 0,-3 1-144,9-2 136,-6 0-23,9-1-57,-12 3-56,8-8 40,3 7-24,-1-2-8,-10 3-8,11-9 0,1 6 16,-1-5-32,-11 8 16,10-3-32,1-7 0,-1 7-64,-10 3 96,10-10-145,0 8-135,-2-9-184,-8 11 464,9-3-688,-2-7-160,-4 7 0,-3 3 848,8-10-680,-5 7 240,-1-7 184,-2 10 256,3-2-3401,-3 2 3401</inkml:trace>
  <inkml:trace contextRef="#ctx0" brushRef="#br0" timeOffset="15">674 710 6505,'0'0'0,"0"0"0,-1 0 1344,-1 0 120,-1 0-319,3 0-1145,-3 0 912,1 0-120,2 1-80,0-1-712,0 0 640,0 0-103,0 0-137,0 0-1977,0 1 3458,2 0-1625,5 0-40,-7-1-216,2 1 168,7 0-16,-6-1-64,-3 0-88,8 0 56,0 0-56,2-2-24,-10 2 24,10-2-24,2 0-64,-2-6-72,-10 8 160,10-2-408,-2-7-424,2 6-441,-10 3 1273,10-12-1872,-1 4-321,0-1 345,-6-1 504,-3 10 1344,11-10-4161,-11 10 4161</inkml:trace>
  <inkml:trace contextRef="#ctx0" brushRef="#br0" timeOffset="16">791 439 5953,'0'0'0,"0"0"936,0 1 40,0 2-224,0 0-248,2 0-159,-2-3-345,2 4 344,1 3 24,5-5-32,-8-2-336,1 3 248,2 1-128,0 0-96,-3-4-24,3 7-40,5-5-112,-6 1-264,-2-3 416,3 3-896,0-1-425,0-1-31,-3-1 1352,3 1-1080,-1 0-3033,-2-1 4113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5:48.111"/>
    </inkml:context>
    <inkml:brush xml:id="br0">
      <inkml:brushProperty name="width" value="0.04996" units="cm"/>
      <inkml:brushProperty name="height" value="0.04996" units="cm"/>
    </inkml:brush>
  </inkml:definitions>
  <inkml:trace contextRef="#ctx0" brushRef="#br0">1239 50 4785,'0'0'0,"0"1"320,0 0 48,0-1-368,3 3 392,-1 0-16,-1 4-24,-1-7-352,2 3 352,1 6 16,-1-6-24,-2-3-344,2 9 328,0-5 0,0 5-48,-2-9-280,0 8 256,0-5-40,0 8-80,0-11-136,0 4 120,-1 6-39,-1-6-17,2-4-64,-3 10 48,1-6-16,-1 5-16,3-9-16,-3 3-48,0 1-121,-5 3-167,8-7 336,-3 2-464,0 1-112,-4 0-160,7-3 736,-1 3-784,-2-1 40,-1-1 128,4-1 616,-7 0-400,4 0 175,-1-3-3063,4 3 3288</inkml:trace>
  <inkml:trace contextRef="#ctx0" brushRef="#br0" timeOffset="1">1192 0 4681,'0'0'0,"0"0"312,-1 1-16,1-1-296,0 3 304,-1 0-64,1 0-8,0-3-232,0 2 280,0 2 64,0 4-8,0-8-336,0 3 312,0 6-56,0-5-56,0-4-200,0 10 184,-1 0 8,0-1-40,1-9-152,-1 10 152,-2 2-32,0 0-32,3-12-88,-3 12 48,1 2-24,-6 0-32,8-14 8,-3 14-64,-4-1-56,4 0-64,3-13 184,-10 13-304,7 1-88,-7 0-104,10-14 496,-7 12-568,3 0-8,-6-1 48,10-11 528,-3 8-456,-6 1 136,6-2 111,3-7 209,-4 4-128,-3 4 56,5-6-3120,2-2 3192</inkml:trace>
  <inkml:trace contextRef="#ctx0" brushRef="#br0" timeOffset="2">1197 235 5921,'0'0'0,"2"0"808,-2 0-808,8 1 824,-5 0-280,5 2-176,-8-3-368,3 3 280,7 0-80,-2-1-48,-8-2-152,3 1 96,7 0-32,-8 0-40,-2-1-24,7 0 8,-7 1-24,8-1-112,-8 0 128,0 0-352,2 0-272,0 0-288,-2 0 912,0 0-992,0 0 208,0 0 248,0 0 2848,0-2-8201,0 2 5889</inkml:trace>
  <inkml:trace contextRef="#ctx0" brushRef="#br0" timeOffset="3">1064 305 4785,'0'0'0,"-1"1"304,-1 0 80,0 1 24,2-2-408,0 2 408,-2 0-32,1 0-32,1-2-344,-1 3 304,0 1-72,0 4-48,1-8-184,-1 2 128,0 6-24,1-5-32,0-3-72,0 8 40,0-5-24,0 6-56,0-9 40,0 2-80,0 2-72,0 4-160,0-8 312,0 2-480,2 1-112,0 0-48,-2-3 640,0 3-512,2 0 144,0-1 136,-2-2 232,0 1-121,1 0 33,1-1-3152,-2 0 3240,0 0 0</inkml:trace>
  <inkml:trace contextRef="#ctx0" brushRef="#br0" timeOffset="4">1194 312 4809,'0'0'0,"2"0"112,-2 0-112,3 0 136,0 0 40,0 0 40,-3 0-216,2 1 280,-2 0 72,0 0 88,0-1-440,0 1 496,0 2 48,0-1-40,0-2-504,0 3 424,-2 0-72,0 1-104,2-4-248,-3 3 152,0 5-64,0-6-55,3-2-33,-3 3 16,-5 4-16,5-4-81,3-3 81,-3 8-184,-5-5-160,5 0-176,3-3 520,-7 4-680,4 0-64,-6-1 32,9-3 712,-3 3-608,-5 1 192,5-1 152,3-3 264,-9 2-161,6-1 57,-6-1-3192,9 0 3296</inkml:trace>
  <inkml:trace contextRef="#ctx0" brushRef="#br0" timeOffset="5">1113 286 4568,'0'0'0,"0"0"329,0 0-49,0 0-280,0 1 328,2 1 40,0 1-72,-2-3-296,0 2 240,2 1 0,-2 4-8,0-7-232,0 3 232,2 5 8,-2 0-48,0-8-192,0 4 176,0 6-16,0-1-8,0-9-152,0 9 144,0 0 8,-1 1-8,1-10-144,-3 10 120,0-1-24,0 0-32,3-9-64,-2 10 48,-1-1-8,0 2-16,3-11-24,-4 9 24,0 0-64,1-1-32,3-8 72,-8 8-136,6-5-104,-2 5-88,4-8 328,-3 3-424,0 0-96,-1 0-64,4-3 584,-4 2-568,0-1 48,1-1 104,3 0 416,-4 0-264,1 0 95,-1-3 65,4 3 104,-3-3-64,0-6 16,0 6-2144,3 3 2192</inkml:trace>
  <inkml:trace contextRef="#ctx0" brushRef="#br0" timeOffset="6">1096 393 4737,'0'0'0,"0"0"0,0 0 104,3 0 40,7 0 88,-10 0-232,7 1 336,-4 0 64,7 0 64,-10-1-464,3 1 504,7-1-48,-3 0-48,-7 0-408,3 1 312,7-1-104,-7 0-88,-3 0-120,10 0 64,-8 0-48,5 0-24,-7 0 8,2-2-32,6 0-48,-6 0-88,-2 2 168,8-3-328,-6 0-152,0-4-128,-2 7 608,2-2-648,0-1 88,0-5 136,-2 8 424,2-2-256,0 0 104,0-8 72,-2 10 80,2-2-65,0-6-15,0 6-3184,-2 2 3264</inkml:trace>
  <inkml:trace contextRef="#ctx0" brushRef="#br0" timeOffset="7">1249 317 4616,'0'0'0,"0"0"0,0 0 73,0 0 7,0 0 72,0 0-457,0 0 850,0 0-201,0 0 88,0 0-1753,0 0 3130,0 0-1313,0 0 0,0 0-3297,0 0 6058,0 0-2873,0 0-80,0 0-4249,0 0 8106,0 0-4017,0 0-56,0 0-4481,0 0 8858,0 0-4425,0 0-32,0 0-4521,0 1 9018,0 0-4529,0 0 8,0-1 16,0 3-40,0 0 32,-1 0-16,1-3 24,-1 2-32,1 2 8,-1 4-16,1-8 40,-2 2-24,2 1 0,-3 6 8,3-9 16,-1 3 0,0 4 24,0-5-32,1-2 8,-1 3 0,0-1-8,0 0-8,1-2 16,-1 3 0,1-1-16,0-1 0,0-1 16,0 0-40,2 0-16,-2 0 0,2 0-24,-2 0 80,2 0-72,-2-1-24,3-1-40,-3 2 136,2-2-176,0-1-80,1-6-64,-3 9 320,8-2-456,-6-6-72,6 5 8,-8 3 520,3-9-480,6 6 136,-6-6 112,-3 9 232,10-3-128,-3-7 64,-4 8 32,-3 2 32,9-7-24,-6 5 16,8-1-8,-11 3 16,3-8-8,6 6-1,-7-1 1,-2 3 8,7-3-8,-5 1 8,1 2 8,-3 0-8,8-2 8,-6 2-8,0 0 9,-2 0-9,3-2 16,0 2 0,0 0 24,-3 0-40,3 0 32,-1 0 24,0 0 24,-2 0-80,2 0 120,0 0 56,0 0 48,-2 0-224,0 0 232,2 0 0,0 0-64,-2 0-168,2 0 152,-2 0-8,2 0 16,-2 0-160,0 0 208,0 0 0,0 0 16,0 0-864,2 0 1472,-2 0-672,0 1-8,0-1-152,0 1 112,0 0-16,0 1-24,0-2-72,-1 2 40,0 0-16,0 0-40,1-2 16,-1 3-32,0-1-40,-1 1-72,2-3 144,-3 3-232,1 1-96,-1-1-88,3-3 416,-2 2-448,-1-1 32,0 0 32,3-1 384,-3 2-296,0-1 96,0 0 40,3-1 160,-1 1-112,-2-1 40,0 0-9,3 0 81,-4 0-64,-3 0-216,3 0-2856,4 0 3136</inkml:trace>
  <inkml:trace contextRef="#ctx0" brushRef="#br0" timeOffset="8">1301 230 4520,'0'0'0,"0"0"0,0 1 265,0 0-113,3 0 32,-3-1-184,2 2 232,1-1 64,-1 0 16,-2-1-312,0 2 352,2 1 0,1 0-8,-3-3-344,2 2 328,-2 2-40,2 0-24,-2-4-264,0 8 216,2-6-32,0 9-24,-2-11-160,0 7 112,0 1-8,0 1-40,0-9-64,-1 9 40,-1 0 0,0 2 0,2-11-40,-2 10 48,-1-1-16,1 1-8,2-10-24,-4 8 0,-5 2 0,6-1 0,3-9 0,-2 10-40,-7 0-56,6 0-104,3-10 200,-7 8-272,-2 1-64,6-2-56,3-7 392,-10 4-456,2 6-72,6-7-8,2-3 536,-10 8-488,7-6 96,-4-1 120,7-1 272,-3 1-184,-1 0 79,0-1 33,4 0 72,-2 0-80,-1-3-3176,3 3 3256</inkml:trace>
  <inkml:trace contextRef="#ctx0" brushRef="#br0" timeOffset="9">1294 391 4785,'0'0'0,"2"0"144,-2 0-144,11 0 240,-3 0 120,0 0 64,-8 0-424,3 0 472,6 0-48,-6 0-72,-3 0-352,8 0 264,-6 0-88,6 0-64,-8 0-112,2 0 64,1 0-16,-1 1-16,-2-1-32,1 1 0,-1 1-48,0 1-128,0-3 176,0 2-328,0 1-192,-1 0-96,1-3 616,-1 3-600,-2 0 112,-1 0 192,4-3 296,-9 8-177,7-5-735,-9 4-1976,11-7 2888</inkml:trace>
  <inkml:trace contextRef="#ctx0" brushRef="#br0" timeOffset="10">14 285 6113,'0'0'0,"-2"0"848,2 0-848,-3 0 792,0 0-240,1 1-176,2-1-376,-1 1 312,0-1 24,0 0 17,1 0-353,0 0 312,-1 0-48,1 0-48,0 0-216,0 0 168,2 0-24,0-2-24,-2 2-120,3-2 72,4 0-16,-4 0-16,-3 2-40,10-8 8,-3 6-16,1-5-32,-8 7 40,7-3-112,1-6-144,0 6-272,-8 3 528,10-11-881,-2 4-255,2-1-72,-10 8 1208,8-3-1008,0-7 328,0 7-121,-8 3 801,3-10-3296,-3 10 3296</inkml:trace>
  <inkml:trace contextRef="#ctx0" brushRef="#br0" timeOffset="11">51 429 8473,'0'0'0,"0"0"0,-2 0 1697,-1 1-665,1 0-680,1-1-240,1 0-56,0 0 56,0 0-112,0 0 200,3-2 64,-1-6 0,-2 8-264,8-3 208,-5-6-88,6 0-48,-9 9-72,8-8 32,1-2-48,2-4-48,-11 14 64,9-13-200,2-3-192,1-2-264,-12 18 656,11-19-944,1-2-224,1 1-97,-13 20 1265,12-21-1216,-1 1 256,0 0 304,1 0 264,-2 1-3201,-10 19 3593</inkml:trace>
  <inkml:trace contextRef="#ctx0" brushRef="#br0" timeOffset="12">269 23 5441,'0'0'0,"0"0"0,0 0 712,-2 0 344,0 0 136,2 0-1192,-4 0 1105,0 1-169,1 0-232,3-1-704,-2 1 608,0 0-72,1 0-104,1-1-432,0 0 352,-1 0-112,1 0-88,0 0-152,0 1 136,1 0 0,1 0 16,-2-1-152,2 0 136,6 1-7,-6-1-57,-2 0-72,9 0 16,-1 0-32,-1 0 16,-7 0 0,10-2-16,-2 0 24,3 0 0,-11 2-8,11-3-40,-1 0-24,2 0-8,-12 3 72,11-2-97,0 0 9,1 2 8,-12 0 80,9-1-112,0 1-64,-2 0 16,-7 0 160,2 0-192,7 1 72,-6 3 56,-3-4 64,3 8-40,5-5 48,-8 5-48,0-8 40,2 4-32,0 7 56,0-1-32,-2-10 8,0 11 48,0 1 8,0 1-24,0-13-32,-1 15 40,-2 0 16,1 2-16,2-17-40,-3 17 56,-1 1 0,-4-1-40,8-17-16,-2 18 24,-1-1-16,-5-1 24,8-16-32,-3 16 32,0-1 16,-5 0-16,8-15-32,-3 14 32,-4-3-24,4 0-40,3-11 32,-8 9-32,6 0-56,0-2-128,2-7 216,-9 8-384,6-6-232,0 0-168,3-2 784,-7 1-928,5-1-129,-2 0-151,4 0 1208,-7-2-1192,4-6 208,-1 5 296,4 3 688,-8-11-352,6 0 176,-6-1-3225,8 12 3401</inkml:trace>
  <inkml:trace contextRef="#ctx0" brushRef="#br0" timeOffset="13">314 78 5593,'0'0'0,"0"0"0,-1 1 680,0 2 72,-2 7-72,0-2-200,1 2-104,-1 0 16,1 1 33,-1 2 31,0-1 16,3-12-472,-4 13 448,0 0-48,1 2-40,3-15-360,-4 16 280,-4 0-72,5 0-88,3-16-120,-3 16 80,-6 1-48,5-1-16,4-16-16,-7 15 8,4 0-40,-1-2-16,4-13 48,-4 12-104,-3-2-80,4-2-152,3-8 336,-4 8-576,0-5-176,1 4-145,3-7 897,-8 2-920,6 0 56,-1-1 80,3-1 784,-7 0-664,5-2 144,-2-1 168,0-4 144,1 4 96,-5-9 32,6 2-3329,2 10 3409</inkml:trace>
  <inkml:trace contextRef="#ctx0" brushRef="#br0" timeOffset="14">158 220 5289,'0'0'0,"0"0"344,0 0-344,0 1 464,0 2 104,0 0-32,0-3-536,0 2 448,0-1-88,0 1-80,0-2-280,2 3 256,-2 0 24,2 1-40,-2-4-240,2 4 200,-1-2-47,2 1-65,-3-3-88,3 2 40,0 0-24,4 0-32,-7-2 16,2 1-56,1 0-113,6-1-79,-9 0 248,3 0-408,5-2-136,-6 0-96,-2 2 640,8-2-720,-5 0 48,5-1 136,-8 3 536,2-2-368,6-6 168,-5 6-3169,-3 2 3369</inkml:trace>
  <inkml:trace contextRef="#ctx0" brushRef="#br0" timeOffset="15">424 180 4681,'0'0'0,"3"0"320,7 0-96,-10 0-224,8-1 328,-5 1 120,6 0 80,-9 0-528,2 0 592,7-2 48,-9 2-8,0 0-632,1 0 592,2 0-63,0 0-49,-3 0-480,9 0 456,-9 0-40,1 0-40,-1 0-376,0 1 320,2 0-80,0 0-64,-2-1-176,0 2 136,0 0-64,0 1-32,0-3-40,0 3 8,-1 0-72,0 1-80,1-4 144,-2 3-240,0 6-152,-1-6-176,3-3 568,-3 2-680,0 6-72,-1-6-81,4-2 833,-8 3-896,4 1 8,-4-1 88,-1 5 168,9-8 632,-8 2-384,-2 1 176,0 0 63,10-3 145,-12 4-3320,12-4 3320</inkml:trace>
  <inkml:trace contextRef="#ctx0" brushRef="#br0" timeOffset="16">25 565 6161,'0'0'0,"-1"0"1008,1 0-1008,-1 0 1144,0 0-200,0 0-263,1 0-681,0-2 488,0 2-8,0 0 80,0 0-560,2 0 664,1 0 88,5 0-8,-8 0-744,3-2 713,7 0-41,1 0-24,-11 2-648,11-2 600,1 0-40,2 0-104,-14 2-456,14-3 352,2 0-88,1 0-128,-17 3-136,18-7 112,0 5-32,1-6-32,-19 8-48,18-3 16,-1-6-8,1 6-56,-18 3 48,20-10-152,-3 2-144,1 5-256,-18 3 552,18-11-824,-4 8-232,0-7-200,-14 10 1256,12-3-1313,-2-8-79,-1 10 8,-9 1 1384,2-8-1289,6 8 73,-8-2 176,0 2 1040,0-2-760,0 2 240,-2-2 216,2 2 304,-4 0-152,-5-2-3233,9 2 3385</inkml:trace>
  <inkml:trace contextRef="#ctx0" brushRef="#br0" timeOffset="17">263 402 5521,'0'0'0,"-1"1"448,1-1-448,-1 2 496,0 1-80,0 0-120,1-3-296,-1 7 288,0-4 56,0 9 104,1-12-448,0 8 560,0 2 105,0 2-17,0-12-648,-1 11 624,0 1-72,1 2-96,0-14-456,-1 14 400,0 1-80,1 0-72,0-15-248,0 17 224,0-1-96,0 1-40,0-17-88,0 18 88,0 1-40,0 0 24,0-19-72,-1 19 48,0-1 8,0-1-24,1-17-32,0 17 16,-2-1-8,0-2-8,2-14 0,-2 12 16,0-3-16,1-1-16,1-8 16,-1 3-24,0 1-32,0-2-24,1-2 80,-1 2-152,0-1-72,0-1-176,1 0 400,-1 0-520,0-3-96,1-6-72,0 9 688,-2-3-672,0-9 0,-1 1 15,3 11 657,-3-14-608,0 0 32,0-1 80,3 15 496,-2-16-432,-1 0 56,0-2 64,3 18 312,-4-18-240,-3 1 32,4-1 88,3 18 120,-4-17-88,-4 1 16,7 1 40,1 15 32,-1-12-32,0 1 32,0 3 40,1 8-40,-1-3 120,0 0 104,1 0 136,0 3-360,0-2 488,-1 2 72,0 0 32,1 0-592,-1 2 560,-2 1-32,0 0-64,3-3-464,-2 8 393,1-6-17,-1 8-24,2-10-352,-3 8 360,0 1 0,0 0-40,3-9-320,-4 10 264,1 0-72,-1 1-88,4-11-104,-3 11 64,-5-1-24,6 2 0,2-12-40,-8 9 16,5 1-8,-1-1-40,4-9 32,-3 9-80,-5-1-152,5-4-248,3-4 480,-7 8-736,4-6-200,0 1-201,3-3 1137,-3 1-1120,0 0 152,1-1 232,2 0 736,-2-2-424,1-1 200,-1-5-3257,2 8 3481</inkml:trace>
  <inkml:trace contextRef="#ctx0" brushRef="#br0" timeOffset="18">272 540 7121,'0'0'0,"9"3"1384,-9-3-1384,8 4 1369,4 5-217,-1-6-88,-11-3-1064,13 9 1056,-1-7-15,2 6-153,-14-8-888,16 3 624,-2 0-232,-1-1-216,-13-2-176,11 1 80,1 0-64,1 0-32,-13-1 16,10 1-96,0 0-128,-3-1-216,-7 0 440,0 0-792,9 0-345,-7-2-399,-2 2 1536,2-3-1864,1 1-49,0-7 265,-3 6 504,0 3 1144,0-10-4057,0 10 4057</inkml:trace>
  <inkml:trace contextRef="#ctx0" brushRef="#br0" timeOffset="19">529 233 4488,'0'0'0,"0"0"0,0 0 88,0-2-16,2 1 1,-2 1-73,3 0 120,-1-2 40,0 0 24,-2 2-184,3 0 232,-1-2 24,1 0 16,-3 2-272,3 0 288,5 0 32,-6-2 16,-2 2-336,2 0 384,1-2 48,0 2-8,-3 0-424,3 0 488,-1 0 24,1 0 57,-3 0-569,2 0 568,0 1 0,0 2-48,-2-3-520,0 3 464,0 1-16,2 4-40,-2-8-408,2 4 392,-2 6-40,0-2-64,0-8-288,0 9 272,0 1-7,0 1-33,0-11-232,0 13 256,0 0-32,-1 2-48,1-15-176,-1 15 144,0 0-48,-1 1-40,2-16-56,-2 19 40,-1 0 16,1 2-24,2-21-32,-3 22 32,1 1 8,-1 0-56,3-23 16,-3 23 16,0 0-32,0-1-8,3-22 24,-2 22 16,0-1-32,-1-4 8,3-17 8,-2 16-32,0-3-32,1-2-48,1-11 112,0 10-240,0-3-224,0-4-401,0-3 865,2 3-1256,-2-2-344,2-1-57,-2 0 1657,3 0-1520,-1-9 208,-1 1 400,-1 8 912,3-12-600,-1-4 231,0-2-2975,-2 18 3344</inkml:trace>
  <inkml:trace contextRef="#ctx0" brushRef="#br0" timeOffset="20">608 137 6281,'0'0'0,"0"0"1064,0 0-136,0 0-928,2 0 512,1-2-256,5 0 32,-8 2-288,3-2 321,8 1 39,-3-2-32,-8 3-328,9-3 240,0-5-88,2 6-56,-11 2-96,13-2 40,-1-6-16,0 6-8,-12 2-16,13-7 0,-2 4-8,0-5 0,-11 8 8,13-2-24,-1-1-16,-1-4 0,-11 7 40,11 0-56,-1-2-16,-1 0 8,-9 2 64,10-2-64,-3 2-16,1 0 8,-8 0 72,3 0-88,6 2-32,-6 0 16,-3-2 104,7 4-80,-5 4 32,6 0 56,-8-8-8,2 8 64,1 2 8,4-1 8,-7-9-80,0 11 88,3 1 24,0 0 0,-3-12-112,3 13 160,-1 2-8,0-2 8,1 2-32,0 1-24,5 0-16,-8-16-88,2 19 80,0 1 24,6-1-24,-8-19-80,2 20 120,1 0 0,4 0 16,-7-20-136,2 19 208,6 1 32,-8-1 48,0-19-288,7 21 288,-5 1-56,0-1-48,-2-21-184,2 21 120,-2-1-24,0 2-24,0-22-72,0 22 80,0-1 16,0 0 16,0-21-112,-2 20 121,-1-1-41,0 0 24,3-19-104,-4 17 80,2 0 16,-1-3-24,3-14-72,-3 12 72,0-1-16,-4-4-16,7-7-40,-2 4 56,-1 4-32,-1-8 8,4 0-32,-4 1-48,1-1-80,-5 0-168,8 0 296,-3-7-537,-6-1-159,5 0-192,4 8 888,-9-11-1024,0-1-128,1-3-121,8 15 1273,-8-16-1248,-1-3 80,-2 0 280,11 19 888,-10-21-592,-2 0-3001,12 21 3593</inkml:trace>
  <inkml:trace contextRef="#ctx0" brushRef="#br0" timeOffset="21">670 289 9265,'0'0'0,"-2"0"2617,2 0-2617,-2 0 1816,1 0-1191,1 0-401,0-2-136,3 2 8,4-2 64,-7 2-160,3-3 192,7-4-24,0 5-48,-10 2-120,9-3 56,2-4-88,-1 5 0,-10 2 32,11-2-144,-2-1-240,0 0-360,-9 3 744,9-7-1281,-1 7-543,0-3-177,-8 3 2001,3-2-1808,6 0 528,-7 0 536,-2 2 744,3 0-3689,-3 0 3689</inkml:trace>
  <inkml:trace contextRef="#ctx0" brushRef="#br0" timeOffset="22">745 381 5041,'0'0'0,"0"0"0,-1 11 400,0 0 88,-1 4 40,2-15-528,-2 15 456,1-2-144,-1 0-112,2-13-200,-1 14 136,0-2-24,-1 1-56,2-13-56,-1 10 16,-2 0-24,1-3-80,2-7 88,-3 9-184,2-6-152,-1 6-200,0-7-64,-1 1 72,0-2 128,3-1 400,-4 0-224,-3 0-3233,7 0 3457</inkml:trace>
  <inkml:trace contextRef="#ctx0" brushRef="#br0" timeOffset="23">653 472 5625,'0'0'0,"0"0"0,0-2 680,0 0 104,2 1-104,-2 1-680,9-2 512,-7-1-64,5-5-64,-7 8-384,3-2 369,9-5-33,-1 5-80,-11 2-256,9-9 176,3 7-56,-3-8-104,-9 10-16,9-3 8,1-4-32,-1 5-64,-9 2 88,9-3-224,0 0-248,0 0-321,-9 3 793,3-2-992,8 0-48,-9 0 168,-2 2 872,7 0-568,-7 0 240,3 2 168,-3-2 160,0 2-72,0 0-3305,0-2 3377</inkml:trace>
  <inkml:trace contextRef="#ctx0" brushRef="#br0" timeOffset="24">686 576 4745,'0'0'0,"0"0"0,-4 4 96,-4 5 16,5-5 120,3-4-232,-7 4 368,6-1 104,-2-2 56,3-1-528,-2 1 536,0 0-48,1-1-88,1 0-400,0 0 344,0 0-104,0 0-72,0 0-920,2 0 1664,0 0-768,1-1 0,-3 1-144,9-2 136,-6 0-23,9-1-57,-12 3-56,8-8 40,3 7-24,-1-2-8,-10 3-8,11-9 0,1 6 16,-1-5-32,-11 8 16,10-3-32,1-7 0,-1 7-64,-10 3 96,10-10-145,0 8-135,-2-9-184,-8 11 464,9-3-688,-2-7-160,-4 7 0,-3 3 848,8-10-680,-5 7 240,-1-7 184,-2 10 256,3-2-3401,-3 2 3401</inkml:trace>
  <inkml:trace contextRef="#ctx0" brushRef="#br0" timeOffset="25">674 721 6505,'0'0'0,"0"0"0,-1 0 1344,-1 0 120,-1 0-319,3 0-1145,-3 0 912,1 0-120,2 1-80,0-1-712,0 0 640,0 0-103,0 0-137,0 0-1977,0 1 3458,2 0-1625,5 0-40,-7-1-216,2 1 168,7 0-16,-6-1-64,-3 0-88,8 0 56,0 0-56,2-2-24,-10 2 24,10-2-24,2 0-64,-2-6-72,-10 8 160,10-2-408,-2-7-424,2 6-441,-10 3 1273,10-12-1872,-1 4-321,0-1 345,-6-1 504,-3 10 1344,11-10-4161,-11 10 4161</inkml:trace>
  <inkml:trace contextRef="#ctx0" brushRef="#br0" timeOffset="26">791 450 5953,'0'0'0,"0"0"936,0 1 40,0 2-224,0 0-248,2 0-159,-2-3-345,2 4 344,1 3 24,5-5-32,-8-2-336,1 3 248,2 1-128,0 0-96,-3-4-24,3 7-40,5-5-112,-6 1-264,-2-3 416,3 3-896,0-1-425,0-1-31,-3-1 1352,3 1-1080,-1 0-3033,-2-1 4113</inkml:trace>
  <inkml:trace contextRef="#ctx0" brushRef="#br0" timeOffset="27">1051 643 5545,'0'0'0,"-1"0"1152,1 0-1152,-3 0 1288,0 0-224,1 0-215,2 0-849,-2 0 704,1 0-56,1 0-40,0 0-608,0 0 528,0-2-32,3 0-32,-3 2-464,2-2 432,8 1 1,-3-1-1,-7 2-432,9-2 392,1-1 0,3 0-64,-13 3-328,14-8 200,3 6-64,1-7-112,-18 9-24,19-3 56,1-5-16,3 5 8,0-8 16,0 3-64,2 1-8,-25 7 8,23-3-48,0-7 16,-1 8-88,-22 2 120,20-9-216,-3 7-128,-2-5-128,-15 7 472,12-2-512,-2 0 56,-2 0 47,-8 2 409,3 0-320,5-2 104,-8 2 40,0 0 176,2 0-96,-2 0 40,0 0-24,0 0 80,0 0-128,-2 0-104,-1 0-112,3 0 344,-3 0-456,-6 0-72,5 0-88,4 0 616,-10 0-656,1 1-25,1 0-31,8-1 712,-10 2-736,2-1-16,-1 0 32,9-1 720,-10 1-648,0 0 104,-2-1 167,12 0 377,-10 0-256,-2 0 88,2 0 88,10 0 80,-8-2-3080,8 2 3080</inkml:trace>
  <inkml:trace contextRef="#ctx0" brushRef="#br0" timeOffset="28">1251 450 4336,'0'0'0,"0"0"0,-1 0 136,1 0 64,0 0 73,0 0-273,0 0 328,-1 1-8,1 2 16,0-3-336,-1 3 312,0 1-16,0 4-8,1-8-288,-1 3 224,1 9-32,0-4-48,0-8-144,0 10 136,0 2-8,0 0-16,0-12-112,0 15 168,0 1 0,1 0 16,-1-16-184,0 17 184,2 1-8,-2 1 8,0-19-184,2 21 152,-2 0 24,0-1-32,0-20-144,0 21 129,0-1-33,0-1-40,0-19-56,0 17 24,-1-1-16,0-3 0,1-13-8,-1 12 24,1-1-24,-1-2 8,1-9-8,-1 8 16,1-5-40,-1 4 8,1-7 16,-2 2-40,0-1-104,1 0-121,1-1 265,-2 0-440,0 0-208,0-8-168,2 8 816,-3-2-760,1-9 48,1 3 112,1 8 600,-2-12-400,0 0 87,-1-1 121,3 13 192,-2-13-88,-1-2 16,0-1-2904,3 16 2976</inkml:trace>
  <inkml:trace contextRef="#ctx0" brushRef="#br0" timeOffset="29">1186 552 4336,'0'0'0,"-2"8"168,2-8-168,-3 9 257,0 4 135,0-3 112,3-10-504,-4 10 544,-4 1 0,6-1-64,2-10-480,-3 13 424,-5-1-24,5-2-56,3-10-344,-7 11 264,5-2-72,-7 1-88,9-10-104,-2 10 32,-6-2-56,5-4-152,3-4 176,-4 10-400,2-8-288,-2 1-280,4-3 968,-3 3-992,0-2 200,1 0 287,2-1 505,-3 1-3328,3-1 3328</inkml:trace>
  <inkml:trace contextRef="#ctx0" brushRef="#br0" timeOffset="30">1257 610 7753,'0'0'0,"7"2"1857,2 6-321,-9-8-1536,12 8 1152,1 0-216,1-1-95,0-4-161,-14-3-680,13 8 472,-1-5-200,-12-3-272,13 4 80,-1 5-48,0-8-56,0 2-128,-12-3 152,10 2-352,-1-1-472,0 1-601,-9-2 1425,3 1-2192,5 1-193,-6-1 465,-2-1 1920,2 0-1304,1 0-2505,-3 0 3809</inkml:trace>
  <inkml:trace contextRef="#ctx0" brushRef="#br0" timeOffset="31">1074 113 4608,'0'0'0,"0"0"185,0 0-185,0 2 152,0 1-40,0 1-8,0-4-104,1 8 40,1-6-16,-2 6-16,0-8-8,2 4-16,-2 4 16,0-4-8,0-4 8,2 8-16,-2-4 8,0 5-56,0-9 64,0 3-120,0 4-16,0-5 0,0-2 136,0 4-121,2 3 57,-2-5 8,0-2 56,2 3-56,-2 0-3160,0-3 3216</inkml:trace>
  <inkml:trace contextRef="#ctx0" brushRef="#br0" timeOffset="32">29 74 5577,'0'0'0,"0"0"768,0 0-768,0 0 928,-2-2-56,0 2-144,2 0-728,-3 0 633,1 0-33,1-2-8,1 2-592,-1 0 560,1 0-32,0 0-88,0 0-440,0-2 368,0 2-64,0 0-72,0 0-232,0-2 200,2 2-40,1 0-16,-3 0-144,3 0 128,0 0-8,-1-2-24,-2 2-96,8 0 48,-6 0 9,5-2-33,-7 2-24,3 0 16,6 0 16,-6 0 0,7 0-8,-7 0-24,6 1-24,-9-1 24,3 0-8,8 1 8,-8 0 8,-3-1-8,10 1 0,-8 0-8,5 1-32,-7-2 40,2 1-32,1 0-16,4 0 32,-7-1 16,2 1-65,1 0-47,-1 0-48,-2-1 160,2 1-264,1 0-112,-1-1-128,-2 0 504,1 0-680,1 0-136,-2 0-176,0 0 992,2 0-1089,-2 0-23,0 0 24,0 0 1088,0 0-872,0 0 256,0 0 232,0 0 2256,-1 0-3920,-1 0 1927,0 0-3215,2 0 3336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20.999"/>
    </inkml:context>
    <inkml:brush xml:id="br0">
      <inkml:brushProperty name="width" value="0.04996" units="cm"/>
      <inkml:brushProperty name="height" value="0.04996" units="cm"/>
    </inkml:brush>
  </inkml:definitions>
  <inkml:trace contextRef="#ctx0" brushRef="#br0">11 12 5577,'0'0'0,"0"0"768,0 0-768,0 0 928,-2-2-56,0 2-144,2 0-728,-3 0 633,1 0-33,1-2-8,1 2-592,-1 0 560,1 0-32,0 0-88,0 0-440,0-2 368,0 2-64,0 0-72,0 0-232,0-2 200,2 2-40,1 0-16,-3 0-144,3 0 128,0 0-8,-1-2-24,-2 2-96,8 0 48,-6 0 9,5-2-33,-7 2-24,3 0 16,6 0 16,-6 0 0,7 0-8,-7 0-24,6 1-24,-9-1 24,3 0-8,8 1 8,-8 0 8,-3-1-8,10 1 0,-8 0-8,5 1-32,-7-2 40,2 1-32,1 0-16,4 0 32,-7-1 16,2 1-65,1 0-47,-1 0-48,-2-1 160,2 1-264,1 0-112,-1-1-128,-2 0 504,1 0-680,1 0-136,-2 0-176,0 0 992,2 0-1089,-2 0-23,0 0 24,0 0 1088,0 0-872,0 0 256,0 0 232,0 0 2256,-1 0-3920,-1 0 1927,0 0-3215,2 0 3336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13.370"/>
    </inkml:context>
    <inkml:brush xml:id="br0">
      <inkml:brushProperty name="width" value="0.04996" units="cm"/>
      <inkml:brushProperty name="height" value="0.04996" units="cm"/>
    </inkml:brush>
  </inkml:definitions>
  <inkml:trace contextRef="#ctx0" brushRef="#br0">228 1 7641,'0'0'0,"-3"4"272,-5 5 80,6 1 80,2-10-432,-9 10 496,5 0 49,-5 2-1,9-12-544,-8 13 520,-1 0-64,-2 0-64,11-13-392,-10 14 312,-1-2-48,0 0-56,11-12-208,-10 12 136,0 0-48,-1 0-56,11-12-32,-11 11 0,0 0-48,3-1-8,8-10 56,-9 10-112,2-1-88,-1-1-136,8-8 336,-8 8-568,0 0-200,5-6-120,3-2 888,-8 4-881,5-1 209,0 0 208,3-3 464,-3 1-280,0-1 136,0 0 24,3 0 120,-3 0-1384,0-3-2513,3 3 3897</inkml:trace>
  <inkml:trace contextRef="#ctx0" brushRef="#br0" timeOffset="1">44 78 7561,'0'0'0,"8"-7"200,-5 4 56,-3 3-256,12-9 376,-3 9 200,-1-1 193,-8 1-769,12 0 920,-2 0 40,-1 1-24,-9-1-936,11 2 904,-2 6-47,1-4-41,-10-4-816,11 9 728,-1-1-144,1-1-152,-11-7-432,10 9 272,-1-5-128,-1 6-88,-8-10-56,10 7 0,-1-3 0,2 6-72,-11-10 72,11 3-136,-2 7-144,1-6-240,-10-4 520,7 8-768,2-5-232,0 1-201,-9-4 1201,9 3-1368,0-1-136,-1 1 151,-8-3 1353,2 3-1056,7 0 336,-7-1-3993,-2-2 4713</inkml:trace>
  <inkml:trace contextRef="#ctx0" brushRef="#br0" timeOffset="2">274 318 9121,'0'0'0,"-10"3"1129,1 5-985,0-1-104,6-3-24,3-4-16,-8 8 16,5-4 32,-4 7 16,7-11-64,-4 7 88,-5 2 48,0 0 40,9-9-176,-7 9 232,-1 1 0,0-1-24,8-9-208,-10 11 144,0 0-80,-1 0-56,11-11-8,-8 13 0,-2-2-16,3 1-32,7-12 48,-10 13-80,2-2-40,-2 0-64,10-11 184,-10 10-224,3-1-32,-2-1-48,9-8 304,-7 7-344,-1-3-88,0 4-81,8-8 513,-3 1-624,-6 2-72,7-1 8,2-2 688,-4 1-608,2-1 144,-1 0 168,3 0 296,-1-3-192,0-5 64,-1 5-3713,2 3 3841</inkml:trace>
  <inkml:trace contextRef="#ctx0" brushRef="#br0" timeOffset="3">92 346 6921,'0'0'0,"0"0"576,2-2 120,-2 2-696,2 0 696,9 0 137,-8 0 111,-3 0-944,10 1 928,-7 1-56,6 6-56,-9-8-816,8 3 801,1 7 31,-1-6 40,-8-4-872,9 11 856,1-2-56,-2-1-120,-8-8-680,10 10 593,-2-2-121,2 2-136,-10-10-336,11 8 280,0 1-88,0 0-72,-11-9-120,11 9 88,0-1-40,0 1 16,-11-9-64,12 9 24,1 0 56,0 1-16,-13-10-64,16 11 40,-3 1 24,-2 0-56,-11-12-8,11 10-40,1 2 16,-1-3-24,-11-9 48,12 10-64,0-1 0,-1 0-96,-11-9 160,11 9-376,-1-5-216,1 5-225,0-6-359,-11-3 1176,10 4-1544,0-1-505,-1 1-631,-9-4 2680,8 3-2441,-5-1 625,8-1-3089,-11-1 4905,0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12.454"/>
    </inkml:context>
    <inkml:brush xml:id="br0">
      <inkml:brushProperty name="width" value="0.04996" units="cm"/>
      <inkml:brushProperty name="height" value="0.04996" units="cm"/>
    </inkml:brush>
  </inkml:definitions>
  <inkml:trace contextRef="#ctx0" brushRef="#br0">258 355 7921,'0'0'0,"-3"1"96,3-1-96,-8 2 56,6 1 8,-6 1 32,8-4-96,-2 3 120,-1 0 64,0 0 48,3-3-232,-8 4 296,5 4 9,-1-6 15,4-2-320,-8 8 312,5-5-24,-5 5-16,8-8-272,-3 3 232,-6 7-48,5-7-48,4-3-136,-9 10 80,1-3-24,5 1-16,3-8-40,-11 7 48,4 1-24,-3 0-16,10-8-8,-7 8-16,-3 0-24,3-5-64,7-3 104,-8 9-144,1-6-152,-1 4-216,1-5-48,3 1-25,-6 0 97,10-3 488,-3 3-312,-5-2 112,5 0 64,3-1 136,-7 0-96,4 0-4521,3 0 4617</inkml:trace>
  <inkml:trace contextRef="#ctx0" brushRef="#br0" timeOffset="1">66 398 8705,'0'0'0,"0"0"0,8 0 384,-1 0 105,4 0 167,-1 0 152,-1 1 152,1 2 48,-10-3-1008,10 7 1016,1-4-39,-1 1-113,-10-4-864,10 7 824,0-4-40,-1 1-72,-9-4-712,10 8 609,-2-6-105,2 2-144,-10-4-360,9 8 224,2-5-64,0 0-72,-11-3-88,11 4 32,-1 0 0,-2 3-88,-8-7 56,10 2-48,-2 1-112,1 0-176,-9-3 336,7 3-528,1 0-225,-5-1-199,-3-2 952,7 4-1104,-5 0-72,0 0-33,-2-4 1209,3 3-1192,-1-1 24,-1 1-16,-1-3 1184,0 3-1025,0 0 225,0 0 248,0-3 552,0 3-280,-1-1 112,0 0-4353,1-2 4521</inkml:trace>
  <inkml:trace contextRef="#ctx0" brushRef="#br0" timeOffset="2">255 561 7713,'0'0'0,"-8"3"104,8-3-104,-7 4 120,-3 5 72,1-5 96,9-4-288,-9 9 384,-1-6 72,1 8 41,9-11-497,-10 7 544,1 1-16,-2 0 8,11-8-536,-11 8 456,0 0-64,-1 1-56,12-9-336,-11 7 288,0 1-40,0-1-32,11-7-216,-9 8 160,-1 0-56,1-1-40,9-7-64,-8 4 16,-1 5 8,5-6-32,4-3 8,-9 4-56,6 0-24,-6 0-88,9-4 168,-3 2-280,-1 1-112,0-2-144,4-1 536,-3 1-688,0-1-56,0 0-32,3 0 776,-3 0-697,2 0 129,0-2 168,1 2 400,-1-3-240,1 1 96,0-6 72,0 8 72,0-3-48,2-4 24,0 4 16,-2 3 8,3-9-8,4 7 16,-4-6 16,-3 8-24,8-2 16,-6-1 40,6 0 16,-8 3-72,3-2 56,5 2 32,-5-1 0,-3 1-88,10 0 128,-8 0 72,9 0 128,-11 0-328,7 0 488,1 0 169,-1 2 167,-7-2-824,9 3 880,0 0 32,1 0-8,-10-3-904,10 4 857,0-1-41,1 1-72,-11-4-744,9 8 648,1-7-80,-1 2-64,-9-3-504,10 2 400,0 1-64,0 0-88,-10-3-248,9 3 185,0 0-57,0-1-24,-9-2-104,9 1 80,1 0-32,-3 0-32,-7-1-16,8 2 0,-5-1-16,5 0-16,-8-1 32,3 1-72,6 0-88,-7 0-129,-2-1 289,3 0-448,0 0-120,-1 0-160,-2 0 728,2 0-816,0 0-112,-2 0-137,0 0 1065,2 0-1240,0-2-96,-2-1-32,0 3 1368,0-2-1217,0 0 369,0-1 288,0 3 560,0-9-4697,0 9 4697</inkml:trace>
  <inkml:trace contextRef="#ctx0" brushRef="#br0" timeOffset="3">314 0 7865,'0'0'0,"0"0"72,0 1-8,0 2-16,0-3-48,0 3 72,0 5 80,2-6 112,-2-2-264,0 10 400,0-2 137,0 3 87,0-11-624,0 10 680,0 2 0,0 2 0,0-14-680,0 15 616,0 1-32,0 1 16,0-17-600,0 18 601,-1 0 23,0 1-56,1-19-568,0 21 528,-2 0-88,0 2-24,2-23-416,-1 23 384,-2 3-16,1-1-48,2-25-320,-3 28 224,0 1-32,-4-1-47,7-28-145,-3 31 96,-5 0-24,6 4-16,2-35-56,-8 35 8,4 0-32,-6 1-16,10-36 40,-9 35-48,2-1 0,-2 0 0,9-34 48,-10 33-73,1-1-31,0-3-32,9-29 136,-10 30-168,1-3-24,1-2-16,8-25 208,-8 22-264,4-2-72,-6 0-56,10-20 392,-8 19-472,1 0-112,-1-1-104,8-18 688,-3 15-864,-5 0-193,5-3-247,3-12 1304,-7 11-1488,4-2 135,-1-5 305,4-4 1048,-8 7-680,7-6 288,-1 0-4057,2-1 4449</inkml:trace>
  <inkml:trace contextRef="#ctx0" brushRef="#br0" timeOffset="4">236 725 7297,'0'0'0,"0"0"112,0 0 0,0 0-112,0 0 104,0 1 72,2 2 112,-2-3-288,2 3 408,-2 1 144,2 3 121,-2-7-673,2 3 712,0 6 40,1-5 8,-3-4-760,8 9 704,-6-5-24,5 6-88,-7-10-592,3 10 457,8-1-65,-3 1-80,-8-10-312,9 11 240,1 0-64,0 2-48,-10-13-128,10 14 48,1 0-24,-1 1 8,-10-15-32,14 17 16,-2-1-8,0 1-32,-12-17 24,13 16-16,1 2 56,0 2 352,-14-20-392,16 19 416,-1 1 32,1-2-112,-16-18-336,14 15-72,-1-1-72,1-4-48,-14-10 192,12 9-200,0-1 0,0-4-16,-12-4 216,14 7-344,-3-5-224,0 0-232,-11-2 800,10 2-1145,-2-1-359,1-1-192,-9 0 1696,3 0-1617,7-3 377,-7 0 440,-3 3 800,7-7-4401,-7 7 4401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10.853"/>
    </inkml:context>
    <inkml:brush xml:id="br0">
      <inkml:brushProperty name="width" value="0.04996" units="cm"/>
      <inkml:brushProperty name="height" value="0.04996" units="cm"/>
    </inkml:brush>
  </inkml:definitions>
  <inkml:trace contextRef="#ctx0" brushRef="#br0">0 66 8697,'0'0'0,"0"0"232,0-2-32,0 2-200,0-2 192,0 2 17,3 0 63,-3 0-272,3 0 368,6 0 120,-6 0 80,6 0 0,-9 0-568,9 0 584,-1-2-32,-8 2-552,10-1 520,1 1 0,1-2-23,4 0-41,-16 2-456,15-2 384,2-1-80,0 0-104,-17 3-200,19-3 160,-2 1-48,2-6-24,-19 8-88,19-2 96,-1-1 0,0 1-40,-18 2-56,17-8 56,-1 6-24,0-1-8,-2 0-16,1 1 8,-1-1-8,-3 1-16,0 0-8,0 0-24,-11 2 40,9 0-80,-1 0-32,-1 0-128,-7 0 240,3 0-344,6 1-144,-7 2-152,-2-3 640,2 3-745,0 0-55,0 4-40,-2-5-112,0 6-88,0-6 127,0-2 913,0 10-728,0-3 256,-2 1 264,2-8 208,-3 7-128,0 2 16,-5-2-4513,8-7 4625,0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13:32:10.339"/>
    </inkml:context>
    <inkml:brush xml:id="br0">
      <inkml:brushProperty name="width" value="0.04996" units="cm"/>
      <inkml:brushProperty name="height" value="0.04996" units="cm"/>
    </inkml:brush>
  </inkml:definitions>
  <inkml:trace contextRef="#ctx0" brushRef="#br0">5 64 8569,'0'0'0,"-2"0"184,1 0-64,1 0-120,-1 0 152,0 1 48,1-1-200,0 2 241,0-2-241,0 1 320,2 1 96,0-1 16,-2-1-432,2 1 480,1 0-16,4-1-32,-7 0-432,2 0 416,8 0-72,-7 0-80,-3 0-264,11-2 200,-3-1-64,0-4-48,-8 7-88,9-2 80,1-6-24,0 6-8,-10 2-48,11-7 24,-1 5-16,-1-6 16,-9 8-24,10-2-8,0 0 8,0-6-16,-10 8 16,10-2-16,1-1 0,-1 1 0,-10 2 16,9-3-16,2 0 8,-2 0-32,-9 3 40,9-2-32,-1 0-8,1 2 0,-9 0 40,8 0-32,0 0-8,-5 0 0,-3 0 40,11 0-64,-8 0 16,7 0-8,-10 0 56,3 2-56,4 0 8,-5 1 8,-2-3 40,10 3-64,-8 0 0,6 0 16,-8-3 48,2 8-48,1-5 24,0 6 8,-3-9 16,8 4-48,-8 6-8,2 0 40,-2-10 16,2 9-40,-2 2 40,2 0 16,-2-11-16,0 12-8,0 1-8,-1 2 16,1-15 0,-1 15 8,-1 0 8,0 1 48,2-16-64,-3 15 32,2-1-8,-2 0-8,3-14-16,-3 13 0,0 1 0,0-2 16,3-12-16,-2 11-8,-1 0 16,2-1 0,1-10-8,-2 10 0,-1-1 16,1-1-8,2-8-8,-2 8 8,1-4 0,-1 4 8,2-8-16,-2 3 8,0 0 8,0 0 8,2-3-24,-3 3 40,0-2-24,0 0 16,3-1-32,-3 1 32,0 0-8,0-1-16,3 0-8,-8 0-32,5-2-8,0 1-40,3 1 80,-8-2-80,5-1 32,-6-6-8,9 9 56,-9-3-48,1-5-8,-1 5-72,9 3 128,-8-11-208,0 2-56,0 1-16,8 8 280,-9-9-304,1 1 40,-1-1 80,9 9 184,-7-8-176,3-1 24,-4 2 24,8 7 128,-2-8-192,0 5 16,-1-5-16,3 8 192,-2-2-192,0 0 16,2-1 8,0 3 168,0-2-129,0 1 41,0-1 64,0 2 24,0-2 8,0 0 0,3 0 8,-3 2-16,3-2 32,-1 0-8,6-1 24,-6 1 17,-2 2-65,3-3 32,5 0 0,-5 0-16,-3 3-16,9-3 24,-7 1 8,8 0-24,-10 2-8,3-2 16,5-1-16,-5 0 0,-3 3 0,8-2 8,-7 0 8,7 2-16,-8 0 0,3 0 24,0 0-16,0 0 8,-3 0-16,7 0 16,-7 0 8,2 1 16,-2-1-40,3 2 32,0 1 32,-2-1 0,-1-2-64,0 3 56,0-1-16,0 1-8,0-3-32,0 4 24,0 4-8,0-6-8,0-2-8,0 9-8,-3-6-16,-1 5-32,4-8 56,-4 4-88,0 5-40,-3-5-56,7-4 184,-3 9-217,-1-6 41,-5 5 40,9-8 136,-4 3-88,-5 4 64,1-4 8,8-3 16,-8 8-8,5-5 0,-7 5 8,10-8 0,-7 3 8,3 1 16,-6 3 16,10-7-40,-3 3 72,-6 5 72,6-6 113,3-2-257,-7 3 328,5 1 32,-1-1 0,3-3-360,-1 2 280,0 0-8,1 0-32,0-2-240,0 1 248,0 0 24,2 1 40,-2-2-312,2 1 320,1 0 8,4 0-48,-7-1-280,2 1 240,6-1-24,-6 0-64,-2 0-152,8 0 120,-6 0-64,7-2-24,-9 2-32,2-2 16,8 2-64,-8-2 24,-2 2 24,9-1-72,-6-1-24,0 0-16,-3 2 112,9-2-208,-7-1-104,6 1-104,-8 2 416,2-3-552,0 0-72,1 1-72,-3 2 696,3-3-680,-1 0 39,0 0 89,-2 3 552,2-3-408,-2 1 128,0-1 104,0 3 176,0-8-136,0 8 40,-1-3-144,1 3 240,-1-7-4585,1 7 4585</inkml:trace>
  <inkml:trace contextRef="#ctx0" brushRef="#br0" timeOffset="1">69 189 8169,'0'0'0,"0"0"0,-2 0 96,1 1-16,-1 2-8,2-3-72,-1 3 48,0 4-8,1-4 16,0-3-56,0 10 80,0-1 48,0 1 64,0-10-192,0 11 288,0-1 97,0 1 55,0-11-440,0 12 464,2 0 8,0 3-24,-2-15-448,0 15 448,0 0-8,0 3 8,0-18-448,0 18 464,1 2-8,1 1 49,-2-21-505,0 20 512,0-1-48,2-1-24,-2-18-440,0 20 344,0 0-72,0 1-48,0-21-224,2 21 192,-2-2 24,0 1-16,0-20-200,0 18 168,0 0-48,0 0-40,0-18-80,0 18 72,0-2-40,0-1 8,0-15-40,0 13 24,0 1-24,0-2 0,0-12 0,0 11-40,2 0 16,0-2 16,-2-9 8,2 8-24,0-6-8,0 7-32,-2-9 64,2 2-104,1 1-72,0-1-40,-3-2 216,3 3-328,0-2-120,0 0-40,-3-1 488,2 0-512,1 0 56,6-2 48,-9 2 408,3-3-353,5-6 1,-5 1-16,-3 8 368,11-12-400,-2 0 48,-1-3 8,-8 15 344,11-17-352,0 1 80,2-2 24,-13 18 248,13-18-224,2 0 80,-2 0-16,-13 18 160,13-17-128,-1 1 48,1 1 0,-13 15 80,14-14-64,-2 0 16,-1 1 8,-11 13 40,10-12-64,-2 1 16,0 1 0,-8 10 48,3-9-56,8 1 40,-4 5 8,-7 3 8,8-11-16,-5 8 16,0-5-8,-3 8 8,3-2 0,-1-1 8,0-4 24,-2 7-32,2 0 24,-2-2 32,0 0 16,0 2-72,0-2 56,0 2 16,-3 0 0,3 0-72,-3 0 72,-4 0-24,3 0 0,4 0-48,-9 0 16,1 0-16,0 1 16,8-1-16,-9 1 32,1 1-8,-3 0 64,11-2-88,-10 0 48,-1 1 8,-1 0-8,12-1-48,-12 0 16,0 0 24,0 0 8,12 0-48,-10 0 16,0 0 40,-1-2-8,11 2-48,-9-2 64,-1 0 32,3 0 64,7 2-160,-4 0 176,-5-2 56,7 2 8,2 0-240,-3-2 248,0 2 8,1 0-24,2 0-232,-1 0 192,0 0-72,1 0-8,0 0-112,0 1 120,0 0 88,0 1 96,0-2-304,0 2 385,2 1 63,1-1 24,-3-2-472,3 3 440,0 0-16,-1 0-32,-2-3-392,3 3 352,5 0 32,-6-1-24,-2-2-360,3 3 368,4 1 8,-5 0 8,-2-4-384,8 3 393,-6 0-65,8 1-8,-10-4-320,7 4 280,1 0-24,0 3 40,-8-7-296,3 3 280,9 1 0,-5 4-8,-7-8-272,3 3 248,9 5-16,-2-5 0,-10-3-232,9 9 240,0-6-32,0 6-16,-9-9-192,8 4 160,-1 6-16,3-2-32,-10-8-112,8 9 120,2 0-56,0-1 9,-10-8-73,9 10 64,3 0 16,-2 3 16,-10-13-96,11 14 56,2-1 0,-1-1-16,0 0-40,-12-12 0,12 9 24,0 1-32,1 0-24,-13-10 32,12 8-56,2 0 16,-1-4 0,-13-4 40,15 7-16,-1-4-48,2 1 8,-16-4 56,17 3-145,1-1-151,1-1-136,-19-1 432,19 0-696,-1 0-376,-1-2-568,-17 2 1640,17-8-2449,0 5-808,0-6 257,-17 9 3000,15-9-7058,-15 9 7058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525</Words>
  <Characters>2999</Characters>
  <Application>Microsoft Office Word</Application>
  <DocSecurity>4</DocSecurity>
  <Lines>24</Lines>
  <Paragraphs>7</Paragraphs>
  <ScaleCrop>false</ScaleCrop>
  <Company>Lenovo</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Yitong Hu</cp:lastModifiedBy>
  <cp:revision>71</cp:revision>
  <dcterms:created xsi:type="dcterms:W3CDTF">2021-06-17T08:39:00Z</dcterms:created>
  <dcterms:modified xsi:type="dcterms:W3CDTF">2021-06-17T13:40:00Z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73b64987919e4007a529ce12d6f9001f</vt:lpwstr>
  </property>
</Properties>
</file>