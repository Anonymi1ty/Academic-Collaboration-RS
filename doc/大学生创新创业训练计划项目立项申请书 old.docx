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5039A" w14:textId="77777777" w:rsidR="006275A2" w:rsidRDefault="00BE18E6">
      <w:pPr>
        <w:jc w:val="center"/>
      </w:pPr>
      <w:r>
        <w:rPr>
          <w:rFonts w:hint="eastAsia"/>
          <w:noProof/>
        </w:rPr>
        <w:drawing>
          <wp:anchor distT="0" distB="0" distL="114300" distR="114300" simplePos="0" relativeHeight="251669504" behindDoc="0" locked="0" layoutInCell="1" allowOverlap="1" wp14:anchorId="46B989F8" wp14:editId="56EEBBBF">
            <wp:simplePos x="0" y="0"/>
            <wp:positionH relativeFrom="column">
              <wp:posOffset>-251460</wp:posOffset>
            </wp:positionH>
            <wp:positionV relativeFrom="paragraph">
              <wp:posOffset>-138430</wp:posOffset>
            </wp:positionV>
            <wp:extent cx="2287905" cy="541655"/>
            <wp:effectExtent l="19050" t="0" r="0" b="0"/>
            <wp:wrapTopAndBottom/>
            <wp:docPr id="1" name="图片 8"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校名-小"/>
                    <pic:cNvPicPr>
                      <a:picLocks noChangeAspect="1" noChangeArrowheads="1"/>
                    </pic:cNvPicPr>
                  </pic:nvPicPr>
                  <pic:blipFill>
                    <a:blip r:embed="rId8"/>
                    <a:srcRect/>
                    <a:stretch>
                      <a:fillRect/>
                    </a:stretch>
                  </pic:blipFill>
                  <pic:spPr>
                    <a:xfrm>
                      <a:off x="0" y="0"/>
                      <a:ext cx="2287905" cy="541655"/>
                    </a:xfrm>
                    <a:prstGeom prst="rect">
                      <a:avLst/>
                    </a:prstGeom>
                    <a:noFill/>
                    <a:ln w="9525">
                      <a:noFill/>
                      <a:miter lim="800000"/>
                      <a:headEnd/>
                      <a:tailEnd/>
                    </a:ln>
                  </pic:spPr>
                </pic:pic>
              </a:graphicData>
            </a:graphic>
          </wp:anchor>
        </w:drawing>
      </w:r>
    </w:p>
    <w:p w14:paraId="5297EED4" w14:textId="77777777" w:rsidR="006275A2" w:rsidRDefault="006275A2">
      <w:pPr>
        <w:jc w:val="center"/>
      </w:pPr>
    </w:p>
    <w:p w14:paraId="29B22A96" w14:textId="77777777" w:rsidR="006275A2" w:rsidRDefault="006275A2">
      <w:pPr>
        <w:jc w:val="center"/>
      </w:pPr>
    </w:p>
    <w:p w14:paraId="33188D31" w14:textId="77777777" w:rsidR="006275A2" w:rsidRDefault="00BE18E6">
      <w:pPr>
        <w:pStyle w:val="1"/>
        <w:jc w:val="center"/>
        <w:rPr>
          <w:rFonts w:ascii="华文新魏" w:eastAsia="华文新魏"/>
          <w:caps/>
          <w:spacing w:val="52"/>
          <w:kern w:val="10"/>
          <w:sz w:val="84"/>
          <w:szCs w:val="84"/>
        </w:rPr>
      </w:pPr>
      <w:bookmarkStart w:id="0" w:name="_Toc375302424"/>
      <w:r>
        <w:rPr>
          <w:rFonts w:hint="eastAsia"/>
          <w:sz w:val="72"/>
          <w:szCs w:val="72"/>
        </w:rPr>
        <w:t>大学生创新训练项目</w:t>
      </w:r>
      <w:r>
        <w:rPr>
          <w:sz w:val="72"/>
          <w:szCs w:val="72"/>
        </w:rPr>
        <w:br/>
      </w:r>
      <w:r>
        <w:rPr>
          <w:rFonts w:ascii="华文新魏" w:eastAsia="华文新魏" w:hint="eastAsia"/>
          <w:caps/>
          <w:spacing w:val="52"/>
          <w:kern w:val="10"/>
          <w:sz w:val="84"/>
          <w:szCs w:val="84"/>
        </w:rPr>
        <w:t>立项申请书</w:t>
      </w:r>
      <w:bookmarkEnd w:id="0"/>
    </w:p>
    <w:p w14:paraId="4FED5C54" w14:textId="77777777" w:rsidR="006275A2" w:rsidRDefault="00BE18E6">
      <w:pPr>
        <w:ind w:firstLineChars="250" w:firstLine="750"/>
        <w:jc w:val="left"/>
        <w:rPr>
          <w:rFonts w:ascii="宋体" w:hAnsi="宋体"/>
          <w:sz w:val="30"/>
          <w:szCs w:val="30"/>
        </w:rPr>
      </w:pPr>
      <w:r>
        <w:rPr>
          <w:rFonts w:ascii="宋体" w:hAnsi="宋体" w:hint="eastAsia"/>
          <w:sz w:val="30"/>
          <w:szCs w:val="30"/>
        </w:rPr>
        <w:t xml:space="preserve">项目来源：导师科研类□        自主探索类□    </w:t>
      </w:r>
    </w:p>
    <w:p w14:paraId="5FFBDFF3" w14:textId="77777777" w:rsidR="006275A2" w:rsidRDefault="00BE18E6">
      <w:pPr>
        <w:ind w:firstLineChars="250" w:firstLine="750"/>
        <w:jc w:val="left"/>
        <w:rPr>
          <w:rFonts w:ascii="宋体" w:hAnsi="宋体"/>
          <w:sz w:val="30"/>
          <w:szCs w:val="30"/>
        </w:rPr>
      </w:pPr>
      <w:r>
        <w:rPr>
          <w:rFonts w:ascii="宋体" w:hAnsi="宋体" w:hint="eastAsia"/>
          <w:sz w:val="30"/>
          <w:szCs w:val="30"/>
        </w:rPr>
        <w:t xml:space="preserve">          校企合作类□        滚动支持类□</w:t>
      </w:r>
    </w:p>
    <w:p w14:paraId="5CCB5A85" w14:textId="77777777" w:rsidR="00E24C4A" w:rsidRDefault="00BE18E6">
      <w:pPr>
        <w:ind w:firstLineChars="250" w:firstLine="750"/>
        <w:jc w:val="left"/>
        <w:rPr>
          <w:rFonts w:ascii="宋体" w:hAnsi="宋体"/>
          <w:sz w:val="30"/>
          <w:szCs w:val="30"/>
        </w:rPr>
      </w:pPr>
      <w:r>
        <w:rPr>
          <w:rFonts w:ascii="宋体" w:hAnsi="宋体" w:hint="eastAsia"/>
          <w:sz w:val="30"/>
          <w:szCs w:val="30"/>
        </w:rPr>
        <w:t xml:space="preserve">          科研院所合作类□    校际合作类□</w:t>
      </w:r>
    </w:p>
    <w:p w14:paraId="005C9A14" w14:textId="77777777" w:rsidR="006275A2" w:rsidRDefault="00E24C4A">
      <w:pPr>
        <w:ind w:firstLineChars="250" w:firstLine="750"/>
        <w:jc w:val="left"/>
        <w:rPr>
          <w:rFonts w:ascii="宋体" w:hAnsi="宋体"/>
          <w:sz w:val="30"/>
          <w:szCs w:val="30"/>
        </w:rPr>
      </w:pPr>
      <w:r>
        <w:rPr>
          <w:rFonts w:ascii="宋体" w:hAnsi="宋体" w:hint="eastAsia"/>
          <w:sz w:val="30"/>
          <w:szCs w:val="30"/>
        </w:rPr>
        <w:t xml:space="preserve">          </w:t>
      </w:r>
      <w:proofErr w:type="gramStart"/>
      <w:r>
        <w:rPr>
          <w:rFonts w:ascii="宋体" w:hAnsi="宋体" w:hint="eastAsia"/>
          <w:sz w:val="30"/>
          <w:szCs w:val="30"/>
        </w:rPr>
        <w:t>雏雁</w:t>
      </w:r>
      <w:r>
        <w:rPr>
          <w:rFonts w:ascii="宋体" w:hAnsi="宋体"/>
          <w:sz w:val="30"/>
          <w:szCs w:val="30"/>
        </w:rPr>
        <w:t>获奖</w:t>
      </w:r>
      <w:proofErr w:type="gramEnd"/>
      <w:r>
        <w:rPr>
          <w:rFonts w:ascii="宋体" w:hAnsi="宋体"/>
          <w:sz w:val="30"/>
          <w:szCs w:val="30"/>
        </w:rPr>
        <w:t>类</w:t>
      </w:r>
      <w:r>
        <w:rPr>
          <w:rFonts w:ascii="宋体" w:hAnsi="宋体" w:hint="eastAsia"/>
          <w:sz w:val="30"/>
          <w:szCs w:val="30"/>
        </w:rPr>
        <w:t>□</w:t>
      </w:r>
      <w:r w:rsidR="00BE18E6">
        <w:rPr>
          <w:rFonts w:ascii="宋体" w:hAnsi="宋体" w:hint="eastAsia"/>
          <w:sz w:val="30"/>
          <w:szCs w:val="30"/>
        </w:rPr>
        <w:t xml:space="preserve"> </w:t>
      </w:r>
    </w:p>
    <w:p w14:paraId="7B8FAB1B" w14:textId="175A82D9" w:rsidR="006275A2" w:rsidRDefault="00BE18E6">
      <w:pPr>
        <w:spacing w:line="360" w:lineRule="auto"/>
        <w:ind w:firstLineChars="250" w:firstLine="750"/>
        <w:rPr>
          <w:rFonts w:ascii="宋体" w:hAnsi="宋体"/>
          <w:sz w:val="30"/>
          <w:szCs w:val="30"/>
          <w:u w:val="single"/>
        </w:rPr>
      </w:pPr>
      <w:r>
        <w:rPr>
          <w:rFonts w:ascii="宋体" w:hAnsi="宋体" w:hint="eastAsia"/>
          <w:sz w:val="30"/>
          <w:szCs w:val="30"/>
        </w:rPr>
        <w:t>项目名称:</w:t>
      </w:r>
      <w:r>
        <w:rPr>
          <w:rFonts w:ascii="宋体" w:hAnsi="宋体" w:hint="eastAsia"/>
          <w:sz w:val="30"/>
          <w:szCs w:val="30"/>
          <w:u w:val="single"/>
        </w:rPr>
        <w:t xml:space="preserve">       </w:t>
      </w:r>
      <w:r w:rsidR="00E30186">
        <w:rPr>
          <w:rFonts w:ascii="宋体" w:hAnsi="宋体"/>
          <w:sz w:val="30"/>
          <w:szCs w:val="30"/>
          <w:u w:val="single"/>
        </w:rPr>
        <w:t xml:space="preserve"> </w:t>
      </w:r>
      <w:r w:rsidR="00E30186">
        <w:rPr>
          <w:rFonts w:ascii="宋体" w:hAnsi="宋体" w:hint="eastAsia"/>
          <w:sz w:val="30"/>
          <w:szCs w:val="30"/>
          <w:u w:val="single"/>
        </w:rPr>
        <w:t>跨学科合作网络发现与推荐</w:t>
      </w:r>
      <w:r>
        <w:rPr>
          <w:rFonts w:ascii="宋体" w:hAnsi="宋体" w:hint="eastAsia"/>
          <w:sz w:val="30"/>
          <w:szCs w:val="30"/>
          <w:u w:val="single"/>
        </w:rPr>
        <w:t xml:space="preserve">   </w:t>
      </w:r>
      <w:r w:rsidR="00E30186">
        <w:rPr>
          <w:rFonts w:ascii="宋体" w:hAnsi="宋体"/>
          <w:sz w:val="30"/>
          <w:szCs w:val="30"/>
          <w:u w:val="single"/>
        </w:rPr>
        <w:t xml:space="preserve"> </w:t>
      </w:r>
      <w:r>
        <w:rPr>
          <w:rFonts w:ascii="宋体" w:hAnsi="宋体" w:hint="eastAsia"/>
          <w:sz w:val="30"/>
          <w:szCs w:val="30"/>
          <w:u w:val="single"/>
        </w:rPr>
        <w:t xml:space="preserve"> </w:t>
      </w:r>
      <w:r w:rsidR="00E30186">
        <w:rPr>
          <w:rFonts w:ascii="宋体" w:hAnsi="宋体"/>
          <w:sz w:val="30"/>
          <w:szCs w:val="30"/>
          <w:u w:val="single"/>
        </w:rPr>
        <w:t xml:space="preserve">  </w:t>
      </w:r>
      <w:r>
        <w:rPr>
          <w:rFonts w:ascii="宋体" w:hAnsi="宋体" w:hint="eastAsia"/>
          <w:sz w:val="30"/>
          <w:szCs w:val="30"/>
          <w:u w:val="single"/>
        </w:rPr>
        <w:t xml:space="preserve">  </w:t>
      </w:r>
    </w:p>
    <w:p w14:paraId="51A433B4" w14:textId="709EEDAF" w:rsidR="006275A2" w:rsidRDefault="00BE18E6" w:rsidP="000D4DAE">
      <w:pPr>
        <w:spacing w:line="360" w:lineRule="auto"/>
        <w:ind w:leftChars="399" w:left="2938" w:hangingChars="700" w:hanging="2100"/>
        <w:rPr>
          <w:rFonts w:ascii="宋体" w:hAnsi="宋体"/>
          <w:sz w:val="30"/>
          <w:szCs w:val="30"/>
          <w:u w:val="single"/>
        </w:rPr>
      </w:pPr>
      <w:r>
        <w:rPr>
          <w:rFonts w:ascii="宋体" w:hAnsi="宋体" w:hint="eastAsia"/>
          <w:sz w:val="30"/>
          <w:szCs w:val="30"/>
        </w:rPr>
        <w:t>项目名称（英文）：</w:t>
      </w:r>
      <w:r>
        <w:rPr>
          <w:rFonts w:ascii="宋体" w:hAnsi="宋体" w:hint="eastAsia"/>
          <w:sz w:val="30"/>
          <w:szCs w:val="30"/>
          <w:u w:val="single"/>
        </w:rPr>
        <w:t xml:space="preserve">  </w:t>
      </w:r>
      <w:r w:rsidR="00D12065">
        <w:rPr>
          <w:rFonts w:ascii="宋体" w:hAnsi="宋体"/>
          <w:sz w:val="30"/>
          <w:szCs w:val="30"/>
          <w:u w:val="single"/>
        </w:rPr>
        <w:t>Interdisciplinary Collaboration Network Discovery and Recommendations</w:t>
      </w:r>
      <w:r>
        <w:rPr>
          <w:rFonts w:ascii="宋体" w:hAnsi="宋体" w:hint="eastAsia"/>
          <w:sz w:val="30"/>
          <w:szCs w:val="30"/>
          <w:u w:val="single"/>
        </w:rPr>
        <w:t xml:space="preserve">      </w:t>
      </w:r>
    </w:p>
    <w:p w14:paraId="23606339" w14:textId="52FD6D86" w:rsidR="006275A2" w:rsidRDefault="00BE18E6">
      <w:pPr>
        <w:spacing w:line="360" w:lineRule="auto"/>
        <w:ind w:firstLineChars="250" w:firstLine="750"/>
        <w:rPr>
          <w:rFonts w:ascii="宋体" w:hAnsi="宋体"/>
          <w:sz w:val="30"/>
          <w:szCs w:val="30"/>
          <w:u w:val="single"/>
        </w:rPr>
      </w:pPr>
      <w:r>
        <w:rPr>
          <w:rFonts w:ascii="宋体" w:hAnsi="宋体" w:hint="eastAsia"/>
          <w:sz w:val="30"/>
          <w:szCs w:val="30"/>
        </w:rPr>
        <w:t>项目依托学院：</w:t>
      </w:r>
      <w:r>
        <w:rPr>
          <w:rFonts w:ascii="宋体" w:hAnsi="宋体" w:hint="eastAsia"/>
          <w:sz w:val="30"/>
          <w:szCs w:val="30"/>
          <w:u w:val="single"/>
        </w:rPr>
        <w:t xml:space="preserve">  </w:t>
      </w:r>
      <w:r w:rsidR="001B7433">
        <w:rPr>
          <w:rFonts w:ascii="宋体" w:hAnsi="宋体"/>
          <w:sz w:val="30"/>
          <w:szCs w:val="30"/>
          <w:u w:val="single"/>
        </w:rPr>
        <w:t>计算机学院（国家示范性软件学院</w:t>
      </w:r>
      <w:r w:rsidR="001B7433">
        <w:rPr>
          <w:rFonts w:ascii="宋体" w:hAnsi="宋体" w:hint="eastAsia"/>
          <w:sz w:val="30"/>
          <w:szCs w:val="30"/>
          <w:u w:val="single"/>
        </w:rPr>
        <w:t>）</w:t>
      </w:r>
      <w:r>
        <w:rPr>
          <w:rFonts w:ascii="宋体" w:hAnsi="宋体" w:hint="eastAsia"/>
          <w:sz w:val="30"/>
          <w:szCs w:val="30"/>
          <w:u w:val="single"/>
        </w:rPr>
        <w:t xml:space="preserve">  </w:t>
      </w:r>
    </w:p>
    <w:p w14:paraId="43CB4B96" w14:textId="54C77178" w:rsidR="006275A2" w:rsidRDefault="00BE18E6">
      <w:pPr>
        <w:spacing w:line="360" w:lineRule="auto"/>
        <w:ind w:firstLineChars="250" w:firstLine="750"/>
        <w:rPr>
          <w:rFonts w:ascii="宋体" w:hAnsi="宋体"/>
          <w:sz w:val="30"/>
          <w:szCs w:val="30"/>
          <w:u w:val="single"/>
        </w:rPr>
      </w:pPr>
      <w:r>
        <w:rPr>
          <w:rFonts w:ascii="宋体" w:hAnsi="宋体" w:hint="eastAsia"/>
          <w:sz w:val="30"/>
          <w:szCs w:val="30"/>
        </w:rPr>
        <w:t>项目负责人：</w:t>
      </w:r>
      <w:r>
        <w:rPr>
          <w:rFonts w:ascii="宋体" w:hAnsi="宋体" w:hint="eastAsia"/>
          <w:sz w:val="30"/>
          <w:szCs w:val="30"/>
          <w:u w:val="single"/>
        </w:rPr>
        <w:t xml:space="preserve">               </w:t>
      </w:r>
      <w:proofErr w:type="gramStart"/>
      <w:r w:rsidR="00E10A6E">
        <w:rPr>
          <w:rFonts w:ascii="宋体" w:hAnsi="宋体" w:hint="eastAsia"/>
          <w:sz w:val="30"/>
          <w:szCs w:val="30"/>
          <w:u w:val="single"/>
        </w:rPr>
        <w:t>胡逸同</w:t>
      </w:r>
      <w:proofErr w:type="gramEnd"/>
      <w:r>
        <w:rPr>
          <w:rFonts w:ascii="宋体" w:hAnsi="宋体" w:hint="eastAsia"/>
          <w:sz w:val="30"/>
          <w:szCs w:val="30"/>
          <w:u w:val="single"/>
        </w:rPr>
        <w:t xml:space="preserve">                 </w:t>
      </w:r>
    </w:p>
    <w:p w14:paraId="691F9713" w14:textId="49B43F7B" w:rsidR="006275A2" w:rsidRDefault="00BE18E6">
      <w:pPr>
        <w:spacing w:line="360" w:lineRule="auto"/>
        <w:ind w:firstLineChars="250" w:firstLine="750"/>
        <w:rPr>
          <w:rFonts w:ascii="宋体" w:hAnsi="宋体"/>
          <w:sz w:val="30"/>
          <w:szCs w:val="30"/>
          <w:u w:val="single"/>
        </w:rPr>
      </w:pPr>
      <w:r>
        <w:rPr>
          <w:rFonts w:ascii="宋体" w:hAnsi="宋体" w:hint="eastAsia"/>
          <w:sz w:val="30"/>
          <w:szCs w:val="30"/>
        </w:rPr>
        <w:t>联系电话：</w:t>
      </w:r>
      <w:r>
        <w:rPr>
          <w:rFonts w:ascii="宋体" w:hAnsi="宋体" w:hint="eastAsia"/>
          <w:sz w:val="30"/>
          <w:szCs w:val="30"/>
          <w:u w:val="single"/>
        </w:rPr>
        <w:t xml:space="preserve">              </w:t>
      </w:r>
      <w:r w:rsidR="00E10A6E">
        <w:rPr>
          <w:rFonts w:ascii="宋体" w:hAnsi="宋体"/>
          <w:sz w:val="30"/>
          <w:szCs w:val="30"/>
          <w:u w:val="single"/>
        </w:rPr>
        <w:t>13661192968</w:t>
      </w:r>
      <w:r>
        <w:rPr>
          <w:rFonts w:ascii="宋体" w:hAnsi="宋体" w:hint="eastAsia"/>
          <w:sz w:val="30"/>
          <w:szCs w:val="30"/>
          <w:u w:val="single"/>
        </w:rPr>
        <w:t xml:space="preserve">         </w:t>
      </w:r>
      <w:r w:rsidR="00E10A6E">
        <w:rPr>
          <w:rFonts w:ascii="宋体" w:hAnsi="宋体"/>
          <w:sz w:val="30"/>
          <w:szCs w:val="30"/>
          <w:u w:val="single"/>
        </w:rPr>
        <w:t xml:space="preserve">   </w:t>
      </w:r>
      <w:r>
        <w:rPr>
          <w:rFonts w:ascii="宋体" w:hAnsi="宋体" w:hint="eastAsia"/>
          <w:sz w:val="30"/>
          <w:szCs w:val="30"/>
          <w:u w:val="single"/>
        </w:rPr>
        <w:t xml:space="preserve">   </w:t>
      </w:r>
    </w:p>
    <w:p w14:paraId="7BF3AF15" w14:textId="039CDEB5" w:rsidR="006275A2" w:rsidRDefault="00BE18E6">
      <w:pPr>
        <w:spacing w:line="360" w:lineRule="auto"/>
        <w:ind w:firstLineChars="250" w:firstLine="750"/>
        <w:rPr>
          <w:rFonts w:ascii="宋体" w:hAnsi="宋体"/>
          <w:sz w:val="30"/>
          <w:szCs w:val="30"/>
          <w:u w:val="single"/>
        </w:rPr>
      </w:pPr>
      <w:r>
        <w:rPr>
          <w:rFonts w:ascii="宋体" w:hAnsi="宋体" w:hint="eastAsia"/>
          <w:sz w:val="30"/>
          <w:szCs w:val="30"/>
        </w:rPr>
        <w:t>E-mail：</w:t>
      </w:r>
      <w:r>
        <w:rPr>
          <w:rFonts w:ascii="宋体" w:hAnsi="宋体" w:hint="eastAsia"/>
          <w:sz w:val="30"/>
          <w:szCs w:val="30"/>
          <w:u w:val="single"/>
        </w:rPr>
        <w:t xml:space="preserve">          </w:t>
      </w:r>
      <w:r w:rsidR="001B23EE">
        <w:rPr>
          <w:rFonts w:ascii="宋体" w:hAnsi="宋体" w:hint="eastAsia"/>
          <w:sz w:val="30"/>
          <w:szCs w:val="30"/>
          <w:u w:val="single"/>
        </w:rPr>
        <w:t>wiederholung@outlook.com</w:t>
      </w:r>
      <w:r>
        <w:rPr>
          <w:rFonts w:ascii="宋体" w:hAnsi="宋体" w:hint="eastAsia"/>
          <w:sz w:val="30"/>
          <w:szCs w:val="30"/>
          <w:u w:val="single"/>
        </w:rPr>
        <w:t xml:space="preserve">        </w:t>
      </w:r>
    </w:p>
    <w:p w14:paraId="4E90AA25" w14:textId="5515F740" w:rsidR="006275A2" w:rsidRDefault="00BE18E6">
      <w:pPr>
        <w:spacing w:line="360" w:lineRule="auto"/>
        <w:ind w:firstLineChars="250" w:firstLine="750"/>
        <w:rPr>
          <w:rFonts w:ascii="宋体" w:hAnsi="宋体"/>
          <w:sz w:val="30"/>
          <w:szCs w:val="30"/>
          <w:u w:val="single"/>
        </w:rPr>
      </w:pPr>
      <w:r>
        <w:rPr>
          <w:rFonts w:ascii="宋体" w:hAnsi="宋体" w:hint="eastAsia"/>
          <w:sz w:val="30"/>
          <w:szCs w:val="30"/>
        </w:rPr>
        <w:t>指导教师：</w:t>
      </w:r>
      <w:r>
        <w:rPr>
          <w:rFonts w:ascii="宋体" w:hAnsi="宋体" w:hint="eastAsia"/>
          <w:sz w:val="30"/>
          <w:szCs w:val="30"/>
          <w:u w:val="single"/>
        </w:rPr>
        <w:t xml:space="preserve">           </w:t>
      </w:r>
      <w:r w:rsidR="0016125C">
        <w:rPr>
          <w:rFonts w:ascii="宋体" w:hAnsi="宋体"/>
          <w:sz w:val="30"/>
          <w:szCs w:val="30"/>
          <w:u w:val="single"/>
        </w:rPr>
        <w:t xml:space="preserve">      </w:t>
      </w:r>
      <w:r w:rsidR="0016125C">
        <w:rPr>
          <w:rFonts w:ascii="宋体" w:hAnsi="宋体" w:hint="eastAsia"/>
          <w:sz w:val="30"/>
          <w:szCs w:val="30"/>
          <w:u w:val="single"/>
        </w:rPr>
        <w:t xml:space="preserve">王祎 </w:t>
      </w:r>
      <w:r w:rsidR="0016125C">
        <w:rPr>
          <w:rFonts w:ascii="宋体" w:hAnsi="宋体"/>
          <w:sz w:val="30"/>
          <w:szCs w:val="30"/>
          <w:u w:val="single"/>
        </w:rPr>
        <w:t xml:space="preserve">     </w:t>
      </w:r>
      <w:r>
        <w:rPr>
          <w:rFonts w:ascii="宋体" w:hAnsi="宋体" w:hint="eastAsia"/>
          <w:sz w:val="30"/>
          <w:szCs w:val="30"/>
          <w:u w:val="single"/>
        </w:rPr>
        <w:t xml:space="preserve">  </w:t>
      </w:r>
      <w:r w:rsidR="0016125C">
        <w:rPr>
          <w:rFonts w:ascii="宋体" w:hAnsi="宋体"/>
          <w:sz w:val="30"/>
          <w:szCs w:val="30"/>
          <w:u w:val="single"/>
        </w:rPr>
        <w:t xml:space="preserve"> </w:t>
      </w:r>
      <w:r>
        <w:rPr>
          <w:rFonts w:ascii="宋体" w:hAnsi="宋体" w:hint="eastAsia"/>
          <w:sz w:val="30"/>
          <w:szCs w:val="30"/>
          <w:u w:val="single"/>
        </w:rPr>
        <w:t xml:space="preserve">     </w:t>
      </w:r>
      <w:r w:rsidR="0016125C">
        <w:rPr>
          <w:rFonts w:ascii="宋体" w:hAnsi="宋体"/>
          <w:sz w:val="30"/>
          <w:szCs w:val="30"/>
          <w:u w:val="single"/>
        </w:rPr>
        <w:t xml:space="preserve"> </w:t>
      </w:r>
      <w:r>
        <w:rPr>
          <w:rFonts w:ascii="宋体" w:hAnsi="宋体" w:hint="eastAsia"/>
          <w:sz w:val="30"/>
          <w:szCs w:val="30"/>
          <w:u w:val="single"/>
        </w:rPr>
        <w:t xml:space="preserve">    </w:t>
      </w:r>
    </w:p>
    <w:p w14:paraId="1EDC2E7A" w14:textId="055999C8" w:rsidR="006275A2" w:rsidRDefault="00BE18E6">
      <w:pPr>
        <w:spacing w:line="360" w:lineRule="auto"/>
        <w:ind w:firstLineChars="250" w:firstLine="750"/>
        <w:rPr>
          <w:rFonts w:ascii="宋体" w:hAnsi="宋体"/>
          <w:sz w:val="30"/>
          <w:szCs w:val="30"/>
          <w:u w:val="single"/>
        </w:rPr>
      </w:pPr>
      <w:r>
        <w:rPr>
          <w:rFonts w:ascii="宋体" w:hAnsi="宋体" w:hint="eastAsia"/>
          <w:sz w:val="30"/>
          <w:szCs w:val="30"/>
        </w:rPr>
        <w:t>E-mail：</w:t>
      </w:r>
      <w:r>
        <w:rPr>
          <w:rFonts w:ascii="宋体" w:hAnsi="宋体" w:hint="eastAsia"/>
          <w:sz w:val="30"/>
          <w:szCs w:val="30"/>
          <w:u w:val="single"/>
        </w:rPr>
        <w:t xml:space="preserve">         </w:t>
      </w:r>
      <w:r w:rsidR="00980DEA">
        <w:rPr>
          <w:rFonts w:ascii="宋体" w:hAnsi="宋体"/>
          <w:sz w:val="30"/>
          <w:szCs w:val="30"/>
          <w:u w:val="single"/>
        </w:rPr>
        <w:t xml:space="preserve"> </w:t>
      </w:r>
      <w:r>
        <w:rPr>
          <w:rFonts w:ascii="宋体" w:hAnsi="宋体" w:hint="eastAsia"/>
          <w:sz w:val="30"/>
          <w:szCs w:val="30"/>
          <w:u w:val="single"/>
        </w:rPr>
        <w:t xml:space="preserve"> </w:t>
      </w:r>
      <w:r w:rsidR="00980DEA">
        <w:rPr>
          <w:rFonts w:ascii="宋体" w:hAnsi="宋体" w:hint="eastAsia"/>
          <w:sz w:val="30"/>
          <w:szCs w:val="30"/>
          <w:u w:val="single"/>
        </w:rPr>
        <w:t xml:space="preserve"> yiwang</w:t>
      </w:r>
      <w:r w:rsidR="00980DEA">
        <w:rPr>
          <w:rFonts w:ascii="宋体" w:hAnsi="宋体"/>
          <w:sz w:val="30"/>
          <w:szCs w:val="30"/>
          <w:u w:val="single"/>
        </w:rPr>
        <w:t>@</w:t>
      </w:r>
      <w:r w:rsidR="00980DEA">
        <w:rPr>
          <w:rFonts w:ascii="宋体" w:hAnsi="宋体" w:hint="eastAsia"/>
          <w:sz w:val="30"/>
          <w:szCs w:val="30"/>
          <w:u w:val="single"/>
        </w:rPr>
        <w:t>bu</w:t>
      </w:r>
      <w:r w:rsidR="00980DEA">
        <w:rPr>
          <w:rFonts w:ascii="宋体" w:hAnsi="宋体"/>
          <w:sz w:val="30"/>
          <w:szCs w:val="30"/>
          <w:u w:val="single"/>
        </w:rPr>
        <w:t>pt.edu.cn</w:t>
      </w:r>
      <w:r>
        <w:rPr>
          <w:rFonts w:ascii="宋体" w:hAnsi="宋体" w:hint="eastAsia"/>
          <w:sz w:val="30"/>
          <w:szCs w:val="30"/>
          <w:u w:val="single"/>
        </w:rPr>
        <w:t xml:space="preserve">   </w:t>
      </w:r>
      <w:r w:rsidR="00980DEA">
        <w:rPr>
          <w:rFonts w:ascii="宋体" w:hAnsi="宋体"/>
          <w:sz w:val="30"/>
          <w:szCs w:val="30"/>
          <w:u w:val="single"/>
        </w:rPr>
        <w:t xml:space="preserve">   </w:t>
      </w:r>
      <w:r>
        <w:rPr>
          <w:rFonts w:ascii="宋体" w:hAnsi="宋体" w:hint="eastAsia"/>
          <w:sz w:val="30"/>
          <w:szCs w:val="30"/>
          <w:u w:val="single"/>
        </w:rPr>
        <w:t xml:space="preserve">      </w:t>
      </w:r>
    </w:p>
    <w:p w14:paraId="7FEFBA69" w14:textId="76FD6A9A" w:rsidR="006275A2" w:rsidRDefault="00BE18E6">
      <w:pPr>
        <w:spacing w:line="360" w:lineRule="auto"/>
        <w:ind w:firstLine="630"/>
        <w:rPr>
          <w:rFonts w:ascii="宋体" w:hAnsi="宋体"/>
          <w:sz w:val="30"/>
          <w:szCs w:val="30"/>
          <w:u w:val="single"/>
        </w:rPr>
      </w:pPr>
      <w:r>
        <w:rPr>
          <w:rFonts w:ascii="宋体" w:hAnsi="宋体" w:hint="eastAsia"/>
          <w:sz w:val="30"/>
          <w:szCs w:val="30"/>
        </w:rPr>
        <w:t>起止年月：</w:t>
      </w:r>
      <w:r>
        <w:rPr>
          <w:rFonts w:ascii="宋体" w:hAnsi="宋体" w:hint="eastAsia"/>
          <w:sz w:val="30"/>
          <w:szCs w:val="30"/>
          <w:u w:val="single"/>
        </w:rPr>
        <w:t xml:space="preserve">             </w:t>
      </w:r>
      <w:r w:rsidR="00F02963">
        <w:rPr>
          <w:rFonts w:ascii="宋体" w:hAnsi="宋体"/>
          <w:sz w:val="30"/>
          <w:szCs w:val="30"/>
          <w:u w:val="single"/>
        </w:rPr>
        <w:t>05/2022-04/2023</w:t>
      </w:r>
      <w:r>
        <w:rPr>
          <w:rFonts w:ascii="宋体" w:hAnsi="宋体" w:hint="eastAsia"/>
          <w:sz w:val="30"/>
          <w:szCs w:val="30"/>
          <w:u w:val="single"/>
        </w:rPr>
        <w:t xml:space="preserve">             </w:t>
      </w:r>
    </w:p>
    <w:p w14:paraId="6C20538B" w14:textId="37A3C375" w:rsidR="006275A2" w:rsidRDefault="00BE18E6">
      <w:pPr>
        <w:spacing w:line="360" w:lineRule="auto"/>
        <w:ind w:firstLineChars="600" w:firstLine="1920"/>
        <w:rPr>
          <w:rFonts w:ascii="宋体" w:hAnsi="宋体"/>
          <w:sz w:val="32"/>
        </w:rPr>
      </w:pPr>
      <w:r>
        <w:rPr>
          <w:rFonts w:ascii="宋体" w:hAnsi="宋体" w:hint="eastAsia"/>
          <w:sz w:val="32"/>
        </w:rPr>
        <w:t xml:space="preserve">填报时间： </w:t>
      </w:r>
      <w:r w:rsidR="00F02963">
        <w:rPr>
          <w:rFonts w:ascii="宋体" w:hAnsi="宋体"/>
          <w:sz w:val="32"/>
        </w:rPr>
        <w:t>2022</w:t>
      </w:r>
      <w:r>
        <w:rPr>
          <w:rFonts w:ascii="宋体" w:hAnsi="宋体" w:hint="eastAsia"/>
          <w:sz w:val="32"/>
        </w:rPr>
        <w:t xml:space="preserve"> 年   </w:t>
      </w:r>
      <w:r w:rsidR="00F02963">
        <w:rPr>
          <w:rFonts w:ascii="宋体" w:hAnsi="宋体"/>
          <w:sz w:val="32"/>
        </w:rPr>
        <w:t>4</w:t>
      </w:r>
      <w:r>
        <w:rPr>
          <w:rFonts w:ascii="宋体" w:hAnsi="宋体" w:hint="eastAsia"/>
          <w:sz w:val="32"/>
        </w:rPr>
        <w:t xml:space="preserve"> 月   </w:t>
      </w:r>
      <w:r w:rsidR="00F02963">
        <w:rPr>
          <w:rFonts w:ascii="宋体" w:hAnsi="宋体"/>
          <w:sz w:val="32"/>
        </w:rPr>
        <w:t>26</w:t>
      </w:r>
      <w:r>
        <w:rPr>
          <w:rFonts w:ascii="宋体" w:hAnsi="宋体" w:hint="eastAsia"/>
          <w:sz w:val="32"/>
        </w:rPr>
        <w:t xml:space="preserve"> 日</w:t>
      </w:r>
    </w:p>
    <w:p w14:paraId="2F31FBC6" w14:textId="77777777" w:rsidR="006275A2" w:rsidRDefault="006275A2">
      <w:pPr>
        <w:spacing w:line="360" w:lineRule="auto"/>
        <w:jc w:val="center"/>
        <w:rPr>
          <w:rFonts w:eastAsia="黑体"/>
          <w:b/>
          <w:sz w:val="32"/>
        </w:rPr>
      </w:pPr>
    </w:p>
    <w:p w14:paraId="2B94B392" w14:textId="77777777" w:rsidR="006275A2" w:rsidRDefault="00BE18E6">
      <w:pPr>
        <w:spacing w:line="360" w:lineRule="auto"/>
        <w:jc w:val="center"/>
        <w:rPr>
          <w:rFonts w:ascii="宋体" w:hAnsi="宋体"/>
          <w:sz w:val="32"/>
        </w:rPr>
      </w:pPr>
      <w:r>
        <w:rPr>
          <w:rFonts w:eastAsia="黑体" w:hint="eastAsia"/>
          <w:b/>
          <w:sz w:val="32"/>
        </w:rPr>
        <w:t>填写说明</w:t>
      </w:r>
    </w:p>
    <w:p w14:paraId="02B9BD50" w14:textId="77777777" w:rsidR="006275A2" w:rsidRDefault="00BE18E6">
      <w:pPr>
        <w:numPr>
          <w:ilvl w:val="0"/>
          <w:numId w:val="1"/>
        </w:numPr>
        <w:spacing w:line="360" w:lineRule="auto"/>
        <w:jc w:val="left"/>
        <w:rPr>
          <w:rFonts w:eastAsia="黑体"/>
          <w:b/>
          <w:sz w:val="32"/>
        </w:rPr>
      </w:pPr>
      <w:r>
        <w:rPr>
          <w:rFonts w:ascii="宋体" w:hAnsi="宋体" w:hint="eastAsia"/>
          <w:sz w:val="28"/>
          <w:szCs w:val="28"/>
        </w:rPr>
        <w:t>本申请书所列各项内容均须实事求是，认真填写，表达明确严谨，简明扼要。</w:t>
      </w:r>
    </w:p>
    <w:p w14:paraId="2AA04E4D" w14:textId="77777777" w:rsidR="006275A2" w:rsidRDefault="00BE18E6">
      <w:pPr>
        <w:numPr>
          <w:ilvl w:val="0"/>
          <w:numId w:val="1"/>
        </w:numPr>
        <w:spacing w:line="360" w:lineRule="auto"/>
        <w:jc w:val="left"/>
        <w:rPr>
          <w:rFonts w:eastAsia="黑体"/>
          <w:b/>
          <w:sz w:val="32"/>
        </w:rPr>
      </w:pPr>
      <w:r>
        <w:rPr>
          <w:rFonts w:ascii="宋体" w:hAnsi="宋体" w:hint="eastAsia"/>
          <w:sz w:val="28"/>
          <w:szCs w:val="28"/>
        </w:rPr>
        <w:t>申请书为大16开本（A4），在网上下载后，根据填报项目类别可自行删减和加页，但须保持格式和内容与原件一致。</w:t>
      </w:r>
    </w:p>
    <w:p w14:paraId="62E8A834" w14:textId="77777777" w:rsidR="006275A2" w:rsidRDefault="00BE18E6">
      <w:pPr>
        <w:numPr>
          <w:ilvl w:val="0"/>
          <w:numId w:val="1"/>
        </w:numPr>
        <w:spacing w:line="360" w:lineRule="auto"/>
        <w:jc w:val="left"/>
        <w:rPr>
          <w:rFonts w:eastAsia="黑体"/>
          <w:b/>
          <w:sz w:val="32"/>
        </w:rPr>
      </w:pPr>
      <w:r>
        <w:rPr>
          <w:rFonts w:ascii="宋体" w:hAnsi="宋体" w:hint="eastAsia"/>
          <w:sz w:val="28"/>
          <w:szCs w:val="28"/>
        </w:rPr>
        <w:t>第五部分“推荐、评价及审批意见”不用填写。</w:t>
      </w:r>
    </w:p>
    <w:p w14:paraId="1289C7A2" w14:textId="77777777" w:rsidR="006275A2" w:rsidRDefault="006275A2">
      <w:pPr>
        <w:spacing w:line="360" w:lineRule="auto"/>
        <w:ind w:firstLineChars="246" w:firstLine="790"/>
        <w:jc w:val="left"/>
        <w:rPr>
          <w:rFonts w:eastAsia="黑体"/>
          <w:b/>
          <w:sz w:val="32"/>
        </w:rPr>
      </w:pPr>
    </w:p>
    <w:p w14:paraId="4ABC452D" w14:textId="77777777" w:rsidR="006275A2" w:rsidRDefault="00BE18E6">
      <w:pPr>
        <w:spacing w:line="360" w:lineRule="auto"/>
        <w:ind w:firstLineChars="246" w:firstLine="790"/>
        <w:jc w:val="left"/>
        <w:rPr>
          <w:rFonts w:eastAsia="黑体"/>
          <w:b/>
          <w:sz w:val="32"/>
        </w:rPr>
      </w:pPr>
      <w:r>
        <w:rPr>
          <w:rFonts w:eastAsia="黑体" w:hint="eastAsia"/>
          <w:b/>
          <w:sz w:val="32"/>
        </w:rPr>
        <w:br/>
      </w:r>
    </w:p>
    <w:p w14:paraId="33B6B972" w14:textId="77777777" w:rsidR="006275A2" w:rsidRDefault="00BE18E6">
      <w:pPr>
        <w:rPr>
          <w:rFonts w:eastAsia="黑体"/>
          <w:b/>
          <w:sz w:val="32"/>
        </w:rPr>
      </w:pPr>
      <w:r>
        <w:rPr>
          <w:rFonts w:eastAsia="黑体" w:hint="eastAsia"/>
          <w:b/>
          <w:sz w:val="32"/>
        </w:rPr>
        <w:br w:type="page"/>
      </w:r>
    </w:p>
    <w:p w14:paraId="03F52C0D" w14:textId="77777777" w:rsidR="006275A2" w:rsidRDefault="00BE18E6">
      <w:pPr>
        <w:spacing w:line="360" w:lineRule="auto"/>
        <w:ind w:firstLineChars="246" w:firstLine="790"/>
        <w:jc w:val="left"/>
        <w:rPr>
          <w:rFonts w:eastAsia="黑体"/>
          <w:b/>
          <w:sz w:val="32"/>
        </w:rPr>
      </w:pPr>
      <w:r>
        <w:rPr>
          <w:rFonts w:eastAsia="黑体" w:hint="eastAsia"/>
          <w:b/>
          <w:sz w:val="32"/>
        </w:rPr>
        <w:t>一、基本情况</w:t>
      </w:r>
    </w:p>
    <w:tbl>
      <w:tblPr>
        <w:tblW w:w="101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0"/>
        <w:gridCol w:w="850"/>
        <w:gridCol w:w="142"/>
        <w:gridCol w:w="675"/>
        <w:gridCol w:w="1134"/>
        <w:gridCol w:w="1276"/>
        <w:gridCol w:w="1309"/>
        <w:gridCol w:w="1418"/>
        <w:gridCol w:w="1761"/>
      </w:tblGrid>
      <w:tr w:rsidR="006275A2" w14:paraId="32DD4E09" w14:textId="77777777">
        <w:trPr>
          <w:trHeight w:val="587"/>
        </w:trPr>
        <w:tc>
          <w:tcPr>
            <w:tcW w:w="1560" w:type="dxa"/>
            <w:tcBorders>
              <w:bottom w:val="single" w:sz="12" w:space="0" w:color="000000"/>
            </w:tcBorders>
            <w:vAlign w:val="center"/>
          </w:tcPr>
          <w:p w14:paraId="6FA795D5" w14:textId="77777777" w:rsidR="006275A2" w:rsidRDefault="00BE18E6">
            <w:pPr>
              <w:spacing w:line="440" w:lineRule="exact"/>
              <w:jc w:val="left"/>
              <w:rPr>
                <w:rFonts w:ascii="黑体" w:eastAsia="黑体" w:hAnsi="黑体"/>
                <w:b/>
                <w:szCs w:val="21"/>
              </w:rPr>
            </w:pPr>
            <w:r>
              <w:rPr>
                <w:rFonts w:ascii="黑体" w:eastAsia="黑体" w:hAnsi="黑体" w:hint="eastAsia"/>
                <w:b/>
                <w:szCs w:val="21"/>
              </w:rPr>
              <w:t>项目名称</w:t>
            </w:r>
          </w:p>
        </w:tc>
        <w:tc>
          <w:tcPr>
            <w:tcW w:w="8565" w:type="dxa"/>
            <w:gridSpan w:val="8"/>
            <w:tcBorders>
              <w:bottom w:val="single" w:sz="12" w:space="0" w:color="000000"/>
            </w:tcBorders>
            <w:vAlign w:val="center"/>
          </w:tcPr>
          <w:p w14:paraId="0B2C058B" w14:textId="6D690A0F" w:rsidR="006275A2" w:rsidRPr="00937016" w:rsidRDefault="00937016">
            <w:pPr>
              <w:spacing w:line="440" w:lineRule="exact"/>
              <w:rPr>
                <w:rFonts w:ascii="宋体" w:hAnsi="宋体"/>
                <w:szCs w:val="21"/>
              </w:rPr>
            </w:pPr>
            <w:r w:rsidRPr="00937016">
              <w:rPr>
                <w:rFonts w:ascii="宋体" w:hAnsi="宋体" w:hint="eastAsia"/>
                <w:szCs w:val="21"/>
              </w:rPr>
              <w:t>跨学科合作网络发现与推荐</w:t>
            </w:r>
          </w:p>
        </w:tc>
      </w:tr>
      <w:tr w:rsidR="006275A2" w14:paraId="7736A0DF" w14:textId="77777777" w:rsidTr="001731E7">
        <w:trPr>
          <w:trHeight w:val="443"/>
        </w:trPr>
        <w:tc>
          <w:tcPr>
            <w:tcW w:w="1560" w:type="dxa"/>
            <w:vMerge w:val="restart"/>
            <w:vAlign w:val="center"/>
          </w:tcPr>
          <w:p w14:paraId="6F076D02" w14:textId="77777777" w:rsidR="006275A2" w:rsidRDefault="00BE18E6">
            <w:pPr>
              <w:spacing w:line="440" w:lineRule="exact"/>
              <w:rPr>
                <w:rFonts w:ascii="黑体" w:eastAsia="黑体" w:hAnsi="黑体"/>
                <w:b/>
                <w:szCs w:val="21"/>
              </w:rPr>
            </w:pPr>
            <w:r>
              <w:rPr>
                <w:rFonts w:ascii="黑体" w:eastAsia="黑体" w:hAnsi="黑体" w:hint="eastAsia"/>
                <w:b/>
                <w:szCs w:val="21"/>
              </w:rPr>
              <w:t>项目负责人</w:t>
            </w:r>
          </w:p>
        </w:tc>
        <w:tc>
          <w:tcPr>
            <w:tcW w:w="992" w:type="dxa"/>
            <w:gridSpan w:val="2"/>
            <w:vMerge w:val="restart"/>
            <w:vAlign w:val="center"/>
          </w:tcPr>
          <w:p w14:paraId="0AEDD958" w14:textId="324657C9" w:rsidR="006275A2" w:rsidRDefault="00937016">
            <w:pPr>
              <w:spacing w:line="440" w:lineRule="exact"/>
              <w:rPr>
                <w:rFonts w:ascii="宋体" w:hAnsi="宋体"/>
                <w:szCs w:val="21"/>
              </w:rPr>
            </w:pPr>
            <w:proofErr w:type="gramStart"/>
            <w:r>
              <w:rPr>
                <w:rFonts w:ascii="宋体" w:hAnsi="宋体" w:hint="eastAsia"/>
                <w:szCs w:val="21"/>
              </w:rPr>
              <w:t>胡逸同</w:t>
            </w:r>
            <w:proofErr w:type="gramEnd"/>
          </w:p>
        </w:tc>
        <w:tc>
          <w:tcPr>
            <w:tcW w:w="675" w:type="dxa"/>
            <w:vAlign w:val="center"/>
          </w:tcPr>
          <w:p w14:paraId="61B7C2EF" w14:textId="77777777" w:rsidR="006275A2" w:rsidRDefault="00BE18E6">
            <w:pPr>
              <w:spacing w:line="440" w:lineRule="exact"/>
              <w:rPr>
                <w:rFonts w:ascii="黑体" w:eastAsia="黑体" w:hAnsi="黑体"/>
                <w:b/>
                <w:szCs w:val="21"/>
              </w:rPr>
            </w:pPr>
            <w:r>
              <w:rPr>
                <w:rFonts w:ascii="黑体" w:eastAsia="黑体" w:hAnsi="黑体" w:hint="eastAsia"/>
                <w:b/>
                <w:szCs w:val="21"/>
              </w:rPr>
              <w:t>学号</w:t>
            </w:r>
          </w:p>
        </w:tc>
        <w:tc>
          <w:tcPr>
            <w:tcW w:w="1134" w:type="dxa"/>
            <w:tcBorders>
              <w:right w:val="single" w:sz="4" w:space="0" w:color="auto"/>
            </w:tcBorders>
            <w:vAlign w:val="center"/>
          </w:tcPr>
          <w:p w14:paraId="61BE2CFB" w14:textId="50C0D383" w:rsidR="006275A2" w:rsidRDefault="00937016">
            <w:pPr>
              <w:spacing w:line="440" w:lineRule="exact"/>
              <w:rPr>
                <w:rFonts w:ascii="宋体" w:hAnsi="宋体"/>
                <w:szCs w:val="21"/>
              </w:rPr>
            </w:pPr>
            <w:r w:rsidRPr="00937016">
              <w:rPr>
                <w:rFonts w:ascii="宋体" w:hAnsi="宋体"/>
                <w:szCs w:val="21"/>
              </w:rPr>
              <w:t>2020213350</w:t>
            </w:r>
          </w:p>
        </w:tc>
        <w:tc>
          <w:tcPr>
            <w:tcW w:w="1276" w:type="dxa"/>
            <w:tcBorders>
              <w:left w:val="single" w:sz="4" w:space="0" w:color="auto"/>
              <w:bottom w:val="single" w:sz="4" w:space="0" w:color="auto"/>
              <w:right w:val="single" w:sz="4" w:space="0" w:color="auto"/>
            </w:tcBorders>
            <w:vAlign w:val="center"/>
          </w:tcPr>
          <w:p w14:paraId="57D07113" w14:textId="77777777" w:rsidR="006275A2" w:rsidRDefault="00BE18E6">
            <w:pPr>
              <w:spacing w:line="440" w:lineRule="exact"/>
              <w:rPr>
                <w:rFonts w:ascii="黑体" w:eastAsia="黑体" w:hAnsi="黑体"/>
                <w:b/>
                <w:bCs/>
                <w:szCs w:val="21"/>
              </w:rPr>
            </w:pPr>
            <w:r>
              <w:rPr>
                <w:rFonts w:ascii="黑体" w:eastAsia="黑体" w:hAnsi="黑体" w:hint="eastAsia"/>
                <w:b/>
                <w:szCs w:val="21"/>
              </w:rPr>
              <w:t>所在学院</w:t>
            </w:r>
          </w:p>
        </w:tc>
        <w:tc>
          <w:tcPr>
            <w:tcW w:w="1309" w:type="dxa"/>
            <w:tcBorders>
              <w:left w:val="single" w:sz="4" w:space="0" w:color="auto"/>
              <w:bottom w:val="single" w:sz="4" w:space="0" w:color="auto"/>
            </w:tcBorders>
            <w:vAlign w:val="center"/>
          </w:tcPr>
          <w:p w14:paraId="728EC236" w14:textId="43F1D9B2" w:rsidR="006275A2" w:rsidRDefault="00937016">
            <w:pPr>
              <w:spacing w:line="440" w:lineRule="exact"/>
              <w:rPr>
                <w:rFonts w:ascii="宋体" w:hAnsi="宋体"/>
                <w:szCs w:val="21"/>
              </w:rPr>
            </w:pPr>
            <w:r>
              <w:rPr>
                <w:rFonts w:ascii="宋体" w:hAnsi="宋体" w:hint="eastAsia"/>
                <w:szCs w:val="21"/>
              </w:rPr>
              <w:t>国际学院</w:t>
            </w:r>
          </w:p>
        </w:tc>
        <w:tc>
          <w:tcPr>
            <w:tcW w:w="1418" w:type="dxa"/>
            <w:tcBorders>
              <w:left w:val="single" w:sz="4" w:space="0" w:color="auto"/>
            </w:tcBorders>
            <w:vAlign w:val="center"/>
          </w:tcPr>
          <w:p w14:paraId="69BD896D" w14:textId="77777777" w:rsidR="006275A2" w:rsidRDefault="00BE18E6">
            <w:pPr>
              <w:spacing w:line="440" w:lineRule="exact"/>
              <w:rPr>
                <w:rFonts w:ascii="黑体" w:eastAsia="黑体" w:hAnsi="黑体"/>
                <w:b/>
                <w:szCs w:val="21"/>
              </w:rPr>
            </w:pPr>
            <w:r>
              <w:rPr>
                <w:rFonts w:ascii="黑体" w:eastAsia="黑体" w:hAnsi="黑体" w:hint="eastAsia"/>
                <w:b/>
                <w:szCs w:val="21"/>
              </w:rPr>
              <w:t>手机号</w:t>
            </w:r>
          </w:p>
        </w:tc>
        <w:tc>
          <w:tcPr>
            <w:tcW w:w="1761" w:type="dxa"/>
            <w:tcBorders>
              <w:left w:val="single" w:sz="4" w:space="0" w:color="auto"/>
            </w:tcBorders>
            <w:vAlign w:val="center"/>
          </w:tcPr>
          <w:p w14:paraId="274E0586" w14:textId="31DA27DE" w:rsidR="006275A2" w:rsidRDefault="00937016">
            <w:pPr>
              <w:spacing w:line="440" w:lineRule="exact"/>
              <w:jc w:val="left"/>
              <w:rPr>
                <w:rFonts w:ascii="宋体" w:hAnsi="宋体"/>
                <w:szCs w:val="21"/>
              </w:rPr>
            </w:pPr>
            <w:r>
              <w:rPr>
                <w:rFonts w:ascii="宋体" w:hAnsi="宋体" w:hint="eastAsia"/>
                <w:szCs w:val="21"/>
              </w:rPr>
              <w:t>1</w:t>
            </w:r>
            <w:r>
              <w:rPr>
                <w:rFonts w:ascii="宋体" w:hAnsi="宋体"/>
                <w:szCs w:val="21"/>
              </w:rPr>
              <w:t>3661192968</w:t>
            </w:r>
          </w:p>
        </w:tc>
      </w:tr>
      <w:tr w:rsidR="006275A2" w14:paraId="68866F93" w14:textId="77777777" w:rsidTr="001731E7">
        <w:trPr>
          <w:trHeight w:val="442"/>
        </w:trPr>
        <w:tc>
          <w:tcPr>
            <w:tcW w:w="1560" w:type="dxa"/>
            <w:vMerge/>
            <w:vAlign w:val="center"/>
          </w:tcPr>
          <w:p w14:paraId="05C677E3" w14:textId="77777777" w:rsidR="006275A2" w:rsidRDefault="006275A2">
            <w:pPr>
              <w:spacing w:line="440" w:lineRule="exact"/>
              <w:rPr>
                <w:rFonts w:ascii="黑体" w:eastAsia="黑体" w:hAnsi="黑体"/>
                <w:b/>
                <w:szCs w:val="21"/>
              </w:rPr>
            </w:pPr>
          </w:p>
        </w:tc>
        <w:tc>
          <w:tcPr>
            <w:tcW w:w="992" w:type="dxa"/>
            <w:gridSpan w:val="2"/>
            <w:vMerge/>
            <w:vAlign w:val="center"/>
          </w:tcPr>
          <w:p w14:paraId="29F1F018" w14:textId="77777777" w:rsidR="006275A2" w:rsidRDefault="006275A2">
            <w:pPr>
              <w:spacing w:line="440" w:lineRule="exact"/>
              <w:rPr>
                <w:rFonts w:ascii="宋体" w:hAnsi="宋体"/>
                <w:szCs w:val="21"/>
              </w:rPr>
            </w:pPr>
          </w:p>
        </w:tc>
        <w:tc>
          <w:tcPr>
            <w:tcW w:w="675" w:type="dxa"/>
            <w:vAlign w:val="center"/>
          </w:tcPr>
          <w:p w14:paraId="41949E23" w14:textId="77777777" w:rsidR="006275A2" w:rsidRDefault="00BE18E6">
            <w:pPr>
              <w:spacing w:line="440" w:lineRule="exact"/>
              <w:rPr>
                <w:rFonts w:ascii="黑体" w:eastAsia="黑体" w:hAnsi="黑体"/>
                <w:b/>
                <w:szCs w:val="21"/>
              </w:rPr>
            </w:pPr>
            <w:r>
              <w:rPr>
                <w:rFonts w:ascii="黑体" w:eastAsia="黑体" w:hAnsi="黑体" w:hint="eastAsia"/>
                <w:b/>
                <w:szCs w:val="21"/>
              </w:rPr>
              <w:t>专业</w:t>
            </w:r>
          </w:p>
        </w:tc>
        <w:tc>
          <w:tcPr>
            <w:tcW w:w="1134" w:type="dxa"/>
            <w:tcBorders>
              <w:right w:val="single" w:sz="4" w:space="0" w:color="auto"/>
            </w:tcBorders>
            <w:vAlign w:val="center"/>
          </w:tcPr>
          <w:p w14:paraId="7D83813F" w14:textId="5C95C18B" w:rsidR="006275A2" w:rsidRDefault="00937016">
            <w:pPr>
              <w:spacing w:line="440" w:lineRule="exact"/>
              <w:rPr>
                <w:rFonts w:ascii="宋体" w:hAnsi="宋体"/>
                <w:szCs w:val="21"/>
              </w:rPr>
            </w:pPr>
            <w:r>
              <w:rPr>
                <w:rFonts w:ascii="宋体" w:hAnsi="宋体" w:hint="eastAsia"/>
                <w:szCs w:val="21"/>
              </w:rPr>
              <w:t>电子商务及法律</w:t>
            </w:r>
          </w:p>
        </w:tc>
        <w:tc>
          <w:tcPr>
            <w:tcW w:w="1276" w:type="dxa"/>
            <w:tcBorders>
              <w:top w:val="single" w:sz="4" w:space="0" w:color="auto"/>
              <w:left w:val="single" w:sz="4" w:space="0" w:color="auto"/>
              <w:right w:val="single" w:sz="4" w:space="0" w:color="auto"/>
            </w:tcBorders>
            <w:vAlign w:val="center"/>
          </w:tcPr>
          <w:p w14:paraId="39025A9A" w14:textId="77777777" w:rsidR="006275A2" w:rsidRDefault="00BE18E6">
            <w:pPr>
              <w:spacing w:line="440" w:lineRule="exact"/>
              <w:rPr>
                <w:rFonts w:ascii="黑体" w:eastAsia="黑体" w:hAnsi="黑体"/>
                <w:b/>
                <w:szCs w:val="21"/>
              </w:rPr>
            </w:pPr>
            <w:r>
              <w:rPr>
                <w:rFonts w:ascii="黑体" w:eastAsia="黑体" w:hAnsi="黑体" w:hint="eastAsia"/>
                <w:b/>
                <w:szCs w:val="21"/>
              </w:rPr>
              <w:t>班级</w:t>
            </w:r>
          </w:p>
        </w:tc>
        <w:tc>
          <w:tcPr>
            <w:tcW w:w="1309" w:type="dxa"/>
            <w:tcBorders>
              <w:top w:val="single" w:sz="4" w:space="0" w:color="auto"/>
              <w:left w:val="single" w:sz="4" w:space="0" w:color="auto"/>
            </w:tcBorders>
            <w:vAlign w:val="center"/>
          </w:tcPr>
          <w:p w14:paraId="2A5AA495" w14:textId="6953C08A" w:rsidR="006275A2" w:rsidRDefault="00937016">
            <w:pPr>
              <w:spacing w:line="440" w:lineRule="exact"/>
              <w:rPr>
                <w:rFonts w:ascii="宋体" w:hAnsi="宋体"/>
                <w:szCs w:val="21"/>
              </w:rPr>
            </w:pPr>
            <w:r>
              <w:rPr>
                <w:rFonts w:ascii="宋体" w:hAnsi="宋体" w:hint="eastAsia"/>
                <w:szCs w:val="21"/>
              </w:rPr>
              <w:t>2</w:t>
            </w:r>
            <w:r>
              <w:rPr>
                <w:rFonts w:ascii="宋体" w:hAnsi="宋体"/>
                <w:szCs w:val="21"/>
              </w:rPr>
              <w:t>020215111</w:t>
            </w:r>
          </w:p>
        </w:tc>
        <w:tc>
          <w:tcPr>
            <w:tcW w:w="1418" w:type="dxa"/>
            <w:tcBorders>
              <w:left w:val="single" w:sz="4" w:space="0" w:color="auto"/>
              <w:bottom w:val="single" w:sz="4" w:space="0" w:color="auto"/>
            </w:tcBorders>
            <w:vAlign w:val="center"/>
          </w:tcPr>
          <w:p w14:paraId="7268AB69" w14:textId="77777777" w:rsidR="006275A2" w:rsidRDefault="00BE18E6">
            <w:pPr>
              <w:spacing w:line="440" w:lineRule="exact"/>
              <w:rPr>
                <w:rFonts w:ascii="黑体" w:eastAsia="黑体" w:hAnsi="黑体"/>
                <w:b/>
                <w:szCs w:val="21"/>
              </w:rPr>
            </w:pPr>
            <w:r>
              <w:rPr>
                <w:rFonts w:ascii="黑体" w:eastAsia="黑体" w:hAnsi="黑体" w:hint="eastAsia"/>
                <w:b/>
                <w:szCs w:val="21"/>
              </w:rPr>
              <w:t>邮箱</w:t>
            </w:r>
          </w:p>
        </w:tc>
        <w:tc>
          <w:tcPr>
            <w:tcW w:w="1761" w:type="dxa"/>
            <w:tcBorders>
              <w:left w:val="single" w:sz="4" w:space="0" w:color="auto"/>
              <w:bottom w:val="single" w:sz="4" w:space="0" w:color="auto"/>
            </w:tcBorders>
            <w:vAlign w:val="center"/>
          </w:tcPr>
          <w:p w14:paraId="3484DFB2" w14:textId="6B3116C2" w:rsidR="006275A2" w:rsidRPr="00937016" w:rsidRDefault="00937016">
            <w:pPr>
              <w:spacing w:line="440" w:lineRule="exact"/>
              <w:jc w:val="left"/>
              <w:rPr>
                <w:rFonts w:ascii="宋体" w:hAnsi="宋体"/>
                <w:szCs w:val="21"/>
              </w:rPr>
            </w:pPr>
            <w:r w:rsidRPr="00937016">
              <w:rPr>
                <w:rFonts w:ascii="宋体" w:hAnsi="宋体"/>
                <w:szCs w:val="21"/>
              </w:rPr>
              <w:t>wiederholung@outlook.com</w:t>
            </w:r>
          </w:p>
        </w:tc>
      </w:tr>
      <w:tr w:rsidR="006275A2" w14:paraId="64ACB42C" w14:textId="77777777" w:rsidTr="001731E7">
        <w:trPr>
          <w:trHeight w:val="218"/>
        </w:trPr>
        <w:tc>
          <w:tcPr>
            <w:tcW w:w="1560" w:type="dxa"/>
            <w:vMerge w:val="restart"/>
            <w:vAlign w:val="center"/>
          </w:tcPr>
          <w:p w14:paraId="08735849" w14:textId="77777777" w:rsidR="006275A2" w:rsidRDefault="00BE18E6">
            <w:pPr>
              <w:spacing w:line="440" w:lineRule="exact"/>
              <w:rPr>
                <w:rFonts w:ascii="黑体" w:eastAsia="黑体" w:hAnsi="黑体"/>
                <w:b/>
                <w:szCs w:val="21"/>
              </w:rPr>
            </w:pPr>
            <w:r>
              <w:rPr>
                <w:rFonts w:ascii="黑体" w:eastAsia="黑体" w:hAnsi="黑体" w:hint="eastAsia"/>
                <w:b/>
                <w:szCs w:val="21"/>
              </w:rPr>
              <w:t>指导教师</w:t>
            </w:r>
          </w:p>
        </w:tc>
        <w:tc>
          <w:tcPr>
            <w:tcW w:w="992" w:type="dxa"/>
            <w:gridSpan w:val="2"/>
            <w:vMerge w:val="restart"/>
            <w:tcBorders>
              <w:right w:val="single" w:sz="4" w:space="0" w:color="auto"/>
            </w:tcBorders>
            <w:vAlign w:val="center"/>
          </w:tcPr>
          <w:p w14:paraId="4C0EA1FD" w14:textId="49BBD9C6" w:rsidR="006275A2" w:rsidRDefault="00937016">
            <w:pPr>
              <w:spacing w:line="440" w:lineRule="exact"/>
              <w:rPr>
                <w:rFonts w:ascii="宋体" w:hAnsi="宋体"/>
                <w:szCs w:val="21"/>
              </w:rPr>
            </w:pPr>
            <w:r>
              <w:rPr>
                <w:rFonts w:ascii="宋体" w:hAnsi="宋体" w:hint="eastAsia"/>
                <w:szCs w:val="21"/>
              </w:rPr>
              <w:t>王祎</w:t>
            </w:r>
          </w:p>
        </w:tc>
        <w:tc>
          <w:tcPr>
            <w:tcW w:w="675" w:type="dxa"/>
            <w:vMerge w:val="restart"/>
            <w:tcBorders>
              <w:left w:val="single" w:sz="4" w:space="0" w:color="auto"/>
            </w:tcBorders>
            <w:vAlign w:val="center"/>
          </w:tcPr>
          <w:p w14:paraId="68694CF6" w14:textId="77777777" w:rsidR="006275A2" w:rsidRDefault="00BE18E6">
            <w:pPr>
              <w:spacing w:line="440" w:lineRule="exact"/>
              <w:rPr>
                <w:rFonts w:ascii="黑体" w:eastAsia="黑体" w:hAnsi="黑体"/>
                <w:b/>
                <w:szCs w:val="21"/>
              </w:rPr>
            </w:pPr>
            <w:r>
              <w:rPr>
                <w:rFonts w:ascii="黑体" w:eastAsia="黑体" w:hAnsi="黑体" w:hint="eastAsia"/>
                <w:b/>
                <w:szCs w:val="21"/>
              </w:rPr>
              <w:t>职称</w:t>
            </w:r>
          </w:p>
        </w:tc>
        <w:tc>
          <w:tcPr>
            <w:tcW w:w="1134" w:type="dxa"/>
            <w:vMerge w:val="restart"/>
            <w:vAlign w:val="center"/>
          </w:tcPr>
          <w:p w14:paraId="2ABA6258" w14:textId="31F21C4A" w:rsidR="006275A2" w:rsidRDefault="00937016">
            <w:pPr>
              <w:spacing w:line="440" w:lineRule="exact"/>
              <w:rPr>
                <w:rFonts w:ascii="宋体" w:hAnsi="宋体"/>
                <w:szCs w:val="21"/>
              </w:rPr>
            </w:pPr>
            <w:r>
              <w:rPr>
                <w:rFonts w:ascii="宋体" w:hAnsi="宋体" w:hint="eastAsia"/>
                <w:szCs w:val="21"/>
              </w:rPr>
              <w:t>教授</w:t>
            </w:r>
          </w:p>
        </w:tc>
        <w:tc>
          <w:tcPr>
            <w:tcW w:w="1276" w:type="dxa"/>
            <w:vMerge w:val="restart"/>
            <w:tcBorders>
              <w:right w:val="single" w:sz="4" w:space="0" w:color="auto"/>
            </w:tcBorders>
            <w:vAlign w:val="center"/>
          </w:tcPr>
          <w:p w14:paraId="4B5B8FCD" w14:textId="77777777" w:rsidR="006275A2" w:rsidRDefault="00BE18E6">
            <w:pPr>
              <w:spacing w:line="440" w:lineRule="exact"/>
              <w:rPr>
                <w:rFonts w:ascii="黑体" w:eastAsia="黑体" w:hAnsi="黑体"/>
                <w:b/>
                <w:szCs w:val="21"/>
              </w:rPr>
            </w:pPr>
            <w:r>
              <w:rPr>
                <w:rFonts w:ascii="黑体" w:eastAsia="黑体" w:hAnsi="黑体" w:hint="eastAsia"/>
                <w:b/>
                <w:szCs w:val="21"/>
              </w:rPr>
              <w:t>所在学院</w:t>
            </w:r>
          </w:p>
        </w:tc>
        <w:tc>
          <w:tcPr>
            <w:tcW w:w="1309" w:type="dxa"/>
            <w:vMerge w:val="restart"/>
            <w:tcBorders>
              <w:left w:val="single" w:sz="4" w:space="0" w:color="auto"/>
              <w:right w:val="single" w:sz="4" w:space="0" w:color="auto"/>
            </w:tcBorders>
            <w:vAlign w:val="center"/>
          </w:tcPr>
          <w:p w14:paraId="12A89067" w14:textId="26583B07" w:rsidR="006275A2" w:rsidRPr="00937016" w:rsidRDefault="00937016">
            <w:pPr>
              <w:spacing w:line="440" w:lineRule="exact"/>
              <w:rPr>
                <w:rFonts w:ascii="黑体" w:eastAsia="黑体" w:hAnsi="黑体"/>
                <w:bCs/>
                <w:szCs w:val="21"/>
              </w:rPr>
            </w:pPr>
            <w:r w:rsidRPr="00937016">
              <w:rPr>
                <w:rFonts w:ascii="黑体" w:eastAsia="黑体" w:hAnsi="黑体" w:hint="eastAsia"/>
                <w:bCs/>
                <w:szCs w:val="21"/>
              </w:rPr>
              <w:t>计算机学院（国家示范性软件学院）</w:t>
            </w:r>
          </w:p>
        </w:tc>
        <w:tc>
          <w:tcPr>
            <w:tcW w:w="1418" w:type="dxa"/>
            <w:tcBorders>
              <w:left w:val="single" w:sz="4" w:space="0" w:color="auto"/>
              <w:right w:val="single" w:sz="4" w:space="0" w:color="auto"/>
            </w:tcBorders>
            <w:vAlign w:val="center"/>
          </w:tcPr>
          <w:p w14:paraId="67B88C98" w14:textId="77777777" w:rsidR="006275A2" w:rsidRDefault="00BE18E6">
            <w:pPr>
              <w:spacing w:line="440" w:lineRule="exact"/>
              <w:rPr>
                <w:rFonts w:ascii="黑体" w:eastAsia="黑体" w:hAnsi="黑体"/>
                <w:b/>
                <w:szCs w:val="21"/>
              </w:rPr>
            </w:pPr>
            <w:r>
              <w:rPr>
                <w:rFonts w:ascii="黑体" w:eastAsia="黑体" w:hAnsi="黑体" w:hint="eastAsia"/>
                <w:b/>
                <w:szCs w:val="21"/>
              </w:rPr>
              <w:t>手机号</w:t>
            </w:r>
          </w:p>
        </w:tc>
        <w:tc>
          <w:tcPr>
            <w:tcW w:w="1761" w:type="dxa"/>
            <w:tcBorders>
              <w:left w:val="single" w:sz="4" w:space="0" w:color="auto"/>
              <w:bottom w:val="single" w:sz="4" w:space="0" w:color="auto"/>
            </w:tcBorders>
            <w:vAlign w:val="center"/>
          </w:tcPr>
          <w:p w14:paraId="2DF68082" w14:textId="354DDF8C" w:rsidR="006275A2" w:rsidRDefault="00937016">
            <w:pPr>
              <w:spacing w:line="440" w:lineRule="exact"/>
              <w:jc w:val="left"/>
              <w:rPr>
                <w:rFonts w:ascii="宋体" w:hAnsi="宋体"/>
                <w:szCs w:val="21"/>
              </w:rPr>
            </w:pPr>
            <w:r w:rsidRPr="00937016">
              <w:rPr>
                <w:rFonts w:ascii="宋体" w:hAnsi="宋体"/>
                <w:szCs w:val="21"/>
              </w:rPr>
              <w:t>13127958790</w:t>
            </w:r>
          </w:p>
        </w:tc>
      </w:tr>
      <w:tr w:rsidR="006275A2" w14:paraId="1120A535" w14:textId="77777777" w:rsidTr="001731E7">
        <w:trPr>
          <w:trHeight w:val="217"/>
        </w:trPr>
        <w:tc>
          <w:tcPr>
            <w:tcW w:w="1560" w:type="dxa"/>
            <w:vMerge/>
            <w:vAlign w:val="center"/>
          </w:tcPr>
          <w:p w14:paraId="5088D79F" w14:textId="77777777" w:rsidR="006275A2" w:rsidRDefault="006275A2">
            <w:pPr>
              <w:spacing w:line="440" w:lineRule="exact"/>
              <w:rPr>
                <w:rFonts w:ascii="黑体" w:eastAsia="黑体" w:hAnsi="黑体"/>
                <w:b/>
                <w:szCs w:val="21"/>
              </w:rPr>
            </w:pPr>
          </w:p>
        </w:tc>
        <w:tc>
          <w:tcPr>
            <w:tcW w:w="992" w:type="dxa"/>
            <w:gridSpan w:val="2"/>
            <w:vMerge/>
            <w:tcBorders>
              <w:right w:val="single" w:sz="4" w:space="0" w:color="auto"/>
            </w:tcBorders>
            <w:vAlign w:val="center"/>
          </w:tcPr>
          <w:p w14:paraId="2CC4CE39" w14:textId="77777777" w:rsidR="006275A2" w:rsidRDefault="006275A2">
            <w:pPr>
              <w:spacing w:line="440" w:lineRule="exact"/>
              <w:rPr>
                <w:rFonts w:ascii="宋体" w:hAnsi="宋体"/>
                <w:szCs w:val="21"/>
              </w:rPr>
            </w:pPr>
          </w:p>
        </w:tc>
        <w:tc>
          <w:tcPr>
            <w:tcW w:w="675" w:type="dxa"/>
            <w:vMerge/>
            <w:tcBorders>
              <w:left w:val="single" w:sz="4" w:space="0" w:color="auto"/>
            </w:tcBorders>
            <w:vAlign w:val="center"/>
          </w:tcPr>
          <w:p w14:paraId="152823EC" w14:textId="77777777" w:rsidR="006275A2" w:rsidRDefault="006275A2">
            <w:pPr>
              <w:spacing w:line="440" w:lineRule="exact"/>
              <w:rPr>
                <w:rFonts w:ascii="黑体" w:eastAsia="黑体" w:hAnsi="黑体"/>
                <w:b/>
                <w:szCs w:val="21"/>
              </w:rPr>
            </w:pPr>
          </w:p>
        </w:tc>
        <w:tc>
          <w:tcPr>
            <w:tcW w:w="1134" w:type="dxa"/>
            <w:vMerge/>
            <w:vAlign w:val="center"/>
          </w:tcPr>
          <w:p w14:paraId="3FF6C597" w14:textId="77777777" w:rsidR="006275A2" w:rsidRDefault="006275A2">
            <w:pPr>
              <w:spacing w:line="440" w:lineRule="exact"/>
              <w:rPr>
                <w:rFonts w:ascii="宋体" w:hAnsi="宋体"/>
                <w:szCs w:val="21"/>
              </w:rPr>
            </w:pPr>
          </w:p>
        </w:tc>
        <w:tc>
          <w:tcPr>
            <w:tcW w:w="1276" w:type="dxa"/>
            <w:vMerge/>
            <w:tcBorders>
              <w:right w:val="single" w:sz="4" w:space="0" w:color="auto"/>
            </w:tcBorders>
            <w:vAlign w:val="center"/>
          </w:tcPr>
          <w:p w14:paraId="7906F5D0" w14:textId="77777777" w:rsidR="006275A2" w:rsidRDefault="006275A2">
            <w:pPr>
              <w:spacing w:line="440" w:lineRule="exact"/>
              <w:rPr>
                <w:rFonts w:ascii="黑体" w:eastAsia="黑体" w:hAnsi="黑体"/>
                <w:b/>
                <w:szCs w:val="21"/>
              </w:rPr>
            </w:pPr>
          </w:p>
        </w:tc>
        <w:tc>
          <w:tcPr>
            <w:tcW w:w="1309" w:type="dxa"/>
            <w:vMerge/>
            <w:tcBorders>
              <w:left w:val="single" w:sz="4" w:space="0" w:color="auto"/>
              <w:right w:val="single" w:sz="4" w:space="0" w:color="auto"/>
            </w:tcBorders>
            <w:vAlign w:val="center"/>
          </w:tcPr>
          <w:p w14:paraId="1B11231A" w14:textId="77777777" w:rsidR="006275A2" w:rsidRDefault="006275A2">
            <w:pPr>
              <w:spacing w:line="440" w:lineRule="exact"/>
              <w:rPr>
                <w:rFonts w:ascii="黑体" w:eastAsia="黑体" w:hAnsi="黑体"/>
                <w:b/>
                <w:szCs w:val="21"/>
              </w:rPr>
            </w:pPr>
          </w:p>
        </w:tc>
        <w:tc>
          <w:tcPr>
            <w:tcW w:w="1418" w:type="dxa"/>
            <w:tcBorders>
              <w:left w:val="single" w:sz="4" w:space="0" w:color="auto"/>
              <w:right w:val="single" w:sz="4" w:space="0" w:color="auto"/>
            </w:tcBorders>
            <w:vAlign w:val="center"/>
          </w:tcPr>
          <w:p w14:paraId="7B7C5DB4" w14:textId="77777777" w:rsidR="006275A2" w:rsidRDefault="00BE18E6">
            <w:pPr>
              <w:spacing w:line="440" w:lineRule="exact"/>
              <w:rPr>
                <w:rFonts w:ascii="黑体" w:eastAsia="黑体" w:hAnsi="黑体"/>
                <w:b/>
                <w:szCs w:val="21"/>
              </w:rPr>
            </w:pPr>
            <w:r>
              <w:rPr>
                <w:rFonts w:ascii="黑体" w:eastAsia="黑体" w:hAnsi="黑体" w:hint="eastAsia"/>
                <w:b/>
                <w:szCs w:val="21"/>
              </w:rPr>
              <w:t>邮箱</w:t>
            </w:r>
          </w:p>
        </w:tc>
        <w:tc>
          <w:tcPr>
            <w:tcW w:w="1761" w:type="dxa"/>
            <w:tcBorders>
              <w:top w:val="single" w:sz="4" w:space="0" w:color="auto"/>
              <w:left w:val="single" w:sz="4" w:space="0" w:color="auto"/>
            </w:tcBorders>
            <w:vAlign w:val="center"/>
          </w:tcPr>
          <w:p w14:paraId="6D23CA9C" w14:textId="79DCC55F" w:rsidR="006275A2" w:rsidRDefault="00937016">
            <w:pPr>
              <w:spacing w:line="440" w:lineRule="exact"/>
              <w:jc w:val="left"/>
              <w:rPr>
                <w:rFonts w:ascii="宋体" w:hAnsi="宋体"/>
                <w:szCs w:val="21"/>
              </w:rPr>
            </w:pPr>
            <w:r>
              <w:rPr>
                <w:rFonts w:ascii="宋体" w:hAnsi="宋体"/>
                <w:szCs w:val="21"/>
              </w:rPr>
              <w:t>yiwang@bupt.edu.cn</w:t>
            </w:r>
          </w:p>
        </w:tc>
      </w:tr>
      <w:tr w:rsidR="006275A2" w14:paraId="247E36CD" w14:textId="77777777">
        <w:trPr>
          <w:trHeight w:val="654"/>
        </w:trPr>
        <w:tc>
          <w:tcPr>
            <w:tcW w:w="1560" w:type="dxa"/>
            <w:vAlign w:val="center"/>
          </w:tcPr>
          <w:p w14:paraId="2C6E9056" w14:textId="77777777" w:rsidR="006275A2" w:rsidRDefault="00BE18E6">
            <w:pPr>
              <w:spacing w:line="440" w:lineRule="exact"/>
              <w:jc w:val="left"/>
              <w:rPr>
                <w:rFonts w:ascii="黑体" w:eastAsia="黑体" w:hAnsi="黑体"/>
                <w:b/>
                <w:szCs w:val="21"/>
              </w:rPr>
            </w:pPr>
            <w:r>
              <w:rPr>
                <w:rFonts w:ascii="黑体" w:eastAsia="黑体" w:hAnsi="黑体" w:hint="eastAsia"/>
                <w:b/>
                <w:szCs w:val="21"/>
              </w:rPr>
              <w:t>项目类别</w:t>
            </w:r>
          </w:p>
          <w:p w14:paraId="28A401EB" w14:textId="77777777" w:rsidR="006275A2" w:rsidRDefault="00BE18E6">
            <w:pPr>
              <w:spacing w:line="440" w:lineRule="exact"/>
              <w:jc w:val="left"/>
              <w:rPr>
                <w:rFonts w:ascii="黑体" w:eastAsia="黑体" w:hAnsi="黑体"/>
                <w:b/>
                <w:szCs w:val="21"/>
              </w:rPr>
            </w:pPr>
            <w:r>
              <w:rPr>
                <w:rFonts w:ascii="黑体" w:eastAsia="黑体" w:hAnsi="黑体" w:hint="eastAsia"/>
                <w:b/>
                <w:szCs w:val="21"/>
              </w:rPr>
              <w:t>（类别说明见立项指南）</w:t>
            </w:r>
          </w:p>
        </w:tc>
        <w:tc>
          <w:tcPr>
            <w:tcW w:w="8565" w:type="dxa"/>
            <w:gridSpan w:val="8"/>
            <w:vAlign w:val="center"/>
          </w:tcPr>
          <w:p w14:paraId="36EA6392" w14:textId="77777777" w:rsidR="002C6758" w:rsidRDefault="002C6758" w:rsidP="002C6758">
            <w:pPr>
              <w:widowControl/>
              <w:jc w:val="left"/>
              <w:rPr>
                <w:rFonts w:ascii="宋体" w:hAnsi="宋体"/>
                <w:sz w:val="24"/>
                <w:szCs w:val="24"/>
              </w:rPr>
            </w:pPr>
            <w:r w:rsidRPr="002C6758">
              <w:rPr>
                <w:rFonts w:ascii="黑体" w:eastAsia="黑体" w:hAnsi="黑体" w:hint="eastAsia"/>
                <w:b/>
                <w:szCs w:val="21"/>
              </w:rPr>
              <w:t>□</w:t>
            </w:r>
            <w:r w:rsidRPr="002C6758">
              <w:rPr>
                <w:rFonts w:ascii="宋体" w:hAnsi="宋体" w:hint="eastAsia"/>
                <w:sz w:val="24"/>
                <w:szCs w:val="24"/>
              </w:rPr>
              <w:t>华为众</w:t>
            </w:r>
            <w:r w:rsidRPr="002C6758">
              <w:rPr>
                <w:rFonts w:ascii="宋体" w:hAnsi="宋体"/>
                <w:sz w:val="24"/>
                <w:szCs w:val="24"/>
              </w:rPr>
              <w:t>智</w:t>
            </w:r>
            <w:r w:rsidRPr="002C6758">
              <w:rPr>
                <w:rFonts w:ascii="黑体" w:eastAsia="黑体" w:hAnsi="黑体" w:hint="eastAsia"/>
                <w:b/>
                <w:szCs w:val="21"/>
              </w:rPr>
              <w:t>□</w:t>
            </w:r>
            <w:r w:rsidRPr="002C6758">
              <w:rPr>
                <w:rFonts w:ascii="宋体" w:hAnsi="宋体" w:hint="eastAsia"/>
                <w:sz w:val="24"/>
                <w:szCs w:val="24"/>
              </w:rPr>
              <w:t>小米</w:t>
            </w:r>
            <w:r w:rsidRPr="002C6758">
              <w:rPr>
                <w:rFonts w:ascii="宋体" w:hAnsi="宋体"/>
                <w:sz w:val="24"/>
                <w:szCs w:val="24"/>
              </w:rPr>
              <w:t>专项</w:t>
            </w:r>
          </w:p>
          <w:p w14:paraId="58FAB1A7" w14:textId="77777777" w:rsidR="006275A2" w:rsidRPr="002C6758" w:rsidRDefault="002C6758" w:rsidP="002C6758">
            <w:pPr>
              <w:widowControl/>
              <w:jc w:val="left"/>
              <w:rPr>
                <w:rFonts w:ascii="宋体" w:hAnsi="宋体" w:cs="宋体"/>
                <w:sz w:val="24"/>
              </w:rPr>
            </w:pPr>
            <w:r w:rsidRPr="002C6758">
              <w:rPr>
                <w:rFonts w:ascii="黑体" w:eastAsia="黑体" w:hAnsi="黑体" w:hint="eastAsia"/>
                <w:b/>
                <w:szCs w:val="21"/>
              </w:rPr>
              <w:t>□</w:t>
            </w:r>
            <w:r w:rsidR="00BE18E6">
              <w:rPr>
                <w:rFonts w:ascii="宋体" w:hAnsi="宋体" w:cs="宋体" w:hint="eastAsia"/>
                <w:sz w:val="24"/>
              </w:rPr>
              <w:t>智能硬件</w:t>
            </w:r>
            <w:r w:rsidR="00BE18E6">
              <w:rPr>
                <w:rFonts w:ascii="黑体" w:eastAsia="黑体" w:hAnsi="黑体" w:hint="eastAsia"/>
                <w:b/>
                <w:szCs w:val="21"/>
              </w:rPr>
              <w:t>□</w:t>
            </w:r>
            <w:r w:rsidR="00BE18E6">
              <w:rPr>
                <w:rFonts w:ascii="宋体" w:hAnsi="宋体" w:cs="宋体" w:hint="eastAsia"/>
                <w:sz w:val="24"/>
              </w:rPr>
              <w:t>社交媒体</w:t>
            </w:r>
            <w:r w:rsidR="00BE18E6">
              <w:rPr>
                <w:rFonts w:ascii="黑体" w:eastAsia="黑体" w:hAnsi="黑体" w:hint="eastAsia"/>
                <w:b/>
                <w:szCs w:val="21"/>
              </w:rPr>
              <w:t>□</w:t>
            </w:r>
            <w:r w:rsidR="00BE18E6">
              <w:rPr>
                <w:rFonts w:ascii="宋体" w:hAnsi="宋体" w:cs="宋体" w:hint="eastAsia"/>
                <w:sz w:val="24"/>
              </w:rPr>
              <w:t>数字娱乐</w:t>
            </w:r>
            <w:r w:rsidR="00BE18E6">
              <w:rPr>
                <w:rFonts w:ascii="黑体" w:eastAsia="黑体" w:hAnsi="黑体" w:hint="eastAsia"/>
                <w:b/>
                <w:szCs w:val="21"/>
              </w:rPr>
              <w:t>□</w:t>
            </w:r>
            <w:r w:rsidR="00BE18E6">
              <w:rPr>
                <w:rFonts w:ascii="宋体" w:hAnsi="宋体" w:cs="宋体" w:hint="eastAsia"/>
                <w:sz w:val="24"/>
              </w:rPr>
              <w:t>通信网络</w:t>
            </w:r>
            <w:r w:rsidR="00BE18E6">
              <w:rPr>
                <w:rFonts w:ascii="黑体" w:eastAsia="黑体" w:hAnsi="黑体" w:hint="eastAsia"/>
                <w:b/>
                <w:szCs w:val="21"/>
              </w:rPr>
              <w:t>□</w:t>
            </w:r>
            <w:r w:rsidR="00BE18E6">
              <w:rPr>
                <w:rFonts w:ascii="宋体" w:hAnsi="宋体" w:cs="宋体" w:hint="eastAsia"/>
                <w:sz w:val="24"/>
              </w:rPr>
              <w:t>医疗健康</w:t>
            </w:r>
            <w:r w:rsidR="00BE18E6">
              <w:rPr>
                <w:rFonts w:ascii="黑体" w:eastAsia="黑体" w:hAnsi="黑体" w:hint="eastAsia"/>
                <w:b/>
                <w:szCs w:val="21"/>
              </w:rPr>
              <w:t>□</w:t>
            </w:r>
            <w:r w:rsidR="00BE18E6">
              <w:rPr>
                <w:rFonts w:ascii="宋体" w:hAnsi="宋体" w:cs="宋体" w:hint="eastAsia"/>
                <w:sz w:val="24"/>
              </w:rPr>
              <w:t>公共服务</w:t>
            </w:r>
            <w:r w:rsidR="00BE18E6">
              <w:rPr>
                <w:rFonts w:ascii="黑体" w:eastAsia="黑体" w:hAnsi="黑体" w:hint="eastAsia"/>
                <w:b/>
                <w:szCs w:val="21"/>
              </w:rPr>
              <w:t>□</w:t>
            </w:r>
            <w:r w:rsidR="00BE18E6">
              <w:rPr>
                <w:rFonts w:ascii="宋体" w:hAnsi="宋体" w:cs="宋体" w:hint="eastAsia"/>
                <w:sz w:val="24"/>
              </w:rPr>
              <w:t>电子商务</w:t>
            </w:r>
            <w:r w:rsidR="00BE18E6">
              <w:rPr>
                <w:rFonts w:ascii="黑体" w:eastAsia="黑体" w:hAnsi="黑体" w:hint="eastAsia"/>
                <w:b/>
                <w:szCs w:val="21"/>
              </w:rPr>
              <w:t>□</w:t>
            </w:r>
            <w:r w:rsidR="00BE18E6">
              <w:rPr>
                <w:rFonts w:ascii="宋体" w:hAnsi="宋体" w:cs="宋体" w:hint="eastAsia"/>
                <w:sz w:val="24"/>
              </w:rPr>
              <w:t>教育文化</w:t>
            </w:r>
            <w:r w:rsidR="00BE18E6">
              <w:rPr>
                <w:rFonts w:ascii="黑体" w:eastAsia="黑体" w:hAnsi="黑体" w:hint="eastAsia"/>
                <w:b/>
                <w:szCs w:val="21"/>
              </w:rPr>
              <w:t>□</w:t>
            </w:r>
            <w:r w:rsidR="00BE18E6">
              <w:rPr>
                <w:rFonts w:ascii="宋体" w:hAnsi="宋体" w:cs="宋体" w:hint="eastAsia"/>
                <w:sz w:val="24"/>
              </w:rPr>
              <w:t>房产家居</w:t>
            </w:r>
            <w:r w:rsidR="00BE18E6">
              <w:rPr>
                <w:rFonts w:ascii="黑体" w:eastAsia="黑体" w:hAnsi="黑体" w:hint="eastAsia"/>
                <w:b/>
                <w:szCs w:val="21"/>
              </w:rPr>
              <w:t>□</w:t>
            </w:r>
            <w:r w:rsidR="00BE18E6">
              <w:rPr>
                <w:rFonts w:ascii="宋体" w:hAnsi="宋体" w:cs="宋体" w:hint="eastAsia"/>
                <w:sz w:val="24"/>
              </w:rPr>
              <w:t>理论研究</w:t>
            </w:r>
            <w:r w:rsidR="00BE18E6">
              <w:rPr>
                <w:rFonts w:ascii="黑体" w:eastAsia="黑体" w:hAnsi="黑体" w:hint="eastAsia"/>
                <w:b/>
                <w:szCs w:val="21"/>
              </w:rPr>
              <w:t>□</w:t>
            </w:r>
            <w:r w:rsidR="00BE18E6">
              <w:rPr>
                <w:rFonts w:ascii="宋体" w:hAnsi="宋体" w:cs="宋体" w:hint="eastAsia"/>
                <w:sz w:val="24"/>
              </w:rPr>
              <w:t>机器人</w:t>
            </w:r>
            <w:r w:rsidR="00BE18E6">
              <w:rPr>
                <w:rFonts w:ascii="黑体" w:eastAsia="黑体" w:hAnsi="黑体" w:hint="eastAsia"/>
                <w:b/>
                <w:szCs w:val="21"/>
              </w:rPr>
              <w:t>□</w:t>
            </w:r>
            <w:r w:rsidR="00BE18E6">
              <w:rPr>
                <w:rFonts w:ascii="宋体" w:hAnsi="宋体" w:cs="宋体" w:hint="eastAsia"/>
                <w:sz w:val="24"/>
              </w:rPr>
              <w:t>无人机</w:t>
            </w:r>
            <w:r w:rsidR="00BE18E6">
              <w:rPr>
                <w:rFonts w:ascii="黑体" w:eastAsia="黑体" w:hAnsi="黑体" w:hint="eastAsia"/>
                <w:b/>
                <w:szCs w:val="21"/>
              </w:rPr>
              <w:t>□</w:t>
            </w:r>
            <w:r w:rsidR="00BE18E6">
              <w:rPr>
                <w:rFonts w:ascii="宋体" w:hAnsi="宋体" w:cs="宋体" w:hint="eastAsia"/>
                <w:sz w:val="24"/>
              </w:rPr>
              <w:t>智能制造</w:t>
            </w:r>
            <w:r w:rsidR="00BE18E6">
              <w:rPr>
                <w:rFonts w:ascii="黑体" w:eastAsia="黑体" w:hAnsi="黑体" w:hint="eastAsia"/>
                <w:b/>
                <w:szCs w:val="21"/>
              </w:rPr>
              <w:t>□</w:t>
            </w:r>
            <w:r w:rsidR="00BE18E6">
              <w:rPr>
                <w:rFonts w:ascii="宋体" w:hAnsi="宋体" w:cs="宋体" w:hint="eastAsia"/>
                <w:sz w:val="24"/>
              </w:rPr>
              <w:t>智能交通</w:t>
            </w:r>
            <w:r w:rsidR="00BE18E6">
              <w:rPr>
                <w:rFonts w:ascii="黑体" w:eastAsia="黑体" w:hAnsi="黑体" w:hint="eastAsia"/>
                <w:b/>
                <w:szCs w:val="21"/>
              </w:rPr>
              <w:t>□</w:t>
            </w:r>
            <w:r w:rsidR="00BE18E6">
              <w:rPr>
                <w:rFonts w:ascii="宋体" w:hAnsi="宋体" w:cs="宋体" w:hint="eastAsia"/>
                <w:sz w:val="24"/>
              </w:rPr>
              <w:t>创意设计</w:t>
            </w:r>
            <w:r w:rsidR="00BE18E6">
              <w:rPr>
                <w:rFonts w:ascii="黑体" w:eastAsia="黑体" w:hAnsi="黑体" w:hint="eastAsia"/>
                <w:b/>
                <w:szCs w:val="21"/>
              </w:rPr>
              <w:t>□</w:t>
            </w:r>
            <w:r>
              <w:rPr>
                <w:rFonts w:ascii="黑体" w:eastAsia="黑体" w:hAnsi="黑体" w:hint="eastAsia"/>
                <w:szCs w:val="21"/>
              </w:rPr>
              <w:t>其他</w:t>
            </w:r>
            <w:r w:rsidR="00BE18E6">
              <w:rPr>
                <w:rFonts w:ascii="黑体" w:eastAsia="黑体" w:hAnsi="黑体" w:hint="eastAsia"/>
                <w:b/>
                <w:szCs w:val="21"/>
              </w:rPr>
              <w:t>_____________</w:t>
            </w:r>
          </w:p>
        </w:tc>
      </w:tr>
      <w:tr w:rsidR="006275A2" w14:paraId="534E8848" w14:textId="77777777">
        <w:trPr>
          <w:trHeight w:val="352"/>
        </w:trPr>
        <w:tc>
          <w:tcPr>
            <w:tcW w:w="1560" w:type="dxa"/>
            <w:vAlign w:val="center"/>
          </w:tcPr>
          <w:p w14:paraId="190915DD" w14:textId="77777777" w:rsidR="006275A2" w:rsidRDefault="00BE18E6">
            <w:pPr>
              <w:spacing w:line="440" w:lineRule="exact"/>
              <w:jc w:val="left"/>
              <w:rPr>
                <w:rFonts w:ascii="黑体" w:eastAsia="黑体" w:hAnsi="黑体"/>
                <w:b/>
                <w:szCs w:val="21"/>
              </w:rPr>
            </w:pPr>
            <w:r>
              <w:rPr>
                <w:rFonts w:ascii="黑体" w:eastAsia="黑体" w:hAnsi="黑体" w:hint="eastAsia"/>
                <w:b/>
                <w:szCs w:val="21"/>
              </w:rPr>
              <w:t>检索</w:t>
            </w:r>
            <w:r>
              <w:rPr>
                <w:rFonts w:ascii="黑体" w:eastAsia="黑体" w:hAnsi="黑体"/>
                <w:b/>
                <w:szCs w:val="21"/>
              </w:rPr>
              <w:t>关键词</w:t>
            </w:r>
          </w:p>
        </w:tc>
        <w:tc>
          <w:tcPr>
            <w:tcW w:w="8565" w:type="dxa"/>
            <w:gridSpan w:val="8"/>
            <w:vAlign w:val="center"/>
          </w:tcPr>
          <w:p w14:paraId="0C988C64" w14:textId="77777777" w:rsidR="006275A2" w:rsidRDefault="006275A2">
            <w:pPr>
              <w:spacing w:line="440" w:lineRule="exact"/>
              <w:ind w:firstLineChars="147" w:firstLine="310"/>
              <w:rPr>
                <w:rFonts w:ascii="黑体" w:eastAsia="黑体" w:hAnsi="黑体"/>
                <w:b/>
                <w:bCs/>
                <w:szCs w:val="21"/>
              </w:rPr>
            </w:pPr>
          </w:p>
        </w:tc>
      </w:tr>
      <w:tr w:rsidR="00937016" w14:paraId="2871D50B" w14:textId="77777777" w:rsidTr="001731E7">
        <w:trPr>
          <w:trHeight w:val="352"/>
        </w:trPr>
        <w:tc>
          <w:tcPr>
            <w:tcW w:w="1560" w:type="dxa"/>
            <w:vMerge w:val="restart"/>
            <w:vAlign w:val="center"/>
          </w:tcPr>
          <w:p w14:paraId="06CF1597" w14:textId="77777777" w:rsidR="00937016" w:rsidRDefault="00937016">
            <w:pPr>
              <w:spacing w:line="440" w:lineRule="exact"/>
              <w:jc w:val="left"/>
              <w:rPr>
                <w:rFonts w:ascii="黑体" w:eastAsia="黑体" w:hAnsi="黑体"/>
                <w:b/>
                <w:szCs w:val="21"/>
              </w:rPr>
            </w:pPr>
            <w:r>
              <w:rPr>
                <w:rFonts w:ascii="黑体" w:eastAsia="黑体" w:hAnsi="黑体" w:hint="eastAsia"/>
                <w:b/>
                <w:szCs w:val="21"/>
              </w:rPr>
              <w:t>项目成员</w:t>
            </w:r>
          </w:p>
          <w:p w14:paraId="517BF6C1" w14:textId="77777777" w:rsidR="00937016" w:rsidRDefault="00937016">
            <w:pPr>
              <w:spacing w:line="440" w:lineRule="exact"/>
              <w:jc w:val="left"/>
              <w:rPr>
                <w:rFonts w:ascii="黑体" w:eastAsia="黑体" w:hAnsi="黑体"/>
                <w:b/>
                <w:szCs w:val="21"/>
              </w:rPr>
            </w:pPr>
            <w:r>
              <w:rPr>
                <w:rFonts w:ascii="黑体" w:eastAsia="黑体" w:hAnsi="黑体" w:hint="eastAsia"/>
                <w:b/>
                <w:szCs w:val="21"/>
              </w:rPr>
              <w:t>基本信息</w:t>
            </w:r>
          </w:p>
        </w:tc>
        <w:tc>
          <w:tcPr>
            <w:tcW w:w="850" w:type="dxa"/>
            <w:vAlign w:val="center"/>
          </w:tcPr>
          <w:p w14:paraId="1BB62D19" w14:textId="77777777" w:rsidR="00937016" w:rsidRDefault="00937016">
            <w:pPr>
              <w:spacing w:line="440" w:lineRule="exact"/>
              <w:jc w:val="center"/>
              <w:rPr>
                <w:rFonts w:ascii="黑体" w:eastAsia="黑体" w:hAnsi="黑体"/>
                <w:b/>
                <w:bCs/>
                <w:szCs w:val="21"/>
              </w:rPr>
            </w:pPr>
            <w:r>
              <w:rPr>
                <w:rFonts w:ascii="黑体" w:eastAsia="黑体" w:hAnsi="黑体" w:hint="eastAsia"/>
                <w:b/>
                <w:bCs/>
                <w:szCs w:val="21"/>
              </w:rPr>
              <w:t>姓名</w:t>
            </w:r>
          </w:p>
        </w:tc>
        <w:tc>
          <w:tcPr>
            <w:tcW w:w="817" w:type="dxa"/>
            <w:gridSpan w:val="2"/>
            <w:vAlign w:val="center"/>
          </w:tcPr>
          <w:p w14:paraId="36ECC989" w14:textId="77777777" w:rsidR="00937016" w:rsidRDefault="00937016">
            <w:pPr>
              <w:spacing w:line="440" w:lineRule="exact"/>
              <w:jc w:val="center"/>
              <w:rPr>
                <w:rFonts w:ascii="黑体" w:eastAsia="黑体" w:hAnsi="黑体"/>
                <w:b/>
                <w:bCs/>
                <w:szCs w:val="21"/>
              </w:rPr>
            </w:pPr>
            <w:r>
              <w:rPr>
                <w:rFonts w:ascii="黑体" w:eastAsia="黑体" w:hAnsi="黑体" w:hint="eastAsia"/>
                <w:b/>
                <w:bCs/>
                <w:szCs w:val="21"/>
              </w:rPr>
              <w:t>学院</w:t>
            </w:r>
          </w:p>
        </w:tc>
        <w:tc>
          <w:tcPr>
            <w:tcW w:w="1134" w:type="dxa"/>
            <w:vAlign w:val="center"/>
          </w:tcPr>
          <w:p w14:paraId="34FC621D" w14:textId="77777777" w:rsidR="00937016" w:rsidRDefault="00937016">
            <w:pPr>
              <w:spacing w:line="440" w:lineRule="exact"/>
              <w:jc w:val="center"/>
              <w:rPr>
                <w:rFonts w:ascii="黑体" w:eastAsia="黑体" w:hAnsi="黑体"/>
                <w:b/>
                <w:bCs/>
                <w:szCs w:val="21"/>
              </w:rPr>
            </w:pPr>
            <w:r>
              <w:rPr>
                <w:rFonts w:ascii="黑体" w:eastAsia="黑体" w:hAnsi="黑体" w:hint="eastAsia"/>
                <w:b/>
                <w:bCs/>
                <w:szCs w:val="21"/>
              </w:rPr>
              <w:t>专业</w:t>
            </w:r>
          </w:p>
        </w:tc>
        <w:tc>
          <w:tcPr>
            <w:tcW w:w="1276" w:type="dxa"/>
            <w:vAlign w:val="center"/>
          </w:tcPr>
          <w:p w14:paraId="514CC81A" w14:textId="77777777" w:rsidR="00937016" w:rsidRDefault="00937016">
            <w:pPr>
              <w:spacing w:line="440" w:lineRule="exact"/>
              <w:jc w:val="center"/>
              <w:rPr>
                <w:rFonts w:ascii="黑体" w:eastAsia="黑体" w:hAnsi="黑体"/>
                <w:b/>
                <w:bCs/>
                <w:szCs w:val="21"/>
              </w:rPr>
            </w:pPr>
            <w:r>
              <w:rPr>
                <w:rFonts w:ascii="黑体" w:eastAsia="黑体" w:hAnsi="黑体" w:hint="eastAsia"/>
                <w:b/>
                <w:bCs/>
                <w:szCs w:val="21"/>
              </w:rPr>
              <w:t>班级</w:t>
            </w:r>
          </w:p>
        </w:tc>
        <w:tc>
          <w:tcPr>
            <w:tcW w:w="1309" w:type="dxa"/>
            <w:vAlign w:val="center"/>
          </w:tcPr>
          <w:p w14:paraId="09A577EC" w14:textId="77777777" w:rsidR="00937016" w:rsidRDefault="00937016">
            <w:pPr>
              <w:spacing w:line="440" w:lineRule="exact"/>
              <w:jc w:val="center"/>
              <w:rPr>
                <w:rFonts w:ascii="黑体" w:eastAsia="黑体" w:hAnsi="黑体"/>
                <w:b/>
                <w:bCs/>
                <w:szCs w:val="21"/>
              </w:rPr>
            </w:pPr>
            <w:r>
              <w:rPr>
                <w:rFonts w:ascii="黑体" w:eastAsia="黑体" w:hAnsi="黑体" w:hint="eastAsia"/>
                <w:b/>
                <w:bCs/>
                <w:szCs w:val="21"/>
              </w:rPr>
              <w:t>学号</w:t>
            </w:r>
          </w:p>
        </w:tc>
        <w:tc>
          <w:tcPr>
            <w:tcW w:w="1418" w:type="dxa"/>
            <w:vAlign w:val="center"/>
          </w:tcPr>
          <w:p w14:paraId="2BF6507C" w14:textId="77777777" w:rsidR="00937016" w:rsidRDefault="00937016">
            <w:pPr>
              <w:spacing w:line="440" w:lineRule="exact"/>
              <w:jc w:val="center"/>
              <w:rPr>
                <w:rFonts w:ascii="黑体" w:eastAsia="黑体" w:hAnsi="黑体"/>
                <w:b/>
                <w:bCs/>
                <w:szCs w:val="21"/>
              </w:rPr>
            </w:pPr>
            <w:r>
              <w:rPr>
                <w:rFonts w:ascii="黑体" w:eastAsia="黑体" w:hAnsi="黑体" w:hint="eastAsia"/>
                <w:b/>
                <w:bCs/>
                <w:szCs w:val="21"/>
              </w:rPr>
              <w:t>电话</w:t>
            </w:r>
          </w:p>
        </w:tc>
        <w:tc>
          <w:tcPr>
            <w:tcW w:w="1761" w:type="dxa"/>
            <w:vAlign w:val="center"/>
          </w:tcPr>
          <w:p w14:paraId="237A5DEB" w14:textId="77777777" w:rsidR="00937016" w:rsidRDefault="00937016">
            <w:pPr>
              <w:spacing w:line="440" w:lineRule="exact"/>
              <w:ind w:firstLineChars="147" w:firstLine="310"/>
              <w:rPr>
                <w:rFonts w:ascii="黑体" w:eastAsia="黑体" w:hAnsi="黑体"/>
                <w:b/>
                <w:bCs/>
                <w:szCs w:val="21"/>
              </w:rPr>
            </w:pPr>
            <w:r>
              <w:rPr>
                <w:rFonts w:ascii="黑体" w:eastAsia="黑体" w:hAnsi="黑体" w:hint="eastAsia"/>
                <w:b/>
                <w:bCs/>
                <w:szCs w:val="21"/>
              </w:rPr>
              <w:t>邮箱</w:t>
            </w:r>
          </w:p>
        </w:tc>
      </w:tr>
      <w:tr w:rsidR="00937016" w14:paraId="6BD9D43D" w14:textId="77777777" w:rsidTr="001731E7">
        <w:trPr>
          <w:trHeight w:val="397"/>
        </w:trPr>
        <w:tc>
          <w:tcPr>
            <w:tcW w:w="1560" w:type="dxa"/>
            <w:vMerge/>
            <w:vAlign w:val="center"/>
          </w:tcPr>
          <w:p w14:paraId="3206C437" w14:textId="77777777" w:rsidR="00937016" w:rsidRDefault="00937016">
            <w:pPr>
              <w:spacing w:line="440" w:lineRule="exact"/>
              <w:jc w:val="left"/>
              <w:rPr>
                <w:rFonts w:ascii="黑体" w:eastAsia="黑体" w:hAnsi="黑体"/>
                <w:b/>
                <w:szCs w:val="21"/>
              </w:rPr>
            </w:pPr>
          </w:p>
        </w:tc>
        <w:tc>
          <w:tcPr>
            <w:tcW w:w="850" w:type="dxa"/>
            <w:vAlign w:val="center"/>
          </w:tcPr>
          <w:p w14:paraId="48A234D1" w14:textId="132AD09A" w:rsidR="00937016" w:rsidRDefault="00937016">
            <w:proofErr w:type="gramStart"/>
            <w:r w:rsidRPr="00937016">
              <w:rPr>
                <w:rFonts w:hint="eastAsia"/>
              </w:rPr>
              <w:t>王伊哲</w:t>
            </w:r>
            <w:proofErr w:type="gramEnd"/>
          </w:p>
        </w:tc>
        <w:tc>
          <w:tcPr>
            <w:tcW w:w="817" w:type="dxa"/>
            <w:gridSpan w:val="2"/>
            <w:vAlign w:val="center"/>
          </w:tcPr>
          <w:p w14:paraId="11D110AB" w14:textId="1A09DCCD" w:rsidR="00937016" w:rsidRDefault="00937016">
            <w:r>
              <w:rPr>
                <w:rFonts w:hint="eastAsia"/>
              </w:rPr>
              <w:t>国际学院</w:t>
            </w:r>
          </w:p>
        </w:tc>
        <w:tc>
          <w:tcPr>
            <w:tcW w:w="1134" w:type="dxa"/>
            <w:vAlign w:val="center"/>
          </w:tcPr>
          <w:p w14:paraId="1C792253" w14:textId="14FEFBEB" w:rsidR="00937016" w:rsidRDefault="00937016">
            <w:r>
              <w:rPr>
                <w:rFonts w:hint="eastAsia"/>
              </w:rPr>
              <w:t>电子商务及法律</w:t>
            </w:r>
          </w:p>
        </w:tc>
        <w:tc>
          <w:tcPr>
            <w:tcW w:w="1276" w:type="dxa"/>
            <w:vAlign w:val="center"/>
          </w:tcPr>
          <w:p w14:paraId="6E269873" w14:textId="55AFBA8B" w:rsidR="00937016" w:rsidRDefault="00937016">
            <w:r>
              <w:rPr>
                <w:rFonts w:hint="eastAsia"/>
              </w:rPr>
              <w:t>2</w:t>
            </w:r>
            <w:r>
              <w:t>020215111</w:t>
            </w:r>
          </w:p>
        </w:tc>
        <w:tc>
          <w:tcPr>
            <w:tcW w:w="1309" w:type="dxa"/>
            <w:vAlign w:val="center"/>
          </w:tcPr>
          <w:p w14:paraId="59B36CDC" w14:textId="7502F799" w:rsidR="00937016" w:rsidRDefault="00937016">
            <w:r>
              <w:rPr>
                <w:rFonts w:hint="eastAsia"/>
              </w:rPr>
              <w:t>2</w:t>
            </w:r>
            <w:r>
              <w:t>020213355</w:t>
            </w:r>
          </w:p>
        </w:tc>
        <w:tc>
          <w:tcPr>
            <w:tcW w:w="1418" w:type="dxa"/>
            <w:vAlign w:val="center"/>
          </w:tcPr>
          <w:p w14:paraId="53642224" w14:textId="58184363" w:rsidR="00937016" w:rsidRDefault="001731E7">
            <w:r w:rsidRPr="001731E7">
              <w:t>15353519783</w:t>
            </w:r>
          </w:p>
        </w:tc>
        <w:tc>
          <w:tcPr>
            <w:tcW w:w="1761" w:type="dxa"/>
            <w:vAlign w:val="center"/>
          </w:tcPr>
          <w:p w14:paraId="437EA056" w14:textId="638634A3" w:rsidR="00937016" w:rsidRPr="001731E7" w:rsidRDefault="001731E7">
            <w:r w:rsidRPr="001731E7">
              <w:t>anonymity@bupt.edu.cn</w:t>
            </w:r>
          </w:p>
        </w:tc>
      </w:tr>
      <w:tr w:rsidR="00937016" w14:paraId="1660E9BA" w14:textId="77777777" w:rsidTr="001731E7">
        <w:trPr>
          <w:trHeight w:val="397"/>
        </w:trPr>
        <w:tc>
          <w:tcPr>
            <w:tcW w:w="1560" w:type="dxa"/>
            <w:vMerge/>
            <w:vAlign w:val="center"/>
          </w:tcPr>
          <w:p w14:paraId="1EB00F90" w14:textId="77777777" w:rsidR="00937016" w:rsidRDefault="00937016">
            <w:pPr>
              <w:spacing w:line="440" w:lineRule="exact"/>
              <w:jc w:val="left"/>
              <w:rPr>
                <w:rFonts w:ascii="黑体" w:eastAsia="黑体" w:hAnsi="黑体"/>
                <w:b/>
                <w:szCs w:val="21"/>
              </w:rPr>
            </w:pPr>
          </w:p>
        </w:tc>
        <w:tc>
          <w:tcPr>
            <w:tcW w:w="850" w:type="dxa"/>
            <w:vAlign w:val="center"/>
          </w:tcPr>
          <w:p w14:paraId="6351D443" w14:textId="1DF2FD30" w:rsidR="00937016" w:rsidRDefault="00937016">
            <w:proofErr w:type="gramStart"/>
            <w:r>
              <w:rPr>
                <w:rFonts w:hint="eastAsia"/>
              </w:rPr>
              <w:t>胡逸同</w:t>
            </w:r>
            <w:proofErr w:type="gramEnd"/>
          </w:p>
        </w:tc>
        <w:tc>
          <w:tcPr>
            <w:tcW w:w="817" w:type="dxa"/>
            <w:gridSpan w:val="2"/>
            <w:vAlign w:val="center"/>
          </w:tcPr>
          <w:p w14:paraId="5548FD15" w14:textId="01EADFBE" w:rsidR="00937016" w:rsidRDefault="00937016">
            <w:r>
              <w:rPr>
                <w:rFonts w:hint="eastAsia"/>
              </w:rPr>
              <w:t>国际学院</w:t>
            </w:r>
          </w:p>
        </w:tc>
        <w:tc>
          <w:tcPr>
            <w:tcW w:w="1134" w:type="dxa"/>
            <w:vAlign w:val="center"/>
          </w:tcPr>
          <w:p w14:paraId="6C21FA4C" w14:textId="50EF5105" w:rsidR="00937016" w:rsidRDefault="00937016">
            <w:r>
              <w:rPr>
                <w:rFonts w:hint="eastAsia"/>
              </w:rPr>
              <w:t>电子商务及法律</w:t>
            </w:r>
          </w:p>
        </w:tc>
        <w:tc>
          <w:tcPr>
            <w:tcW w:w="1276" w:type="dxa"/>
            <w:vAlign w:val="center"/>
          </w:tcPr>
          <w:p w14:paraId="6E8C367C" w14:textId="37683D0E" w:rsidR="00937016" w:rsidRDefault="00937016">
            <w:r>
              <w:rPr>
                <w:rFonts w:hint="eastAsia"/>
              </w:rPr>
              <w:t>2</w:t>
            </w:r>
            <w:r>
              <w:t>020215111</w:t>
            </w:r>
          </w:p>
        </w:tc>
        <w:tc>
          <w:tcPr>
            <w:tcW w:w="1309" w:type="dxa"/>
            <w:vAlign w:val="center"/>
          </w:tcPr>
          <w:p w14:paraId="14131D13" w14:textId="320B0E45" w:rsidR="00937016" w:rsidRDefault="00937016">
            <w:r>
              <w:rPr>
                <w:rFonts w:hint="eastAsia"/>
              </w:rPr>
              <w:t>2</w:t>
            </w:r>
            <w:r>
              <w:t>020213350</w:t>
            </w:r>
          </w:p>
        </w:tc>
        <w:tc>
          <w:tcPr>
            <w:tcW w:w="1418" w:type="dxa"/>
            <w:vAlign w:val="center"/>
          </w:tcPr>
          <w:p w14:paraId="3C4F1647" w14:textId="4AA6C096" w:rsidR="00937016" w:rsidRDefault="001731E7">
            <w:r>
              <w:rPr>
                <w:rFonts w:hint="eastAsia"/>
              </w:rPr>
              <w:t>1</w:t>
            </w:r>
            <w:r>
              <w:t>3661192968</w:t>
            </w:r>
          </w:p>
        </w:tc>
        <w:tc>
          <w:tcPr>
            <w:tcW w:w="1761" w:type="dxa"/>
            <w:vAlign w:val="center"/>
          </w:tcPr>
          <w:p w14:paraId="41167A5C" w14:textId="43600174" w:rsidR="00937016" w:rsidRDefault="001731E7">
            <w:r>
              <w:t>wiederholung@outlook.com</w:t>
            </w:r>
          </w:p>
        </w:tc>
      </w:tr>
      <w:tr w:rsidR="00937016" w14:paraId="07A96D4A" w14:textId="77777777" w:rsidTr="001731E7">
        <w:trPr>
          <w:trHeight w:val="397"/>
        </w:trPr>
        <w:tc>
          <w:tcPr>
            <w:tcW w:w="1560" w:type="dxa"/>
            <w:vMerge/>
            <w:vAlign w:val="center"/>
          </w:tcPr>
          <w:p w14:paraId="1EF330EE" w14:textId="77777777" w:rsidR="00937016" w:rsidRDefault="00937016">
            <w:pPr>
              <w:spacing w:line="440" w:lineRule="exact"/>
              <w:jc w:val="left"/>
              <w:rPr>
                <w:rFonts w:ascii="黑体" w:eastAsia="黑体" w:hAnsi="黑体"/>
                <w:b/>
                <w:szCs w:val="21"/>
              </w:rPr>
            </w:pPr>
          </w:p>
        </w:tc>
        <w:tc>
          <w:tcPr>
            <w:tcW w:w="850" w:type="dxa"/>
            <w:vAlign w:val="center"/>
          </w:tcPr>
          <w:p w14:paraId="72A8E250" w14:textId="62F4D268" w:rsidR="00937016" w:rsidRDefault="00937016">
            <w:r>
              <w:rPr>
                <w:rFonts w:hint="eastAsia"/>
              </w:rPr>
              <w:t>巢环宇</w:t>
            </w:r>
          </w:p>
        </w:tc>
        <w:tc>
          <w:tcPr>
            <w:tcW w:w="817" w:type="dxa"/>
            <w:gridSpan w:val="2"/>
            <w:vAlign w:val="center"/>
          </w:tcPr>
          <w:p w14:paraId="53FF1EAF" w14:textId="3E773080" w:rsidR="00937016" w:rsidRDefault="00937016">
            <w:r>
              <w:rPr>
                <w:rFonts w:hint="eastAsia"/>
              </w:rPr>
              <w:t>国际学院</w:t>
            </w:r>
          </w:p>
        </w:tc>
        <w:tc>
          <w:tcPr>
            <w:tcW w:w="1134" w:type="dxa"/>
            <w:vAlign w:val="center"/>
          </w:tcPr>
          <w:p w14:paraId="7D48F0B8" w14:textId="204148E0" w:rsidR="00937016" w:rsidRDefault="00937016">
            <w:r>
              <w:rPr>
                <w:rFonts w:hint="eastAsia"/>
              </w:rPr>
              <w:t>电子商务及法律</w:t>
            </w:r>
          </w:p>
        </w:tc>
        <w:tc>
          <w:tcPr>
            <w:tcW w:w="1276" w:type="dxa"/>
            <w:vAlign w:val="center"/>
          </w:tcPr>
          <w:p w14:paraId="7247B82E" w14:textId="38A79478" w:rsidR="00937016" w:rsidRDefault="00937016">
            <w:r>
              <w:rPr>
                <w:rFonts w:hint="eastAsia"/>
              </w:rPr>
              <w:t>2</w:t>
            </w:r>
            <w:r>
              <w:t>020215111</w:t>
            </w:r>
          </w:p>
        </w:tc>
        <w:tc>
          <w:tcPr>
            <w:tcW w:w="1309" w:type="dxa"/>
            <w:vAlign w:val="center"/>
          </w:tcPr>
          <w:p w14:paraId="4471A7EF" w14:textId="1F24C6B7" w:rsidR="00937016" w:rsidRDefault="00937016">
            <w:r>
              <w:rPr>
                <w:rFonts w:hint="eastAsia"/>
              </w:rPr>
              <w:t>2</w:t>
            </w:r>
            <w:r>
              <w:t>020213349</w:t>
            </w:r>
          </w:p>
        </w:tc>
        <w:tc>
          <w:tcPr>
            <w:tcW w:w="1418" w:type="dxa"/>
            <w:vAlign w:val="center"/>
          </w:tcPr>
          <w:p w14:paraId="574452F7" w14:textId="23BA3DD9" w:rsidR="00937016" w:rsidRDefault="001731E7">
            <w:r w:rsidRPr="001731E7">
              <w:t>15580092683</w:t>
            </w:r>
          </w:p>
        </w:tc>
        <w:tc>
          <w:tcPr>
            <w:tcW w:w="1761" w:type="dxa"/>
            <w:vAlign w:val="center"/>
          </w:tcPr>
          <w:p w14:paraId="732FB115" w14:textId="56B05721" w:rsidR="00937016" w:rsidRDefault="001731E7">
            <w:r w:rsidRPr="001731E7">
              <w:t>chaohuanyu@bupt.edu.cn</w:t>
            </w:r>
          </w:p>
        </w:tc>
      </w:tr>
      <w:tr w:rsidR="00937016" w14:paraId="4C065809" w14:textId="77777777" w:rsidTr="001731E7">
        <w:trPr>
          <w:trHeight w:val="397"/>
        </w:trPr>
        <w:tc>
          <w:tcPr>
            <w:tcW w:w="1560" w:type="dxa"/>
            <w:vMerge/>
            <w:vAlign w:val="center"/>
          </w:tcPr>
          <w:p w14:paraId="09D270B3" w14:textId="77777777" w:rsidR="00937016" w:rsidRDefault="00937016">
            <w:pPr>
              <w:spacing w:line="440" w:lineRule="exact"/>
              <w:jc w:val="left"/>
              <w:rPr>
                <w:rFonts w:ascii="黑体" w:eastAsia="黑体" w:hAnsi="黑体"/>
                <w:b/>
                <w:szCs w:val="21"/>
              </w:rPr>
            </w:pPr>
          </w:p>
        </w:tc>
        <w:tc>
          <w:tcPr>
            <w:tcW w:w="850" w:type="dxa"/>
            <w:vAlign w:val="center"/>
          </w:tcPr>
          <w:p w14:paraId="693A3B12" w14:textId="3B393D54" w:rsidR="00937016" w:rsidRDefault="00937016">
            <w:r>
              <w:rPr>
                <w:rFonts w:hint="eastAsia"/>
              </w:rPr>
              <w:t>朱子炫</w:t>
            </w:r>
          </w:p>
        </w:tc>
        <w:tc>
          <w:tcPr>
            <w:tcW w:w="817" w:type="dxa"/>
            <w:gridSpan w:val="2"/>
            <w:vAlign w:val="center"/>
          </w:tcPr>
          <w:p w14:paraId="79F91CA5" w14:textId="4F02937C" w:rsidR="00937016" w:rsidRDefault="00937016">
            <w:r>
              <w:rPr>
                <w:rFonts w:hint="eastAsia"/>
              </w:rPr>
              <w:t>国际学院</w:t>
            </w:r>
          </w:p>
        </w:tc>
        <w:tc>
          <w:tcPr>
            <w:tcW w:w="1134" w:type="dxa"/>
            <w:vAlign w:val="center"/>
          </w:tcPr>
          <w:p w14:paraId="64CCD07D" w14:textId="37802248" w:rsidR="00937016" w:rsidRDefault="00937016">
            <w:r>
              <w:rPr>
                <w:rFonts w:hint="eastAsia"/>
              </w:rPr>
              <w:t>电子商务及法律</w:t>
            </w:r>
          </w:p>
        </w:tc>
        <w:tc>
          <w:tcPr>
            <w:tcW w:w="1276" w:type="dxa"/>
            <w:vAlign w:val="center"/>
          </w:tcPr>
          <w:p w14:paraId="206730A4" w14:textId="30BF878F" w:rsidR="00937016" w:rsidRDefault="00937016">
            <w:r>
              <w:rPr>
                <w:rFonts w:hint="eastAsia"/>
              </w:rPr>
              <w:t>2</w:t>
            </w:r>
            <w:r>
              <w:t>020215111</w:t>
            </w:r>
          </w:p>
        </w:tc>
        <w:tc>
          <w:tcPr>
            <w:tcW w:w="1309" w:type="dxa"/>
            <w:vAlign w:val="center"/>
          </w:tcPr>
          <w:p w14:paraId="31C1C644" w14:textId="2502D956" w:rsidR="00937016" w:rsidRDefault="00937016">
            <w:r>
              <w:rPr>
                <w:rFonts w:hint="eastAsia"/>
              </w:rPr>
              <w:t>2</w:t>
            </w:r>
            <w:r>
              <w:t>020213363</w:t>
            </w:r>
          </w:p>
        </w:tc>
        <w:tc>
          <w:tcPr>
            <w:tcW w:w="1418" w:type="dxa"/>
            <w:vAlign w:val="center"/>
          </w:tcPr>
          <w:p w14:paraId="71DFEB80" w14:textId="21AFEB8C" w:rsidR="00937016" w:rsidRDefault="001731E7">
            <w:r w:rsidRPr="001731E7">
              <w:t>13935559636</w:t>
            </w:r>
          </w:p>
        </w:tc>
        <w:tc>
          <w:tcPr>
            <w:tcW w:w="1761" w:type="dxa"/>
            <w:vAlign w:val="center"/>
          </w:tcPr>
          <w:p w14:paraId="365A94AC" w14:textId="5BB75B36" w:rsidR="00937016" w:rsidRPr="001731E7" w:rsidRDefault="001731E7">
            <w:r w:rsidRPr="001731E7">
              <w:t>ternura@bupt.edu.cn</w:t>
            </w:r>
          </w:p>
        </w:tc>
      </w:tr>
      <w:tr w:rsidR="00937016" w14:paraId="7D8BB376" w14:textId="77777777" w:rsidTr="001731E7">
        <w:trPr>
          <w:trHeight w:val="397"/>
        </w:trPr>
        <w:tc>
          <w:tcPr>
            <w:tcW w:w="1560" w:type="dxa"/>
            <w:vMerge/>
            <w:vAlign w:val="center"/>
          </w:tcPr>
          <w:p w14:paraId="747ED8C0" w14:textId="77777777" w:rsidR="00937016" w:rsidRDefault="00937016">
            <w:pPr>
              <w:spacing w:line="440" w:lineRule="exact"/>
              <w:jc w:val="left"/>
              <w:rPr>
                <w:rFonts w:ascii="黑体" w:eastAsia="黑体" w:hAnsi="黑体"/>
                <w:b/>
                <w:szCs w:val="21"/>
              </w:rPr>
            </w:pPr>
          </w:p>
        </w:tc>
        <w:tc>
          <w:tcPr>
            <w:tcW w:w="850" w:type="dxa"/>
            <w:vAlign w:val="center"/>
          </w:tcPr>
          <w:p w14:paraId="414E302A" w14:textId="0B34C87D" w:rsidR="00937016" w:rsidRDefault="00937016">
            <w:proofErr w:type="gramStart"/>
            <w:r>
              <w:rPr>
                <w:rFonts w:hint="eastAsia"/>
              </w:rPr>
              <w:t>王俊翔</w:t>
            </w:r>
            <w:proofErr w:type="gramEnd"/>
          </w:p>
        </w:tc>
        <w:tc>
          <w:tcPr>
            <w:tcW w:w="817" w:type="dxa"/>
            <w:gridSpan w:val="2"/>
            <w:vAlign w:val="center"/>
          </w:tcPr>
          <w:p w14:paraId="6F9AA32E" w14:textId="2B8378ED" w:rsidR="00937016" w:rsidRDefault="00937016">
            <w:r>
              <w:rPr>
                <w:rFonts w:hint="eastAsia"/>
              </w:rPr>
              <w:t>国际学院</w:t>
            </w:r>
          </w:p>
        </w:tc>
        <w:tc>
          <w:tcPr>
            <w:tcW w:w="1134" w:type="dxa"/>
            <w:vAlign w:val="center"/>
          </w:tcPr>
          <w:p w14:paraId="1A731971" w14:textId="6C6E13D7" w:rsidR="00937016" w:rsidRDefault="00937016">
            <w:r>
              <w:rPr>
                <w:rFonts w:hint="eastAsia"/>
              </w:rPr>
              <w:t>电子商务及法律</w:t>
            </w:r>
          </w:p>
        </w:tc>
        <w:tc>
          <w:tcPr>
            <w:tcW w:w="1276" w:type="dxa"/>
            <w:vAlign w:val="center"/>
          </w:tcPr>
          <w:p w14:paraId="4CA3D619" w14:textId="07C47C29" w:rsidR="00937016" w:rsidRDefault="00937016">
            <w:r>
              <w:rPr>
                <w:rFonts w:hint="eastAsia"/>
              </w:rPr>
              <w:t>2</w:t>
            </w:r>
            <w:r>
              <w:t>020215111</w:t>
            </w:r>
          </w:p>
        </w:tc>
        <w:tc>
          <w:tcPr>
            <w:tcW w:w="1309" w:type="dxa"/>
            <w:vAlign w:val="center"/>
          </w:tcPr>
          <w:p w14:paraId="445952F3" w14:textId="63BEAE43" w:rsidR="00937016" w:rsidRDefault="001731E7">
            <w:r>
              <w:rPr>
                <w:rFonts w:hint="eastAsia"/>
              </w:rPr>
              <w:t>2</w:t>
            </w:r>
            <w:r>
              <w:t>020213354</w:t>
            </w:r>
          </w:p>
        </w:tc>
        <w:tc>
          <w:tcPr>
            <w:tcW w:w="1418" w:type="dxa"/>
            <w:vAlign w:val="center"/>
          </w:tcPr>
          <w:p w14:paraId="31D01443" w14:textId="53D36736" w:rsidR="00937016" w:rsidRDefault="001731E7">
            <w:r w:rsidRPr="001731E7">
              <w:t>18910761281</w:t>
            </w:r>
          </w:p>
        </w:tc>
        <w:tc>
          <w:tcPr>
            <w:tcW w:w="1761" w:type="dxa"/>
            <w:vAlign w:val="center"/>
          </w:tcPr>
          <w:p w14:paraId="16A61BF8" w14:textId="7CC65CF3" w:rsidR="00937016" w:rsidRDefault="001731E7">
            <w:r w:rsidRPr="001731E7">
              <w:t>1034696975@qq.com</w:t>
            </w:r>
          </w:p>
        </w:tc>
      </w:tr>
      <w:tr w:rsidR="006275A2" w14:paraId="10E5E483" w14:textId="77777777">
        <w:trPr>
          <w:trHeight w:val="1831"/>
        </w:trPr>
        <w:tc>
          <w:tcPr>
            <w:tcW w:w="1560" w:type="dxa"/>
            <w:vAlign w:val="center"/>
          </w:tcPr>
          <w:p w14:paraId="2A6C2B09" w14:textId="77777777" w:rsidR="006275A2" w:rsidRDefault="00BE18E6">
            <w:pPr>
              <w:spacing w:line="440" w:lineRule="exact"/>
              <w:jc w:val="left"/>
              <w:rPr>
                <w:rFonts w:ascii="黑体" w:eastAsia="黑体" w:hAnsi="黑体"/>
                <w:b/>
                <w:szCs w:val="21"/>
              </w:rPr>
            </w:pPr>
            <w:r>
              <w:rPr>
                <w:rFonts w:ascii="黑体" w:eastAsia="黑体" w:hAnsi="黑体" w:hint="eastAsia"/>
                <w:b/>
                <w:szCs w:val="21"/>
              </w:rPr>
              <w:t>团队主要成</w:t>
            </w:r>
          </w:p>
          <w:p w14:paraId="12BBC2FA" w14:textId="77777777" w:rsidR="006275A2" w:rsidRDefault="00BE18E6">
            <w:pPr>
              <w:spacing w:line="440" w:lineRule="exact"/>
              <w:jc w:val="left"/>
              <w:rPr>
                <w:rFonts w:ascii="黑体" w:eastAsia="黑体" w:hAnsi="黑体"/>
                <w:b/>
                <w:color w:val="808080"/>
                <w:szCs w:val="21"/>
              </w:rPr>
            </w:pPr>
            <w:proofErr w:type="gramStart"/>
            <w:r>
              <w:rPr>
                <w:rFonts w:ascii="黑体" w:eastAsia="黑体" w:hAnsi="黑体" w:hint="eastAsia"/>
                <w:b/>
                <w:szCs w:val="21"/>
              </w:rPr>
              <w:t>员介绍</w:t>
            </w:r>
            <w:proofErr w:type="gramEnd"/>
          </w:p>
        </w:tc>
        <w:tc>
          <w:tcPr>
            <w:tcW w:w="8565" w:type="dxa"/>
            <w:gridSpan w:val="8"/>
          </w:tcPr>
          <w:p w14:paraId="7AE3BDC2" w14:textId="531AD5F5" w:rsidR="001731E7" w:rsidRPr="00DF7554" w:rsidRDefault="001731E7" w:rsidP="001731E7">
            <w:pPr>
              <w:spacing w:line="300" w:lineRule="exact"/>
              <w:ind w:firstLineChars="200" w:firstLine="420"/>
              <w:rPr>
                <w:rFonts w:ascii="宋体" w:hAnsi="宋体"/>
                <w:bCs/>
                <w:color w:val="000000"/>
                <w:szCs w:val="21"/>
              </w:rPr>
            </w:pPr>
            <w:proofErr w:type="gramStart"/>
            <w:r w:rsidRPr="00DF7554">
              <w:rPr>
                <w:rFonts w:ascii="宋体" w:hAnsi="宋体" w:hint="eastAsia"/>
                <w:bCs/>
                <w:color w:val="000000"/>
                <w:szCs w:val="21"/>
              </w:rPr>
              <w:t>王伊哲</w:t>
            </w:r>
            <w:proofErr w:type="gramEnd"/>
            <w:r w:rsidRPr="00DF7554">
              <w:rPr>
                <w:rFonts w:ascii="宋体" w:hAnsi="宋体" w:hint="eastAsia"/>
                <w:bCs/>
                <w:color w:val="000000"/>
                <w:szCs w:val="21"/>
              </w:rPr>
              <w:t>：编程是爱好，擅长</w:t>
            </w:r>
            <w:r w:rsidR="008660A8">
              <w:rPr>
                <w:rFonts w:ascii="宋体" w:hAnsi="宋体"/>
                <w:bCs/>
                <w:color w:val="000000"/>
                <w:szCs w:val="21"/>
              </w:rPr>
              <w:t>C</w:t>
            </w:r>
            <w:r w:rsidRPr="00DF7554">
              <w:rPr>
                <w:rFonts w:ascii="宋体" w:hAnsi="宋体" w:hint="eastAsia"/>
                <w:bCs/>
                <w:color w:val="000000"/>
                <w:szCs w:val="21"/>
              </w:rPr>
              <w:t>/</w:t>
            </w:r>
            <w:r w:rsidR="008660A8">
              <w:rPr>
                <w:rFonts w:ascii="宋体" w:hAnsi="宋体"/>
                <w:bCs/>
                <w:color w:val="000000"/>
                <w:szCs w:val="21"/>
              </w:rPr>
              <w:t>C</w:t>
            </w:r>
            <w:r w:rsidRPr="00DF7554">
              <w:rPr>
                <w:rFonts w:ascii="宋体" w:hAnsi="宋体" w:hint="eastAsia"/>
                <w:bCs/>
                <w:color w:val="000000"/>
                <w:szCs w:val="21"/>
              </w:rPr>
              <w:t>++</w:t>
            </w:r>
            <w:r w:rsidR="008660A8">
              <w:rPr>
                <w:rFonts w:ascii="宋体" w:hAnsi="宋体" w:hint="eastAsia"/>
                <w:bCs/>
                <w:color w:val="000000"/>
                <w:szCs w:val="21"/>
              </w:rPr>
              <w:t>,</w:t>
            </w:r>
            <w:r w:rsidR="008660A8">
              <w:rPr>
                <w:rFonts w:ascii="宋体" w:hAnsi="宋体"/>
                <w:bCs/>
                <w:color w:val="000000"/>
                <w:szCs w:val="21"/>
              </w:rPr>
              <w:t xml:space="preserve"> J</w:t>
            </w:r>
            <w:r w:rsidRPr="00DF7554">
              <w:rPr>
                <w:rFonts w:ascii="宋体" w:hAnsi="宋体" w:hint="eastAsia"/>
                <w:bCs/>
                <w:color w:val="000000"/>
                <w:szCs w:val="21"/>
              </w:rPr>
              <w:t>ava</w:t>
            </w:r>
            <w:r w:rsidR="008660A8">
              <w:rPr>
                <w:rFonts w:ascii="宋体" w:hAnsi="宋体" w:hint="eastAsia"/>
                <w:bCs/>
                <w:color w:val="000000"/>
                <w:szCs w:val="21"/>
              </w:rPr>
              <w:t>,</w:t>
            </w:r>
            <w:r w:rsidR="008660A8">
              <w:rPr>
                <w:rFonts w:ascii="宋体" w:hAnsi="宋体"/>
                <w:bCs/>
                <w:color w:val="000000"/>
                <w:szCs w:val="21"/>
              </w:rPr>
              <w:t xml:space="preserve"> P</w:t>
            </w:r>
            <w:r w:rsidRPr="00DF7554">
              <w:rPr>
                <w:rFonts w:ascii="宋体" w:hAnsi="宋体" w:hint="eastAsia"/>
                <w:bCs/>
                <w:color w:val="000000"/>
                <w:szCs w:val="21"/>
              </w:rPr>
              <w:t>ython</w:t>
            </w:r>
            <w:r w:rsidR="008660A8">
              <w:rPr>
                <w:rFonts w:ascii="宋体" w:hAnsi="宋体" w:hint="eastAsia"/>
                <w:bCs/>
                <w:color w:val="000000"/>
                <w:szCs w:val="21"/>
              </w:rPr>
              <w:t>,</w:t>
            </w:r>
            <w:r w:rsidR="008660A8">
              <w:rPr>
                <w:rFonts w:ascii="宋体" w:hAnsi="宋体"/>
                <w:bCs/>
                <w:color w:val="000000"/>
                <w:szCs w:val="21"/>
              </w:rPr>
              <w:t xml:space="preserve"> </w:t>
            </w:r>
            <w:r w:rsidR="00584E12" w:rsidRPr="00584E12">
              <w:rPr>
                <w:rFonts w:ascii="宋体" w:hAnsi="宋体"/>
                <w:bCs/>
                <w:color w:val="000000"/>
                <w:szCs w:val="21"/>
              </w:rPr>
              <w:t>JavaScript</w:t>
            </w:r>
            <w:r w:rsidRPr="00DF7554">
              <w:rPr>
                <w:rFonts w:ascii="宋体" w:hAnsi="宋体" w:hint="eastAsia"/>
                <w:bCs/>
                <w:color w:val="000000"/>
                <w:szCs w:val="21"/>
              </w:rPr>
              <w:t>，</w:t>
            </w:r>
            <w:r w:rsidR="008660A8">
              <w:rPr>
                <w:rFonts w:ascii="宋体" w:hAnsi="宋体"/>
                <w:bCs/>
                <w:color w:val="000000"/>
                <w:szCs w:val="21"/>
              </w:rPr>
              <w:t>XML</w:t>
            </w:r>
            <w:r w:rsidR="008660A8">
              <w:rPr>
                <w:rFonts w:ascii="宋体" w:hAnsi="宋体" w:hint="eastAsia"/>
                <w:bCs/>
                <w:color w:val="000000"/>
                <w:szCs w:val="21"/>
              </w:rPr>
              <w:t>,</w:t>
            </w:r>
            <w:r w:rsidR="008660A8">
              <w:rPr>
                <w:rFonts w:ascii="宋体" w:hAnsi="宋体"/>
                <w:bCs/>
                <w:color w:val="000000"/>
                <w:szCs w:val="21"/>
              </w:rPr>
              <w:t xml:space="preserve"> </w:t>
            </w:r>
            <w:r w:rsidR="008660A8" w:rsidRPr="00DF7554">
              <w:rPr>
                <w:rFonts w:ascii="宋体" w:hAnsi="宋体"/>
                <w:bCs/>
                <w:color w:val="000000"/>
                <w:szCs w:val="21"/>
              </w:rPr>
              <w:t>CSS</w:t>
            </w:r>
            <w:r w:rsidRPr="00DF7554">
              <w:rPr>
                <w:rFonts w:ascii="宋体" w:hAnsi="宋体" w:hint="eastAsia"/>
                <w:bCs/>
                <w:color w:val="000000"/>
                <w:szCs w:val="21"/>
              </w:rPr>
              <w:t>以及NoSQL和SQL的应用，正在学习Linux操作系统及开发。在中学曾参加过算法比赛，大学后参加雏燕、挑战杯等活动，独立开发</w:t>
            </w:r>
            <w:proofErr w:type="gramStart"/>
            <w:r w:rsidRPr="00DF7554">
              <w:rPr>
                <w:rFonts w:ascii="宋体" w:hAnsi="宋体" w:hint="eastAsia"/>
                <w:bCs/>
                <w:color w:val="000000"/>
                <w:szCs w:val="21"/>
              </w:rPr>
              <w:t>过微信程序</w:t>
            </w:r>
            <w:proofErr w:type="gramEnd"/>
            <w:r w:rsidRPr="00DF7554">
              <w:rPr>
                <w:rFonts w:ascii="宋体" w:hAnsi="宋体" w:hint="eastAsia"/>
                <w:bCs/>
                <w:color w:val="000000"/>
                <w:szCs w:val="21"/>
              </w:rPr>
              <w:t>，在本次项目中主要负责后端源码等工作。</w:t>
            </w:r>
          </w:p>
          <w:p w14:paraId="0DF3BE01" w14:textId="77777777" w:rsidR="001731E7" w:rsidRPr="00DF7554" w:rsidRDefault="001731E7" w:rsidP="001731E7">
            <w:pPr>
              <w:spacing w:line="300" w:lineRule="exact"/>
              <w:ind w:firstLineChars="200" w:firstLine="420"/>
              <w:rPr>
                <w:rFonts w:ascii="宋体" w:hAnsi="宋体"/>
                <w:bCs/>
                <w:color w:val="000000"/>
                <w:szCs w:val="21"/>
              </w:rPr>
            </w:pPr>
            <w:proofErr w:type="gramStart"/>
            <w:r w:rsidRPr="00DF7554">
              <w:rPr>
                <w:rFonts w:ascii="宋体" w:hAnsi="宋体" w:hint="eastAsia"/>
                <w:bCs/>
                <w:color w:val="000000"/>
                <w:szCs w:val="21"/>
              </w:rPr>
              <w:t>胡逸同</w:t>
            </w:r>
            <w:proofErr w:type="gramEnd"/>
            <w:r w:rsidRPr="00DF7554">
              <w:rPr>
                <w:rFonts w:ascii="宋体" w:hAnsi="宋体" w:hint="eastAsia"/>
                <w:bCs/>
                <w:color w:val="000000"/>
                <w:szCs w:val="21"/>
              </w:rPr>
              <w:t>：高中获有全国青少年</w:t>
            </w:r>
            <w:proofErr w:type="gramStart"/>
            <w:r w:rsidRPr="00DF7554">
              <w:rPr>
                <w:rFonts w:ascii="宋体" w:hAnsi="宋体" w:hint="eastAsia"/>
                <w:bCs/>
                <w:color w:val="000000"/>
                <w:szCs w:val="21"/>
              </w:rPr>
              <w:t>科创大赛</w:t>
            </w:r>
            <w:proofErr w:type="gramEnd"/>
            <w:r w:rsidRPr="00DF7554">
              <w:rPr>
                <w:rFonts w:ascii="宋体" w:hAnsi="宋体" w:hint="eastAsia"/>
                <w:bCs/>
                <w:color w:val="000000"/>
                <w:szCs w:val="21"/>
              </w:rPr>
              <w:t>二等奖。学习速度快，动手实践能力强。熟悉计算机领域的基础概念，掌握C, Python, Java, SQL基础，对计算机网络和Linux有较多的探索。在本次项目中负责推荐算法和数据库。</w:t>
            </w:r>
          </w:p>
          <w:p w14:paraId="5ACCF006" w14:textId="568B36FC" w:rsidR="001731E7" w:rsidRPr="00DF7554" w:rsidRDefault="001731E7" w:rsidP="001731E7">
            <w:pPr>
              <w:spacing w:line="300" w:lineRule="exact"/>
              <w:ind w:firstLineChars="200" w:firstLine="420"/>
              <w:rPr>
                <w:rFonts w:ascii="宋体" w:hAnsi="宋体"/>
                <w:bCs/>
                <w:color w:val="000000"/>
                <w:szCs w:val="21"/>
              </w:rPr>
            </w:pPr>
            <w:r w:rsidRPr="00DF7554">
              <w:rPr>
                <w:rFonts w:ascii="宋体" w:hAnsi="宋体" w:hint="eastAsia"/>
                <w:bCs/>
                <w:color w:val="000000"/>
                <w:szCs w:val="21"/>
              </w:rPr>
              <w:t>王俊翔：擅长</w:t>
            </w:r>
            <w:r w:rsidR="008660A8">
              <w:rPr>
                <w:rFonts w:ascii="宋体" w:hAnsi="宋体"/>
                <w:bCs/>
                <w:color w:val="000000"/>
                <w:szCs w:val="21"/>
              </w:rPr>
              <w:t>C</w:t>
            </w:r>
            <w:r w:rsidRPr="00DF7554">
              <w:rPr>
                <w:rFonts w:ascii="宋体" w:hAnsi="宋体" w:hint="eastAsia"/>
                <w:bCs/>
                <w:color w:val="000000"/>
                <w:szCs w:val="21"/>
              </w:rPr>
              <w:t>/</w:t>
            </w:r>
            <w:r w:rsidR="008660A8">
              <w:rPr>
                <w:rFonts w:ascii="宋体" w:hAnsi="宋体"/>
                <w:bCs/>
                <w:color w:val="000000"/>
                <w:szCs w:val="21"/>
              </w:rPr>
              <w:t>C</w:t>
            </w:r>
            <w:r w:rsidRPr="00DF7554">
              <w:rPr>
                <w:rFonts w:ascii="宋体" w:hAnsi="宋体" w:hint="eastAsia"/>
                <w:bCs/>
                <w:color w:val="000000"/>
                <w:szCs w:val="21"/>
              </w:rPr>
              <w:t>++</w:t>
            </w:r>
            <w:r w:rsidR="008660A8">
              <w:rPr>
                <w:rFonts w:ascii="宋体" w:hAnsi="宋体"/>
                <w:bCs/>
                <w:color w:val="000000"/>
                <w:szCs w:val="21"/>
              </w:rPr>
              <w:t xml:space="preserve">, </w:t>
            </w:r>
            <w:r w:rsidRPr="00DF7554">
              <w:rPr>
                <w:rFonts w:ascii="宋体" w:hAnsi="宋体" w:hint="eastAsia"/>
                <w:bCs/>
                <w:color w:val="000000"/>
                <w:szCs w:val="21"/>
              </w:rPr>
              <w:t>java</w:t>
            </w:r>
            <w:r w:rsidR="008660A8">
              <w:rPr>
                <w:rFonts w:ascii="宋体" w:hAnsi="宋体"/>
                <w:bCs/>
                <w:color w:val="000000"/>
                <w:szCs w:val="21"/>
              </w:rPr>
              <w:t xml:space="preserve">, </w:t>
            </w:r>
            <w:r w:rsidRPr="00DF7554">
              <w:rPr>
                <w:rFonts w:ascii="宋体" w:hAnsi="宋体" w:hint="eastAsia"/>
                <w:bCs/>
                <w:color w:val="000000"/>
                <w:szCs w:val="21"/>
              </w:rPr>
              <w:t>python，</w:t>
            </w:r>
            <w:r w:rsidR="008660A8" w:rsidRPr="00DF7554">
              <w:rPr>
                <w:rFonts w:ascii="宋体" w:hAnsi="宋体"/>
                <w:bCs/>
                <w:color w:val="000000"/>
                <w:szCs w:val="21"/>
              </w:rPr>
              <w:t>MySQL</w:t>
            </w:r>
            <w:r w:rsidRPr="00DF7554">
              <w:rPr>
                <w:rFonts w:ascii="宋体" w:hAnsi="宋体" w:hint="eastAsia"/>
                <w:bCs/>
                <w:color w:val="000000"/>
                <w:szCs w:val="21"/>
              </w:rPr>
              <w:t>等等技术，正在学习网页前后端技术。高中荣获</w:t>
            </w:r>
            <w:proofErr w:type="gramStart"/>
            <w:r w:rsidRPr="00DF7554">
              <w:rPr>
                <w:rFonts w:ascii="宋体" w:hAnsi="宋体" w:hint="eastAsia"/>
                <w:bCs/>
                <w:color w:val="000000"/>
                <w:szCs w:val="21"/>
              </w:rPr>
              <w:t>市级创客马拉松</w:t>
            </w:r>
            <w:proofErr w:type="gramEnd"/>
            <w:r w:rsidRPr="00DF7554">
              <w:rPr>
                <w:rFonts w:ascii="宋体" w:hAnsi="宋体" w:hint="eastAsia"/>
                <w:bCs/>
                <w:color w:val="000000"/>
                <w:szCs w:val="21"/>
              </w:rPr>
              <w:t>一等奖。大学参与雏燕与挑战杯。在本次项目中负责前端开发。</w:t>
            </w:r>
          </w:p>
          <w:p w14:paraId="05A63E9A" w14:textId="147567CD" w:rsidR="006275A2" w:rsidRPr="00DF7554" w:rsidRDefault="001731E7" w:rsidP="001731E7">
            <w:pPr>
              <w:spacing w:line="300" w:lineRule="exact"/>
              <w:ind w:firstLineChars="200" w:firstLine="420"/>
              <w:rPr>
                <w:rFonts w:ascii="宋体" w:hAnsi="宋体"/>
                <w:bCs/>
                <w:color w:val="000000"/>
                <w:szCs w:val="21"/>
              </w:rPr>
            </w:pPr>
            <w:r w:rsidRPr="00DF7554">
              <w:rPr>
                <w:rFonts w:ascii="宋体" w:hAnsi="宋体" w:hint="eastAsia"/>
                <w:bCs/>
                <w:color w:val="000000"/>
                <w:szCs w:val="21"/>
              </w:rPr>
              <w:t>朱子炫：熟悉计算机领域基础概念，掌握C/C++,Java</w:t>
            </w:r>
            <w:r w:rsidR="008660A8">
              <w:rPr>
                <w:rFonts w:ascii="宋体" w:hAnsi="宋体"/>
                <w:bCs/>
                <w:color w:val="000000"/>
                <w:szCs w:val="21"/>
              </w:rPr>
              <w:t xml:space="preserve">, </w:t>
            </w:r>
            <w:r w:rsidRPr="00DF7554">
              <w:rPr>
                <w:rFonts w:ascii="宋体" w:hAnsi="宋体" w:hint="eastAsia"/>
                <w:bCs/>
                <w:color w:val="000000"/>
                <w:szCs w:val="21"/>
              </w:rPr>
              <w:t>Python等编程语言以及数据库的基本操作，使用过Linux系统，在本次项目中负责数据库和后端。</w:t>
            </w:r>
          </w:p>
          <w:p w14:paraId="6DADCC7D" w14:textId="77777777" w:rsidR="00502D98" w:rsidRDefault="001731E7" w:rsidP="00BE71DC">
            <w:pPr>
              <w:spacing w:line="300" w:lineRule="exact"/>
              <w:ind w:firstLineChars="200" w:firstLine="420"/>
              <w:rPr>
                <w:rFonts w:ascii="宋体" w:hAnsi="宋体"/>
                <w:bCs/>
                <w:color w:val="000000"/>
                <w:szCs w:val="21"/>
              </w:rPr>
            </w:pPr>
            <w:r w:rsidRPr="00DF7554">
              <w:rPr>
                <w:rFonts w:ascii="宋体" w:hAnsi="宋体" w:hint="eastAsia"/>
                <w:bCs/>
                <w:color w:val="000000"/>
                <w:szCs w:val="21"/>
              </w:rPr>
              <w:t>巢环宇：</w:t>
            </w:r>
          </w:p>
          <w:p w14:paraId="76C579FD" w14:textId="70D31A88" w:rsidR="00BE71DC" w:rsidRPr="00BE71DC" w:rsidRDefault="00BE71DC" w:rsidP="00BE71DC">
            <w:pPr>
              <w:spacing w:line="300" w:lineRule="exact"/>
              <w:ind w:firstLineChars="200" w:firstLine="420"/>
              <w:rPr>
                <w:rFonts w:ascii="宋体" w:hAnsi="宋体" w:hint="eastAsia"/>
                <w:bCs/>
                <w:color w:val="000000"/>
                <w:szCs w:val="21"/>
              </w:rPr>
            </w:pPr>
          </w:p>
        </w:tc>
      </w:tr>
      <w:tr w:rsidR="006275A2" w14:paraId="5D9D37A8" w14:textId="77777777" w:rsidTr="00934B85">
        <w:trPr>
          <w:trHeight w:val="638"/>
        </w:trPr>
        <w:tc>
          <w:tcPr>
            <w:tcW w:w="1560" w:type="dxa"/>
            <w:vAlign w:val="center"/>
          </w:tcPr>
          <w:p w14:paraId="5E7C23F8" w14:textId="77777777" w:rsidR="006275A2" w:rsidRDefault="00BE18E6">
            <w:pPr>
              <w:spacing w:line="440" w:lineRule="exact"/>
              <w:jc w:val="left"/>
              <w:rPr>
                <w:rFonts w:ascii="黑体" w:eastAsia="黑体" w:hAnsi="黑体"/>
                <w:b/>
                <w:szCs w:val="21"/>
              </w:rPr>
            </w:pPr>
            <w:r>
              <w:rPr>
                <w:rFonts w:ascii="黑体" w:eastAsia="黑体" w:hAnsi="黑体" w:hint="eastAsia"/>
                <w:b/>
                <w:szCs w:val="21"/>
              </w:rPr>
              <w:t>指导教师承担科研课题情况</w:t>
            </w:r>
          </w:p>
        </w:tc>
        <w:tc>
          <w:tcPr>
            <w:tcW w:w="8565" w:type="dxa"/>
            <w:gridSpan w:val="8"/>
          </w:tcPr>
          <w:p w14:paraId="5B7CCBA4" w14:textId="69C2159E" w:rsidR="006275A2" w:rsidRPr="00DF7554" w:rsidRDefault="006E4F04" w:rsidP="00934B85">
            <w:pPr>
              <w:spacing w:line="300" w:lineRule="exact"/>
              <w:rPr>
                <w:rFonts w:ascii="宋体" w:hAnsi="宋体"/>
                <w:bCs/>
                <w:color w:val="000000"/>
                <w:szCs w:val="21"/>
              </w:rPr>
            </w:pPr>
            <w:r w:rsidRPr="00DF7554">
              <w:rPr>
                <w:rFonts w:ascii="宋体" w:hAnsi="宋体" w:hint="eastAsia"/>
                <w:bCs/>
                <w:color w:val="000000"/>
                <w:szCs w:val="21"/>
              </w:rPr>
              <w:t>目前，指导教师承担两项国家级项目：（1）面向人与社会因素的软件工程（国家海外高层次人才计划青年项目），2022-2024，主持；（2）基于博弈网络和社会信号理论的软件开发团队合作理论与技术研究（国家自然科学基金面上项目），2022-2025，王祎，主持</w:t>
            </w:r>
          </w:p>
        </w:tc>
      </w:tr>
      <w:tr w:rsidR="006275A2" w14:paraId="03DAB02F" w14:textId="77777777" w:rsidTr="00934B85">
        <w:trPr>
          <w:trHeight w:val="1274"/>
        </w:trPr>
        <w:tc>
          <w:tcPr>
            <w:tcW w:w="1560" w:type="dxa"/>
            <w:vAlign w:val="center"/>
          </w:tcPr>
          <w:p w14:paraId="736D0324" w14:textId="77777777" w:rsidR="006275A2" w:rsidRDefault="00BE18E6">
            <w:pPr>
              <w:spacing w:line="440" w:lineRule="exact"/>
              <w:jc w:val="left"/>
              <w:rPr>
                <w:rFonts w:ascii="黑体" w:eastAsia="黑体" w:hAnsi="黑体"/>
                <w:b/>
                <w:szCs w:val="21"/>
              </w:rPr>
            </w:pPr>
            <w:r>
              <w:rPr>
                <w:rFonts w:ascii="黑体" w:eastAsia="黑体" w:hAnsi="黑体" w:hint="eastAsia"/>
                <w:b/>
                <w:szCs w:val="21"/>
              </w:rPr>
              <w:t>指导教师对本项目支持情况</w:t>
            </w:r>
          </w:p>
        </w:tc>
        <w:tc>
          <w:tcPr>
            <w:tcW w:w="8565" w:type="dxa"/>
            <w:gridSpan w:val="8"/>
          </w:tcPr>
          <w:p w14:paraId="381E777C" w14:textId="6C75D4D3" w:rsidR="006275A2" w:rsidRPr="00DF7554" w:rsidRDefault="006E4F04" w:rsidP="00934B85">
            <w:pPr>
              <w:spacing w:line="300" w:lineRule="exact"/>
              <w:rPr>
                <w:rFonts w:ascii="宋体" w:hAnsi="宋体"/>
                <w:bCs/>
                <w:color w:val="000000"/>
                <w:szCs w:val="21"/>
              </w:rPr>
            </w:pPr>
            <w:r w:rsidRPr="00DF7554">
              <w:rPr>
                <w:rFonts w:ascii="宋体" w:hAnsi="宋体" w:hint="eastAsia"/>
                <w:bCs/>
                <w:color w:val="000000"/>
                <w:szCs w:val="21"/>
              </w:rPr>
              <w:t>本项目是指导教师与我校人事处合作的示范应用。在本项目中，指导教师将在数据收集和清洗，网络图谱构建，推荐系统实现，可视化等技术领域进行指导。项目参与学生可使用指导教师目前的软硬件资源，包括AMD ASPY7432+NVida3090*2高性能计算和深度学习平台。指导教师的部分科研经费也可供项目参与学生使用。</w:t>
            </w:r>
          </w:p>
        </w:tc>
      </w:tr>
    </w:tbl>
    <w:p w14:paraId="5FC3BC42" w14:textId="53EBE661" w:rsidR="00E77260" w:rsidRDefault="00BE18E6">
      <w:pPr>
        <w:rPr>
          <w:rFonts w:eastAsia="黑体"/>
          <w:spacing w:val="4"/>
          <w:szCs w:val="21"/>
        </w:rPr>
      </w:pPr>
      <w:r>
        <w:rPr>
          <w:rFonts w:eastAsia="黑体"/>
          <w:spacing w:val="10"/>
          <w:sz w:val="32"/>
        </w:rPr>
        <w:br w:type="page"/>
      </w:r>
      <w:r w:rsidR="00DF432D">
        <w:rPr>
          <w:rFonts w:eastAsia="黑体"/>
          <w:b/>
          <w:sz w:val="32"/>
        </w:rPr>
        <w:pict w14:anchorId="2690F6C5">
          <v:shapetype id="_x0000_t202" coordsize="21600,21600" o:spt="202" path="m,l,21600r21600,l21600,xe">
            <v:stroke joinstyle="miter"/>
            <v:path gradientshapeok="t" o:connecttype="rect"/>
          </v:shapetype>
          <v:shape id="_x0000_s2050" type="#_x0000_t202" style="position:absolute;left:0;text-align:left;margin-left:-11.2pt;margin-top:42.1pt;width:477.85pt;height:654.4pt;z-index:251660288;mso-width-relative:page;mso-height-relative:page">
            <v:textbox style="mso-next-textbox:#_x0000_s2050">
              <w:txbxContent>
                <w:p w14:paraId="10D917B4" w14:textId="76E4C443" w:rsidR="00065A7C" w:rsidRPr="004958F5" w:rsidRDefault="00065A7C" w:rsidP="00811EFD">
                  <w:pPr>
                    <w:numPr>
                      <w:ilvl w:val="0"/>
                      <w:numId w:val="4"/>
                    </w:numPr>
                    <w:rPr>
                      <w:b/>
                      <w:bCs/>
                    </w:rPr>
                  </w:pPr>
                  <w:r w:rsidRPr="004958F5">
                    <w:rPr>
                      <w:rFonts w:hint="eastAsia"/>
                      <w:b/>
                      <w:bCs/>
                    </w:rPr>
                    <w:t>项目创意来历及项目意义</w:t>
                  </w:r>
                </w:p>
                <w:p w14:paraId="21D63FE5" w14:textId="77777777" w:rsidR="00CD69AF" w:rsidRDefault="00CD69AF" w:rsidP="002E1570">
                  <w:pPr>
                    <w:ind w:firstLineChars="200" w:firstLine="420"/>
                  </w:pPr>
                  <w:r>
                    <w:rPr>
                      <w:rFonts w:hint="eastAsia"/>
                    </w:rPr>
                    <w:t>跨学科学术合作已经成为学术创新的重要机遇。然而，发现潜在的学术合作机会对于研究者个人而言仍较为困难。本项目旨在通过对学者的研究成果进行语义分析，构建基于语义、社会关系等因素的多维合作网络，从而实现对跨学科潜在学术合作关系发现与推荐。我校虽然目前学术实力和科研水平都极为雄厚，但是如果在此基础上，可以通过这个平台来强化不同院系导师之间的交叉合作，将更有利于发掘出潜在的科研方向与机遇，应用在我校，将推动校内科</w:t>
                  </w:r>
                  <w:proofErr w:type="gramStart"/>
                  <w:r>
                    <w:rPr>
                      <w:rFonts w:hint="eastAsia"/>
                    </w:rPr>
                    <w:t>研</w:t>
                  </w:r>
                  <w:proofErr w:type="gramEnd"/>
                  <w:r>
                    <w:rPr>
                      <w:rFonts w:hint="eastAsia"/>
                    </w:rPr>
                    <w:t>合作的进一步发展。</w:t>
                  </w:r>
                </w:p>
                <w:p w14:paraId="73AE0AE4" w14:textId="77777777" w:rsidR="00CD69AF" w:rsidRDefault="00CD69AF" w:rsidP="002E1570">
                  <w:pPr>
                    <w:ind w:firstLineChars="200" w:firstLine="420"/>
                  </w:pPr>
                  <w:r>
                    <w:rPr>
                      <w:rFonts w:hint="eastAsia"/>
                    </w:rPr>
                    <w:t>与之同类型的有清华大学和以色列特拉维夫大学共同构建的</w:t>
                  </w:r>
                  <w:r>
                    <w:rPr>
                      <w:rFonts w:hint="eastAsia"/>
                    </w:rPr>
                    <w:t>XIN</w:t>
                  </w:r>
                  <w:r>
                    <w:rPr>
                      <w:rFonts w:hint="eastAsia"/>
                    </w:rPr>
                    <w:t>中心，</w:t>
                  </w:r>
                  <w:r>
                    <w:rPr>
                      <w:rFonts w:hint="eastAsia"/>
                    </w:rPr>
                    <w:t>XIN</w:t>
                  </w:r>
                  <w:r>
                    <w:rPr>
                      <w:rFonts w:hint="eastAsia"/>
                    </w:rPr>
                    <w:t>中心的宗旨，在于利用两所高校雄厚的科研实力及双方在各自国家教育领域的领军地位，努力推动学术进步和跨学科科研创新。所以我们的项目与之不同的地方主要在于，我们更倾向于发掘校内的潜在学术合作关系，这将有利于我们更好地发现校内科</w:t>
                  </w:r>
                  <w:proofErr w:type="gramStart"/>
                  <w:r>
                    <w:rPr>
                      <w:rFonts w:hint="eastAsia"/>
                    </w:rPr>
                    <w:t>研</w:t>
                  </w:r>
                  <w:proofErr w:type="gramEnd"/>
                  <w:r>
                    <w:rPr>
                      <w:rFonts w:hint="eastAsia"/>
                    </w:rPr>
                    <w:t>合作的优势与痛点。</w:t>
                  </w:r>
                </w:p>
                <w:p w14:paraId="736EFCA0" w14:textId="079B80EF" w:rsidR="00065A7C" w:rsidRPr="008660A8" w:rsidRDefault="00CD69AF" w:rsidP="002E1570">
                  <w:pPr>
                    <w:ind w:firstLineChars="200" w:firstLine="420"/>
                    <w:rPr>
                      <w:rFonts w:hint="eastAsia"/>
                    </w:rPr>
                  </w:pPr>
                  <w:r>
                    <w:rPr>
                      <w:rFonts w:hint="eastAsia"/>
                    </w:rPr>
                    <w:t>在该平台，用户可以上</w:t>
                  </w:r>
                  <w:proofErr w:type="gramStart"/>
                  <w:r>
                    <w:rPr>
                      <w:rFonts w:hint="eastAsia"/>
                    </w:rPr>
                    <w:t>传个人</w:t>
                  </w:r>
                  <w:proofErr w:type="gramEnd"/>
                  <w:r>
                    <w:rPr>
                      <w:rFonts w:hint="eastAsia"/>
                    </w:rPr>
                    <w:t>Excel</w:t>
                  </w:r>
                  <w:r>
                    <w:rPr>
                      <w:rFonts w:hint="eastAsia"/>
                    </w:rPr>
                    <w:t>文件，包括个人基本信息，个人发表文献数，合作导师信息，合作导师发表文献数等。系统可以解析上传的</w:t>
                  </w:r>
                  <w:r>
                    <w:rPr>
                      <w:rFonts w:hint="eastAsia"/>
                    </w:rPr>
                    <w:t>Excel</w:t>
                  </w:r>
                  <w:r>
                    <w:rPr>
                      <w:rFonts w:hint="eastAsia"/>
                    </w:rPr>
                    <w:t>文件，判断信息符合要求后存入数据库，并</w:t>
                  </w:r>
                  <w:proofErr w:type="gramStart"/>
                  <w:r>
                    <w:rPr>
                      <w:rFonts w:hint="eastAsia"/>
                    </w:rPr>
                    <w:t>作出</w:t>
                  </w:r>
                  <w:proofErr w:type="gramEnd"/>
                  <w:r>
                    <w:rPr>
                      <w:rFonts w:hint="eastAsia"/>
                    </w:rPr>
                    <w:t>响应。用户也可以直接在平台上执行查询功能，查询本人或其他导师的相应科研合作图，图将以网状结构呈现现有的以及潜在的合作关系。</w:t>
                  </w:r>
                </w:p>
                <w:p w14:paraId="3785467C" w14:textId="3991C24A" w:rsidR="00D67FEB" w:rsidRPr="00D67FEB" w:rsidRDefault="00065A7C" w:rsidP="00D67FEB">
                  <w:pPr>
                    <w:numPr>
                      <w:ilvl w:val="0"/>
                      <w:numId w:val="4"/>
                    </w:numPr>
                    <w:spacing w:beforeLines="150" w:before="468"/>
                    <w:rPr>
                      <w:rFonts w:hint="eastAsia"/>
                      <w:b/>
                      <w:bCs/>
                    </w:rPr>
                  </w:pPr>
                  <w:r w:rsidRPr="004958F5">
                    <w:rPr>
                      <w:rFonts w:hint="eastAsia"/>
                      <w:b/>
                      <w:bCs/>
                    </w:rPr>
                    <w:t>项目研究主要内容</w:t>
                  </w:r>
                </w:p>
                <w:p w14:paraId="5BF0FC15" w14:textId="2836E6B1" w:rsidR="00000000" w:rsidRDefault="002832C8" w:rsidP="002E1570">
                  <w:pPr>
                    <w:ind w:firstLineChars="200" w:firstLine="420"/>
                  </w:pPr>
                  <w:r w:rsidRPr="002832C8">
                    <w:rPr>
                      <w:rFonts w:hint="eastAsia"/>
                    </w:rPr>
                    <w:t>项目主要内容包括但不限于对我校师生的科研学术论文</w:t>
                  </w:r>
                  <w:proofErr w:type="gramStart"/>
                  <w:r w:rsidRPr="002832C8">
                    <w:rPr>
                      <w:rFonts w:hint="eastAsia"/>
                    </w:rPr>
                    <w:t>进行爬取集成</w:t>
                  </w:r>
                  <w:proofErr w:type="gramEnd"/>
                  <w:r w:rsidRPr="002832C8">
                    <w:rPr>
                      <w:rFonts w:hint="eastAsia"/>
                    </w:rPr>
                    <w:t>数据库，在数据库中分析和梳理其中的跨学科学术合作关系网络，并以此为基础对其进一步分析，给出用户潜在的科研学术合作伙伴推荐。相较于传统的跨学科学术合作，我们的创新点或者优点就是可以更快速、更广泛的搜索潜在的跨学科的科研合作伙伴，并优化给出合理结果。在后期，我们会开发相关的用户界面和可视化方案，例如通过形象灵动的网络视图等工具，将个体间合作关系的强弱形象地展示。</w:t>
                  </w:r>
                </w:p>
                <w:p w14:paraId="3792B3A2" w14:textId="77777777" w:rsidR="00812850" w:rsidRDefault="00812850" w:rsidP="002E1570">
                  <w:pPr>
                    <w:ind w:firstLineChars="200" w:firstLine="420"/>
                    <w:rPr>
                      <w:rFonts w:hint="eastAsia"/>
                    </w:rPr>
                  </w:pPr>
                  <w:r>
                    <w:rPr>
                      <w:rFonts w:hint="eastAsia"/>
                    </w:rPr>
                    <w:t>该系统由四大模块构成，分别是数据管理，推荐系统模块，网络可视化和</w:t>
                  </w:r>
                  <w:r>
                    <w:rPr>
                      <w:rFonts w:hint="eastAsia"/>
                    </w:rPr>
                    <w:t>Web</w:t>
                  </w:r>
                  <w:r>
                    <w:rPr>
                      <w:rFonts w:hint="eastAsia"/>
                    </w:rPr>
                    <w:t>。</w:t>
                  </w:r>
                </w:p>
                <w:p w14:paraId="120229B7" w14:textId="77777777" w:rsidR="00812850" w:rsidRDefault="00812850" w:rsidP="002E1570">
                  <w:pPr>
                    <w:ind w:firstLineChars="200" w:firstLine="420"/>
                    <w:rPr>
                      <w:rFonts w:hint="eastAsia"/>
                    </w:rPr>
                  </w:pPr>
                  <w:r>
                    <w:rPr>
                      <w:rFonts w:hint="eastAsia"/>
                    </w:rPr>
                    <w:t>其中，数据管理模块负责管理学者的信息，包括收集学者个人信息、发布的文章、合作学者等，并支持</w:t>
                  </w:r>
                  <w:proofErr w:type="gramStart"/>
                  <w:r>
                    <w:rPr>
                      <w:rFonts w:hint="eastAsia"/>
                    </w:rPr>
                    <w:t>增删改查的</w:t>
                  </w:r>
                  <w:proofErr w:type="gramEnd"/>
                  <w:r>
                    <w:rPr>
                      <w:rFonts w:hint="eastAsia"/>
                    </w:rPr>
                    <w:t>数据库功能。</w:t>
                  </w:r>
                </w:p>
                <w:p w14:paraId="78071F7A" w14:textId="77777777" w:rsidR="00812850" w:rsidRDefault="00812850" w:rsidP="002E1570">
                  <w:pPr>
                    <w:ind w:firstLineChars="200" w:firstLine="420"/>
                    <w:rPr>
                      <w:rFonts w:hint="eastAsia"/>
                    </w:rPr>
                  </w:pPr>
                  <w:r>
                    <w:rPr>
                      <w:rFonts w:hint="eastAsia"/>
                    </w:rPr>
                    <w:t>推荐系统模块内含统计函数、语义分析、评估函数和推荐函数四大主要部分。该系统首先统计某一学者的发刊数量、合作学者数量、文章关键词以及影响因子等表层数据，作为对该学者评估的基础指标。再对其文章进行语义分析，深度挖掘学者画像，进而由评估函数生成该学者在研究领域多样性，垂直领域研究深度等多个维度的评分，最后由推荐函数推荐该学者在各个领域契合度高的可合作学者，即跨学科潜在合作关系推荐。</w:t>
                  </w:r>
                </w:p>
                <w:p w14:paraId="739B51CA" w14:textId="7BD80B5B" w:rsidR="002832C8" w:rsidRPr="002832C8" w:rsidRDefault="00812850" w:rsidP="002E1570">
                  <w:pPr>
                    <w:ind w:firstLineChars="200" w:firstLine="420"/>
                    <w:rPr>
                      <w:rFonts w:hint="eastAsia"/>
                    </w:rPr>
                  </w:pPr>
                  <w:r>
                    <w:rPr>
                      <w:rFonts w:hint="eastAsia"/>
                    </w:rPr>
                    <w:t>网络可视化模块实现了关系</w:t>
                  </w:r>
                  <w:r>
                    <w:rPr>
                      <w:rFonts w:hint="eastAsia"/>
                    </w:rPr>
                    <w:t>/</w:t>
                  </w:r>
                  <w:r>
                    <w:rPr>
                      <w:rFonts w:hint="eastAsia"/>
                    </w:rPr>
                    <w:t>属性网络两大渲染引擎。关系网络是以特定实体为中心，其他实体作为节点与之相连，由同一类型实体（学者</w:t>
                  </w:r>
                  <w:r>
                    <w:rPr>
                      <w:rFonts w:hint="eastAsia"/>
                    </w:rPr>
                    <w:t>or</w:t>
                  </w:r>
                  <w:r>
                    <w:rPr>
                      <w:rFonts w:hint="eastAsia"/>
                    </w:rPr>
                    <w:t>文献</w:t>
                  </w:r>
                  <w:r>
                    <w:rPr>
                      <w:rFonts w:hint="eastAsia"/>
                    </w:rPr>
                    <w:t>or</w:t>
                  </w:r>
                  <w:r>
                    <w:rPr>
                      <w:rFonts w:hint="eastAsia"/>
                    </w:rPr>
                    <w:t>领域）构成的关系图，用于可视化同一实体间的联系；同理，属性网络是以特定实体为中心，其各个属性的值作为节点与之相连，隶属于同一属性的节点聚成一类，构成的关系图，是关系型数据库的可视化表达，聚焦于特定实体的属性。渲染引擎负责根据前端返回的参数，生成相应的关系图，并将代码片段嵌入</w:t>
                  </w:r>
                  <w:r>
                    <w:rPr>
                      <w:rFonts w:hint="eastAsia"/>
                    </w:rPr>
                    <w:t>HTML</w:t>
                  </w:r>
                  <w:r>
                    <w:rPr>
                      <w:rFonts w:hint="eastAsia"/>
                    </w:rPr>
                    <w:t>中。</w:t>
                  </w:r>
                  <w:r w:rsidR="007939D3" w:rsidRPr="007939D3">
                    <w:rPr>
                      <w:rFonts w:hint="eastAsia"/>
                    </w:rPr>
                    <w:t>Web</w:t>
                  </w:r>
                  <w:r w:rsidR="007939D3" w:rsidRPr="007939D3">
                    <w:rPr>
                      <w:rFonts w:hint="eastAsia"/>
                    </w:rPr>
                    <w:t>模块用于信息展示和用户交互，由账户系统，信息查询，信息更改，网络</w:t>
                  </w:r>
                  <w:proofErr w:type="gramStart"/>
                  <w:r w:rsidR="007939D3" w:rsidRPr="007939D3">
                    <w:rPr>
                      <w:rFonts w:hint="eastAsia"/>
                    </w:rPr>
                    <w:t>交互等</w:t>
                  </w:r>
                  <w:proofErr w:type="gramEnd"/>
                  <w:r w:rsidR="007939D3" w:rsidRPr="007939D3">
                    <w:rPr>
                      <w:rFonts w:hint="eastAsia"/>
                    </w:rPr>
                    <w:t>主要页面构成。账户系统可确认用户角色，包括人事和学者；用户可通过检索特定学者、文献或研究领域查看关系</w:t>
                  </w:r>
                  <w:r w:rsidR="007939D3" w:rsidRPr="007939D3">
                    <w:rPr>
                      <w:rFonts w:hint="eastAsia"/>
                    </w:rPr>
                    <w:t>/</w:t>
                  </w:r>
                  <w:r w:rsidR="007939D3" w:rsidRPr="007939D3">
                    <w:rPr>
                      <w:rFonts w:hint="eastAsia"/>
                    </w:rPr>
                    <w:t>属性网络；学者只能向人事发起信息变更申请，人事有权对数据库增删改查；网络交互指，网络中每一节点，都具有响应鼠标悬停显示信息、鼠标拖拽自组织动效和鼠标左</w:t>
                  </w:r>
                  <w:proofErr w:type="gramStart"/>
                  <w:r w:rsidR="007939D3" w:rsidRPr="007939D3">
                    <w:rPr>
                      <w:rFonts w:hint="eastAsia"/>
                    </w:rPr>
                    <w:t>击进入</w:t>
                  </w:r>
                  <w:proofErr w:type="gramEnd"/>
                  <w:r w:rsidR="007939D3" w:rsidRPr="007939D3">
                    <w:rPr>
                      <w:rFonts w:hint="eastAsia"/>
                    </w:rPr>
                    <w:t>该节点关系</w:t>
                  </w:r>
                  <w:r w:rsidR="007939D3" w:rsidRPr="007939D3">
                    <w:rPr>
                      <w:rFonts w:hint="eastAsia"/>
                    </w:rPr>
                    <w:t>/</w:t>
                  </w:r>
                  <w:r w:rsidR="007939D3" w:rsidRPr="007939D3">
                    <w:rPr>
                      <w:rFonts w:hint="eastAsia"/>
                    </w:rPr>
                    <w:t>属性网络等事件的功能。</w:t>
                  </w:r>
                </w:p>
              </w:txbxContent>
            </v:textbox>
          </v:shape>
        </w:pict>
      </w:r>
      <w:r>
        <w:rPr>
          <w:rFonts w:eastAsia="黑体" w:hint="eastAsia"/>
          <w:b/>
          <w:sz w:val="32"/>
        </w:rPr>
        <w:t>二、立项依据</w:t>
      </w:r>
      <w:r>
        <w:rPr>
          <w:rFonts w:eastAsia="黑体"/>
          <w:spacing w:val="4"/>
          <w:szCs w:val="21"/>
        </w:rPr>
        <w:br w:type="page"/>
      </w:r>
    </w:p>
    <w:p w14:paraId="6071D549" w14:textId="2E9B3AC9" w:rsidR="00D67FEB" w:rsidRDefault="00D67FEB">
      <w:pPr>
        <w:rPr>
          <w:rFonts w:eastAsia="黑体" w:hint="eastAsia"/>
          <w:spacing w:val="10"/>
          <w:sz w:val="32"/>
        </w:rPr>
      </w:pPr>
      <w:r>
        <w:rPr>
          <w:rFonts w:eastAsia="黑体" w:hint="eastAsia"/>
          <w:noProof/>
          <w:spacing w:val="10"/>
          <w:sz w:val="32"/>
        </w:rPr>
        <w:pict w14:anchorId="2690F6C5">
          <v:shape id="_x0000_s2064" type="#_x0000_t202" style="position:absolute;left:0;text-align:left;margin-left:-9.65pt;margin-top:.65pt;width:477.85pt;height:654.4pt;z-index:251673600;mso-width-relative:page;mso-height-relative:page">
            <v:textbox style="mso-next-textbox:#_x0000_s2064">
              <w:txbxContent>
                <w:p w14:paraId="4F34DF20" w14:textId="7FD16AA8" w:rsidR="00D67FEB" w:rsidRPr="002832C8" w:rsidRDefault="00EE5684" w:rsidP="00EE5684">
                  <w:pPr>
                    <w:rPr>
                      <w:rFonts w:hint="eastAsia"/>
                    </w:rPr>
                  </w:pPr>
                  <w:r>
                    <w:rPr>
                      <w:noProof/>
                    </w:rPr>
                    <w:drawing>
                      <wp:inline distT="0" distB="0" distL="0" distR="0" wp14:anchorId="4478391B" wp14:editId="7A205F45">
                        <wp:extent cx="5854614" cy="6253316"/>
                        <wp:effectExtent l="0" t="0" r="0" b="0"/>
                        <wp:docPr id="28" name="图片 28" descr="电子设备的屏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电子设备的屏幕&#10;&#10;描述已自动生成"/>
                                <pic:cNvPicPr>
                                  <a:picLocks noChangeAspect="1" noChangeArrowheads="1"/>
                                </pic:cNvPicPr>
                              </pic:nvPicPr>
                              <pic:blipFill rotWithShape="1">
                                <a:blip r:embed="rId9">
                                  <a:extLst>
                                    <a:ext uri="{28A0092B-C50C-407E-A947-70E740481C1C}">
                                      <a14:useLocalDpi xmlns:a14="http://schemas.microsoft.com/office/drawing/2010/main" val="0"/>
                                    </a:ext>
                                  </a:extLst>
                                </a:blip>
                                <a:srcRect l="3430" t="3292" r="3197" b="3277"/>
                                <a:stretch/>
                              </pic:blipFill>
                              <pic:spPr bwMode="auto">
                                <a:xfrm>
                                  <a:off x="0" y="0"/>
                                  <a:ext cx="5872823" cy="627276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w:r>
    </w:p>
    <w:p w14:paraId="67E6F64C" w14:textId="49542DC3" w:rsidR="006B699B" w:rsidRDefault="00DF432D">
      <w:pPr>
        <w:rPr>
          <w:rFonts w:eastAsia="黑体"/>
          <w:spacing w:val="10"/>
          <w:sz w:val="32"/>
        </w:rPr>
      </w:pPr>
      <w:r>
        <w:rPr>
          <w:rFonts w:eastAsia="黑体"/>
          <w:noProof/>
          <w:spacing w:val="4"/>
          <w:szCs w:val="21"/>
        </w:rPr>
        <w:pict w14:anchorId="2690F6C5">
          <v:shape id="_x0000_s2058" type="#_x0000_t202" style="position:absolute;left:0;text-align:left;margin-left:-9.65pt;margin-top:.55pt;width:477.85pt;height:696pt;z-index:-251645952;mso-width-relative:page;mso-height-relative:page" wrapcoords="-34 -25 -34 21600 21634 21600 21634 -25 -34 -25">
            <v:textbox>
              <w:txbxContent>
                <w:p w14:paraId="379038B9" w14:textId="05C9C49A" w:rsidR="001E268C" w:rsidRPr="004958F5" w:rsidRDefault="001E268C" w:rsidP="00AC17F3">
                  <w:pPr>
                    <w:numPr>
                      <w:ilvl w:val="0"/>
                      <w:numId w:val="23"/>
                    </w:numPr>
                    <w:spacing w:beforeLines="150" w:before="468"/>
                    <w:rPr>
                      <w:b/>
                      <w:bCs/>
                    </w:rPr>
                  </w:pPr>
                  <w:r w:rsidRPr="004958F5">
                    <w:rPr>
                      <w:rFonts w:hint="eastAsia"/>
                      <w:b/>
                      <w:bCs/>
                    </w:rPr>
                    <w:t>项目创新点与项目特色</w:t>
                  </w:r>
                </w:p>
                <w:p w14:paraId="32DCD910" w14:textId="3C6B06A8" w:rsidR="001E268C" w:rsidRPr="00F2202E" w:rsidRDefault="00F2202E" w:rsidP="002E1570">
                  <w:pPr>
                    <w:ind w:firstLineChars="200" w:firstLine="420"/>
                    <w:rPr>
                      <w:rFonts w:hint="eastAsia"/>
                    </w:rPr>
                  </w:pPr>
                  <w:r w:rsidRPr="00F2202E">
                    <w:rPr>
                      <w:rFonts w:hint="eastAsia"/>
                    </w:rPr>
                    <w:t>本项目基本功能为</w:t>
                  </w:r>
                  <w:proofErr w:type="gramStart"/>
                  <w:r w:rsidRPr="00F2202E">
                    <w:rPr>
                      <w:rFonts w:hint="eastAsia"/>
                    </w:rPr>
                    <w:t>将学者</w:t>
                  </w:r>
                  <w:proofErr w:type="gramEnd"/>
                  <w:r w:rsidRPr="00F2202E">
                    <w:rPr>
                      <w:rFonts w:hint="eastAsia"/>
                    </w:rPr>
                    <w:t>间合作关系进行直观的网络化展示并通过算法智能推荐潜在合作对象、合作领域与合作内容。本项目响应学术界号召，为学者们提供一个可以直观反应本人跨学科合作程度的平台并督促广大学者加强与他人协作并通过跨学科合作产出高价值内容。大多数情况下人们更重视学者本身的科研成果数量但是并不重视或没有途径来</w:t>
                  </w:r>
                  <w:proofErr w:type="gramStart"/>
                  <w:r w:rsidRPr="00F2202E">
                    <w:rPr>
                      <w:rFonts w:hint="eastAsia"/>
                    </w:rPr>
                    <w:t>考量</w:t>
                  </w:r>
                  <w:proofErr w:type="gramEnd"/>
                  <w:r w:rsidRPr="00F2202E">
                    <w:rPr>
                      <w:rFonts w:hint="eastAsia"/>
                    </w:rPr>
                    <w:t>学者跨学科能力，本项目通过统计与计算将其可视化输出以共学者们</w:t>
                  </w:r>
                  <w:proofErr w:type="gramStart"/>
                  <w:r w:rsidRPr="00F2202E">
                    <w:rPr>
                      <w:rFonts w:hint="eastAsia"/>
                    </w:rPr>
                    <w:t>考量</w:t>
                  </w:r>
                  <w:proofErr w:type="gramEnd"/>
                  <w:r w:rsidRPr="00F2202E">
                    <w:rPr>
                      <w:rFonts w:hint="eastAsia"/>
                    </w:rPr>
                    <w:t>与自我改进。本项目创新的采用网络化输出将先前只用作记录的合作信息转变为有价值的信息加强学者间的合作与沟通。</w:t>
                  </w:r>
                </w:p>
                <w:p w14:paraId="16C1AF8A" w14:textId="2199D538" w:rsidR="001E268C" w:rsidRPr="003870E5" w:rsidRDefault="001E268C" w:rsidP="003870E5">
                  <w:pPr>
                    <w:numPr>
                      <w:ilvl w:val="0"/>
                      <w:numId w:val="23"/>
                    </w:numPr>
                    <w:spacing w:beforeLines="150" w:before="468"/>
                    <w:rPr>
                      <w:rFonts w:hint="eastAsia"/>
                      <w:b/>
                      <w:bCs/>
                    </w:rPr>
                  </w:pPr>
                  <w:r w:rsidRPr="004958F5">
                    <w:rPr>
                      <w:rFonts w:hint="eastAsia"/>
                      <w:b/>
                      <w:bCs/>
                    </w:rPr>
                    <w:t>系统方案和技术路线</w:t>
                  </w:r>
                </w:p>
                <w:p w14:paraId="3941ED3B" w14:textId="625B9D63" w:rsidR="003870E5" w:rsidRPr="00215154" w:rsidRDefault="003870E5" w:rsidP="00215154">
                  <w:pPr>
                    <w:ind w:firstLine="420"/>
                    <w:rPr>
                      <w:b/>
                      <w:bCs/>
                    </w:rPr>
                  </w:pPr>
                  <w:r w:rsidRPr="002C4756">
                    <w:rPr>
                      <w:rFonts w:hint="eastAsia"/>
                      <w:b/>
                      <w:bCs/>
                    </w:rPr>
                    <w:t>轻量级的前端框架</w:t>
                  </w:r>
                  <w:r w:rsidR="00215154">
                    <w:rPr>
                      <w:rFonts w:hint="eastAsia"/>
                      <w:b/>
                      <w:bCs/>
                    </w:rPr>
                    <w:t>：</w:t>
                  </w:r>
                  <w:r>
                    <w:rPr>
                      <w:rFonts w:hint="eastAsia"/>
                    </w:rPr>
                    <w:t>项目通过轻量级的</w:t>
                  </w:r>
                  <w:r>
                    <w:rPr>
                      <w:rFonts w:hint="eastAsia"/>
                    </w:rPr>
                    <w:t>F</w:t>
                  </w:r>
                  <w:r>
                    <w:t>lask</w:t>
                  </w:r>
                  <w:r>
                    <w:rPr>
                      <w:rFonts w:hint="eastAsia"/>
                    </w:rPr>
                    <w:t>架构网络接口和服务器，较为简易的搭建框架网页，方便前期搭建与成本后期对页面的维护。</w:t>
                  </w:r>
                </w:p>
                <w:p w14:paraId="1B938CC8" w14:textId="7EB13081" w:rsidR="003870E5" w:rsidRPr="00215154" w:rsidRDefault="003870E5" w:rsidP="00215154">
                  <w:pPr>
                    <w:ind w:firstLineChars="200" w:firstLine="422"/>
                    <w:rPr>
                      <w:b/>
                      <w:bCs/>
                    </w:rPr>
                  </w:pPr>
                  <w:r w:rsidRPr="00C76F26">
                    <w:rPr>
                      <w:rFonts w:hint="eastAsia"/>
                      <w:b/>
                      <w:bCs/>
                    </w:rPr>
                    <w:t>基于</w:t>
                  </w:r>
                  <w:r w:rsidRPr="00C76F26">
                    <w:rPr>
                      <w:rFonts w:hint="eastAsia"/>
                      <w:b/>
                      <w:bCs/>
                    </w:rPr>
                    <w:t>Python</w:t>
                  </w:r>
                  <w:r w:rsidRPr="00C76F26">
                    <w:rPr>
                      <w:rFonts w:hint="eastAsia"/>
                      <w:b/>
                      <w:bCs/>
                    </w:rPr>
                    <w:t>的后端技术架构</w:t>
                  </w:r>
                  <w:r w:rsidR="00215154">
                    <w:rPr>
                      <w:rFonts w:hint="eastAsia"/>
                      <w:b/>
                      <w:bCs/>
                    </w:rPr>
                    <w:t>：</w:t>
                  </w:r>
                  <w:r>
                    <w:rPr>
                      <w:rFonts w:hint="eastAsia"/>
                    </w:rPr>
                    <w:t>本项目关键技术为</w:t>
                  </w:r>
                  <w:r>
                    <w:rPr>
                      <w:rFonts w:hint="eastAsia"/>
                    </w:rPr>
                    <w:t>p</w:t>
                  </w:r>
                  <w:r>
                    <w:t>ython</w:t>
                  </w:r>
                  <w:r>
                    <w:rPr>
                      <w:rFonts w:hint="eastAsia"/>
                    </w:rPr>
                    <w:t>提供的</w:t>
                  </w:r>
                  <w:r>
                    <w:rPr>
                      <w:rFonts w:hint="eastAsia"/>
                    </w:rPr>
                    <w:t>Crawler</w:t>
                  </w:r>
                  <w:r>
                    <w:rPr>
                      <w:rFonts w:hint="eastAsia"/>
                    </w:rPr>
                    <w:t>，</w:t>
                  </w:r>
                  <w:proofErr w:type="gramStart"/>
                  <w:r w:rsidRPr="00965FDE">
                    <w:rPr>
                      <w:rFonts w:hint="eastAsia"/>
                    </w:rPr>
                    <w:t>通过</w:t>
                  </w:r>
                  <w:r>
                    <w:rPr>
                      <w:rFonts w:hint="eastAsia"/>
                    </w:rPr>
                    <w:t>爬取</w:t>
                  </w:r>
                  <w:proofErr w:type="spellStart"/>
                  <w:proofErr w:type="gramEnd"/>
                  <w:r>
                    <w:rPr>
                      <w:rFonts w:hint="eastAsia"/>
                    </w:rPr>
                    <w:t>dblp</w:t>
                  </w:r>
                  <w:proofErr w:type="spellEnd"/>
                  <w:r>
                    <w:rPr>
                      <w:rFonts w:hint="eastAsia"/>
                    </w:rPr>
                    <w:t>，</w:t>
                  </w:r>
                  <w:r w:rsidRPr="00965FDE">
                    <w:rPr>
                      <w:rFonts w:hint="eastAsia"/>
                    </w:rPr>
                    <w:t>对学者的研究成果进行语义分析，构建基于语义、社会关系等因素的多维合作网络，从而实现对跨学科潜在学术合作关系发现与推荐</w:t>
                  </w:r>
                  <w:r>
                    <w:rPr>
                      <w:rFonts w:hint="eastAsia"/>
                    </w:rPr>
                    <w:t>。</w:t>
                  </w:r>
                </w:p>
                <w:p w14:paraId="582CD393" w14:textId="2F1CFE37" w:rsidR="003870E5" w:rsidRDefault="003870E5" w:rsidP="00215154">
                  <w:pPr>
                    <w:ind w:firstLineChars="200" w:firstLine="422"/>
                  </w:pPr>
                  <w:r w:rsidRPr="00183427">
                    <w:rPr>
                      <w:rFonts w:hint="eastAsia"/>
                      <w:b/>
                      <w:bCs/>
                    </w:rPr>
                    <w:t>使用</w:t>
                  </w:r>
                  <w:r w:rsidRPr="00183427">
                    <w:rPr>
                      <w:rFonts w:hint="eastAsia"/>
                      <w:b/>
                      <w:bCs/>
                    </w:rPr>
                    <w:t>NoSQL</w:t>
                  </w:r>
                  <w:r w:rsidRPr="00183427">
                    <w:rPr>
                      <w:rFonts w:hint="eastAsia"/>
                      <w:b/>
                      <w:bCs/>
                    </w:rPr>
                    <w:t>的数据存储方式</w:t>
                  </w:r>
                  <w:r w:rsidR="00215154">
                    <w:rPr>
                      <w:rFonts w:hint="eastAsia"/>
                    </w:rPr>
                    <w:t>：</w:t>
                  </w:r>
                  <w:r>
                    <w:rPr>
                      <w:rFonts w:hint="eastAsia"/>
                    </w:rPr>
                    <w:t>本项目采用</w:t>
                  </w:r>
                  <w:r>
                    <w:rPr>
                      <w:rFonts w:hint="eastAsia"/>
                    </w:rPr>
                    <w:t>NoSQL</w:t>
                  </w:r>
                  <w:r>
                    <w:rPr>
                      <w:rFonts w:hint="eastAsia"/>
                    </w:rPr>
                    <w:t>存储和添加数据，相比于正常的关系型数据库，方便建立集群联系和后期对数据库的维护和扩展。此外，</w:t>
                  </w:r>
                  <w:r>
                    <w:rPr>
                      <w:rFonts w:hint="eastAsia"/>
                    </w:rPr>
                    <w:t>MongoDB</w:t>
                  </w:r>
                  <w:r>
                    <w:rPr>
                      <w:rFonts w:hint="eastAsia"/>
                    </w:rPr>
                    <w:t>支持远程端口链接，方便不同开发者进行数据同步。</w:t>
                  </w:r>
                </w:p>
                <w:p w14:paraId="65B8B1D4" w14:textId="73DBF503" w:rsidR="003870E5" w:rsidRPr="00414CE2" w:rsidRDefault="003870E5" w:rsidP="00215154">
                  <w:pPr>
                    <w:ind w:firstLineChars="200" w:firstLine="422"/>
                  </w:pPr>
                  <w:r w:rsidRPr="00183427">
                    <w:rPr>
                      <w:rFonts w:hint="eastAsia"/>
                      <w:b/>
                      <w:bCs/>
                    </w:rPr>
                    <w:t>图形可视化分析技术</w:t>
                  </w:r>
                  <w:r w:rsidR="00215154">
                    <w:rPr>
                      <w:rFonts w:hint="eastAsia"/>
                    </w:rPr>
                    <w:t>：</w:t>
                  </w:r>
                  <w:r>
                    <w:rPr>
                      <w:rFonts w:hint="eastAsia"/>
                    </w:rPr>
                    <w:t>可视化要首选通过分析用户的需求，晚上系统模块功能，然后进行</w:t>
                  </w:r>
                  <w:r>
                    <w:rPr>
                      <w:rFonts w:hint="eastAsia"/>
                    </w:rPr>
                    <w:t>GUI</w:t>
                  </w:r>
                  <w:r>
                    <w:rPr>
                      <w:rFonts w:hint="eastAsia"/>
                    </w:rPr>
                    <w:t>设计，通过需求分析可确定未来产品的设计方向和设计理念。确定明确方向后开始进行代码变现。</w:t>
                  </w:r>
                </w:p>
                <w:p w14:paraId="2A11064C" w14:textId="0AFBE2C3" w:rsidR="002C4756" w:rsidRPr="002C4756" w:rsidRDefault="00215154" w:rsidP="002C4756">
                  <w:pPr>
                    <w:ind w:firstLineChars="200" w:firstLine="422"/>
                    <w:rPr>
                      <w:b/>
                      <w:bCs/>
                    </w:rPr>
                  </w:pPr>
                  <w:r>
                    <w:rPr>
                      <w:rFonts w:hint="eastAsia"/>
                      <w:b/>
                      <w:bCs/>
                    </w:rPr>
                    <w:t>1</w:t>
                  </w:r>
                  <w:r>
                    <w:rPr>
                      <w:b/>
                      <w:bCs/>
                    </w:rPr>
                    <w:t xml:space="preserve">. </w:t>
                  </w:r>
                  <w:r w:rsidR="002C4756" w:rsidRPr="002C4756">
                    <w:rPr>
                      <w:rFonts w:hint="eastAsia"/>
                      <w:b/>
                      <w:bCs/>
                    </w:rPr>
                    <w:t>系统模块</w:t>
                  </w:r>
                </w:p>
                <w:p w14:paraId="1240EFCB" w14:textId="63AF65DD" w:rsidR="002C4756" w:rsidRDefault="002C4756" w:rsidP="002C4756">
                  <w:pPr>
                    <w:jc w:val="center"/>
                  </w:pPr>
                  <w:r>
                    <w:rPr>
                      <w:noProof/>
                    </w:rPr>
                    <w:drawing>
                      <wp:inline distT="0" distB="0" distL="0" distR="0" wp14:anchorId="4147B109" wp14:editId="1D2D393E">
                        <wp:extent cx="2809831" cy="1665044"/>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912548" cy="1725912"/>
                                </a:xfrm>
                                <a:prstGeom prst="rect">
                                  <a:avLst/>
                                </a:prstGeom>
                              </pic:spPr>
                            </pic:pic>
                          </a:graphicData>
                        </a:graphic>
                      </wp:inline>
                    </w:drawing>
                  </w:r>
                  <w:r w:rsidR="005528A8">
                    <w:rPr>
                      <w:noProof/>
                    </w:rPr>
                    <w:drawing>
                      <wp:inline distT="0" distB="0" distL="0" distR="0" wp14:anchorId="2039C3FC" wp14:editId="5A8EA41C">
                        <wp:extent cx="1395385" cy="3166528"/>
                        <wp:effectExtent l="0" t="0" r="0" b="0"/>
                        <wp:docPr id="10" name="图片 10"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图表&#10;&#10;描述已自动生成"/>
                                <pic:cNvPicPr>
                                  <a:picLocks noChangeAspect="1" noChangeArrowheads="1"/>
                                </pic:cNvPicPr>
                              </pic:nvPicPr>
                              <pic:blipFill rotWithShape="1">
                                <a:blip r:embed="rId11">
                                  <a:extLst>
                                    <a:ext uri="{28A0092B-C50C-407E-A947-70E740481C1C}">
                                      <a14:useLocalDpi xmlns:a14="http://schemas.microsoft.com/office/drawing/2010/main" val="0"/>
                                    </a:ext>
                                  </a:extLst>
                                </a:blip>
                                <a:srcRect l="11193" t="5116" r="10794" b="5575"/>
                                <a:stretch/>
                              </pic:blipFill>
                              <pic:spPr bwMode="auto">
                                <a:xfrm>
                                  <a:off x="0" y="0"/>
                                  <a:ext cx="1439101" cy="3265732"/>
                                </a:xfrm>
                                <a:prstGeom prst="rect">
                                  <a:avLst/>
                                </a:prstGeom>
                                <a:noFill/>
                                <a:ln>
                                  <a:noFill/>
                                </a:ln>
                                <a:extLst>
                                  <a:ext uri="{53640926-AAD7-44D8-BBD7-CCE9431645EC}">
                                    <a14:shadowObscured xmlns:a14="http://schemas.microsoft.com/office/drawing/2010/main"/>
                                  </a:ext>
                                </a:extLst>
                              </pic:spPr>
                            </pic:pic>
                          </a:graphicData>
                        </a:graphic>
                      </wp:inline>
                    </w:drawing>
                  </w:r>
                </w:p>
                <w:p w14:paraId="6A2B6DC5" w14:textId="7C37118D" w:rsidR="002C4756" w:rsidRDefault="002C4756" w:rsidP="00215154">
                  <w:pPr>
                    <w:ind w:left="420" w:firstLine="420"/>
                  </w:pPr>
                  <w:r w:rsidRPr="00966E4C">
                    <w:rPr>
                      <w:rFonts w:hint="eastAsia"/>
                    </w:rPr>
                    <w:t>结合实际应用与操作需求，系统将主要分为</w:t>
                  </w:r>
                  <w:r>
                    <w:rPr>
                      <w:rFonts w:hint="eastAsia"/>
                    </w:rPr>
                    <w:t>数据收集模块</w:t>
                  </w:r>
                  <w:r w:rsidRPr="00966E4C">
                    <w:t>、</w:t>
                  </w:r>
                  <w:r>
                    <w:rPr>
                      <w:rFonts w:hint="eastAsia"/>
                    </w:rPr>
                    <w:t>数据管理模块、合作推荐引擎</w:t>
                  </w:r>
                  <w:r w:rsidRPr="00966E4C">
                    <w:t>和</w:t>
                  </w:r>
                  <w:r>
                    <w:rPr>
                      <w:rFonts w:hint="eastAsia"/>
                    </w:rPr>
                    <w:t>渲染</w:t>
                  </w:r>
                  <w:r w:rsidRPr="00966E4C">
                    <w:t>模块，其中最为核心的系统功能模块也将按照功能划分为：</w:t>
                  </w:r>
                  <w:r>
                    <w:rPr>
                      <w:rFonts w:hint="eastAsia"/>
                    </w:rPr>
                    <w:t>数据处理模块</w:t>
                  </w:r>
                  <w:r w:rsidRPr="00966E4C">
                    <w:t>、</w:t>
                  </w:r>
                  <w:r>
                    <w:rPr>
                      <w:rFonts w:hint="eastAsia"/>
                    </w:rPr>
                    <w:t>推荐模块</w:t>
                  </w:r>
                  <w:r w:rsidRPr="00966E4C">
                    <w:t>和</w:t>
                  </w:r>
                  <w:r>
                    <w:rPr>
                      <w:rFonts w:hint="eastAsia"/>
                    </w:rPr>
                    <w:t>渲染</w:t>
                  </w:r>
                  <w:r w:rsidRPr="00966E4C">
                    <w:t>功能模块。系统模块、系统功能子模块设计遵循</w:t>
                  </w:r>
                  <w:r w:rsidRPr="00966E4C">
                    <w:t>“</w:t>
                  </w:r>
                  <w:r w:rsidRPr="00966E4C">
                    <w:t>高内聚、低耦合</w:t>
                  </w:r>
                  <w:r w:rsidRPr="00966E4C">
                    <w:t>”</w:t>
                  </w:r>
                  <w:r w:rsidRPr="00966E4C">
                    <w:t>的软件开发原则，将相似的功能内聚为功能模块，模块与模块间建立接口，减少模块间的交互复杂度。以达到系统模块化、功能模块化的目标，从而实现高效实现、逻辑清晰与有效管理的目的。</w:t>
                  </w:r>
                </w:p>
              </w:txbxContent>
            </v:textbox>
            <w10:wrap type="topAndBottom"/>
          </v:shape>
        </w:pict>
      </w:r>
    </w:p>
    <w:p w14:paraId="568CE34A" w14:textId="09A1120B" w:rsidR="001475BC" w:rsidRDefault="001475BC">
      <w:pPr>
        <w:rPr>
          <w:rFonts w:eastAsia="黑体"/>
          <w:spacing w:val="10"/>
          <w:sz w:val="32"/>
        </w:rPr>
      </w:pPr>
      <w:r>
        <w:rPr>
          <w:rFonts w:eastAsia="黑体"/>
          <w:noProof/>
          <w:spacing w:val="10"/>
          <w:sz w:val="32"/>
        </w:rPr>
        <w:pict w14:anchorId="2690F6C5">
          <v:shape id="_x0000_s2061" type="#_x0000_t202" style="position:absolute;left:0;text-align:left;margin-left:-9.75pt;margin-top:.8pt;width:477.85pt;height:696pt;z-index:-251643904;mso-width-relative:page;mso-height-relative:page" wrapcoords="-34 -25 -34 21600 21634 21600 21634 -25 -34 -25">
            <v:textbox>
              <w:txbxContent>
                <w:p w14:paraId="1C0D101F" w14:textId="77777777" w:rsidR="001475BC" w:rsidRDefault="001475BC" w:rsidP="001475BC">
                  <w:pPr>
                    <w:ind w:left="420"/>
                    <w:rPr>
                      <w:b/>
                      <w:bCs/>
                    </w:rPr>
                  </w:pPr>
                  <w:r w:rsidRPr="005152B6">
                    <w:rPr>
                      <w:rFonts w:hint="eastAsia"/>
                      <w:b/>
                      <w:bCs/>
                    </w:rPr>
                    <w:t>2</w:t>
                  </w:r>
                  <w:r w:rsidRPr="005152B6">
                    <w:rPr>
                      <w:b/>
                      <w:bCs/>
                    </w:rPr>
                    <w:t xml:space="preserve">. </w:t>
                  </w:r>
                  <w:r w:rsidRPr="005152B6">
                    <w:rPr>
                      <w:rFonts w:hint="eastAsia"/>
                      <w:b/>
                      <w:bCs/>
                    </w:rPr>
                    <w:t>技术架构</w:t>
                  </w:r>
                </w:p>
                <w:p w14:paraId="3C304968" w14:textId="3A74B768" w:rsidR="001475BC" w:rsidRDefault="001475BC" w:rsidP="005528A8">
                  <w:pPr>
                    <w:ind w:left="420"/>
                    <w:jc w:val="center"/>
                    <w:rPr>
                      <w:b/>
                      <w:bCs/>
                    </w:rPr>
                  </w:pPr>
                  <w:r>
                    <w:rPr>
                      <w:b/>
                      <w:bCs/>
                      <w:noProof/>
                    </w:rPr>
                    <w:drawing>
                      <wp:inline distT="0" distB="0" distL="0" distR="0" wp14:anchorId="1328D60D" wp14:editId="79B59ACA">
                        <wp:extent cx="3275330" cy="399929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6592" b="6444"/>
                                <a:stretch/>
                              </pic:blipFill>
                              <pic:spPr bwMode="auto">
                                <a:xfrm>
                                  <a:off x="0" y="0"/>
                                  <a:ext cx="3333292" cy="4070071"/>
                                </a:xfrm>
                                <a:prstGeom prst="rect">
                                  <a:avLst/>
                                </a:prstGeom>
                                <a:noFill/>
                                <a:ln>
                                  <a:noFill/>
                                </a:ln>
                                <a:extLst>
                                  <a:ext uri="{53640926-AAD7-44D8-BBD7-CCE9431645EC}">
                                    <a14:shadowObscured xmlns:a14="http://schemas.microsoft.com/office/drawing/2010/main"/>
                                  </a:ext>
                                </a:extLst>
                              </pic:spPr>
                            </pic:pic>
                          </a:graphicData>
                        </a:graphic>
                      </wp:inline>
                    </w:drawing>
                  </w:r>
                </w:p>
                <w:p w14:paraId="65FFB69A" w14:textId="77777777" w:rsidR="004A263F" w:rsidRPr="004A263F" w:rsidRDefault="004A263F" w:rsidP="004A263F">
                  <w:pPr>
                    <w:ind w:left="420" w:firstLine="420"/>
                    <w:rPr>
                      <w:rFonts w:ascii="宋体" w:hAnsi="宋体" w:hint="eastAsia"/>
                    </w:rPr>
                  </w:pPr>
                  <w:r w:rsidRPr="004A263F">
                    <w:rPr>
                      <w:rFonts w:ascii="宋体" w:hAnsi="宋体" w:hint="eastAsia"/>
                    </w:rPr>
                    <w:t>本项目涉及Python Crawler进行数据获取与挑选，在</w:t>
                  </w:r>
                  <w:proofErr w:type="spellStart"/>
                  <w:r w:rsidRPr="004A263F">
                    <w:rPr>
                      <w:rFonts w:ascii="宋体" w:hAnsi="宋体" w:hint="eastAsia"/>
                    </w:rPr>
                    <w:t>dblp</w:t>
                  </w:r>
                  <w:proofErr w:type="spellEnd"/>
                  <w:r w:rsidRPr="004A263F">
                    <w:rPr>
                      <w:rFonts w:ascii="宋体" w:hAnsi="宋体" w:hint="eastAsia"/>
                    </w:rPr>
                    <w:t>网站上搜索相关老师的论文及个人研究项目；</w:t>
                  </w:r>
                </w:p>
                <w:p w14:paraId="1E0D2A35" w14:textId="77777777" w:rsidR="004A263F" w:rsidRPr="004A263F" w:rsidRDefault="004A263F" w:rsidP="004A263F">
                  <w:pPr>
                    <w:ind w:left="420" w:firstLine="420"/>
                    <w:rPr>
                      <w:rFonts w:ascii="宋体" w:hAnsi="宋体" w:hint="eastAsia"/>
                    </w:rPr>
                  </w:pPr>
                  <w:r w:rsidRPr="004A263F">
                    <w:rPr>
                      <w:rFonts w:ascii="宋体" w:hAnsi="宋体" w:hint="eastAsia"/>
                    </w:rPr>
                    <w:t>由NoSQL数据库MongoDB远程搭建数据库，便于开发成员的链接，存储相关的数据信息；</w:t>
                  </w:r>
                </w:p>
                <w:p w14:paraId="2AACD617" w14:textId="1BDE0218" w:rsidR="005528A8" w:rsidRDefault="004A263F" w:rsidP="004A263F">
                  <w:pPr>
                    <w:ind w:left="420" w:firstLine="420"/>
                    <w:rPr>
                      <w:rFonts w:ascii="宋体" w:hAnsi="宋体"/>
                    </w:rPr>
                  </w:pPr>
                  <w:r w:rsidRPr="004A263F">
                    <w:rPr>
                      <w:rFonts w:ascii="宋体" w:hAnsi="宋体" w:hint="eastAsia"/>
                    </w:rPr>
                    <w:t>利用Python Web进行网站开发利用到的开发工具有Vue与Flask分别进行网页的架构和服务器的搭建；用</w:t>
                  </w:r>
                  <w:proofErr w:type="spellStart"/>
                  <w:r w:rsidRPr="004A263F">
                    <w:rPr>
                      <w:rFonts w:ascii="宋体" w:hAnsi="宋体" w:hint="eastAsia"/>
                    </w:rPr>
                    <w:t>E</w:t>
                  </w:r>
                  <w:r>
                    <w:rPr>
                      <w:rFonts w:ascii="宋体" w:hAnsi="宋体"/>
                    </w:rPr>
                    <w:t>C</w:t>
                  </w:r>
                  <w:r w:rsidRPr="004A263F">
                    <w:rPr>
                      <w:rFonts w:ascii="宋体" w:hAnsi="宋体" w:hint="eastAsia"/>
                    </w:rPr>
                    <w:t>harts</w:t>
                  </w:r>
                  <w:proofErr w:type="spellEnd"/>
                  <w:r w:rsidRPr="004A263F">
                    <w:rPr>
                      <w:rFonts w:ascii="宋体" w:hAnsi="宋体" w:hint="eastAsia"/>
                    </w:rPr>
                    <w:t>进行可视化和页面美化工作。</w:t>
                  </w:r>
                </w:p>
                <w:p w14:paraId="2F031AA7" w14:textId="77777777" w:rsidR="00C941A7" w:rsidRPr="004A263F" w:rsidRDefault="00C941A7" w:rsidP="004A263F">
                  <w:pPr>
                    <w:ind w:left="420" w:firstLine="420"/>
                    <w:rPr>
                      <w:rFonts w:ascii="宋体" w:hAnsi="宋体" w:hint="eastAsia"/>
                    </w:rPr>
                  </w:pPr>
                </w:p>
                <w:p w14:paraId="237CF3F3" w14:textId="46F3D566" w:rsidR="001475BC" w:rsidRDefault="001475BC" w:rsidP="001475BC">
                  <w:pPr>
                    <w:ind w:left="420"/>
                    <w:rPr>
                      <w:b/>
                      <w:bCs/>
                    </w:rPr>
                  </w:pPr>
                  <w:r w:rsidRPr="00A717EF">
                    <w:rPr>
                      <w:rFonts w:hint="eastAsia"/>
                      <w:b/>
                      <w:bCs/>
                      <w:highlight w:val="yellow"/>
                    </w:rPr>
                    <w:t>3</w:t>
                  </w:r>
                  <w:r w:rsidRPr="00A717EF">
                    <w:rPr>
                      <w:b/>
                      <w:bCs/>
                      <w:highlight w:val="yellow"/>
                    </w:rPr>
                    <w:t xml:space="preserve">. </w:t>
                  </w:r>
                  <w:r w:rsidRPr="00A717EF">
                    <w:rPr>
                      <w:rFonts w:hint="eastAsia"/>
                      <w:b/>
                      <w:bCs/>
                      <w:highlight w:val="yellow"/>
                    </w:rPr>
                    <w:t>技术亮点</w:t>
                  </w:r>
                </w:p>
                <w:p w14:paraId="134E834C" w14:textId="77777777" w:rsidR="00EE5684" w:rsidRPr="005152B6" w:rsidRDefault="00EE5684" w:rsidP="001475BC">
                  <w:pPr>
                    <w:ind w:left="420"/>
                    <w:rPr>
                      <w:rFonts w:hint="eastAsia"/>
                      <w:b/>
                      <w:bCs/>
                    </w:rPr>
                  </w:pPr>
                </w:p>
                <w:p w14:paraId="0BA76A9A" w14:textId="10F27C0E" w:rsidR="001475BC" w:rsidRDefault="001475BC" w:rsidP="001475BC">
                  <w:pPr>
                    <w:ind w:left="420"/>
                    <w:rPr>
                      <w:b/>
                      <w:bCs/>
                    </w:rPr>
                  </w:pPr>
                  <w:r w:rsidRPr="005152B6">
                    <w:rPr>
                      <w:rFonts w:hint="eastAsia"/>
                      <w:b/>
                      <w:bCs/>
                    </w:rPr>
                    <w:t>4</w:t>
                  </w:r>
                  <w:r w:rsidRPr="005152B6">
                    <w:rPr>
                      <w:b/>
                      <w:bCs/>
                    </w:rPr>
                    <w:t xml:space="preserve">. </w:t>
                  </w:r>
                  <w:r w:rsidRPr="005152B6">
                    <w:rPr>
                      <w:rFonts w:hint="eastAsia"/>
                      <w:b/>
                      <w:bCs/>
                    </w:rPr>
                    <w:t>开发环境</w:t>
                  </w:r>
                </w:p>
                <w:p w14:paraId="7484CEAE" w14:textId="77777777" w:rsidR="00C941A7" w:rsidRDefault="00C941A7" w:rsidP="00C941A7">
                  <w:r>
                    <w:rPr>
                      <w:b/>
                      <w:bCs/>
                    </w:rPr>
                    <w:tab/>
                  </w:r>
                  <w:r>
                    <w:rPr>
                      <w:rFonts w:hint="eastAsia"/>
                    </w:rPr>
                    <w:t>基于</w:t>
                  </w:r>
                  <w:r>
                    <w:rPr>
                      <w:rFonts w:hint="eastAsia"/>
                    </w:rPr>
                    <w:t>Windows</w:t>
                  </w:r>
                  <w:r>
                    <w:rPr>
                      <w:rFonts w:hint="eastAsia"/>
                    </w:rPr>
                    <w:t>系统下的开发项目，主要使用开发软件如下</w:t>
                  </w:r>
                </w:p>
                <w:p w14:paraId="25F9E645" w14:textId="77777777" w:rsidR="00C941A7" w:rsidRDefault="00C941A7" w:rsidP="00C941A7">
                  <w:pPr>
                    <w:ind w:leftChars="200" w:left="420"/>
                  </w:pPr>
                  <w:r>
                    <w:rPr>
                      <w:rFonts w:hint="eastAsia"/>
                    </w:rPr>
                    <w:t>开发语言：</w:t>
                  </w:r>
                  <w:proofErr w:type="spellStart"/>
                  <w:r>
                    <w:rPr>
                      <w:rFonts w:hint="eastAsia"/>
                    </w:rPr>
                    <w:t>pPython</w:t>
                  </w:r>
                  <w:proofErr w:type="spellEnd"/>
                  <w:r>
                    <w:rPr>
                      <w:rFonts w:hint="eastAsia"/>
                    </w:rPr>
                    <w:t>，</w:t>
                  </w:r>
                  <w:r>
                    <w:rPr>
                      <w:rFonts w:hint="eastAsia"/>
                    </w:rPr>
                    <w:t>Java</w:t>
                  </w:r>
                  <w:r>
                    <w:rPr>
                      <w:rFonts w:hint="eastAsia"/>
                    </w:rPr>
                    <w:t>，</w:t>
                  </w:r>
                  <w:r>
                    <w:rPr>
                      <w:rFonts w:hint="eastAsia"/>
                    </w:rPr>
                    <w:t>JavaScript</w:t>
                  </w:r>
                </w:p>
                <w:p w14:paraId="7F039EAF" w14:textId="77777777" w:rsidR="00C941A7" w:rsidRDefault="00C941A7" w:rsidP="00C941A7">
                  <w:pPr>
                    <w:ind w:leftChars="200" w:left="420"/>
                  </w:pPr>
                  <w:r>
                    <w:rPr>
                      <w:rFonts w:hint="eastAsia"/>
                    </w:rPr>
                    <w:t>集成开发工具：</w:t>
                  </w:r>
                  <w:proofErr w:type="spellStart"/>
                  <w:r>
                    <w:rPr>
                      <w:rFonts w:hint="eastAsia"/>
                    </w:rPr>
                    <w:t>V</w:t>
                  </w:r>
                  <w:r>
                    <w:t>scode</w:t>
                  </w:r>
                  <w:proofErr w:type="spellEnd"/>
                  <w:r>
                    <w:t xml:space="preserve"> , </w:t>
                  </w:r>
                  <w:proofErr w:type="spellStart"/>
                  <w:r>
                    <w:t>VisualStudio</w:t>
                  </w:r>
                  <w:proofErr w:type="spellEnd"/>
                  <w:r>
                    <w:t xml:space="preserve">, </w:t>
                  </w:r>
                  <w:proofErr w:type="spellStart"/>
                  <w:r>
                    <w:rPr>
                      <w:rFonts w:hint="eastAsia"/>
                    </w:rPr>
                    <w:t>pycharm</w:t>
                  </w:r>
                  <w:proofErr w:type="spellEnd"/>
                  <w:r>
                    <w:t xml:space="preserve"> </w:t>
                  </w:r>
                  <w:r>
                    <w:rPr>
                      <w:rFonts w:hint="eastAsia"/>
                    </w:rPr>
                    <w:t>，</w:t>
                  </w:r>
                  <w:r>
                    <w:rPr>
                      <w:rFonts w:hint="eastAsia"/>
                    </w:rPr>
                    <w:t>Vue</w:t>
                  </w:r>
                  <w:r>
                    <w:rPr>
                      <w:rFonts w:hint="eastAsia"/>
                    </w:rPr>
                    <w:t>，</w:t>
                  </w:r>
                  <w:r w:rsidRPr="009F4E60">
                    <w:t>sublime text</w:t>
                  </w:r>
                  <w:r>
                    <w:rPr>
                      <w:rFonts w:hint="eastAsia"/>
                    </w:rPr>
                    <w:t>，</w:t>
                  </w:r>
                  <w:proofErr w:type="spellStart"/>
                  <w:r w:rsidRPr="009F4E60">
                    <w:t>datagrip</w:t>
                  </w:r>
                  <w:proofErr w:type="spellEnd"/>
                </w:p>
                <w:p w14:paraId="48EB9390" w14:textId="77777777" w:rsidR="00C941A7" w:rsidRDefault="00C941A7" w:rsidP="00C941A7">
                  <w:pPr>
                    <w:ind w:leftChars="200" w:left="420"/>
                  </w:pPr>
                  <w:r>
                    <w:rPr>
                      <w:rFonts w:hint="eastAsia"/>
                    </w:rPr>
                    <w:t>数据库：</w:t>
                  </w:r>
                  <w:r>
                    <w:rPr>
                      <w:rFonts w:hint="eastAsia"/>
                    </w:rPr>
                    <w:t>MongoDB</w:t>
                  </w:r>
                </w:p>
                <w:p w14:paraId="1088DC0C" w14:textId="77777777" w:rsidR="00C941A7" w:rsidRDefault="00C941A7" w:rsidP="00C941A7">
                  <w:pPr>
                    <w:ind w:leftChars="200" w:left="420"/>
                  </w:pPr>
                  <w:r>
                    <w:rPr>
                      <w:rFonts w:hint="eastAsia"/>
                    </w:rPr>
                    <w:t>第三方接口：阿里云等</w:t>
                  </w:r>
                </w:p>
                <w:p w14:paraId="6D6E7EF0" w14:textId="77777777" w:rsidR="00C941A7" w:rsidRDefault="00C941A7" w:rsidP="00C941A7">
                  <w:pPr>
                    <w:ind w:leftChars="200" w:left="420"/>
                  </w:pPr>
                  <w:r>
                    <w:rPr>
                      <w:rFonts w:hint="eastAsia"/>
                    </w:rPr>
                    <w:t>项目管理工具：</w:t>
                  </w:r>
                  <w:r>
                    <w:rPr>
                      <w:rFonts w:hint="eastAsia"/>
                    </w:rPr>
                    <w:t>Git</w:t>
                  </w:r>
                  <w:r>
                    <w:rPr>
                      <w:rFonts w:hint="eastAsia"/>
                    </w:rPr>
                    <w:t>，</w:t>
                  </w:r>
                  <w:r>
                    <w:rPr>
                      <w:rFonts w:hint="eastAsia"/>
                    </w:rPr>
                    <w:t>GitHub</w:t>
                  </w:r>
                </w:p>
                <w:p w14:paraId="418DD291" w14:textId="4308C170" w:rsidR="00C941A7" w:rsidRPr="005152B6" w:rsidRDefault="00C941A7" w:rsidP="00C941A7">
                  <w:pPr>
                    <w:rPr>
                      <w:rFonts w:hint="eastAsia"/>
                      <w:b/>
                      <w:bCs/>
                    </w:rPr>
                  </w:pPr>
                </w:p>
                <w:p w14:paraId="30B147B3" w14:textId="429EAE38" w:rsidR="001475BC" w:rsidRDefault="001475BC" w:rsidP="001475BC">
                  <w:pPr>
                    <w:ind w:left="420"/>
                    <w:rPr>
                      <w:b/>
                      <w:bCs/>
                    </w:rPr>
                  </w:pPr>
                  <w:r w:rsidRPr="005152B6">
                    <w:rPr>
                      <w:rFonts w:hint="eastAsia"/>
                      <w:b/>
                      <w:bCs/>
                    </w:rPr>
                    <w:t>5</w:t>
                  </w:r>
                  <w:r w:rsidRPr="005152B6">
                    <w:rPr>
                      <w:b/>
                      <w:bCs/>
                    </w:rPr>
                    <w:t xml:space="preserve">. </w:t>
                  </w:r>
                  <w:r w:rsidRPr="005152B6">
                    <w:rPr>
                      <w:rFonts w:hint="eastAsia"/>
                      <w:b/>
                      <w:bCs/>
                    </w:rPr>
                    <w:t>开发难度</w:t>
                  </w:r>
                </w:p>
                <w:p w14:paraId="5C8E6B1D" w14:textId="0BC59736" w:rsidR="007B7193" w:rsidRPr="007B7193" w:rsidRDefault="007B7193" w:rsidP="007B7193">
                  <w:pPr>
                    <w:ind w:left="420"/>
                    <w:rPr>
                      <w:rFonts w:hint="eastAsia"/>
                    </w:rPr>
                  </w:pPr>
                  <w:r>
                    <w:rPr>
                      <w:rFonts w:hint="eastAsia"/>
                    </w:rPr>
                    <w:t>对于新工具的学习与使用与选择合适的爬虫检索条件得到相应数据</w:t>
                  </w:r>
                  <w:r>
                    <w:rPr>
                      <w:rFonts w:hint="eastAsia"/>
                    </w:rPr>
                    <w:t>。</w:t>
                  </w:r>
                </w:p>
              </w:txbxContent>
            </v:textbox>
            <w10:wrap type="topAndBottom"/>
          </v:shape>
        </w:pict>
      </w:r>
    </w:p>
    <w:p w14:paraId="12A8E717" w14:textId="59CE3324" w:rsidR="00AC17F3" w:rsidRDefault="00AC17F3">
      <w:pPr>
        <w:rPr>
          <w:rFonts w:eastAsia="黑体"/>
          <w:spacing w:val="10"/>
          <w:sz w:val="32"/>
        </w:rPr>
      </w:pPr>
      <w:r>
        <w:rPr>
          <w:rFonts w:eastAsia="黑体"/>
          <w:noProof/>
          <w:spacing w:val="10"/>
          <w:sz w:val="32"/>
        </w:rPr>
        <w:pict w14:anchorId="2690F6C5">
          <v:shape id="_x0000_s2060" type="#_x0000_t202" style="position:absolute;left:0;text-align:left;margin-left:-9.75pt;margin-top:.4pt;width:477.85pt;height:696pt;z-index:-251644928;mso-width-relative:page;mso-height-relative:page" wrapcoords="-34 -25 -34 21600 21634 21600 21634 -25 -34 -25">
            <v:textbox>
              <w:txbxContent>
                <w:p w14:paraId="4F4360A2" w14:textId="77777777" w:rsidR="00AC17F3" w:rsidRDefault="00AC17F3" w:rsidP="00AC17F3">
                  <w:pPr>
                    <w:numPr>
                      <w:ilvl w:val="0"/>
                      <w:numId w:val="21"/>
                    </w:numPr>
                    <w:spacing w:beforeLines="150" w:before="468"/>
                    <w:textAlignment w:val="auto"/>
                    <w:rPr>
                      <w:b/>
                      <w:bCs/>
                    </w:rPr>
                  </w:pPr>
                  <w:bookmarkStart w:id="1" w:name="_Hlk102582252"/>
                  <w:bookmarkEnd w:id="1"/>
                  <w:r>
                    <w:rPr>
                      <w:rFonts w:hint="eastAsia"/>
                      <w:b/>
                      <w:bCs/>
                    </w:rPr>
                    <w:t>项目进度安排</w:t>
                  </w:r>
                </w:p>
                <w:p w14:paraId="66DEF6A6" w14:textId="77777777" w:rsidR="00AC17F3" w:rsidRDefault="00AC17F3" w:rsidP="00AC17F3">
                  <w:pPr>
                    <w:ind w:left="420" w:firstLine="420"/>
                  </w:pPr>
                  <w:r>
                    <w:rPr>
                      <w:rFonts w:hint="eastAsia"/>
                    </w:rPr>
                    <w:t>项目前期大创小组成员每周花费七个小时左右的时间自主学习</w:t>
                  </w:r>
                  <w:r>
                    <w:t>python</w:t>
                  </w:r>
                  <w:r>
                    <w:rPr>
                      <w:rFonts w:hint="eastAsia"/>
                    </w:rPr>
                    <w:t>、数据库、前端等等知识并自主熟悉与本项目相关的技术。本项目于</w:t>
                  </w:r>
                  <w:r>
                    <w:t>2022</w:t>
                  </w:r>
                  <w:r>
                    <w:rPr>
                      <w:rFonts w:hint="eastAsia"/>
                    </w:rPr>
                    <w:t>年</w:t>
                  </w:r>
                  <w:r>
                    <w:t>1</w:t>
                  </w:r>
                  <w:r>
                    <w:rPr>
                      <w:rFonts w:hint="eastAsia"/>
                    </w:rPr>
                    <w:t>月</w:t>
                  </w:r>
                  <w:r>
                    <w:t>1</w:t>
                  </w:r>
                  <w:r>
                    <w:rPr>
                      <w:rFonts w:hint="eastAsia"/>
                    </w:rPr>
                    <w:t>日正式完成前期学习进入中期建设。</w:t>
                  </w:r>
                </w:p>
                <w:p w14:paraId="12A9294E" w14:textId="77777777" w:rsidR="00AC17F3" w:rsidRDefault="00AC17F3" w:rsidP="00AC17F3">
                  <w:pPr>
                    <w:ind w:left="420" w:firstLine="420"/>
                  </w:pPr>
                  <w:r>
                    <w:rPr>
                      <w:rFonts w:hint="eastAsia"/>
                    </w:rPr>
                    <w:t>项目中期主要分为获取整合数据、数据库搭建、前端网页及相关功能搭建、前后端链接等等几个部分。目前数据的获取与整合已经完成，小组正在全力进行数据库的搭建与前端网页搭建的准备。本项目预计于</w:t>
                  </w:r>
                  <w:r>
                    <w:t>2022</w:t>
                  </w:r>
                  <w:r>
                    <w:rPr>
                      <w:rFonts w:hint="eastAsia"/>
                    </w:rPr>
                    <w:t>年</w:t>
                  </w:r>
                  <w:r>
                    <w:t>6</w:t>
                  </w:r>
                  <w:r>
                    <w:rPr>
                      <w:rFonts w:hint="eastAsia"/>
                    </w:rPr>
                    <w:t>月可以完成基础测试版，进行功能测试。</w:t>
                  </w:r>
                </w:p>
                <w:p w14:paraId="7EA2577E" w14:textId="77777777" w:rsidR="00AC17F3" w:rsidRDefault="00AC17F3" w:rsidP="00AC17F3">
                  <w:pPr>
                    <w:ind w:left="420" w:firstLine="420"/>
                  </w:pPr>
                  <w:r>
                    <w:rPr>
                      <w:rFonts w:hint="eastAsia"/>
                    </w:rPr>
                    <w:t>项目后期主要工作为进一步完善项目功能排除漏洞，并进一步扩大项目涵盖学者范围。待基本功能完善之后本项目将着手准备通过算法为学者智能推荐潜在合作对象、合作领域与合作内容板块的搭建与测试。后期预计于</w:t>
                  </w:r>
                  <w:r>
                    <w:t>2022</w:t>
                  </w:r>
                  <w:r>
                    <w:rPr>
                      <w:rFonts w:hint="eastAsia"/>
                    </w:rPr>
                    <w:t>年</w:t>
                  </w:r>
                  <w:r>
                    <w:t>8</w:t>
                  </w:r>
                  <w:r>
                    <w:rPr>
                      <w:rFonts w:hint="eastAsia"/>
                    </w:rPr>
                    <w:t>月开始。</w:t>
                  </w:r>
                </w:p>
                <w:p w14:paraId="35038BE3" w14:textId="77777777" w:rsidR="00AC17F3" w:rsidRDefault="00AC17F3" w:rsidP="00AC17F3">
                  <w:pPr>
                    <w:numPr>
                      <w:ilvl w:val="0"/>
                      <w:numId w:val="21"/>
                    </w:numPr>
                    <w:spacing w:beforeLines="150" w:before="468"/>
                    <w:textAlignment w:val="auto"/>
                    <w:rPr>
                      <w:b/>
                      <w:bCs/>
                    </w:rPr>
                  </w:pPr>
                  <w:r>
                    <w:rPr>
                      <w:rFonts w:hint="eastAsia"/>
                      <w:b/>
                      <w:bCs/>
                    </w:rPr>
                    <w:t>已有基础</w:t>
                  </w:r>
                </w:p>
                <w:p w14:paraId="641A5AE7" w14:textId="77777777" w:rsidR="00AC17F3" w:rsidRDefault="00AC17F3" w:rsidP="00AC17F3">
                  <w:pPr>
                    <w:ind w:left="300" w:firstLine="420"/>
                  </w:pPr>
                  <w:r>
                    <w:rPr>
                      <w:rFonts w:hint="eastAsia"/>
                    </w:rPr>
                    <w:t>本项目小组成员已经初步完成所需知识的学习与熟悉。</w:t>
                  </w:r>
                </w:p>
                <w:p w14:paraId="621E4F25" w14:textId="77777777" w:rsidR="00AC17F3" w:rsidRDefault="00AC17F3" w:rsidP="00AC17F3">
                  <w:pPr>
                    <w:pStyle w:val="af5"/>
                    <w:ind w:left="300"/>
                  </w:pPr>
                  <w:r>
                    <w:rPr>
                      <w:rFonts w:hint="eastAsia"/>
                    </w:rPr>
                    <w:t>项目初期所需数据已经通过</w:t>
                  </w:r>
                  <w:proofErr w:type="spellStart"/>
                  <w:r>
                    <w:t>dblp</w:t>
                  </w:r>
                  <w:proofErr w:type="spellEnd"/>
                  <w:r>
                    <w:rPr>
                      <w:rFonts w:hint="eastAsia"/>
                    </w:rPr>
                    <w:t>学术网站进行获取与整理。</w:t>
                  </w:r>
                </w:p>
                <w:p w14:paraId="3FCF289D" w14:textId="77777777" w:rsidR="00AC17F3" w:rsidRDefault="00AC17F3" w:rsidP="00AC17F3">
                  <w:pPr>
                    <w:pStyle w:val="af5"/>
                    <w:ind w:left="300"/>
                  </w:pPr>
                  <w:r>
                    <w:rPr>
                      <w:rFonts w:hint="eastAsia"/>
                    </w:rPr>
                    <w:t>目前本项目主要为电脑代码开发，研究条件齐全，项目正在稳步进行中。</w:t>
                  </w:r>
                </w:p>
                <w:p w14:paraId="0955F7A4" w14:textId="77777777" w:rsidR="00AC17F3" w:rsidRPr="00A717EF" w:rsidRDefault="00AC17F3" w:rsidP="00AC17F3">
                  <w:pPr>
                    <w:numPr>
                      <w:ilvl w:val="0"/>
                      <w:numId w:val="21"/>
                    </w:numPr>
                    <w:spacing w:beforeLines="150" w:before="468"/>
                    <w:textAlignment w:val="auto"/>
                    <w:rPr>
                      <w:b/>
                      <w:bCs/>
                      <w:highlight w:val="yellow"/>
                    </w:rPr>
                  </w:pPr>
                  <w:r w:rsidRPr="00A717EF">
                    <w:rPr>
                      <w:rFonts w:hint="eastAsia"/>
                      <w:b/>
                      <w:bCs/>
                      <w:highlight w:val="yellow"/>
                    </w:rPr>
                    <w:t>预期成果形式，达到的技术指标</w:t>
                  </w:r>
                </w:p>
                <w:p w14:paraId="073FFF39" w14:textId="701D5E3F" w:rsidR="00AC17F3" w:rsidRPr="00AC17F3" w:rsidRDefault="00AC17F3" w:rsidP="00AC17F3">
                  <w:pPr>
                    <w:rPr>
                      <w:rFonts w:hint="eastAsia"/>
                    </w:rPr>
                  </w:pPr>
                </w:p>
              </w:txbxContent>
            </v:textbox>
            <w10:wrap type="topAndBottom"/>
          </v:shape>
        </w:pict>
      </w:r>
    </w:p>
    <w:p w14:paraId="77A5B045" w14:textId="11555BA1" w:rsidR="006275A2" w:rsidRDefault="00BE18E6">
      <w:pPr>
        <w:rPr>
          <w:rFonts w:eastAsia="黑体"/>
          <w:spacing w:val="10"/>
          <w:sz w:val="32"/>
        </w:rPr>
      </w:pPr>
      <w:r>
        <w:rPr>
          <w:rFonts w:eastAsia="黑体" w:hint="eastAsia"/>
          <w:spacing w:val="10"/>
          <w:sz w:val="32"/>
        </w:rPr>
        <w:t>三、经费概算（单位：元）</w:t>
      </w:r>
    </w:p>
    <w:tbl>
      <w:tblPr>
        <w:tblW w:w="937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378"/>
      </w:tblGrid>
      <w:tr w:rsidR="006275A2" w14:paraId="7D4F3623" w14:textId="77777777">
        <w:trPr>
          <w:trHeight w:val="20"/>
          <w:jc w:val="center"/>
        </w:trPr>
        <w:tc>
          <w:tcPr>
            <w:tcW w:w="9378" w:type="dxa"/>
            <w:tcBorders>
              <w:bottom w:val="single" w:sz="12" w:space="0" w:color="000000"/>
            </w:tcBorders>
            <w:vAlign w:val="center"/>
          </w:tcPr>
          <w:p w14:paraId="2A6845EC" w14:textId="5706A09A" w:rsidR="006275A2" w:rsidRDefault="00BE18E6">
            <w:pPr>
              <w:spacing w:line="400" w:lineRule="exact"/>
              <w:rPr>
                <w:rFonts w:ascii="宋体" w:hAnsi="宋体"/>
                <w:szCs w:val="21"/>
              </w:rPr>
            </w:pPr>
            <w:r>
              <w:rPr>
                <w:rFonts w:ascii="宋体" w:hAnsi="宋体" w:hint="eastAsia"/>
                <w:szCs w:val="21"/>
              </w:rPr>
              <w:t xml:space="preserve">（一）项目总经费： </w:t>
            </w:r>
          </w:p>
        </w:tc>
      </w:tr>
      <w:tr w:rsidR="006275A2" w14:paraId="4EAC4E30" w14:textId="77777777">
        <w:trPr>
          <w:trHeight w:val="20"/>
          <w:jc w:val="center"/>
        </w:trPr>
        <w:tc>
          <w:tcPr>
            <w:tcW w:w="9378" w:type="dxa"/>
            <w:tcBorders>
              <w:bottom w:val="single" w:sz="6" w:space="0" w:color="000000"/>
            </w:tcBorders>
            <w:vAlign w:val="center"/>
          </w:tcPr>
          <w:p w14:paraId="62DCE0E3" w14:textId="77777777" w:rsidR="006275A2" w:rsidRDefault="00BE18E6">
            <w:pPr>
              <w:spacing w:line="400" w:lineRule="exact"/>
              <w:rPr>
                <w:rFonts w:ascii="宋体" w:hAnsi="宋体"/>
                <w:szCs w:val="21"/>
              </w:rPr>
            </w:pPr>
            <w:r>
              <w:rPr>
                <w:rFonts w:ascii="宋体" w:hAnsi="宋体" w:hint="eastAsia"/>
                <w:szCs w:val="21"/>
              </w:rPr>
              <w:t>（二）经费分项预算：</w:t>
            </w:r>
            <w:r>
              <w:rPr>
                <w:rFonts w:ascii="宋体" w:hAnsi="宋体" w:hint="eastAsia"/>
                <w:b/>
                <w:szCs w:val="21"/>
              </w:rPr>
              <w:t>需附《北京</w:t>
            </w:r>
            <w:r>
              <w:rPr>
                <w:rFonts w:ascii="宋体" w:hAnsi="宋体"/>
                <w:b/>
                <w:szCs w:val="21"/>
              </w:rPr>
              <w:t>邮电大学</w:t>
            </w:r>
            <w:r>
              <w:rPr>
                <w:rFonts w:ascii="宋体" w:hAnsi="宋体" w:hint="eastAsia"/>
                <w:b/>
                <w:szCs w:val="21"/>
              </w:rPr>
              <w:t>大学生创新训练项目经费预算表》</w:t>
            </w:r>
          </w:p>
        </w:tc>
      </w:tr>
    </w:tbl>
    <w:p w14:paraId="43406C97" w14:textId="77777777" w:rsidR="006275A2" w:rsidRDefault="00BE18E6">
      <w:pPr>
        <w:rPr>
          <w:rFonts w:eastAsia="黑体"/>
          <w:spacing w:val="10"/>
          <w:sz w:val="32"/>
        </w:rPr>
      </w:pPr>
      <w:r>
        <w:rPr>
          <w:rFonts w:eastAsia="黑体" w:hint="eastAsia"/>
          <w:spacing w:val="10"/>
          <w:sz w:val="32"/>
        </w:rPr>
        <w:t>四、成员分工</w:t>
      </w:r>
    </w:p>
    <w:tbl>
      <w:tblPr>
        <w:tblW w:w="94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17"/>
        <w:gridCol w:w="2836"/>
        <w:gridCol w:w="2128"/>
        <w:gridCol w:w="1843"/>
        <w:gridCol w:w="1274"/>
      </w:tblGrid>
      <w:tr w:rsidR="006275A2" w14:paraId="43468F81" w14:textId="77777777">
        <w:trPr>
          <w:trHeight w:val="441"/>
          <w:jc w:val="center"/>
        </w:trPr>
        <w:tc>
          <w:tcPr>
            <w:tcW w:w="1417" w:type="dxa"/>
            <w:tcBorders>
              <w:top w:val="single" w:sz="12" w:space="0" w:color="000000"/>
              <w:left w:val="single" w:sz="12" w:space="0" w:color="000000"/>
              <w:bottom w:val="single" w:sz="12" w:space="0" w:color="000000"/>
              <w:right w:val="single" w:sz="6" w:space="0" w:color="000000"/>
            </w:tcBorders>
          </w:tcPr>
          <w:p w14:paraId="1992BEF0" w14:textId="77777777" w:rsidR="006275A2" w:rsidRDefault="00BE18E6">
            <w:pPr>
              <w:spacing w:line="400" w:lineRule="exact"/>
              <w:jc w:val="center"/>
              <w:rPr>
                <w:rFonts w:ascii="宋体" w:hAnsi="宋体"/>
                <w:szCs w:val="21"/>
              </w:rPr>
            </w:pPr>
            <w:r>
              <w:rPr>
                <w:rFonts w:ascii="宋体" w:hAnsi="宋体" w:hint="eastAsia"/>
                <w:szCs w:val="21"/>
              </w:rPr>
              <w:t>姓名</w:t>
            </w:r>
          </w:p>
        </w:tc>
        <w:tc>
          <w:tcPr>
            <w:tcW w:w="2836" w:type="dxa"/>
            <w:tcBorders>
              <w:top w:val="single" w:sz="12" w:space="0" w:color="000000"/>
              <w:left w:val="single" w:sz="6" w:space="0" w:color="000000"/>
              <w:bottom w:val="single" w:sz="12" w:space="0" w:color="000000"/>
              <w:right w:val="single" w:sz="6" w:space="0" w:color="000000"/>
            </w:tcBorders>
          </w:tcPr>
          <w:p w14:paraId="2DB3CE1D" w14:textId="77777777" w:rsidR="006275A2" w:rsidRDefault="00BE18E6">
            <w:pPr>
              <w:spacing w:line="400" w:lineRule="exact"/>
              <w:jc w:val="center"/>
              <w:rPr>
                <w:rFonts w:ascii="宋体" w:hAnsi="宋体"/>
                <w:szCs w:val="21"/>
              </w:rPr>
            </w:pPr>
            <w:r>
              <w:rPr>
                <w:rFonts w:ascii="宋体" w:hAnsi="宋体" w:hint="eastAsia"/>
                <w:szCs w:val="21"/>
              </w:rPr>
              <w:t>项目前期调研学习情况</w:t>
            </w:r>
          </w:p>
        </w:tc>
        <w:tc>
          <w:tcPr>
            <w:tcW w:w="2128" w:type="dxa"/>
            <w:tcBorders>
              <w:top w:val="single" w:sz="12" w:space="0" w:color="000000"/>
              <w:left w:val="single" w:sz="6" w:space="0" w:color="000000"/>
              <w:bottom w:val="single" w:sz="12" w:space="0" w:color="000000"/>
              <w:right w:val="single" w:sz="6" w:space="0" w:color="000000"/>
            </w:tcBorders>
          </w:tcPr>
          <w:p w14:paraId="65F6E89A" w14:textId="77777777" w:rsidR="006275A2" w:rsidRDefault="00BE18E6">
            <w:pPr>
              <w:spacing w:line="400" w:lineRule="exact"/>
              <w:jc w:val="center"/>
              <w:rPr>
                <w:rFonts w:ascii="宋体" w:hAnsi="宋体"/>
                <w:szCs w:val="21"/>
              </w:rPr>
            </w:pPr>
            <w:r>
              <w:rPr>
                <w:rFonts w:ascii="宋体" w:hAnsi="宋体" w:hint="eastAsia"/>
                <w:szCs w:val="21"/>
              </w:rPr>
              <w:t>任务分工</w:t>
            </w:r>
          </w:p>
        </w:tc>
        <w:tc>
          <w:tcPr>
            <w:tcW w:w="1843" w:type="dxa"/>
            <w:tcBorders>
              <w:top w:val="single" w:sz="12" w:space="0" w:color="000000"/>
              <w:left w:val="single" w:sz="6" w:space="0" w:color="000000"/>
              <w:bottom w:val="single" w:sz="12" w:space="0" w:color="000000"/>
              <w:right w:val="single" w:sz="6" w:space="0" w:color="000000"/>
            </w:tcBorders>
          </w:tcPr>
          <w:p w14:paraId="4C465361" w14:textId="77777777" w:rsidR="006275A2" w:rsidRDefault="00BE18E6">
            <w:pPr>
              <w:spacing w:line="400" w:lineRule="exact"/>
              <w:jc w:val="center"/>
              <w:rPr>
                <w:rFonts w:ascii="宋体" w:hAnsi="宋体"/>
                <w:szCs w:val="21"/>
              </w:rPr>
            </w:pPr>
            <w:r>
              <w:rPr>
                <w:rFonts w:ascii="宋体" w:hAnsi="宋体" w:hint="eastAsia"/>
                <w:szCs w:val="21"/>
              </w:rPr>
              <w:t>预期投入精力</w:t>
            </w:r>
          </w:p>
        </w:tc>
        <w:tc>
          <w:tcPr>
            <w:tcW w:w="1274" w:type="dxa"/>
            <w:tcBorders>
              <w:top w:val="single" w:sz="12" w:space="0" w:color="000000"/>
              <w:left w:val="single" w:sz="6" w:space="0" w:color="000000"/>
              <w:bottom w:val="single" w:sz="12" w:space="0" w:color="000000"/>
              <w:right w:val="single" w:sz="12" w:space="0" w:color="000000"/>
            </w:tcBorders>
          </w:tcPr>
          <w:p w14:paraId="40F99E9C" w14:textId="77777777" w:rsidR="006275A2" w:rsidRDefault="00BE18E6">
            <w:pPr>
              <w:spacing w:line="400" w:lineRule="exact"/>
              <w:jc w:val="center"/>
              <w:rPr>
                <w:rFonts w:ascii="宋体" w:hAnsi="宋体"/>
                <w:szCs w:val="21"/>
              </w:rPr>
            </w:pPr>
            <w:r>
              <w:rPr>
                <w:rFonts w:ascii="宋体" w:hAnsi="宋体" w:hint="eastAsia"/>
                <w:szCs w:val="21"/>
              </w:rPr>
              <w:t>签字</w:t>
            </w:r>
          </w:p>
        </w:tc>
      </w:tr>
      <w:tr w:rsidR="006275A2" w14:paraId="44CBC1FA" w14:textId="77777777">
        <w:trPr>
          <w:trHeight w:val="284"/>
          <w:jc w:val="center"/>
        </w:trPr>
        <w:tc>
          <w:tcPr>
            <w:tcW w:w="1417" w:type="dxa"/>
            <w:tcBorders>
              <w:top w:val="single" w:sz="6" w:space="0" w:color="000000"/>
              <w:left w:val="single" w:sz="12" w:space="0" w:color="000000"/>
              <w:bottom w:val="single" w:sz="6" w:space="0" w:color="000000"/>
              <w:right w:val="single" w:sz="6" w:space="0" w:color="000000"/>
            </w:tcBorders>
          </w:tcPr>
          <w:p w14:paraId="04FC109F" w14:textId="7B625552" w:rsidR="006275A2" w:rsidRPr="00F62B05" w:rsidRDefault="00F62B05">
            <w:pPr>
              <w:spacing w:line="240" w:lineRule="exact"/>
              <w:rPr>
                <w:rFonts w:ascii="宋体" w:hAnsi="宋体" w:hint="eastAsia"/>
                <w:szCs w:val="21"/>
              </w:rPr>
            </w:pPr>
            <w:proofErr w:type="gramStart"/>
            <w:r w:rsidRPr="00F62B05">
              <w:rPr>
                <w:rFonts w:ascii="宋体" w:hAnsi="宋体" w:hint="eastAsia"/>
                <w:szCs w:val="21"/>
              </w:rPr>
              <w:t>胡逸同</w:t>
            </w:r>
            <w:proofErr w:type="gramEnd"/>
          </w:p>
        </w:tc>
        <w:tc>
          <w:tcPr>
            <w:tcW w:w="2836" w:type="dxa"/>
            <w:tcBorders>
              <w:top w:val="single" w:sz="6" w:space="0" w:color="000000"/>
              <w:left w:val="single" w:sz="6" w:space="0" w:color="000000"/>
              <w:bottom w:val="single" w:sz="6" w:space="0" w:color="000000"/>
              <w:right w:val="single" w:sz="6" w:space="0" w:color="000000"/>
            </w:tcBorders>
          </w:tcPr>
          <w:p w14:paraId="5516658C" w14:textId="3F8673FC" w:rsidR="006275A2" w:rsidRPr="00F62B05" w:rsidRDefault="002D2BAE">
            <w:pPr>
              <w:spacing w:line="240" w:lineRule="exact"/>
              <w:rPr>
                <w:rFonts w:ascii="宋体" w:hAnsi="宋体" w:hint="eastAsia"/>
                <w:spacing w:val="4"/>
                <w:szCs w:val="21"/>
              </w:rPr>
            </w:pPr>
            <w:r>
              <w:rPr>
                <w:rFonts w:ascii="宋体" w:hAnsi="宋体" w:hint="eastAsia"/>
                <w:spacing w:val="4"/>
                <w:szCs w:val="21"/>
              </w:rPr>
              <w:t>已经局部完成</w:t>
            </w:r>
          </w:p>
        </w:tc>
        <w:tc>
          <w:tcPr>
            <w:tcW w:w="2128" w:type="dxa"/>
            <w:tcBorders>
              <w:top w:val="single" w:sz="6" w:space="0" w:color="000000"/>
              <w:left w:val="single" w:sz="6" w:space="0" w:color="000000"/>
              <w:bottom w:val="single" w:sz="6" w:space="0" w:color="000000"/>
              <w:right w:val="single" w:sz="6" w:space="0" w:color="000000"/>
            </w:tcBorders>
          </w:tcPr>
          <w:p w14:paraId="57429821" w14:textId="77777777" w:rsidR="006275A2" w:rsidRPr="00F62B05" w:rsidRDefault="006275A2">
            <w:pPr>
              <w:spacing w:line="240" w:lineRule="exact"/>
              <w:rPr>
                <w:rFonts w:ascii="宋体" w:hAnsi="宋体"/>
                <w:szCs w:val="21"/>
              </w:rPr>
            </w:pPr>
          </w:p>
        </w:tc>
        <w:tc>
          <w:tcPr>
            <w:tcW w:w="1843" w:type="dxa"/>
            <w:tcBorders>
              <w:top w:val="single" w:sz="6" w:space="0" w:color="000000"/>
              <w:left w:val="single" w:sz="6" w:space="0" w:color="000000"/>
              <w:bottom w:val="single" w:sz="6" w:space="0" w:color="000000"/>
              <w:right w:val="single" w:sz="6" w:space="0" w:color="000000"/>
            </w:tcBorders>
          </w:tcPr>
          <w:p w14:paraId="30D315E3" w14:textId="18418122" w:rsidR="006275A2" w:rsidRPr="00F62B05" w:rsidRDefault="00DF432D">
            <w:pPr>
              <w:spacing w:line="240" w:lineRule="exact"/>
              <w:rPr>
                <w:rFonts w:ascii="宋体" w:hAnsi="宋体"/>
                <w:szCs w:val="21"/>
              </w:rPr>
            </w:pPr>
            <w:r>
              <w:rPr>
                <w:rFonts w:ascii="宋体" w:hAnsi="宋体" w:hint="eastAsia"/>
                <w:szCs w:val="21"/>
              </w:rPr>
              <w:t>每周5h开发</w:t>
            </w:r>
          </w:p>
        </w:tc>
        <w:tc>
          <w:tcPr>
            <w:tcW w:w="1274" w:type="dxa"/>
            <w:tcBorders>
              <w:top w:val="single" w:sz="6" w:space="0" w:color="000000"/>
              <w:left w:val="single" w:sz="6" w:space="0" w:color="000000"/>
              <w:bottom w:val="single" w:sz="6" w:space="0" w:color="000000"/>
              <w:right w:val="single" w:sz="12" w:space="0" w:color="000000"/>
            </w:tcBorders>
          </w:tcPr>
          <w:p w14:paraId="2CFB6E85" w14:textId="77777777" w:rsidR="006275A2" w:rsidRPr="00F62B05" w:rsidRDefault="006275A2">
            <w:pPr>
              <w:spacing w:line="240" w:lineRule="exact"/>
              <w:rPr>
                <w:rFonts w:ascii="宋体" w:hAnsi="宋体"/>
                <w:szCs w:val="21"/>
              </w:rPr>
            </w:pPr>
          </w:p>
        </w:tc>
      </w:tr>
      <w:tr w:rsidR="006275A2" w14:paraId="1E236208" w14:textId="77777777">
        <w:trPr>
          <w:trHeight w:val="284"/>
          <w:jc w:val="center"/>
        </w:trPr>
        <w:tc>
          <w:tcPr>
            <w:tcW w:w="1417" w:type="dxa"/>
            <w:tcBorders>
              <w:top w:val="single" w:sz="6" w:space="0" w:color="000000"/>
              <w:left w:val="single" w:sz="12" w:space="0" w:color="000000"/>
              <w:bottom w:val="single" w:sz="6" w:space="0" w:color="000000"/>
              <w:right w:val="single" w:sz="6" w:space="0" w:color="000000"/>
            </w:tcBorders>
          </w:tcPr>
          <w:p w14:paraId="57DD6F9B" w14:textId="51B68ECC" w:rsidR="006275A2" w:rsidRPr="00F62B05" w:rsidRDefault="009B2CC5">
            <w:pPr>
              <w:spacing w:line="240" w:lineRule="exact"/>
              <w:rPr>
                <w:rFonts w:ascii="宋体" w:hAnsi="宋体"/>
                <w:szCs w:val="21"/>
              </w:rPr>
            </w:pPr>
            <w:proofErr w:type="gramStart"/>
            <w:r>
              <w:rPr>
                <w:rFonts w:ascii="宋体" w:hAnsi="宋体" w:hint="eastAsia"/>
                <w:szCs w:val="21"/>
              </w:rPr>
              <w:t>王伊哲</w:t>
            </w:r>
            <w:proofErr w:type="gramEnd"/>
          </w:p>
        </w:tc>
        <w:tc>
          <w:tcPr>
            <w:tcW w:w="2836" w:type="dxa"/>
            <w:tcBorders>
              <w:top w:val="single" w:sz="6" w:space="0" w:color="000000"/>
              <w:left w:val="single" w:sz="6" w:space="0" w:color="000000"/>
              <w:bottom w:val="single" w:sz="6" w:space="0" w:color="000000"/>
              <w:right w:val="single" w:sz="6" w:space="0" w:color="000000"/>
            </w:tcBorders>
          </w:tcPr>
          <w:p w14:paraId="650F7AB4" w14:textId="6EFF2A3F" w:rsidR="006275A2" w:rsidRPr="00F62B05" w:rsidRDefault="002D2BAE">
            <w:pPr>
              <w:spacing w:line="240" w:lineRule="exact"/>
              <w:rPr>
                <w:rFonts w:ascii="宋体" w:hAnsi="宋体"/>
                <w:szCs w:val="21"/>
              </w:rPr>
            </w:pPr>
            <w:r>
              <w:rPr>
                <w:rFonts w:ascii="宋体" w:hAnsi="宋体" w:hint="eastAsia"/>
                <w:spacing w:val="4"/>
                <w:szCs w:val="21"/>
              </w:rPr>
              <w:t>已经局部完成</w:t>
            </w:r>
          </w:p>
        </w:tc>
        <w:tc>
          <w:tcPr>
            <w:tcW w:w="2128" w:type="dxa"/>
            <w:tcBorders>
              <w:top w:val="single" w:sz="6" w:space="0" w:color="000000"/>
              <w:left w:val="single" w:sz="6" w:space="0" w:color="000000"/>
              <w:bottom w:val="single" w:sz="6" w:space="0" w:color="000000"/>
              <w:right w:val="single" w:sz="6" w:space="0" w:color="000000"/>
            </w:tcBorders>
          </w:tcPr>
          <w:p w14:paraId="1DE32CBA" w14:textId="77777777" w:rsidR="006275A2" w:rsidRPr="00F62B05" w:rsidRDefault="006275A2">
            <w:pPr>
              <w:spacing w:line="240" w:lineRule="exact"/>
              <w:rPr>
                <w:rFonts w:ascii="宋体" w:hAnsi="宋体"/>
                <w:szCs w:val="21"/>
              </w:rPr>
            </w:pPr>
          </w:p>
        </w:tc>
        <w:tc>
          <w:tcPr>
            <w:tcW w:w="1843" w:type="dxa"/>
            <w:tcBorders>
              <w:top w:val="single" w:sz="6" w:space="0" w:color="000000"/>
              <w:left w:val="single" w:sz="6" w:space="0" w:color="000000"/>
              <w:bottom w:val="single" w:sz="6" w:space="0" w:color="000000"/>
              <w:right w:val="single" w:sz="6" w:space="0" w:color="000000"/>
            </w:tcBorders>
          </w:tcPr>
          <w:p w14:paraId="2F378D2D" w14:textId="7C1F1853" w:rsidR="006275A2" w:rsidRPr="00F62B05" w:rsidRDefault="00DF432D">
            <w:pPr>
              <w:spacing w:line="240" w:lineRule="exact"/>
              <w:rPr>
                <w:rFonts w:ascii="宋体" w:hAnsi="宋体"/>
                <w:szCs w:val="21"/>
              </w:rPr>
            </w:pPr>
            <w:r>
              <w:rPr>
                <w:rFonts w:ascii="宋体" w:hAnsi="宋体" w:hint="eastAsia"/>
                <w:szCs w:val="21"/>
              </w:rPr>
              <w:t>每周5h开发</w:t>
            </w:r>
          </w:p>
        </w:tc>
        <w:tc>
          <w:tcPr>
            <w:tcW w:w="1274" w:type="dxa"/>
            <w:tcBorders>
              <w:top w:val="single" w:sz="6" w:space="0" w:color="000000"/>
              <w:left w:val="single" w:sz="6" w:space="0" w:color="000000"/>
              <w:bottom w:val="single" w:sz="6" w:space="0" w:color="000000"/>
              <w:right w:val="single" w:sz="12" w:space="0" w:color="000000"/>
            </w:tcBorders>
          </w:tcPr>
          <w:p w14:paraId="012FB445" w14:textId="77777777" w:rsidR="006275A2" w:rsidRPr="00F62B05" w:rsidRDefault="006275A2">
            <w:pPr>
              <w:spacing w:line="240" w:lineRule="exact"/>
              <w:rPr>
                <w:szCs w:val="21"/>
              </w:rPr>
            </w:pPr>
          </w:p>
        </w:tc>
      </w:tr>
      <w:tr w:rsidR="006275A2" w14:paraId="06926512" w14:textId="77777777">
        <w:trPr>
          <w:trHeight w:val="284"/>
          <w:jc w:val="center"/>
        </w:trPr>
        <w:tc>
          <w:tcPr>
            <w:tcW w:w="1417" w:type="dxa"/>
            <w:tcBorders>
              <w:top w:val="single" w:sz="6" w:space="0" w:color="000000"/>
              <w:left w:val="single" w:sz="12" w:space="0" w:color="000000"/>
              <w:bottom w:val="single" w:sz="6" w:space="0" w:color="000000"/>
              <w:right w:val="single" w:sz="6" w:space="0" w:color="000000"/>
            </w:tcBorders>
          </w:tcPr>
          <w:p w14:paraId="4E7491C4" w14:textId="20AB167E" w:rsidR="006275A2" w:rsidRPr="00F62B05" w:rsidRDefault="009B2CC5">
            <w:pPr>
              <w:spacing w:line="240" w:lineRule="exact"/>
              <w:rPr>
                <w:szCs w:val="21"/>
              </w:rPr>
            </w:pPr>
            <w:r>
              <w:rPr>
                <w:rFonts w:hint="eastAsia"/>
                <w:szCs w:val="21"/>
              </w:rPr>
              <w:t>朱子炫</w:t>
            </w:r>
          </w:p>
        </w:tc>
        <w:tc>
          <w:tcPr>
            <w:tcW w:w="2836" w:type="dxa"/>
            <w:tcBorders>
              <w:top w:val="single" w:sz="6" w:space="0" w:color="000000"/>
              <w:left w:val="single" w:sz="6" w:space="0" w:color="000000"/>
              <w:bottom w:val="single" w:sz="6" w:space="0" w:color="000000"/>
              <w:right w:val="single" w:sz="6" w:space="0" w:color="000000"/>
            </w:tcBorders>
          </w:tcPr>
          <w:p w14:paraId="6908EEC5" w14:textId="64783763" w:rsidR="006275A2" w:rsidRPr="00F62B05" w:rsidRDefault="002D2BAE">
            <w:pPr>
              <w:spacing w:line="240" w:lineRule="exact"/>
              <w:rPr>
                <w:szCs w:val="21"/>
              </w:rPr>
            </w:pPr>
            <w:r>
              <w:rPr>
                <w:rFonts w:ascii="宋体" w:hAnsi="宋体" w:hint="eastAsia"/>
                <w:spacing w:val="4"/>
                <w:szCs w:val="21"/>
              </w:rPr>
              <w:t>已经局部完成</w:t>
            </w:r>
          </w:p>
        </w:tc>
        <w:tc>
          <w:tcPr>
            <w:tcW w:w="2128" w:type="dxa"/>
            <w:tcBorders>
              <w:top w:val="single" w:sz="6" w:space="0" w:color="000000"/>
              <w:left w:val="single" w:sz="6" w:space="0" w:color="000000"/>
              <w:bottom w:val="single" w:sz="6" w:space="0" w:color="000000"/>
              <w:right w:val="single" w:sz="6" w:space="0" w:color="000000"/>
            </w:tcBorders>
          </w:tcPr>
          <w:p w14:paraId="16BCE691" w14:textId="77777777" w:rsidR="006275A2" w:rsidRPr="00F62B05" w:rsidRDefault="006275A2">
            <w:pPr>
              <w:spacing w:line="240" w:lineRule="exact"/>
              <w:rPr>
                <w:szCs w:val="21"/>
              </w:rPr>
            </w:pPr>
          </w:p>
        </w:tc>
        <w:tc>
          <w:tcPr>
            <w:tcW w:w="1843" w:type="dxa"/>
            <w:tcBorders>
              <w:top w:val="single" w:sz="6" w:space="0" w:color="000000"/>
              <w:left w:val="single" w:sz="6" w:space="0" w:color="000000"/>
              <w:bottom w:val="single" w:sz="6" w:space="0" w:color="000000"/>
              <w:right w:val="single" w:sz="6" w:space="0" w:color="000000"/>
            </w:tcBorders>
          </w:tcPr>
          <w:p w14:paraId="67E60AD6" w14:textId="688A6B78" w:rsidR="006275A2" w:rsidRPr="00F62B05" w:rsidRDefault="00DF432D">
            <w:pPr>
              <w:spacing w:line="240" w:lineRule="exact"/>
              <w:rPr>
                <w:rFonts w:ascii="宋体" w:hAnsi="宋体"/>
                <w:szCs w:val="21"/>
              </w:rPr>
            </w:pPr>
            <w:r>
              <w:rPr>
                <w:rFonts w:ascii="宋体" w:hAnsi="宋体" w:hint="eastAsia"/>
                <w:szCs w:val="21"/>
              </w:rPr>
              <w:t>每周5h开发</w:t>
            </w:r>
          </w:p>
        </w:tc>
        <w:tc>
          <w:tcPr>
            <w:tcW w:w="1274" w:type="dxa"/>
            <w:tcBorders>
              <w:top w:val="single" w:sz="6" w:space="0" w:color="000000"/>
              <w:left w:val="single" w:sz="6" w:space="0" w:color="000000"/>
              <w:bottom w:val="single" w:sz="6" w:space="0" w:color="000000"/>
              <w:right w:val="single" w:sz="12" w:space="0" w:color="000000"/>
            </w:tcBorders>
          </w:tcPr>
          <w:p w14:paraId="7F3A9C7D" w14:textId="77777777" w:rsidR="006275A2" w:rsidRPr="00F62B05" w:rsidRDefault="006275A2">
            <w:pPr>
              <w:spacing w:line="240" w:lineRule="exact"/>
              <w:rPr>
                <w:szCs w:val="21"/>
              </w:rPr>
            </w:pPr>
          </w:p>
        </w:tc>
      </w:tr>
      <w:tr w:rsidR="006275A2" w14:paraId="2484743C" w14:textId="77777777">
        <w:trPr>
          <w:trHeight w:val="284"/>
          <w:jc w:val="center"/>
        </w:trPr>
        <w:tc>
          <w:tcPr>
            <w:tcW w:w="1417" w:type="dxa"/>
            <w:tcBorders>
              <w:top w:val="single" w:sz="6" w:space="0" w:color="000000"/>
              <w:left w:val="single" w:sz="12" w:space="0" w:color="000000"/>
              <w:bottom w:val="single" w:sz="6" w:space="0" w:color="000000"/>
              <w:right w:val="single" w:sz="6" w:space="0" w:color="000000"/>
            </w:tcBorders>
          </w:tcPr>
          <w:p w14:paraId="393C082E" w14:textId="2200B48A" w:rsidR="006275A2" w:rsidRPr="00F62B05" w:rsidRDefault="009B2CC5">
            <w:pPr>
              <w:spacing w:line="240" w:lineRule="exact"/>
              <w:rPr>
                <w:rFonts w:ascii="宋体" w:hAnsi="宋体"/>
                <w:szCs w:val="21"/>
              </w:rPr>
            </w:pPr>
            <w:proofErr w:type="gramStart"/>
            <w:r>
              <w:rPr>
                <w:rFonts w:ascii="宋体" w:hAnsi="宋体" w:hint="eastAsia"/>
                <w:szCs w:val="21"/>
              </w:rPr>
              <w:t>王俊翔</w:t>
            </w:r>
            <w:proofErr w:type="gramEnd"/>
          </w:p>
        </w:tc>
        <w:tc>
          <w:tcPr>
            <w:tcW w:w="2836" w:type="dxa"/>
            <w:tcBorders>
              <w:top w:val="single" w:sz="6" w:space="0" w:color="000000"/>
              <w:left w:val="single" w:sz="6" w:space="0" w:color="000000"/>
              <w:bottom w:val="single" w:sz="6" w:space="0" w:color="000000"/>
              <w:right w:val="single" w:sz="6" w:space="0" w:color="000000"/>
            </w:tcBorders>
          </w:tcPr>
          <w:p w14:paraId="4F129FBB" w14:textId="0B336309" w:rsidR="006275A2" w:rsidRPr="00F62B05" w:rsidRDefault="002D2BAE">
            <w:pPr>
              <w:spacing w:line="240" w:lineRule="exact"/>
              <w:rPr>
                <w:rFonts w:ascii="宋体" w:hAnsi="宋体"/>
                <w:szCs w:val="21"/>
              </w:rPr>
            </w:pPr>
            <w:r>
              <w:rPr>
                <w:rFonts w:ascii="宋体" w:hAnsi="宋体" w:hint="eastAsia"/>
                <w:spacing w:val="4"/>
                <w:szCs w:val="21"/>
              </w:rPr>
              <w:t>已经局部完成</w:t>
            </w:r>
          </w:p>
        </w:tc>
        <w:tc>
          <w:tcPr>
            <w:tcW w:w="2128" w:type="dxa"/>
            <w:tcBorders>
              <w:top w:val="single" w:sz="6" w:space="0" w:color="000000"/>
              <w:left w:val="single" w:sz="6" w:space="0" w:color="000000"/>
              <w:bottom w:val="single" w:sz="6" w:space="0" w:color="000000"/>
              <w:right w:val="single" w:sz="6" w:space="0" w:color="000000"/>
            </w:tcBorders>
          </w:tcPr>
          <w:p w14:paraId="1886ACAA" w14:textId="77777777" w:rsidR="006275A2" w:rsidRPr="00F62B05" w:rsidRDefault="006275A2">
            <w:pPr>
              <w:spacing w:line="240" w:lineRule="exact"/>
              <w:rPr>
                <w:rFonts w:ascii="宋体" w:hAnsi="宋体"/>
                <w:szCs w:val="21"/>
              </w:rPr>
            </w:pPr>
          </w:p>
        </w:tc>
        <w:tc>
          <w:tcPr>
            <w:tcW w:w="1843" w:type="dxa"/>
            <w:tcBorders>
              <w:top w:val="single" w:sz="6" w:space="0" w:color="000000"/>
              <w:left w:val="single" w:sz="6" w:space="0" w:color="000000"/>
              <w:bottom w:val="single" w:sz="6" w:space="0" w:color="000000"/>
              <w:right w:val="single" w:sz="6" w:space="0" w:color="000000"/>
            </w:tcBorders>
          </w:tcPr>
          <w:p w14:paraId="019AC689" w14:textId="7319EE33" w:rsidR="006275A2" w:rsidRPr="00F62B05" w:rsidRDefault="00DF432D">
            <w:pPr>
              <w:spacing w:line="240" w:lineRule="exact"/>
              <w:rPr>
                <w:rFonts w:ascii="宋体" w:hAnsi="宋体"/>
                <w:szCs w:val="21"/>
              </w:rPr>
            </w:pPr>
            <w:r>
              <w:rPr>
                <w:rFonts w:ascii="宋体" w:hAnsi="宋体" w:hint="eastAsia"/>
                <w:szCs w:val="21"/>
              </w:rPr>
              <w:t>每周5h开发</w:t>
            </w:r>
          </w:p>
        </w:tc>
        <w:tc>
          <w:tcPr>
            <w:tcW w:w="1274" w:type="dxa"/>
            <w:tcBorders>
              <w:top w:val="single" w:sz="6" w:space="0" w:color="000000"/>
              <w:left w:val="single" w:sz="6" w:space="0" w:color="000000"/>
              <w:bottom w:val="single" w:sz="6" w:space="0" w:color="000000"/>
              <w:right w:val="single" w:sz="12" w:space="0" w:color="000000"/>
            </w:tcBorders>
          </w:tcPr>
          <w:p w14:paraId="29BF21E7" w14:textId="77777777" w:rsidR="006275A2" w:rsidRPr="00F62B05" w:rsidRDefault="006275A2">
            <w:pPr>
              <w:spacing w:line="240" w:lineRule="exact"/>
              <w:rPr>
                <w:rFonts w:ascii="宋体" w:hAnsi="宋体"/>
                <w:szCs w:val="21"/>
              </w:rPr>
            </w:pPr>
          </w:p>
        </w:tc>
      </w:tr>
      <w:tr w:rsidR="006275A2" w14:paraId="28287C51" w14:textId="77777777">
        <w:trPr>
          <w:trHeight w:val="284"/>
          <w:jc w:val="center"/>
        </w:trPr>
        <w:tc>
          <w:tcPr>
            <w:tcW w:w="1417" w:type="dxa"/>
            <w:tcBorders>
              <w:top w:val="single" w:sz="6" w:space="0" w:color="000000"/>
              <w:left w:val="single" w:sz="12" w:space="0" w:color="000000"/>
              <w:bottom w:val="single" w:sz="12" w:space="0" w:color="000000"/>
              <w:right w:val="single" w:sz="6" w:space="0" w:color="000000"/>
            </w:tcBorders>
          </w:tcPr>
          <w:p w14:paraId="086BF48F" w14:textId="2817A7BF" w:rsidR="006275A2" w:rsidRPr="00F62B05" w:rsidRDefault="009B2CC5">
            <w:pPr>
              <w:spacing w:line="240" w:lineRule="exact"/>
              <w:rPr>
                <w:rFonts w:ascii="宋体" w:hAnsi="宋体"/>
                <w:szCs w:val="21"/>
              </w:rPr>
            </w:pPr>
            <w:r>
              <w:rPr>
                <w:rFonts w:ascii="宋体" w:hAnsi="宋体" w:hint="eastAsia"/>
                <w:szCs w:val="21"/>
              </w:rPr>
              <w:t>巢环宇</w:t>
            </w:r>
          </w:p>
        </w:tc>
        <w:tc>
          <w:tcPr>
            <w:tcW w:w="2836" w:type="dxa"/>
            <w:tcBorders>
              <w:top w:val="single" w:sz="6" w:space="0" w:color="000000"/>
              <w:left w:val="single" w:sz="6" w:space="0" w:color="000000"/>
              <w:bottom w:val="single" w:sz="12" w:space="0" w:color="000000"/>
              <w:right w:val="single" w:sz="6" w:space="0" w:color="000000"/>
            </w:tcBorders>
          </w:tcPr>
          <w:p w14:paraId="3091CA1C" w14:textId="4991384E" w:rsidR="006275A2" w:rsidRPr="00F62B05" w:rsidRDefault="002D2BAE">
            <w:pPr>
              <w:spacing w:line="240" w:lineRule="exact"/>
              <w:rPr>
                <w:rFonts w:ascii="宋体" w:hAnsi="宋体"/>
                <w:szCs w:val="21"/>
              </w:rPr>
            </w:pPr>
            <w:r>
              <w:rPr>
                <w:rFonts w:ascii="宋体" w:hAnsi="宋体" w:hint="eastAsia"/>
                <w:spacing w:val="4"/>
                <w:szCs w:val="21"/>
              </w:rPr>
              <w:t>已经局部完成</w:t>
            </w:r>
          </w:p>
        </w:tc>
        <w:tc>
          <w:tcPr>
            <w:tcW w:w="2128" w:type="dxa"/>
            <w:tcBorders>
              <w:top w:val="single" w:sz="6" w:space="0" w:color="000000"/>
              <w:left w:val="single" w:sz="6" w:space="0" w:color="000000"/>
              <w:bottom w:val="single" w:sz="12" w:space="0" w:color="000000"/>
              <w:right w:val="single" w:sz="6" w:space="0" w:color="000000"/>
            </w:tcBorders>
          </w:tcPr>
          <w:p w14:paraId="6403602F" w14:textId="77777777" w:rsidR="006275A2" w:rsidRPr="00F62B05" w:rsidRDefault="006275A2">
            <w:pPr>
              <w:spacing w:line="240" w:lineRule="exact"/>
              <w:rPr>
                <w:rFonts w:ascii="宋体" w:hAnsi="宋体"/>
                <w:szCs w:val="21"/>
              </w:rPr>
            </w:pPr>
          </w:p>
        </w:tc>
        <w:tc>
          <w:tcPr>
            <w:tcW w:w="1843" w:type="dxa"/>
            <w:tcBorders>
              <w:top w:val="single" w:sz="6" w:space="0" w:color="000000"/>
              <w:left w:val="single" w:sz="6" w:space="0" w:color="000000"/>
              <w:bottom w:val="single" w:sz="12" w:space="0" w:color="000000"/>
              <w:right w:val="single" w:sz="6" w:space="0" w:color="000000"/>
            </w:tcBorders>
          </w:tcPr>
          <w:p w14:paraId="708DE29F" w14:textId="623C6496" w:rsidR="006275A2" w:rsidRPr="00F62B05" w:rsidRDefault="00DF432D">
            <w:pPr>
              <w:spacing w:line="240" w:lineRule="exact"/>
              <w:rPr>
                <w:rFonts w:ascii="宋体" w:hAnsi="宋体"/>
                <w:szCs w:val="21"/>
              </w:rPr>
            </w:pPr>
            <w:r>
              <w:rPr>
                <w:rFonts w:ascii="宋体" w:hAnsi="宋体" w:hint="eastAsia"/>
                <w:szCs w:val="21"/>
              </w:rPr>
              <w:t>每周5h开发</w:t>
            </w:r>
          </w:p>
        </w:tc>
        <w:tc>
          <w:tcPr>
            <w:tcW w:w="1274" w:type="dxa"/>
            <w:tcBorders>
              <w:top w:val="single" w:sz="6" w:space="0" w:color="000000"/>
              <w:left w:val="single" w:sz="6" w:space="0" w:color="000000"/>
              <w:bottom w:val="single" w:sz="12" w:space="0" w:color="000000"/>
              <w:right w:val="single" w:sz="12" w:space="0" w:color="000000"/>
            </w:tcBorders>
          </w:tcPr>
          <w:p w14:paraId="0E3BD35E" w14:textId="77777777" w:rsidR="006275A2" w:rsidRPr="00F62B05" w:rsidRDefault="006275A2">
            <w:pPr>
              <w:spacing w:line="240" w:lineRule="exact"/>
              <w:rPr>
                <w:rFonts w:ascii="宋体" w:hAnsi="宋体"/>
                <w:szCs w:val="21"/>
              </w:rPr>
            </w:pPr>
          </w:p>
        </w:tc>
      </w:tr>
    </w:tbl>
    <w:p w14:paraId="3435E7A0" w14:textId="77777777" w:rsidR="006275A2" w:rsidRDefault="00BE18E6">
      <w:pPr>
        <w:rPr>
          <w:rFonts w:ascii="宋体" w:hAnsi="宋体"/>
          <w:spacing w:val="4"/>
          <w:szCs w:val="21"/>
        </w:rPr>
      </w:pPr>
      <w:r>
        <w:rPr>
          <w:rFonts w:ascii="宋体" w:hAnsi="宋体" w:hint="eastAsia"/>
          <w:spacing w:val="4"/>
          <w:szCs w:val="21"/>
        </w:rPr>
        <w:t>注：包括项目负责人</w:t>
      </w:r>
    </w:p>
    <w:p w14:paraId="1303A172" w14:textId="77777777" w:rsidR="006275A2" w:rsidRDefault="00BE18E6">
      <w:pPr>
        <w:rPr>
          <w:rFonts w:eastAsia="黑体"/>
          <w:spacing w:val="10"/>
          <w:sz w:val="32"/>
        </w:rPr>
      </w:pPr>
      <w:r>
        <w:rPr>
          <w:rFonts w:eastAsia="黑体" w:hint="eastAsia"/>
          <w:spacing w:val="10"/>
          <w:sz w:val="32"/>
        </w:rPr>
        <w:t>五、推荐、评价及审批意见</w:t>
      </w:r>
    </w:p>
    <w:tbl>
      <w:tblPr>
        <w:tblW w:w="928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288"/>
      </w:tblGrid>
      <w:tr w:rsidR="006275A2" w14:paraId="158CECF8" w14:textId="77777777">
        <w:trPr>
          <w:trHeight w:val="1984"/>
          <w:jc w:val="center"/>
        </w:trPr>
        <w:tc>
          <w:tcPr>
            <w:tcW w:w="9288" w:type="dxa"/>
            <w:tcBorders>
              <w:bottom w:val="single" w:sz="12" w:space="0" w:color="000000"/>
            </w:tcBorders>
          </w:tcPr>
          <w:p w14:paraId="0D554E5C" w14:textId="090152C1" w:rsidR="006275A2" w:rsidRDefault="00BE18E6">
            <w:pPr>
              <w:spacing w:line="240" w:lineRule="auto"/>
              <w:rPr>
                <w:rFonts w:ascii="宋体" w:hAnsi="宋体"/>
                <w:b/>
                <w:bCs/>
                <w:sz w:val="24"/>
                <w:szCs w:val="24"/>
              </w:rPr>
            </w:pPr>
            <w:r>
              <w:rPr>
                <w:rFonts w:ascii="宋体" w:hAnsi="宋体" w:hint="eastAsia"/>
                <w:b/>
                <w:bCs/>
                <w:sz w:val="24"/>
                <w:szCs w:val="24"/>
              </w:rPr>
              <w:t>指导教师意见与承诺：</w:t>
            </w:r>
          </w:p>
          <w:p w14:paraId="12D05968" w14:textId="77777777" w:rsidR="00B9135E" w:rsidRDefault="00B9135E">
            <w:pPr>
              <w:spacing w:line="240" w:lineRule="auto"/>
              <w:rPr>
                <w:rFonts w:ascii="宋体" w:hAnsi="宋体" w:hint="eastAsia"/>
                <w:b/>
                <w:bCs/>
                <w:sz w:val="24"/>
                <w:szCs w:val="24"/>
              </w:rPr>
            </w:pPr>
          </w:p>
          <w:p w14:paraId="1CABDEE3" w14:textId="5B322601" w:rsidR="006275A2" w:rsidRDefault="00B9135E">
            <w:pPr>
              <w:spacing w:line="240" w:lineRule="auto"/>
              <w:rPr>
                <w:rFonts w:ascii="宋体" w:hAnsi="宋体"/>
                <w:sz w:val="24"/>
                <w:szCs w:val="24"/>
              </w:rPr>
            </w:pPr>
            <w:r w:rsidRPr="00B9135E">
              <w:rPr>
                <w:rFonts w:ascii="宋体" w:hAnsi="宋体" w:hint="eastAsia"/>
                <w:sz w:val="24"/>
                <w:szCs w:val="24"/>
              </w:rPr>
              <w:t>该项目对于高校的科研管理工作现代化和进一步的发展具有重要意义，强烈推荐该项目立项，我承诺在项目进行过程中通过多种方式给予充分指导。</w:t>
            </w:r>
          </w:p>
          <w:p w14:paraId="2DE8E6A1" w14:textId="5AE48867" w:rsidR="00B9135E" w:rsidRDefault="00B9135E" w:rsidP="00B9135E">
            <w:pPr>
              <w:spacing w:line="240" w:lineRule="auto"/>
              <w:jc w:val="right"/>
              <w:rPr>
                <w:rFonts w:ascii="宋体" w:hAnsi="宋体"/>
                <w:sz w:val="24"/>
                <w:szCs w:val="24"/>
              </w:rPr>
            </w:pPr>
          </w:p>
          <w:p w14:paraId="0C51B010" w14:textId="77777777" w:rsidR="00B9135E" w:rsidRPr="00B9135E" w:rsidRDefault="00B9135E" w:rsidP="00B9135E">
            <w:pPr>
              <w:spacing w:line="240" w:lineRule="auto"/>
              <w:jc w:val="right"/>
              <w:rPr>
                <w:rFonts w:ascii="宋体" w:hAnsi="宋体" w:hint="eastAsia"/>
                <w:sz w:val="24"/>
                <w:szCs w:val="24"/>
              </w:rPr>
            </w:pPr>
          </w:p>
          <w:p w14:paraId="4D902A89" w14:textId="77777777" w:rsidR="006275A2" w:rsidRDefault="00BE18E6">
            <w:pPr>
              <w:spacing w:line="240" w:lineRule="auto"/>
              <w:ind w:right="600"/>
              <w:jc w:val="center"/>
              <w:rPr>
                <w:rFonts w:ascii="宋体" w:hAnsi="宋体"/>
                <w:b/>
                <w:bCs/>
                <w:sz w:val="24"/>
                <w:szCs w:val="24"/>
              </w:rPr>
            </w:pPr>
            <w:r>
              <w:rPr>
                <w:rFonts w:ascii="宋体" w:hAnsi="宋体" w:hint="eastAsia"/>
                <w:b/>
                <w:bCs/>
                <w:sz w:val="24"/>
                <w:szCs w:val="24"/>
              </w:rPr>
              <w:t xml:space="preserve">                                      导师签字：</w:t>
            </w:r>
          </w:p>
          <w:p w14:paraId="2EBCA183" w14:textId="69BF922E" w:rsidR="006275A2" w:rsidRDefault="00B9135E">
            <w:pPr>
              <w:spacing w:line="240" w:lineRule="auto"/>
              <w:jc w:val="right"/>
              <w:rPr>
                <w:rFonts w:ascii="宋体" w:hAnsi="宋体"/>
                <w:b/>
                <w:bCs/>
                <w:sz w:val="24"/>
                <w:szCs w:val="24"/>
              </w:rPr>
            </w:pPr>
            <w:r>
              <w:rPr>
                <w:rFonts w:ascii="宋体" w:hAnsi="宋体" w:hint="eastAsia"/>
                <w:b/>
                <w:bCs/>
                <w:sz w:val="24"/>
                <w:szCs w:val="24"/>
              </w:rPr>
              <w:t>2</w:t>
            </w:r>
            <w:r>
              <w:rPr>
                <w:rFonts w:ascii="宋体" w:hAnsi="宋体"/>
                <w:b/>
                <w:bCs/>
                <w:sz w:val="24"/>
                <w:szCs w:val="24"/>
              </w:rPr>
              <w:t>022</w:t>
            </w:r>
            <w:r w:rsidR="00BE18E6">
              <w:rPr>
                <w:rFonts w:ascii="宋体" w:hAnsi="宋体" w:hint="eastAsia"/>
                <w:b/>
                <w:bCs/>
                <w:sz w:val="24"/>
                <w:szCs w:val="24"/>
              </w:rPr>
              <w:t xml:space="preserve">年     </w:t>
            </w:r>
            <w:r w:rsidR="00F62B05">
              <w:rPr>
                <w:rFonts w:ascii="宋体" w:hAnsi="宋体"/>
                <w:b/>
                <w:bCs/>
                <w:sz w:val="24"/>
                <w:szCs w:val="24"/>
              </w:rPr>
              <w:t>4</w:t>
            </w:r>
            <w:r w:rsidR="00BE18E6">
              <w:rPr>
                <w:rFonts w:ascii="宋体" w:hAnsi="宋体" w:hint="eastAsia"/>
                <w:b/>
                <w:bCs/>
                <w:sz w:val="24"/>
                <w:szCs w:val="24"/>
              </w:rPr>
              <w:t xml:space="preserve">月     </w:t>
            </w:r>
            <w:r w:rsidR="00F62B05">
              <w:rPr>
                <w:rFonts w:ascii="宋体" w:hAnsi="宋体"/>
                <w:b/>
                <w:bCs/>
                <w:sz w:val="24"/>
                <w:szCs w:val="24"/>
              </w:rPr>
              <w:t>26</w:t>
            </w:r>
            <w:r w:rsidR="00BE18E6">
              <w:rPr>
                <w:rFonts w:ascii="宋体" w:hAnsi="宋体" w:hint="eastAsia"/>
                <w:b/>
                <w:bCs/>
                <w:sz w:val="24"/>
                <w:szCs w:val="24"/>
              </w:rPr>
              <w:t>日</w:t>
            </w:r>
          </w:p>
        </w:tc>
      </w:tr>
      <w:tr w:rsidR="006275A2" w14:paraId="1B187766" w14:textId="77777777">
        <w:trPr>
          <w:trHeight w:val="1955"/>
          <w:jc w:val="center"/>
        </w:trPr>
        <w:tc>
          <w:tcPr>
            <w:tcW w:w="9288" w:type="dxa"/>
            <w:tcBorders>
              <w:bottom w:val="single" w:sz="12" w:space="0" w:color="000000"/>
            </w:tcBorders>
          </w:tcPr>
          <w:p w14:paraId="5A6B996B" w14:textId="77777777" w:rsidR="006275A2" w:rsidRDefault="00BE18E6">
            <w:pPr>
              <w:spacing w:line="240" w:lineRule="auto"/>
              <w:rPr>
                <w:rFonts w:ascii="宋体" w:hAnsi="宋体"/>
                <w:b/>
                <w:bCs/>
                <w:sz w:val="24"/>
                <w:szCs w:val="24"/>
              </w:rPr>
            </w:pPr>
            <w:r>
              <w:rPr>
                <w:rFonts w:ascii="宋体" w:hAnsi="宋体" w:hint="eastAsia"/>
                <w:b/>
                <w:bCs/>
                <w:sz w:val="24"/>
                <w:szCs w:val="24"/>
              </w:rPr>
              <w:t>学院推荐意见：</w:t>
            </w:r>
          </w:p>
          <w:p w14:paraId="6CE987F8" w14:textId="77777777" w:rsidR="006275A2" w:rsidRDefault="006275A2">
            <w:pPr>
              <w:spacing w:line="240" w:lineRule="auto"/>
              <w:rPr>
                <w:rFonts w:ascii="宋体" w:hAnsi="宋体"/>
                <w:b/>
                <w:bCs/>
                <w:sz w:val="24"/>
                <w:szCs w:val="24"/>
              </w:rPr>
            </w:pPr>
          </w:p>
          <w:p w14:paraId="561216B9" w14:textId="77777777" w:rsidR="006275A2" w:rsidRDefault="006275A2">
            <w:pPr>
              <w:wordWrap w:val="0"/>
              <w:spacing w:line="240" w:lineRule="auto"/>
              <w:jc w:val="right"/>
              <w:rPr>
                <w:rFonts w:ascii="宋体" w:hAnsi="宋体"/>
                <w:b/>
                <w:bCs/>
                <w:sz w:val="24"/>
                <w:szCs w:val="24"/>
              </w:rPr>
            </w:pPr>
          </w:p>
          <w:p w14:paraId="0EFEAB20" w14:textId="77777777" w:rsidR="006275A2" w:rsidRDefault="006275A2">
            <w:pPr>
              <w:spacing w:line="240" w:lineRule="auto"/>
              <w:jc w:val="right"/>
              <w:rPr>
                <w:rFonts w:ascii="宋体" w:hAnsi="宋体"/>
                <w:b/>
                <w:bCs/>
                <w:sz w:val="24"/>
                <w:szCs w:val="24"/>
              </w:rPr>
            </w:pPr>
          </w:p>
          <w:p w14:paraId="5AF79E06" w14:textId="77777777" w:rsidR="006275A2" w:rsidRDefault="00BE18E6">
            <w:pPr>
              <w:spacing w:line="240" w:lineRule="auto"/>
              <w:ind w:right="480" w:firstLineChars="2646" w:firstLine="6375"/>
              <w:rPr>
                <w:rFonts w:ascii="宋体" w:hAnsi="宋体"/>
                <w:b/>
                <w:bCs/>
                <w:sz w:val="24"/>
                <w:szCs w:val="24"/>
              </w:rPr>
            </w:pPr>
            <w:r>
              <w:rPr>
                <w:rFonts w:ascii="宋体" w:hAnsi="宋体" w:hint="eastAsia"/>
                <w:b/>
                <w:bCs/>
                <w:sz w:val="24"/>
                <w:szCs w:val="24"/>
              </w:rPr>
              <w:t>负责人签字：</w:t>
            </w:r>
          </w:p>
          <w:p w14:paraId="68763D3F" w14:textId="77777777" w:rsidR="006275A2" w:rsidRDefault="00BE18E6">
            <w:pPr>
              <w:tabs>
                <w:tab w:val="left" w:pos="5760"/>
              </w:tabs>
              <w:spacing w:line="240" w:lineRule="auto"/>
              <w:jc w:val="right"/>
              <w:rPr>
                <w:rFonts w:ascii="宋体" w:hAnsi="宋体"/>
                <w:bCs/>
                <w:sz w:val="24"/>
                <w:szCs w:val="24"/>
              </w:rPr>
            </w:pPr>
            <w:r>
              <w:rPr>
                <w:rFonts w:ascii="宋体" w:hAnsi="宋体" w:hint="eastAsia"/>
                <w:b/>
                <w:bCs/>
                <w:sz w:val="24"/>
                <w:szCs w:val="24"/>
              </w:rPr>
              <w:t xml:space="preserve">学院公章         年     月     日 </w:t>
            </w:r>
          </w:p>
        </w:tc>
      </w:tr>
      <w:tr w:rsidR="006275A2" w14:paraId="23A82AE6" w14:textId="77777777">
        <w:trPr>
          <w:trHeight w:val="1814"/>
          <w:jc w:val="center"/>
        </w:trPr>
        <w:tc>
          <w:tcPr>
            <w:tcW w:w="9288" w:type="dxa"/>
            <w:tcBorders>
              <w:bottom w:val="single" w:sz="4" w:space="0" w:color="auto"/>
            </w:tcBorders>
          </w:tcPr>
          <w:p w14:paraId="14A951E8" w14:textId="77777777" w:rsidR="006275A2" w:rsidRDefault="00BE18E6">
            <w:pPr>
              <w:spacing w:line="240" w:lineRule="auto"/>
              <w:rPr>
                <w:rFonts w:ascii="宋体" w:hAnsi="宋体"/>
                <w:b/>
                <w:bCs/>
                <w:sz w:val="24"/>
                <w:szCs w:val="24"/>
              </w:rPr>
            </w:pPr>
            <w:r>
              <w:rPr>
                <w:rFonts w:ascii="宋体" w:hAnsi="宋体" w:hint="eastAsia"/>
                <w:b/>
                <w:bCs/>
                <w:sz w:val="24"/>
                <w:szCs w:val="24"/>
              </w:rPr>
              <w:t>专家</w:t>
            </w:r>
            <w:proofErr w:type="gramStart"/>
            <w:r>
              <w:rPr>
                <w:rFonts w:ascii="宋体" w:hAnsi="宋体" w:hint="eastAsia"/>
                <w:b/>
                <w:bCs/>
                <w:sz w:val="24"/>
                <w:szCs w:val="24"/>
              </w:rPr>
              <w:t>组评价</w:t>
            </w:r>
            <w:proofErr w:type="gramEnd"/>
            <w:r>
              <w:rPr>
                <w:rFonts w:ascii="宋体" w:hAnsi="宋体" w:hint="eastAsia"/>
                <w:b/>
                <w:bCs/>
                <w:sz w:val="24"/>
                <w:szCs w:val="24"/>
              </w:rPr>
              <w:t>意见：</w:t>
            </w:r>
          </w:p>
          <w:p w14:paraId="3EB8008E" w14:textId="77777777" w:rsidR="006275A2" w:rsidRDefault="006275A2">
            <w:pPr>
              <w:wordWrap w:val="0"/>
              <w:spacing w:line="240" w:lineRule="auto"/>
              <w:jc w:val="right"/>
              <w:rPr>
                <w:rFonts w:ascii="宋体" w:hAnsi="宋体"/>
                <w:b/>
                <w:bCs/>
                <w:sz w:val="24"/>
                <w:szCs w:val="24"/>
              </w:rPr>
            </w:pPr>
          </w:p>
          <w:p w14:paraId="33FA282B" w14:textId="77777777" w:rsidR="006275A2" w:rsidRDefault="006275A2">
            <w:pPr>
              <w:spacing w:line="240" w:lineRule="auto"/>
              <w:jc w:val="right"/>
              <w:rPr>
                <w:rFonts w:ascii="宋体" w:hAnsi="宋体"/>
                <w:b/>
                <w:bCs/>
                <w:sz w:val="24"/>
                <w:szCs w:val="24"/>
              </w:rPr>
            </w:pPr>
          </w:p>
          <w:p w14:paraId="1EE3D8A2" w14:textId="77777777" w:rsidR="006275A2" w:rsidRDefault="00BE18E6">
            <w:pPr>
              <w:spacing w:line="240" w:lineRule="auto"/>
              <w:ind w:right="480" w:firstLineChars="2684" w:firstLine="6467"/>
              <w:rPr>
                <w:rFonts w:ascii="宋体" w:hAnsi="宋体"/>
                <w:b/>
                <w:bCs/>
                <w:sz w:val="24"/>
                <w:szCs w:val="24"/>
              </w:rPr>
            </w:pPr>
            <w:r>
              <w:rPr>
                <w:rFonts w:ascii="宋体" w:hAnsi="宋体" w:hint="eastAsia"/>
                <w:b/>
                <w:bCs/>
                <w:sz w:val="24"/>
                <w:szCs w:val="24"/>
              </w:rPr>
              <w:t>组长签字：</w:t>
            </w:r>
          </w:p>
          <w:p w14:paraId="25FA7E9E" w14:textId="77777777" w:rsidR="006275A2" w:rsidRDefault="006275A2">
            <w:pPr>
              <w:spacing w:line="240" w:lineRule="auto"/>
              <w:ind w:right="480" w:firstLineChars="2684" w:firstLine="6467"/>
              <w:rPr>
                <w:rFonts w:ascii="宋体" w:hAnsi="宋体"/>
                <w:b/>
                <w:bCs/>
                <w:sz w:val="24"/>
                <w:szCs w:val="24"/>
              </w:rPr>
            </w:pPr>
          </w:p>
          <w:p w14:paraId="15D83CFB" w14:textId="77777777" w:rsidR="006275A2" w:rsidRDefault="00BE18E6">
            <w:pPr>
              <w:spacing w:line="240" w:lineRule="auto"/>
              <w:jc w:val="right"/>
              <w:rPr>
                <w:rFonts w:ascii="宋体" w:hAnsi="宋体"/>
                <w:b/>
                <w:bCs/>
                <w:sz w:val="24"/>
                <w:szCs w:val="24"/>
              </w:rPr>
            </w:pPr>
            <w:r>
              <w:rPr>
                <w:rFonts w:ascii="宋体" w:hAnsi="宋体" w:hint="eastAsia"/>
                <w:b/>
                <w:bCs/>
                <w:sz w:val="24"/>
                <w:szCs w:val="24"/>
              </w:rPr>
              <w:t>年     月     日</w:t>
            </w:r>
          </w:p>
        </w:tc>
      </w:tr>
      <w:tr w:rsidR="006275A2" w14:paraId="5F705D3A" w14:textId="77777777">
        <w:trPr>
          <w:trHeight w:val="2485"/>
          <w:jc w:val="center"/>
        </w:trPr>
        <w:tc>
          <w:tcPr>
            <w:tcW w:w="9288" w:type="dxa"/>
            <w:tcBorders>
              <w:top w:val="single" w:sz="4" w:space="0" w:color="auto"/>
              <w:bottom w:val="single" w:sz="4" w:space="0" w:color="auto"/>
            </w:tcBorders>
          </w:tcPr>
          <w:p w14:paraId="05827880" w14:textId="77777777" w:rsidR="006275A2" w:rsidRDefault="00BE18E6">
            <w:pPr>
              <w:spacing w:line="240" w:lineRule="auto"/>
              <w:rPr>
                <w:rFonts w:ascii="宋体" w:hAnsi="宋体"/>
                <w:b/>
                <w:bCs/>
                <w:spacing w:val="4"/>
                <w:sz w:val="24"/>
                <w:szCs w:val="24"/>
              </w:rPr>
            </w:pPr>
            <w:r>
              <w:rPr>
                <w:rFonts w:ascii="宋体" w:hAnsi="宋体" w:hint="eastAsia"/>
                <w:b/>
                <w:bCs/>
                <w:sz w:val="24"/>
                <w:szCs w:val="24"/>
              </w:rPr>
              <w:t>学校审批意见</w:t>
            </w:r>
            <w:r>
              <w:rPr>
                <w:rFonts w:ascii="宋体" w:hAnsi="宋体" w:hint="eastAsia"/>
                <w:b/>
                <w:bCs/>
                <w:spacing w:val="4"/>
                <w:sz w:val="24"/>
                <w:szCs w:val="24"/>
              </w:rPr>
              <w:t>：</w:t>
            </w:r>
          </w:p>
          <w:p w14:paraId="795569CA" w14:textId="77777777" w:rsidR="006275A2" w:rsidRDefault="006275A2">
            <w:pPr>
              <w:spacing w:line="240" w:lineRule="auto"/>
              <w:rPr>
                <w:rFonts w:ascii="宋体" w:hAnsi="宋体"/>
                <w:b/>
                <w:bCs/>
                <w:spacing w:val="4"/>
                <w:sz w:val="24"/>
                <w:szCs w:val="24"/>
              </w:rPr>
            </w:pPr>
          </w:p>
          <w:p w14:paraId="5CC8596D" w14:textId="77777777" w:rsidR="006275A2" w:rsidRDefault="006275A2">
            <w:pPr>
              <w:wordWrap w:val="0"/>
              <w:spacing w:line="240" w:lineRule="auto"/>
              <w:ind w:right="140"/>
              <w:jc w:val="right"/>
              <w:rPr>
                <w:rFonts w:ascii="宋体" w:hAnsi="宋体"/>
                <w:b/>
                <w:bCs/>
                <w:sz w:val="24"/>
                <w:szCs w:val="24"/>
              </w:rPr>
            </w:pPr>
          </w:p>
          <w:p w14:paraId="0D1B8BEF" w14:textId="77777777" w:rsidR="006275A2" w:rsidRDefault="006275A2">
            <w:pPr>
              <w:spacing w:line="240" w:lineRule="auto"/>
              <w:ind w:right="620"/>
              <w:rPr>
                <w:rFonts w:ascii="宋体" w:hAnsi="宋体"/>
                <w:b/>
                <w:bCs/>
                <w:sz w:val="24"/>
                <w:szCs w:val="24"/>
              </w:rPr>
            </w:pPr>
          </w:p>
          <w:p w14:paraId="74D4016D" w14:textId="77777777" w:rsidR="006275A2" w:rsidRDefault="006275A2">
            <w:pPr>
              <w:spacing w:line="240" w:lineRule="auto"/>
              <w:ind w:right="620"/>
              <w:rPr>
                <w:rFonts w:ascii="宋体" w:hAnsi="宋体"/>
                <w:b/>
                <w:bCs/>
                <w:sz w:val="24"/>
                <w:szCs w:val="24"/>
              </w:rPr>
            </w:pPr>
          </w:p>
          <w:p w14:paraId="044795E2" w14:textId="77777777" w:rsidR="006275A2" w:rsidRDefault="00BE18E6">
            <w:pPr>
              <w:spacing w:line="240" w:lineRule="auto"/>
              <w:ind w:right="620" w:firstLineChars="2792" w:firstLine="6727"/>
              <w:rPr>
                <w:rFonts w:ascii="宋体" w:hAnsi="宋体"/>
                <w:b/>
                <w:bCs/>
                <w:sz w:val="24"/>
                <w:szCs w:val="24"/>
              </w:rPr>
            </w:pPr>
            <w:r>
              <w:rPr>
                <w:rFonts w:ascii="宋体" w:hAnsi="宋体" w:hint="eastAsia"/>
                <w:b/>
                <w:bCs/>
                <w:sz w:val="24"/>
                <w:szCs w:val="24"/>
              </w:rPr>
              <w:t>负责人签字：</w:t>
            </w:r>
          </w:p>
          <w:p w14:paraId="494DA624" w14:textId="77777777" w:rsidR="006275A2" w:rsidRDefault="006275A2">
            <w:pPr>
              <w:spacing w:line="240" w:lineRule="auto"/>
              <w:ind w:right="620" w:firstLineChars="2792" w:firstLine="6727"/>
              <w:rPr>
                <w:rFonts w:ascii="宋体" w:hAnsi="宋体"/>
                <w:b/>
                <w:bCs/>
                <w:sz w:val="24"/>
                <w:szCs w:val="24"/>
              </w:rPr>
            </w:pPr>
          </w:p>
          <w:p w14:paraId="42EB7EE8" w14:textId="77777777" w:rsidR="006275A2" w:rsidRDefault="00BE18E6">
            <w:pPr>
              <w:spacing w:line="240" w:lineRule="auto"/>
              <w:ind w:right="140"/>
              <w:jc w:val="right"/>
              <w:rPr>
                <w:rFonts w:ascii="宋体" w:hAnsi="宋体"/>
                <w:b/>
                <w:bCs/>
                <w:sz w:val="24"/>
                <w:szCs w:val="24"/>
              </w:rPr>
            </w:pPr>
            <w:r>
              <w:rPr>
                <w:rFonts w:ascii="宋体" w:hAnsi="宋体" w:hint="eastAsia"/>
                <w:b/>
                <w:bCs/>
                <w:sz w:val="24"/>
                <w:szCs w:val="24"/>
              </w:rPr>
              <w:t>盖章        年     月     日</w:t>
            </w:r>
          </w:p>
        </w:tc>
      </w:tr>
    </w:tbl>
    <w:p w14:paraId="74B556D4" w14:textId="77777777" w:rsidR="006275A2" w:rsidRDefault="006275A2">
      <w:pPr>
        <w:pStyle w:val="af0"/>
        <w:rPr>
          <w:rFonts w:ascii="宋体" w:hAnsi="宋体"/>
          <w:sz w:val="24"/>
        </w:rPr>
        <w:sectPr w:rsidR="006275A2">
          <w:footerReference w:type="default" r:id="rId13"/>
          <w:pgSz w:w="11906" w:h="16838"/>
          <w:pgMar w:top="1440" w:right="1230" w:bottom="1440" w:left="1230" w:header="851" w:footer="992" w:gutter="284"/>
          <w:pgNumType w:start="1"/>
          <w:cols w:space="425"/>
          <w:docGrid w:type="lines" w:linePitch="312"/>
        </w:sectPr>
      </w:pPr>
    </w:p>
    <w:p w14:paraId="6BD0FE45" w14:textId="77777777" w:rsidR="006275A2" w:rsidRDefault="00BE18E6">
      <w:pPr>
        <w:spacing w:line="240" w:lineRule="auto"/>
        <w:rPr>
          <w:b/>
          <w:sz w:val="28"/>
          <w:szCs w:val="28"/>
        </w:rPr>
      </w:pPr>
      <w:r>
        <w:rPr>
          <w:rFonts w:hint="eastAsia"/>
          <w:b/>
          <w:sz w:val="28"/>
          <w:szCs w:val="28"/>
        </w:rPr>
        <w:t>附表：</w:t>
      </w:r>
    </w:p>
    <w:p w14:paraId="4BB795A0" w14:textId="77777777" w:rsidR="006275A2" w:rsidRDefault="00BE18E6">
      <w:pPr>
        <w:pStyle w:val="1"/>
        <w:spacing w:before="0" w:after="0" w:line="240" w:lineRule="auto"/>
        <w:jc w:val="center"/>
        <w:rPr>
          <w:sz w:val="36"/>
          <w:szCs w:val="36"/>
        </w:rPr>
      </w:pPr>
      <w:bookmarkStart w:id="2" w:name="_Toc375302425"/>
      <w:r>
        <w:rPr>
          <w:rFonts w:hint="eastAsia"/>
          <w:sz w:val="36"/>
          <w:szCs w:val="36"/>
        </w:rPr>
        <w:t>北京邮电大学</w:t>
      </w:r>
      <w:r>
        <w:rPr>
          <w:sz w:val="36"/>
          <w:szCs w:val="36"/>
        </w:rPr>
        <w:br/>
      </w:r>
      <w:r>
        <w:rPr>
          <w:rFonts w:hint="eastAsia"/>
          <w:sz w:val="36"/>
          <w:szCs w:val="36"/>
        </w:rPr>
        <w:t>大学生创新训练项目经费预算表</w:t>
      </w:r>
      <w:bookmarkEnd w:id="2"/>
    </w:p>
    <w:p w14:paraId="5CF3FF01" w14:textId="77777777" w:rsidR="006275A2" w:rsidRDefault="00BE18E6">
      <w:pPr>
        <w:snapToGrid w:val="0"/>
        <w:spacing w:line="440" w:lineRule="exact"/>
        <w:jc w:val="left"/>
      </w:pPr>
      <w:r>
        <w:rPr>
          <w:rFonts w:hint="eastAsia"/>
        </w:rPr>
        <w:t>项目所在学院：</w:t>
      </w:r>
      <w:r>
        <w:rPr>
          <w:rFonts w:hint="eastAsia"/>
        </w:rPr>
        <w:t xml:space="preserve">                                                                        </w:t>
      </w:r>
      <w:r>
        <w:rPr>
          <w:rFonts w:hint="eastAsia"/>
        </w:rPr>
        <w:t>日期</w:t>
      </w:r>
      <w:r>
        <w:rPr>
          <w:rFonts w:hint="eastAsia"/>
        </w:rPr>
        <w:t>:</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5386"/>
        <w:gridCol w:w="2027"/>
        <w:gridCol w:w="4352"/>
      </w:tblGrid>
      <w:tr w:rsidR="006275A2" w14:paraId="2F842736" w14:textId="77777777">
        <w:trPr>
          <w:trHeight w:val="625"/>
        </w:trPr>
        <w:tc>
          <w:tcPr>
            <w:tcW w:w="2235" w:type="dxa"/>
            <w:vAlign w:val="center"/>
          </w:tcPr>
          <w:p w14:paraId="178AA813" w14:textId="77777777" w:rsidR="006275A2" w:rsidRDefault="00BE18E6">
            <w:pPr>
              <w:widowControl/>
              <w:snapToGrid w:val="0"/>
              <w:spacing w:line="288" w:lineRule="auto"/>
              <w:jc w:val="center"/>
              <w:rPr>
                <w:rFonts w:ascii="黑体" w:eastAsia="黑体" w:hAnsi="宋体" w:cs="Courier New"/>
                <w:b/>
                <w:bCs/>
                <w:szCs w:val="21"/>
              </w:rPr>
            </w:pPr>
            <w:r>
              <w:rPr>
                <w:rFonts w:ascii="黑体" w:eastAsia="黑体" w:hAnsi="宋体" w:cs="Courier New" w:hint="eastAsia"/>
                <w:b/>
                <w:bCs/>
                <w:szCs w:val="21"/>
              </w:rPr>
              <w:t>支出项目类别</w:t>
            </w:r>
          </w:p>
        </w:tc>
        <w:tc>
          <w:tcPr>
            <w:tcW w:w="5386" w:type="dxa"/>
            <w:vAlign w:val="center"/>
          </w:tcPr>
          <w:p w14:paraId="3D5EAB28" w14:textId="77777777" w:rsidR="006275A2" w:rsidRDefault="00BE18E6">
            <w:pPr>
              <w:widowControl/>
              <w:snapToGrid w:val="0"/>
              <w:spacing w:line="288" w:lineRule="auto"/>
              <w:jc w:val="center"/>
              <w:rPr>
                <w:rFonts w:ascii="黑体" w:eastAsia="黑体" w:hAnsi="宋体" w:cs="Courier New"/>
                <w:b/>
                <w:bCs/>
                <w:szCs w:val="21"/>
              </w:rPr>
            </w:pPr>
            <w:r>
              <w:rPr>
                <w:rFonts w:ascii="黑体" w:eastAsia="黑体" w:hAnsi="宋体" w:cs="Courier New" w:hint="eastAsia"/>
                <w:b/>
                <w:bCs/>
                <w:szCs w:val="21"/>
              </w:rPr>
              <w:t>支出项目说明</w:t>
            </w:r>
          </w:p>
        </w:tc>
        <w:tc>
          <w:tcPr>
            <w:tcW w:w="2027" w:type="dxa"/>
            <w:vAlign w:val="center"/>
          </w:tcPr>
          <w:p w14:paraId="73D8F798" w14:textId="77777777" w:rsidR="006275A2" w:rsidRDefault="00BE18E6">
            <w:pPr>
              <w:widowControl/>
              <w:snapToGrid w:val="0"/>
              <w:spacing w:line="288" w:lineRule="auto"/>
              <w:jc w:val="center"/>
              <w:rPr>
                <w:rFonts w:ascii="黑体" w:eastAsia="黑体" w:hAnsi="宋体" w:cs="Courier New"/>
                <w:b/>
                <w:bCs/>
                <w:szCs w:val="21"/>
              </w:rPr>
            </w:pPr>
            <w:r>
              <w:rPr>
                <w:rFonts w:ascii="黑体" w:eastAsia="黑体" w:hAnsi="宋体" w:cs="Courier New" w:hint="eastAsia"/>
                <w:b/>
                <w:bCs/>
                <w:szCs w:val="21"/>
              </w:rPr>
              <w:t>支出金额（元）</w:t>
            </w:r>
          </w:p>
        </w:tc>
        <w:tc>
          <w:tcPr>
            <w:tcW w:w="4352" w:type="dxa"/>
            <w:vAlign w:val="center"/>
          </w:tcPr>
          <w:p w14:paraId="659F68CB" w14:textId="77777777" w:rsidR="006275A2" w:rsidRDefault="00BE18E6">
            <w:pPr>
              <w:widowControl/>
              <w:snapToGrid w:val="0"/>
              <w:spacing w:line="288" w:lineRule="auto"/>
              <w:jc w:val="center"/>
              <w:rPr>
                <w:rFonts w:ascii="黑体" w:eastAsia="黑体" w:hAnsi="宋体" w:cs="宋体"/>
                <w:szCs w:val="21"/>
              </w:rPr>
            </w:pPr>
            <w:r>
              <w:rPr>
                <w:rFonts w:ascii="黑体" w:eastAsia="黑体" w:hAnsi="宋体" w:cs="Courier New" w:hint="eastAsia"/>
                <w:b/>
                <w:bCs/>
                <w:szCs w:val="21"/>
              </w:rPr>
              <w:t>测算依据</w:t>
            </w:r>
          </w:p>
        </w:tc>
      </w:tr>
      <w:tr w:rsidR="006275A2" w14:paraId="4D6E7CC4" w14:textId="77777777">
        <w:trPr>
          <w:trHeight w:val="510"/>
        </w:trPr>
        <w:tc>
          <w:tcPr>
            <w:tcW w:w="2235" w:type="dxa"/>
            <w:vAlign w:val="center"/>
          </w:tcPr>
          <w:p w14:paraId="7BE118EE" w14:textId="77777777" w:rsidR="006275A2" w:rsidRDefault="00BE18E6">
            <w:pPr>
              <w:widowControl/>
              <w:snapToGrid w:val="0"/>
              <w:spacing w:line="288" w:lineRule="auto"/>
              <w:rPr>
                <w:rFonts w:ascii="黑体" w:eastAsia="黑体" w:hAnsi="宋体"/>
                <w:sz w:val="24"/>
              </w:rPr>
            </w:pPr>
            <w:r>
              <w:rPr>
                <w:rFonts w:ascii="黑体" w:eastAsia="黑体" w:hAnsi="宋体" w:hint="eastAsia"/>
                <w:sz w:val="24"/>
              </w:rPr>
              <w:t>1、业务费</w:t>
            </w:r>
          </w:p>
        </w:tc>
        <w:tc>
          <w:tcPr>
            <w:tcW w:w="5386" w:type="dxa"/>
            <w:vAlign w:val="center"/>
          </w:tcPr>
          <w:p w14:paraId="05866C42" w14:textId="77777777" w:rsidR="006275A2" w:rsidRDefault="00BE18E6">
            <w:pPr>
              <w:widowControl/>
              <w:snapToGrid w:val="0"/>
              <w:spacing w:line="288" w:lineRule="auto"/>
              <w:rPr>
                <w:rFonts w:ascii="黑体" w:eastAsia="黑体" w:hAnsi="宋体" w:cs="宋体"/>
                <w:sz w:val="24"/>
              </w:rPr>
            </w:pPr>
            <w:r>
              <w:rPr>
                <w:rFonts w:ascii="黑体" w:eastAsia="黑体" w:hAnsi="宋体" w:cs="宋体" w:hint="eastAsia"/>
                <w:sz w:val="24"/>
              </w:rPr>
              <w:t>打印费、复印费、装订费、书费、资料费等费用</w:t>
            </w:r>
          </w:p>
        </w:tc>
        <w:tc>
          <w:tcPr>
            <w:tcW w:w="2027" w:type="dxa"/>
            <w:vAlign w:val="center"/>
          </w:tcPr>
          <w:p w14:paraId="10F3D4F4" w14:textId="77777777" w:rsidR="006275A2" w:rsidRDefault="006275A2">
            <w:pPr>
              <w:widowControl/>
              <w:snapToGrid w:val="0"/>
              <w:spacing w:line="288" w:lineRule="auto"/>
              <w:rPr>
                <w:rFonts w:ascii="黑体" w:eastAsia="黑体" w:hAnsi="宋体" w:cs="宋体"/>
                <w:sz w:val="24"/>
              </w:rPr>
            </w:pPr>
          </w:p>
        </w:tc>
        <w:tc>
          <w:tcPr>
            <w:tcW w:w="4352" w:type="dxa"/>
            <w:vAlign w:val="center"/>
          </w:tcPr>
          <w:p w14:paraId="753D5839" w14:textId="77777777" w:rsidR="006275A2" w:rsidRDefault="00BE18E6">
            <w:pPr>
              <w:widowControl/>
              <w:snapToGrid w:val="0"/>
              <w:spacing w:line="288" w:lineRule="auto"/>
              <w:rPr>
                <w:rFonts w:ascii="楷体_GB2312" w:eastAsia="楷体_GB2312" w:hAnsi="宋体" w:cs="宋体"/>
                <w:color w:val="A6A6A6"/>
                <w:szCs w:val="21"/>
              </w:rPr>
            </w:pPr>
            <w:r>
              <w:rPr>
                <w:rFonts w:ascii="楷体_GB2312" w:eastAsia="楷体_GB2312" w:hAnsi="宋体" w:cs="宋体" w:hint="eastAsia"/>
                <w:color w:val="A6A6A6"/>
                <w:szCs w:val="21"/>
              </w:rPr>
              <w:t>例如：书籍、光盘资料的购买</w:t>
            </w:r>
          </w:p>
        </w:tc>
      </w:tr>
      <w:tr w:rsidR="006275A2" w14:paraId="2E0BABC1" w14:textId="77777777">
        <w:trPr>
          <w:trHeight w:val="510"/>
        </w:trPr>
        <w:tc>
          <w:tcPr>
            <w:tcW w:w="2235" w:type="dxa"/>
            <w:vAlign w:val="center"/>
          </w:tcPr>
          <w:p w14:paraId="22B54100" w14:textId="77777777" w:rsidR="006275A2" w:rsidRDefault="00BE18E6">
            <w:pPr>
              <w:widowControl/>
              <w:snapToGrid w:val="0"/>
              <w:spacing w:line="288" w:lineRule="auto"/>
              <w:rPr>
                <w:rFonts w:ascii="黑体" w:eastAsia="黑体" w:hAnsi="宋体"/>
                <w:sz w:val="24"/>
              </w:rPr>
            </w:pPr>
            <w:r>
              <w:rPr>
                <w:rFonts w:ascii="黑体" w:eastAsia="黑体" w:hAnsi="宋体" w:hint="eastAsia"/>
                <w:sz w:val="24"/>
              </w:rPr>
              <w:t>2、仪器设备购置费</w:t>
            </w:r>
          </w:p>
        </w:tc>
        <w:tc>
          <w:tcPr>
            <w:tcW w:w="5386" w:type="dxa"/>
            <w:vAlign w:val="center"/>
          </w:tcPr>
          <w:p w14:paraId="1E8B4FA7" w14:textId="77777777" w:rsidR="006275A2" w:rsidRDefault="00BE18E6">
            <w:pPr>
              <w:widowControl/>
              <w:snapToGrid w:val="0"/>
              <w:spacing w:line="288" w:lineRule="auto"/>
              <w:rPr>
                <w:rFonts w:ascii="黑体" w:eastAsia="黑体" w:hAnsi="宋体" w:cs="宋体"/>
                <w:sz w:val="24"/>
              </w:rPr>
            </w:pPr>
            <w:r>
              <w:rPr>
                <w:rFonts w:ascii="黑体" w:eastAsia="黑体" w:hAnsi="宋体" w:cs="宋体" w:hint="eastAsia"/>
                <w:sz w:val="24"/>
              </w:rPr>
              <w:t>购置或试制专用仪器设备，对现有仪器设备进行升级改造等费用</w:t>
            </w:r>
          </w:p>
        </w:tc>
        <w:tc>
          <w:tcPr>
            <w:tcW w:w="2027" w:type="dxa"/>
            <w:vAlign w:val="center"/>
          </w:tcPr>
          <w:p w14:paraId="617B8B6A" w14:textId="77777777" w:rsidR="006275A2" w:rsidRDefault="006275A2">
            <w:pPr>
              <w:widowControl/>
              <w:snapToGrid w:val="0"/>
              <w:spacing w:line="288" w:lineRule="auto"/>
              <w:rPr>
                <w:rFonts w:ascii="黑体" w:eastAsia="黑体" w:hAnsi="宋体" w:cs="宋体"/>
                <w:sz w:val="24"/>
              </w:rPr>
            </w:pPr>
          </w:p>
        </w:tc>
        <w:tc>
          <w:tcPr>
            <w:tcW w:w="4352" w:type="dxa"/>
            <w:vAlign w:val="center"/>
          </w:tcPr>
          <w:p w14:paraId="5BA041DD" w14:textId="77777777" w:rsidR="006275A2" w:rsidRDefault="00BE18E6">
            <w:pPr>
              <w:widowControl/>
              <w:snapToGrid w:val="0"/>
              <w:spacing w:line="288" w:lineRule="auto"/>
              <w:rPr>
                <w:rFonts w:ascii="楷体_GB2312" w:eastAsia="楷体_GB2312" w:hAnsi="宋体" w:cs="宋体"/>
                <w:color w:val="A6A6A6"/>
                <w:szCs w:val="21"/>
              </w:rPr>
            </w:pPr>
            <w:r>
              <w:rPr>
                <w:rFonts w:ascii="楷体_GB2312" w:eastAsia="楷体_GB2312" w:hAnsi="宋体" w:cs="宋体" w:hint="eastAsia"/>
                <w:color w:val="A6A6A6"/>
                <w:szCs w:val="21"/>
              </w:rPr>
              <w:t>例如：购买摄像头、视频采集卡、视频线等</w:t>
            </w:r>
          </w:p>
        </w:tc>
      </w:tr>
      <w:tr w:rsidR="006275A2" w14:paraId="63FB715F" w14:textId="77777777">
        <w:trPr>
          <w:trHeight w:val="510"/>
        </w:trPr>
        <w:tc>
          <w:tcPr>
            <w:tcW w:w="2235" w:type="dxa"/>
            <w:vAlign w:val="center"/>
          </w:tcPr>
          <w:p w14:paraId="10C8D73E" w14:textId="77777777" w:rsidR="006275A2" w:rsidRDefault="00BE18E6">
            <w:pPr>
              <w:widowControl/>
              <w:snapToGrid w:val="0"/>
              <w:spacing w:line="288" w:lineRule="auto"/>
              <w:rPr>
                <w:rFonts w:ascii="黑体" w:eastAsia="黑体" w:hAnsi="宋体"/>
                <w:sz w:val="24"/>
              </w:rPr>
            </w:pPr>
            <w:r>
              <w:rPr>
                <w:rFonts w:ascii="黑体" w:eastAsia="黑体" w:hAnsi="宋体" w:hint="eastAsia"/>
                <w:sz w:val="24"/>
              </w:rPr>
              <w:t>3、材料费</w:t>
            </w:r>
          </w:p>
        </w:tc>
        <w:tc>
          <w:tcPr>
            <w:tcW w:w="5386" w:type="dxa"/>
            <w:vAlign w:val="center"/>
          </w:tcPr>
          <w:p w14:paraId="03F62DFC" w14:textId="77777777" w:rsidR="006275A2" w:rsidRDefault="00BE18E6">
            <w:pPr>
              <w:widowControl/>
              <w:snapToGrid w:val="0"/>
              <w:spacing w:line="288" w:lineRule="auto"/>
              <w:rPr>
                <w:rFonts w:ascii="黑体" w:eastAsia="黑体" w:hAnsi="宋体" w:cs="宋体"/>
                <w:sz w:val="24"/>
              </w:rPr>
            </w:pPr>
            <w:r>
              <w:rPr>
                <w:rFonts w:ascii="黑体" w:eastAsia="黑体" w:hAnsi="宋体" w:cs="宋体" w:hint="eastAsia"/>
                <w:sz w:val="24"/>
              </w:rPr>
              <w:t>芯片、模块、元器件、电路板等低值易耗品费用</w:t>
            </w:r>
          </w:p>
        </w:tc>
        <w:tc>
          <w:tcPr>
            <w:tcW w:w="2027" w:type="dxa"/>
            <w:vAlign w:val="center"/>
          </w:tcPr>
          <w:p w14:paraId="164EC277" w14:textId="77777777" w:rsidR="006275A2" w:rsidRDefault="006275A2">
            <w:pPr>
              <w:widowControl/>
              <w:snapToGrid w:val="0"/>
              <w:spacing w:line="288" w:lineRule="auto"/>
              <w:rPr>
                <w:rFonts w:ascii="黑体" w:eastAsia="黑体" w:hAnsi="宋体" w:cs="宋体"/>
                <w:sz w:val="24"/>
              </w:rPr>
            </w:pPr>
          </w:p>
        </w:tc>
        <w:tc>
          <w:tcPr>
            <w:tcW w:w="4352" w:type="dxa"/>
            <w:vAlign w:val="center"/>
          </w:tcPr>
          <w:p w14:paraId="6686FF42" w14:textId="77777777" w:rsidR="006275A2" w:rsidRDefault="00BE18E6">
            <w:pPr>
              <w:widowControl/>
              <w:snapToGrid w:val="0"/>
              <w:spacing w:line="288" w:lineRule="auto"/>
              <w:rPr>
                <w:rFonts w:ascii="楷体_GB2312" w:eastAsia="楷体_GB2312" w:hAnsi="宋体" w:cs="宋体"/>
                <w:color w:val="A6A6A6"/>
                <w:szCs w:val="21"/>
              </w:rPr>
            </w:pPr>
            <w:r>
              <w:rPr>
                <w:rFonts w:ascii="楷体_GB2312" w:eastAsia="楷体_GB2312" w:hAnsi="宋体" w:cs="宋体" w:hint="eastAsia"/>
                <w:color w:val="A6A6A6"/>
                <w:szCs w:val="21"/>
              </w:rPr>
              <w:t>例如：低值易耗品、报告、论文打印等</w:t>
            </w:r>
          </w:p>
        </w:tc>
      </w:tr>
      <w:tr w:rsidR="006275A2" w14:paraId="6786B4AF" w14:textId="77777777">
        <w:trPr>
          <w:trHeight w:val="510"/>
        </w:trPr>
        <w:tc>
          <w:tcPr>
            <w:tcW w:w="2235" w:type="dxa"/>
            <w:vAlign w:val="center"/>
          </w:tcPr>
          <w:p w14:paraId="40394704" w14:textId="77777777" w:rsidR="006275A2" w:rsidRDefault="00BE18E6">
            <w:pPr>
              <w:widowControl/>
              <w:snapToGrid w:val="0"/>
              <w:spacing w:line="288" w:lineRule="auto"/>
              <w:rPr>
                <w:rFonts w:ascii="黑体" w:eastAsia="黑体" w:hAnsi="宋体"/>
                <w:sz w:val="24"/>
              </w:rPr>
            </w:pPr>
            <w:r>
              <w:rPr>
                <w:rFonts w:ascii="黑体" w:eastAsia="黑体" w:hAnsi="宋体" w:hint="eastAsia"/>
                <w:sz w:val="24"/>
              </w:rPr>
              <w:t>4、外协费</w:t>
            </w:r>
          </w:p>
        </w:tc>
        <w:tc>
          <w:tcPr>
            <w:tcW w:w="5386" w:type="dxa"/>
            <w:vAlign w:val="center"/>
          </w:tcPr>
          <w:p w14:paraId="706647CE" w14:textId="77777777" w:rsidR="006275A2" w:rsidRDefault="00BE18E6">
            <w:pPr>
              <w:widowControl/>
              <w:snapToGrid w:val="0"/>
              <w:spacing w:line="288" w:lineRule="auto"/>
              <w:rPr>
                <w:rFonts w:ascii="黑体" w:eastAsia="黑体" w:hAnsi="宋体" w:cs="宋体"/>
                <w:sz w:val="24"/>
              </w:rPr>
            </w:pPr>
            <w:r>
              <w:rPr>
                <w:rFonts w:ascii="黑体" w:eastAsia="黑体" w:hAnsi="宋体" w:cs="宋体" w:hint="eastAsia"/>
                <w:sz w:val="24"/>
              </w:rPr>
              <w:t>支付给外单位的检验、测试、化验、维修、租赁和加工制作等费用</w:t>
            </w:r>
          </w:p>
        </w:tc>
        <w:tc>
          <w:tcPr>
            <w:tcW w:w="2027" w:type="dxa"/>
            <w:vAlign w:val="center"/>
          </w:tcPr>
          <w:p w14:paraId="1EDDA47F" w14:textId="77777777" w:rsidR="006275A2" w:rsidRDefault="006275A2">
            <w:pPr>
              <w:widowControl/>
              <w:snapToGrid w:val="0"/>
              <w:spacing w:line="288" w:lineRule="auto"/>
              <w:rPr>
                <w:rFonts w:ascii="黑体" w:eastAsia="黑体" w:hAnsi="宋体" w:cs="宋体"/>
                <w:sz w:val="24"/>
              </w:rPr>
            </w:pPr>
          </w:p>
        </w:tc>
        <w:tc>
          <w:tcPr>
            <w:tcW w:w="4352" w:type="dxa"/>
            <w:vAlign w:val="center"/>
          </w:tcPr>
          <w:p w14:paraId="37FC5CF3" w14:textId="77777777" w:rsidR="006275A2" w:rsidRDefault="00BE18E6">
            <w:pPr>
              <w:widowControl/>
              <w:snapToGrid w:val="0"/>
              <w:spacing w:line="288" w:lineRule="auto"/>
              <w:rPr>
                <w:rFonts w:ascii="楷体_GB2312" w:eastAsia="楷体_GB2312" w:hAnsi="宋体" w:cs="宋体"/>
                <w:color w:val="A6A6A6"/>
                <w:szCs w:val="21"/>
              </w:rPr>
            </w:pPr>
            <w:r>
              <w:rPr>
                <w:rFonts w:ascii="楷体_GB2312" w:eastAsia="楷体_GB2312" w:hAnsi="宋体" w:cs="宋体" w:hint="eastAsia"/>
                <w:color w:val="A6A6A6"/>
                <w:szCs w:val="21"/>
              </w:rPr>
              <w:t>例如：产品的加工包装</w:t>
            </w:r>
          </w:p>
        </w:tc>
      </w:tr>
      <w:tr w:rsidR="006275A2" w14:paraId="3124FA12" w14:textId="77777777">
        <w:trPr>
          <w:trHeight w:val="510"/>
        </w:trPr>
        <w:tc>
          <w:tcPr>
            <w:tcW w:w="2235" w:type="dxa"/>
            <w:vAlign w:val="center"/>
          </w:tcPr>
          <w:p w14:paraId="35CE98AF" w14:textId="77777777" w:rsidR="006275A2" w:rsidRDefault="00BE18E6">
            <w:pPr>
              <w:widowControl/>
              <w:snapToGrid w:val="0"/>
              <w:spacing w:line="288" w:lineRule="auto"/>
              <w:rPr>
                <w:rFonts w:ascii="黑体" w:eastAsia="黑体" w:hAnsi="宋体" w:cs="宋体"/>
                <w:sz w:val="24"/>
              </w:rPr>
            </w:pPr>
            <w:r>
              <w:rPr>
                <w:rFonts w:ascii="黑体" w:eastAsia="黑体" w:hAnsi="宋体" w:cs="宋体" w:hint="eastAsia"/>
                <w:sz w:val="24"/>
              </w:rPr>
              <w:t>5、差旅费</w:t>
            </w:r>
          </w:p>
        </w:tc>
        <w:tc>
          <w:tcPr>
            <w:tcW w:w="5386" w:type="dxa"/>
            <w:vAlign w:val="center"/>
          </w:tcPr>
          <w:p w14:paraId="51C435C2" w14:textId="77777777" w:rsidR="006275A2" w:rsidRDefault="00BE18E6">
            <w:pPr>
              <w:widowControl/>
              <w:snapToGrid w:val="0"/>
              <w:spacing w:line="288" w:lineRule="auto"/>
              <w:rPr>
                <w:rFonts w:ascii="黑体" w:eastAsia="黑体" w:hAnsi="宋体" w:cs="宋体"/>
                <w:sz w:val="24"/>
              </w:rPr>
            </w:pPr>
            <w:r>
              <w:rPr>
                <w:rFonts w:ascii="黑体" w:eastAsia="黑体" w:hAnsi="宋体" w:cs="宋体" w:hint="eastAsia"/>
                <w:sz w:val="24"/>
              </w:rPr>
              <w:t>开展科学实验（试验）、科学考察、项目调研、学术交流等所发生的外埠差旅费</w:t>
            </w:r>
          </w:p>
        </w:tc>
        <w:tc>
          <w:tcPr>
            <w:tcW w:w="2027" w:type="dxa"/>
            <w:vAlign w:val="center"/>
          </w:tcPr>
          <w:p w14:paraId="6F4F388D" w14:textId="77777777" w:rsidR="006275A2" w:rsidRDefault="006275A2">
            <w:pPr>
              <w:widowControl/>
              <w:snapToGrid w:val="0"/>
              <w:spacing w:line="288" w:lineRule="auto"/>
              <w:rPr>
                <w:rFonts w:ascii="黑体" w:eastAsia="黑体" w:hAnsi="宋体" w:cs="宋体"/>
                <w:sz w:val="24"/>
              </w:rPr>
            </w:pPr>
          </w:p>
        </w:tc>
        <w:tc>
          <w:tcPr>
            <w:tcW w:w="4352" w:type="dxa"/>
            <w:vAlign w:val="center"/>
          </w:tcPr>
          <w:p w14:paraId="4D397AB3" w14:textId="77777777" w:rsidR="006275A2" w:rsidRDefault="00BE18E6">
            <w:pPr>
              <w:widowControl/>
              <w:snapToGrid w:val="0"/>
              <w:spacing w:line="288" w:lineRule="auto"/>
              <w:rPr>
                <w:rFonts w:ascii="楷体_GB2312" w:eastAsia="楷体_GB2312" w:hAnsi="宋体" w:cs="宋体"/>
                <w:color w:val="A6A6A6"/>
                <w:szCs w:val="21"/>
              </w:rPr>
            </w:pPr>
            <w:r>
              <w:rPr>
                <w:rFonts w:ascii="楷体_GB2312" w:eastAsia="楷体_GB2312" w:hAnsi="宋体" w:cs="宋体" w:hint="eastAsia"/>
                <w:color w:val="A6A6A6"/>
                <w:szCs w:val="21"/>
              </w:rPr>
              <w:t>例如：调研、测试不同环境下系统的拓展应用</w:t>
            </w:r>
          </w:p>
        </w:tc>
      </w:tr>
      <w:tr w:rsidR="006275A2" w14:paraId="7560A067" w14:textId="77777777">
        <w:trPr>
          <w:trHeight w:val="510"/>
        </w:trPr>
        <w:tc>
          <w:tcPr>
            <w:tcW w:w="2235" w:type="dxa"/>
            <w:vAlign w:val="center"/>
          </w:tcPr>
          <w:p w14:paraId="729A6498" w14:textId="77777777" w:rsidR="006275A2" w:rsidRDefault="00BE18E6">
            <w:pPr>
              <w:widowControl/>
              <w:snapToGrid w:val="0"/>
              <w:spacing w:line="288" w:lineRule="auto"/>
              <w:rPr>
                <w:rFonts w:ascii="黑体" w:eastAsia="黑体" w:hAnsi="宋体"/>
                <w:sz w:val="24"/>
              </w:rPr>
            </w:pPr>
            <w:r>
              <w:rPr>
                <w:rFonts w:ascii="黑体" w:eastAsia="黑体" w:hAnsi="宋体" w:hint="eastAsia"/>
                <w:sz w:val="24"/>
              </w:rPr>
              <w:t>6、会议费</w:t>
            </w:r>
          </w:p>
        </w:tc>
        <w:tc>
          <w:tcPr>
            <w:tcW w:w="5386" w:type="dxa"/>
            <w:vAlign w:val="center"/>
          </w:tcPr>
          <w:p w14:paraId="2812162E" w14:textId="77777777" w:rsidR="006275A2" w:rsidRDefault="00BE18E6">
            <w:pPr>
              <w:widowControl/>
              <w:snapToGrid w:val="0"/>
              <w:spacing w:line="288" w:lineRule="auto"/>
              <w:rPr>
                <w:rFonts w:ascii="黑体" w:eastAsia="黑体" w:hAnsi="宋体" w:cs="宋体"/>
                <w:sz w:val="24"/>
              </w:rPr>
            </w:pPr>
            <w:r>
              <w:rPr>
                <w:rFonts w:ascii="黑体" w:eastAsia="黑体" w:hAnsi="宋体" w:cs="宋体" w:hint="eastAsia"/>
                <w:sz w:val="24"/>
              </w:rPr>
              <w:t>学术研讨、咨询、培训等费用</w:t>
            </w:r>
          </w:p>
        </w:tc>
        <w:tc>
          <w:tcPr>
            <w:tcW w:w="2027" w:type="dxa"/>
            <w:vAlign w:val="center"/>
          </w:tcPr>
          <w:p w14:paraId="58E99908" w14:textId="77777777" w:rsidR="006275A2" w:rsidRDefault="006275A2">
            <w:pPr>
              <w:widowControl/>
              <w:snapToGrid w:val="0"/>
              <w:spacing w:line="288" w:lineRule="auto"/>
              <w:rPr>
                <w:rFonts w:ascii="黑体" w:eastAsia="黑体" w:hAnsi="宋体" w:cs="宋体"/>
                <w:sz w:val="24"/>
              </w:rPr>
            </w:pPr>
          </w:p>
        </w:tc>
        <w:tc>
          <w:tcPr>
            <w:tcW w:w="4352" w:type="dxa"/>
            <w:vAlign w:val="center"/>
          </w:tcPr>
          <w:p w14:paraId="14A0BC33" w14:textId="77777777" w:rsidR="006275A2" w:rsidRDefault="00BE18E6">
            <w:pPr>
              <w:widowControl/>
              <w:snapToGrid w:val="0"/>
              <w:spacing w:line="288" w:lineRule="auto"/>
              <w:rPr>
                <w:rFonts w:ascii="楷体_GB2312" w:eastAsia="楷体_GB2312" w:hAnsi="宋体" w:cs="宋体"/>
                <w:color w:val="A6A6A6"/>
                <w:szCs w:val="21"/>
              </w:rPr>
            </w:pPr>
            <w:r>
              <w:rPr>
                <w:rFonts w:ascii="楷体_GB2312" w:eastAsia="楷体_GB2312" w:hAnsi="宋体" w:cs="宋体" w:hint="eastAsia"/>
                <w:color w:val="A6A6A6"/>
                <w:szCs w:val="21"/>
              </w:rPr>
              <w:t>例如：学术研讨等</w:t>
            </w:r>
          </w:p>
        </w:tc>
      </w:tr>
      <w:tr w:rsidR="006275A2" w14:paraId="2D5E9AD4" w14:textId="77777777">
        <w:trPr>
          <w:trHeight w:val="510"/>
        </w:trPr>
        <w:tc>
          <w:tcPr>
            <w:tcW w:w="2235" w:type="dxa"/>
            <w:vAlign w:val="center"/>
          </w:tcPr>
          <w:p w14:paraId="16F6923F" w14:textId="77777777" w:rsidR="006275A2" w:rsidRDefault="00BE18E6">
            <w:pPr>
              <w:widowControl/>
              <w:snapToGrid w:val="0"/>
              <w:spacing w:line="288" w:lineRule="auto"/>
              <w:rPr>
                <w:rFonts w:ascii="黑体" w:eastAsia="黑体" w:hAnsi="宋体"/>
                <w:sz w:val="24"/>
              </w:rPr>
            </w:pPr>
            <w:r>
              <w:rPr>
                <w:rFonts w:ascii="黑体" w:eastAsia="黑体" w:hAnsi="宋体" w:hint="eastAsia"/>
                <w:sz w:val="24"/>
              </w:rPr>
              <w:t>7、专项业务费</w:t>
            </w:r>
          </w:p>
        </w:tc>
        <w:tc>
          <w:tcPr>
            <w:tcW w:w="5386" w:type="dxa"/>
            <w:vAlign w:val="center"/>
          </w:tcPr>
          <w:p w14:paraId="0C55340F" w14:textId="77777777" w:rsidR="006275A2" w:rsidRDefault="00BE18E6">
            <w:pPr>
              <w:widowControl/>
              <w:snapToGrid w:val="0"/>
              <w:spacing w:line="288" w:lineRule="auto"/>
              <w:rPr>
                <w:rFonts w:ascii="黑体" w:eastAsia="黑体" w:hAnsi="宋体" w:cs="宋体"/>
                <w:sz w:val="24"/>
              </w:rPr>
            </w:pPr>
            <w:r>
              <w:rPr>
                <w:rFonts w:ascii="黑体" w:eastAsia="黑体" w:hAnsi="宋体" w:cs="宋体" w:hint="eastAsia"/>
                <w:sz w:val="24"/>
              </w:rPr>
              <w:t>版面费、专利申请及其他知识产权事务等费用</w:t>
            </w:r>
          </w:p>
        </w:tc>
        <w:tc>
          <w:tcPr>
            <w:tcW w:w="2027" w:type="dxa"/>
            <w:vAlign w:val="center"/>
          </w:tcPr>
          <w:p w14:paraId="3BBAEDA1" w14:textId="77777777" w:rsidR="006275A2" w:rsidRDefault="006275A2">
            <w:pPr>
              <w:widowControl/>
              <w:snapToGrid w:val="0"/>
              <w:spacing w:line="288" w:lineRule="auto"/>
              <w:rPr>
                <w:rFonts w:ascii="黑体" w:eastAsia="黑体" w:hAnsi="宋体" w:cs="宋体"/>
                <w:sz w:val="24"/>
              </w:rPr>
            </w:pPr>
          </w:p>
        </w:tc>
        <w:tc>
          <w:tcPr>
            <w:tcW w:w="4352" w:type="dxa"/>
            <w:vAlign w:val="center"/>
          </w:tcPr>
          <w:p w14:paraId="0D3B0C96" w14:textId="77777777" w:rsidR="006275A2" w:rsidRDefault="00BE18E6">
            <w:pPr>
              <w:widowControl/>
              <w:snapToGrid w:val="0"/>
              <w:spacing w:line="288" w:lineRule="auto"/>
              <w:rPr>
                <w:rFonts w:ascii="楷体_GB2312" w:eastAsia="楷体_GB2312" w:hAnsi="宋体" w:cs="宋体"/>
                <w:color w:val="A6A6A6"/>
                <w:szCs w:val="21"/>
              </w:rPr>
            </w:pPr>
            <w:r>
              <w:rPr>
                <w:rFonts w:ascii="楷体_GB2312" w:eastAsia="楷体_GB2312" w:hAnsi="宋体" w:cs="宋体" w:hint="eastAsia"/>
                <w:color w:val="A6A6A6"/>
                <w:szCs w:val="21"/>
              </w:rPr>
              <w:t>例如：论文、版面费、专利申请等</w:t>
            </w:r>
          </w:p>
        </w:tc>
      </w:tr>
      <w:tr w:rsidR="006275A2" w14:paraId="524A2B11" w14:textId="77777777">
        <w:tc>
          <w:tcPr>
            <w:tcW w:w="2235" w:type="dxa"/>
            <w:vAlign w:val="center"/>
          </w:tcPr>
          <w:p w14:paraId="216683AB" w14:textId="77777777" w:rsidR="006275A2" w:rsidRDefault="00BE18E6">
            <w:pPr>
              <w:widowControl/>
              <w:snapToGrid w:val="0"/>
              <w:spacing w:line="288" w:lineRule="auto"/>
              <w:rPr>
                <w:rFonts w:ascii="宋体" w:hAnsi="宋体" w:cs="Courier New"/>
                <w:b/>
                <w:bCs/>
                <w:sz w:val="24"/>
              </w:rPr>
            </w:pPr>
            <w:r>
              <w:rPr>
                <w:rFonts w:ascii="宋体" w:hAnsi="宋体" w:cs="Courier New"/>
                <w:b/>
                <w:bCs/>
                <w:sz w:val="24"/>
              </w:rPr>
              <w:t>合计</w:t>
            </w:r>
            <w:r>
              <w:rPr>
                <w:rFonts w:ascii="宋体" w:hAnsi="宋体" w:cs="宋体" w:hint="eastAsia"/>
                <w:sz w:val="24"/>
              </w:rPr>
              <w:t>（元）</w:t>
            </w:r>
          </w:p>
        </w:tc>
        <w:tc>
          <w:tcPr>
            <w:tcW w:w="11765" w:type="dxa"/>
            <w:gridSpan w:val="3"/>
            <w:vAlign w:val="center"/>
          </w:tcPr>
          <w:p w14:paraId="74D609FD" w14:textId="77777777" w:rsidR="006275A2" w:rsidRDefault="006275A2">
            <w:pPr>
              <w:widowControl/>
              <w:snapToGrid w:val="0"/>
              <w:spacing w:line="288" w:lineRule="auto"/>
              <w:rPr>
                <w:rFonts w:ascii="宋体" w:hAnsi="宋体" w:cs="宋体"/>
                <w:sz w:val="24"/>
              </w:rPr>
            </w:pPr>
          </w:p>
        </w:tc>
      </w:tr>
    </w:tbl>
    <w:p w14:paraId="02630445" w14:textId="77777777" w:rsidR="006275A2" w:rsidRDefault="00BE18E6">
      <w:pPr>
        <w:snapToGrid w:val="0"/>
        <w:spacing w:line="440" w:lineRule="exact"/>
        <w:jc w:val="left"/>
        <w:rPr>
          <w:rFonts w:ascii="宋体" w:hAnsi="宋体" w:cs="宋体"/>
          <w:szCs w:val="21"/>
        </w:rPr>
      </w:pPr>
      <w:r>
        <w:rPr>
          <w:rFonts w:ascii="宋体" w:hAnsi="宋体" w:cs="宋体" w:hint="eastAsia"/>
          <w:szCs w:val="21"/>
        </w:rPr>
        <w:t xml:space="preserve">项目指导教师签字：                                                      项目负责人签字：               </w:t>
      </w:r>
    </w:p>
    <w:p w14:paraId="2BA77D6B" w14:textId="77777777" w:rsidR="006275A2" w:rsidRDefault="00BE18E6">
      <w:pPr>
        <w:snapToGrid w:val="0"/>
        <w:spacing w:line="440" w:lineRule="exact"/>
        <w:jc w:val="left"/>
        <w:sectPr w:rsidR="006275A2">
          <w:pgSz w:w="16838" w:h="11906" w:orient="landscape"/>
          <w:pgMar w:top="1230" w:right="1440" w:bottom="1230" w:left="1440" w:header="851" w:footer="992" w:gutter="284"/>
          <w:cols w:space="425"/>
          <w:docGrid w:type="lines" w:linePitch="312"/>
        </w:sectPr>
      </w:pPr>
      <w:r>
        <w:rPr>
          <w:rFonts w:hint="eastAsia"/>
          <w:szCs w:val="21"/>
        </w:rPr>
        <w:t>项目组其他成员签字：</w:t>
      </w:r>
    </w:p>
    <w:p w14:paraId="2C57FE0A" w14:textId="77777777" w:rsidR="006275A2" w:rsidRPr="000E6934" w:rsidRDefault="006275A2" w:rsidP="00A717EF">
      <w:pPr>
        <w:rPr>
          <w:rFonts w:hint="eastAsia"/>
        </w:rPr>
      </w:pPr>
    </w:p>
    <w:sectPr w:rsidR="006275A2" w:rsidRPr="000E6934">
      <w:footerReference w:type="default" r:id="rId14"/>
      <w:type w:val="evenPage"/>
      <w:pgSz w:w="11906" w:h="16838"/>
      <w:pgMar w:top="1134" w:right="1418" w:bottom="130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CFEE" w14:textId="77777777" w:rsidR="00CF7BF7" w:rsidRDefault="00CF7BF7">
      <w:pPr>
        <w:spacing w:line="240" w:lineRule="auto"/>
      </w:pPr>
      <w:r>
        <w:separator/>
      </w:r>
    </w:p>
  </w:endnote>
  <w:endnote w:type="continuationSeparator" w:id="0">
    <w:p w14:paraId="5404EA4D" w14:textId="77777777" w:rsidR="00CF7BF7" w:rsidRDefault="00CF7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914835"/>
    </w:sdtPr>
    <w:sdtEndPr/>
    <w:sdtContent>
      <w:p w14:paraId="54D2F2FB" w14:textId="77777777" w:rsidR="006275A2" w:rsidRDefault="00BE18E6">
        <w:pPr>
          <w:pStyle w:val="ab"/>
          <w:jc w:val="center"/>
        </w:pPr>
        <w:r>
          <w:fldChar w:fldCharType="begin"/>
        </w:r>
        <w:r>
          <w:instrText>PAGE   \* MERGEFORMAT</w:instrText>
        </w:r>
        <w:r>
          <w:fldChar w:fldCharType="separate"/>
        </w:r>
        <w:r w:rsidR="00FD7B93" w:rsidRPr="00FD7B93">
          <w:rPr>
            <w:noProof/>
            <w:lang w:val="zh-CN"/>
          </w:rPr>
          <w:t>11</w:t>
        </w:r>
        <w:r>
          <w:rPr>
            <w:lang w:val="zh-C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75756" w14:textId="77777777" w:rsidR="006275A2" w:rsidRDefault="00BE18E6">
    <w:pPr>
      <w:pStyle w:val="ab"/>
      <w:framePr w:w="303"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FD7B93">
      <w:rPr>
        <w:rStyle w:val="af3"/>
        <w:noProof/>
      </w:rPr>
      <w:t>20</w:t>
    </w:r>
    <w:r>
      <w:rPr>
        <w:rStyle w:val="af3"/>
      </w:rPr>
      <w:fldChar w:fldCharType="end"/>
    </w:r>
  </w:p>
  <w:p w14:paraId="22DE5D7A" w14:textId="77777777" w:rsidR="006275A2" w:rsidRDefault="006275A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F9C4F" w14:textId="77777777" w:rsidR="00CF7BF7" w:rsidRDefault="00CF7BF7">
      <w:pPr>
        <w:spacing w:line="240" w:lineRule="auto"/>
      </w:pPr>
      <w:r>
        <w:separator/>
      </w:r>
    </w:p>
  </w:footnote>
  <w:footnote w:type="continuationSeparator" w:id="0">
    <w:p w14:paraId="14402715" w14:textId="77777777" w:rsidR="00CF7BF7" w:rsidRDefault="00CF7B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0000003"/>
    <w:multiLevelType w:val="multilevel"/>
    <w:tmpl w:val="00000003"/>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A"/>
    <w:multiLevelType w:val="multilevel"/>
    <w:tmpl w:val="0000000A"/>
    <w:lvl w:ilvl="0">
      <w:start w:val="2"/>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B"/>
    <w:multiLevelType w:val="multilevel"/>
    <w:tmpl w:val="0000000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3C550A3"/>
    <w:multiLevelType w:val="multilevel"/>
    <w:tmpl w:val="03C550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3BF3101"/>
    <w:multiLevelType w:val="multilevel"/>
    <w:tmpl w:val="8BB06C5E"/>
    <w:lvl w:ilvl="0">
      <w:start w:val="3"/>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13F72973"/>
    <w:multiLevelType w:val="multilevel"/>
    <w:tmpl w:val="13F72973"/>
    <w:lvl w:ilvl="0">
      <w:start w:val="1"/>
      <w:numFmt w:val="bullet"/>
      <w:lvlText w:val=""/>
      <w:lvlJc w:val="left"/>
      <w:pPr>
        <w:ind w:left="777" w:hanging="420"/>
      </w:pPr>
      <w:rPr>
        <w:rFonts w:ascii="Wingdings" w:hAnsi="Wingdings" w:hint="default"/>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7" w15:restartNumberingAfterBreak="0">
    <w:nsid w:val="19713E09"/>
    <w:multiLevelType w:val="multilevel"/>
    <w:tmpl w:val="E572CAC0"/>
    <w:lvl w:ilvl="0">
      <w:start w:val="5"/>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22455D11"/>
    <w:multiLevelType w:val="multilevel"/>
    <w:tmpl w:val="8BB06C5E"/>
    <w:lvl w:ilvl="0">
      <w:start w:val="3"/>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3A56FA1"/>
    <w:multiLevelType w:val="multilevel"/>
    <w:tmpl w:val="33A56F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3FE44EAF"/>
    <w:multiLevelType w:val="multilevel"/>
    <w:tmpl w:val="3FE44EAF"/>
    <w:lvl w:ilvl="0">
      <w:start w:val="1"/>
      <w:numFmt w:val="decimal"/>
      <w:lvlText w:val="%1、"/>
      <w:lvlJc w:val="left"/>
      <w:pPr>
        <w:ind w:left="720" w:hanging="720"/>
      </w:pPr>
      <w:rPr>
        <w:rFonts w:hint="default"/>
        <w:b/>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3FD04E2"/>
    <w:multiLevelType w:val="multilevel"/>
    <w:tmpl w:val="43FD04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4E991706"/>
    <w:multiLevelType w:val="multilevel"/>
    <w:tmpl w:val="4E9917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51B14235"/>
    <w:multiLevelType w:val="multilevel"/>
    <w:tmpl w:val="E1BEE8F8"/>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53576A5E"/>
    <w:multiLevelType w:val="multilevel"/>
    <w:tmpl w:val="53576A5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538267EB"/>
    <w:multiLevelType w:val="multilevel"/>
    <w:tmpl w:val="538267EB"/>
    <w:lvl w:ilvl="0">
      <w:start w:val="1"/>
      <w:numFmt w:val="decimal"/>
      <w:lvlText w:val="%1、"/>
      <w:lvlJc w:val="left"/>
      <w:pPr>
        <w:ind w:left="720" w:hanging="720"/>
      </w:pPr>
      <w:rPr>
        <w:rFonts w:hint="default"/>
        <w:b/>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7EC4D02"/>
    <w:multiLevelType w:val="multilevel"/>
    <w:tmpl w:val="57EC4D0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5EEC511D"/>
    <w:multiLevelType w:val="multilevel"/>
    <w:tmpl w:val="5EEC511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EFF1F8D"/>
    <w:multiLevelType w:val="multilevel"/>
    <w:tmpl w:val="211EDE20"/>
    <w:lvl w:ilvl="0">
      <w:start w:val="6"/>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700C39D9"/>
    <w:multiLevelType w:val="multilevel"/>
    <w:tmpl w:val="700C39D9"/>
    <w:lvl w:ilvl="0">
      <w:start w:val="1"/>
      <w:numFmt w:val="decimal"/>
      <w:lvlText w:val="%1、"/>
      <w:lvlJc w:val="left"/>
      <w:pPr>
        <w:ind w:left="720" w:hanging="720"/>
      </w:pPr>
      <w:rPr>
        <w:rFonts w:hint="default"/>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14F25F9"/>
    <w:multiLevelType w:val="multilevel"/>
    <w:tmpl w:val="714F25F9"/>
    <w:lvl w:ilvl="0">
      <w:start w:val="1"/>
      <w:numFmt w:val="decimal"/>
      <w:lvlText w:val="%1、"/>
      <w:lvlJc w:val="left"/>
      <w:pPr>
        <w:ind w:left="720" w:hanging="720"/>
      </w:pPr>
      <w:rPr>
        <w:rFonts w:hint="default"/>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5882111"/>
    <w:multiLevelType w:val="multilevel"/>
    <w:tmpl w:val="7588211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27537980">
    <w:abstractNumId w:val="20"/>
  </w:num>
  <w:num w:numId="2" w16cid:durableId="119617917">
    <w:abstractNumId w:val="16"/>
  </w:num>
  <w:num w:numId="3" w16cid:durableId="854616450">
    <w:abstractNumId w:val="11"/>
  </w:num>
  <w:num w:numId="4" w16cid:durableId="1920673984">
    <w:abstractNumId w:val="13"/>
  </w:num>
  <w:num w:numId="5" w16cid:durableId="1660842548">
    <w:abstractNumId w:val="12"/>
  </w:num>
  <w:num w:numId="6" w16cid:durableId="1684013919">
    <w:abstractNumId w:val="14"/>
  </w:num>
  <w:num w:numId="7" w16cid:durableId="1107427785">
    <w:abstractNumId w:val="4"/>
  </w:num>
  <w:num w:numId="8" w16cid:durableId="2140757772">
    <w:abstractNumId w:val="9"/>
  </w:num>
  <w:num w:numId="9" w16cid:durableId="332882501">
    <w:abstractNumId w:val="10"/>
  </w:num>
  <w:num w:numId="10" w16cid:durableId="1388260246">
    <w:abstractNumId w:val="17"/>
  </w:num>
  <w:num w:numId="11" w16cid:durableId="357122577">
    <w:abstractNumId w:val="6"/>
  </w:num>
  <w:num w:numId="12" w16cid:durableId="367149772">
    <w:abstractNumId w:val="19"/>
  </w:num>
  <w:num w:numId="13" w16cid:durableId="1971738915">
    <w:abstractNumId w:val="15"/>
  </w:num>
  <w:num w:numId="14" w16cid:durableId="1974747747">
    <w:abstractNumId w:val="21"/>
  </w:num>
  <w:num w:numId="15" w16cid:durableId="790049109">
    <w:abstractNumId w:val="0"/>
  </w:num>
  <w:num w:numId="16" w16cid:durableId="1658070214">
    <w:abstractNumId w:val="2"/>
  </w:num>
  <w:num w:numId="17" w16cid:durableId="21446860">
    <w:abstractNumId w:val="3"/>
  </w:num>
  <w:num w:numId="18" w16cid:durableId="321083468">
    <w:abstractNumId w:val="1"/>
  </w:num>
  <w:num w:numId="19" w16cid:durableId="481235033">
    <w:abstractNumId w:val="7"/>
  </w:num>
  <w:num w:numId="20" w16cid:durableId="446124893">
    <w:abstractNumId w:val="18"/>
  </w:num>
  <w:num w:numId="21" w16cid:durableId="2100982412">
    <w:abstractNumId w:val="7"/>
  </w:num>
  <w:num w:numId="22" w16cid:durableId="215699833">
    <w:abstractNumId w:val="8"/>
  </w:num>
  <w:num w:numId="23" w16cid:durableId="938293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6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74C1B"/>
    <w:rsid w:val="00021325"/>
    <w:rsid w:val="00065A7C"/>
    <w:rsid w:val="000918A1"/>
    <w:rsid w:val="00095FA0"/>
    <w:rsid w:val="000A6C0D"/>
    <w:rsid w:val="000D4DAE"/>
    <w:rsid w:val="000E6934"/>
    <w:rsid w:val="00111956"/>
    <w:rsid w:val="00113510"/>
    <w:rsid w:val="001200B6"/>
    <w:rsid w:val="001375A5"/>
    <w:rsid w:val="001475BC"/>
    <w:rsid w:val="00155E69"/>
    <w:rsid w:val="0016125C"/>
    <w:rsid w:val="001731E7"/>
    <w:rsid w:val="00183427"/>
    <w:rsid w:val="001B23EE"/>
    <w:rsid w:val="001B7433"/>
    <w:rsid w:val="001E268C"/>
    <w:rsid w:val="0020031B"/>
    <w:rsid w:val="0021401D"/>
    <w:rsid w:val="00215154"/>
    <w:rsid w:val="00282421"/>
    <w:rsid w:val="002832C8"/>
    <w:rsid w:val="002874F1"/>
    <w:rsid w:val="002A6BDF"/>
    <w:rsid w:val="002C4756"/>
    <w:rsid w:val="002C6758"/>
    <w:rsid w:val="002D2BAE"/>
    <w:rsid w:val="002E1570"/>
    <w:rsid w:val="002E70D5"/>
    <w:rsid w:val="0032638F"/>
    <w:rsid w:val="003730A1"/>
    <w:rsid w:val="003870E5"/>
    <w:rsid w:val="00392219"/>
    <w:rsid w:val="003E7E5B"/>
    <w:rsid w:val="003F5EBE"/>
    <w:rsid w:val="00437C9C"/>
    <w:rsid w:val="004A263F"/>
    <w:rsid w:val="004B41FC"/>
    <w:rsid w:val="004F1E66"/>
    <w:rsid w:val="004F2DB3"/>
    <w:rsid w:val="00502D98"/>
    <w:rsid w:val="005152B6"/>
    <w:rsid w:val="00552510"/>
    <w:rsid w:val="005528A8"/>
    <w:rsid w:val="00584E12"/>
    <w:rsid w:val="005C2A36"/>
    <w:rsid w:val="005E1803"/>
    <w:rsid w:val="005E1A4E"/>
    <w:rsid w:val="00604D0D"/>
    <w:rsid w:val="006275A2"/>
    <w:rsid w:val="00633016"/>
    <w:rsid w:val="00647A2E"/>
    <w:rsid w:val="00664845"/>
    <w:rsid w:val="00680790"/>
    <w:rsid w:val="00686D53"/>
    <w:rsid w:val="006B699B"/>
    <w:rsid w:val="006C1AF9"/>
    <w:rsid w:val="006C70F0"/>
    <w:rsid w:val="006E4F04"/>
    <w:rsid w:val="007520C6"/>
    <w:rsid w:val="00774C1B"/>
    <w:rsid w:val="007939D3"/>
    <w:rsid w:val="007A4E43"/>
    <w:rsid w:val="007B7193"/>
    <w:rsid w:val="007C1B26"/>
    <w:rsid w:val="007F2CDC"/>
    <w:rsid w:val="00811EFD"/>
    <w:rsid w:val="00812850"/>
    <w:rsid w:val="0083140C"/>
    <w:rsid w:val="00864C39"/>
    <w:rsid w:val="008660A8"/>
    <w:rsid w:val="00886B1D"/>
    <w:rsid w:val="00893799"/>
    <w:rsid w:val="00893CEE"/>
    <w:rsid w:val="008B513F"/>
    <w:rsid w:val="008F62AB"/>
    <w:rsid w:val="00934B85"/>
    <w:rsid w:val="00937016"/>
    <w:rsid w:val="00980DEA"/>
    <w:rsid w:val="009B2CC5"/>
    <w:rsid w:val="009F579D"/>
    <w:rsid w:val="00A1038E"/>
    <w:rsid w:val="00A132C4"/>
    <w:rsid w:val="00A357B0"/>
    <w:rsid w:val="00A43854"/>
    <w:rsid w:val="00A56B04"/>
    <w:rsid w:val="00A717EF"/>
    <w:rsid w:val="00A8463D"/>
    <w:rsid w:val="00A9647D"/>
    <w:rsid w:val="00AA155D"/>
    <w:rsid w:val="00AA4327"/>
    <w:rsid w:val="00AC17F3"/>
    <w:rsid w:val="00B2188E"/>
    <w:rsid w:val="00B43562"/>
    <w:rsid w:val="00B62CDC"/>
    <w:rsid w:val="00B9135E"/>
    <w:rsid w:val="00BB2D72"/>
    <w:rsid w:val="00BB56FD"/>
    <w:rsid w:val="00BC189C"/>
    <w:rsid w:val="00BE18E6"/>
    <w:rsid w:val="00BE71DC"/>
    <w:rsid w:val="00BE71EA"/>
    <w:rsid w:val="00BE7D34"/>
    <w:rsid w:val="00C0370C"/>
    <w:rsid w:val="00C133C4"/>
    <w:rsid w:val="00C76F26"/>
    <w:rsid w:val="00C941A7"/>
    <w:rsid w:val="00C97904"/>
    <w:rsid w:val="00CC41BC"/>
    <w:rsid w:val="00CD69AF"/>
    <w:rsid w:val="00CF7BF7"/>
    <w:rsid w:val="00D12065"/>
    <w:rsid w:val="00D275BE"/>
    <w:rsid w:val="00D46F31"/>
    <w:rsid w:val="00D52D4D"/>
    <w:rsid w:val="00D57790"/>
    <w:rsid w:val="00D67FEB"/>
    <w:rsid w:val="00D72905"/>
    <w:rsid w:val="00D909EF"/>
    <w:rsid w:val="00DD1942"/>
    <w:rsid w:val="00DE0369"/>
    <w:rsid w:val="00DF432D"/>
    <w:rsid w:val="00DF7554"/>
    <w:rsid w:val="00E10A6E"/>
    <w:rsid w:val="00E24C4A"/>
    <w:rsid w:val="00E30186"/>
    <w:rsid w:val="00E33E5A"/>
    <w:rsid w:val="00E709C2"/>
    <w:rsid w:val="00E77260"/>
    <w:rsid w:val="00EB37A2"/>
    <w:rsid w:val="00EC3A6D"/>
    <w:rsid w:val="00EE3B3D"/>
    <w:rsid w:val="00EE5684"/>
    <w:rsid w:val="00F02963"/>
    <w:rsid w:val="00F2202E"/>
    <w:rsid w:val="00F27D7A"/>
    <w:rsid w:val="00F62B05"/>
    <w:rsid w:val="00FD7B93"/>
    <w:rsid w:val="00FF11E9"/>
    <w:rsid w:val="00FF745B"/>
    <w:rsid w:val="0F4C138F"/>
    <w:rsid w:val="1B6136A6"/>
    <w:rsid w:val="1D754F1A"/>
    <w:rsid w:val="20116656"/>
    <w:rsid w:val="220645E7"/>
    <w:rsid w:val="2B490E43"/>
    <w:rsid w:val="47805942"/>
    <w:rsid w:val="4F5B32A3"/>
    <w:rsid w:val="518C2B7D"/>
    <w:rsid w:val="52C848BC"/>
    <w:rsid w:val="53974FF6"/>
    <w:rsid w:val="542352CC"/>
    <w:rsid w:val="58147623"/>
    <w:rsid w:val="60974D45"/>
    <w:rsid w:val="6736668D"/>
    <w:rsid w:val="6792113F"/>
    <w:rsid w:val="69915AED"/>
    <w:rsid w:val="6F414CE4"/>
    <w:rsid w:val="75D12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fillcolor="white">
      <v:fill color="white"/>
    </o:shapedefaults>
    <o:shapelayout v:ext="edit">
      <o:idmap v:ext="edit" data="2"/>
    </o:shapelayout>
  </w:shapeDefaults>
  <w:decimalSymbol w:val="."/>
  <w:listSeparator w:val=","/>
  <w14:docId w14:val="777F9EFA"/>
  <w15:docId w15:val="{22D08779-F891-4889-8699-8CCD84C1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B85"/>
    <w:pPr>
      <w:widowControl w:val="0"/>
      <w:adjustRightInd w:val="0"/>
      <w:spacing w:line="312" w:lineRule="atLeast"/>
      <w:jc w:val="both"/>
      <w:textAlignment w:val="baseline"/>
    </w:pPr>
    <w:rPr>
      <w:rFonts w:ascii="Times New Roman" w:eastAsia="宋体" w:hAnsi="Times New Roman" w:cs="Times New Roman"/>
      <w:sz w:val="21"/>
    </w:rPr>
  </w:style>
  <w:style w:type="paragraph" w:styleId="1">
    <w:name w:val="heading 1"/>
    <w:basedOn w:val="a"/>
    <w:next w:val="a"/>
    <w:link w:val="10"/>
    <w:qFormat/>
    <w:pPr>
      <w:keepNext/>
      <w:keepLines/>
      <w:spacing w:before="220" w:after="210" w:line="578" w:lineRule="atLeast"/>
      <w:outlineLvl w:val="0"/>
    </w:pPr>
    <w:rPr>
      <w:b/>
      <w:bCs/>
      <w:kern w:val="44"/>
      <w:sz w:val="44"/>
      <w:szCs w:val="44"/>
    </w:rPr>
  </w:style>
  <w:style w:type="paragraph" w:styleId="2">
    <w:name w:val="heading 2"/>
    <w:basedOn w:val="a"/>
    <w:next w:val="a"/>
    <w:link w:val="20"/>
    <w:qFormat/>
    <w:pPr>
      <w:keepNext/>
      <w:keepLines/>
      <w:adjustRightInd/>
      <w:spacing w:before="260" w:after="260" w:line="416" w:lineRule="auto"/>
      <w:textAlignment w:val="auto"/>
      <w:outlineLvl w:val="1"/>
    </w:pPr>
    <w:rPr>
      <w:rFonts w:ascii="Arial" w:eastAsia="黑体" w:hAnsi="Arial"/>
      <w:b/>
      <w:bCs/>
      <w:kern w:val="2"/>
      <w:sz w:val="32"/>
      <w:szCs w:val="32"/>
    </w:rPr>
  </w:style>
  <w:style w:type="paragraph" w:styleId="3">
    <w:name w:val="heading 3"/>
    <w:basedOn w:val="a"/>
    <w:next w:val="a"/>
    <w:link w:val="30"/>
    <w:qFormat/>
    <w:pPr>
      <w:keepNext/>
      <w:keepLines/>
      <w:adjustRightInd/>
      <w:spacing w:before="260" w:after="260" w:line="416" w:lineRule="auto"/>
      <w:textAlignment w:val="auto"/>
      <w:outlineLvl w:val="2"/>
    </w:pPr>
    <w:rPr>
      <w:rFonts w:ascii="宋体" w:hAnsi="宋体"/>
      <w:b/>
      <w:bCs/>
      <w:color w:val="000000"/>
      <w:sz w:val="30"/>
      <w:szCs w:val="30"/>
    </w:rPr>
  </w:style>
  <w:style w:type="paragraph" w:styleId="4">
    <w:name w:val="heading 4"/>
    <w:basedOn w:val="a"/>
    <w:next w:val="a"/>
    <w:link w:val="40"/>
    <w:uiPriority w:val="9"/>
    <w:unhideWhenUsed/>
    <w:qFormat/>
    <w:rsid w:val="002C4756"/>
    <w:pPr>
      <w:keepNext/>
      <w:keepLines/>
      <w:adjustRightInd/>
      <w:spacing w:before="280" w:after="290" w:line="376" w:lineRule="auto"/>
      <w:textAlignment w:val="auto"/>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rFonts w:asciiTheme="minorHAnsi" w:hAnsiTheme="minorHAnsi"/>
      <w:sz w:val="18"/>
      <w:szCs w:val="18"/>
    </w:rPr>
  </w:style>
  <w:style w:type="paragraph" w:styleId="a3">
    <w:name w:val="Document Map"/>
    <w:basedOn w:val="a"/>
    <w:link w:val="a4"/>
    <w:qFormat/>
    <w:rPr>
      <w:rFonts w:ascii="宋体"/>
      <w:sz w:val="18"/>
      <w:szCs w:val="18"/>
    </w:rPr>
  </w:style>
  <w:style w:type="paragraph" w:styleId="a5">
    <w:name w:val="Body Text Indent"/>
    <w:basedOn w:val="a"/>
    <w:link w:val="a6"/>
    <w:qFormat/>
    <w:pPr>
      <w:adjustRightInd/>
      <w:spacing w:line="360" w:lineRule="auto"/>
      <w:ind w:firstLine="540"/>
      <w:textAlignment w:val="auto"/>
    </w:pPr>
    <w:rPr>
      <w:kern w:val="2"/>
      <w:sz w:val="24"/>
    </w:rPr>
  </w:style>
  <w:style w:type="paragraph" w:styleId="TOC5">
    <w:name w:val="toc 5"/>
    <w:basedOn w:val="a"/>
    <w:next w:val="a"/>
    <w:uiPriority w:val="39"/>
    <w:qFormat/>
    <w:pPr>
      <w:ind w:left="840"/>
      <w:jc w:val="left"/>
    </w:pPr>
    <w:rPr>
      <w:rFonts w:asciiTheme="minorHAnsi" w:hAnsiTheme="minorHAnsi"/>
      <w:sz w:val="18"/>
      <w:szCs w:val="18"/>
    </w:rPr>
  </w:style>
  <w:style w:type="paragraph" w:styleId="TOC3">
    <w:name w:val="toc 3"/>
    <w:basedOn w:val="a"/>
    <w:next w:val="a"/>
    <w:uiPriority w:val="39"/>
    <w:qFormat/>
    <w:pPr>
      <w:ind w:left="420"/>
      <w:jc w:val="left"/>
    </w:pPr>
    <w:rPr>
      <w:rFonts w:asciiTheme="minorHAnsi" w:hAnsiTheme="minorHAnsi"/>
      <w:i/>
      <w:iCs/>
      <w:sz w:val="20"/>
    </w:rPr>
  </w:style>
  <w:style w:type="paragraph" w:styleId="TOC8">
    <w:name w:val="toc 8"/>
    <w:basedOn w:val="a"/>
    <w:next w:val="a"/>
    <w:uiPriority w:val="39"/>
    <w:qFormat/>
    <w:pPr>
      <w:ind w:left="1470"/>
      <w:jc w:val="left"/>
    </w:pPr>
    <w:rPr>
      <w:rFonts w:asciiTheme="minorHAnsi" w:hAnsiTheme="minorHAnsi"/>
      <w:sz w:val="18"/>
      <w:szCs w:val="18"/>
    </w:rPr>
  </w:style>
  <w:style w:type="paragraph" w:styleId="a7">
    <w:name w:val="Date"/>
    <w:basedOn w:val="a"/>
    <w:next w:val="a"/>
    <w:link w:val="a8"/>
    <w:qFormat/>
    <w:pPr>
      <w:ind w:leftChars="2500" w:left="100"/>
    </w:pPr>
  </w:style>
  <w:style w:type="paragraph" w:styleId="a9">
    <w:name w:val="Balloon Text"/>
    <w:basedOn w:val="a"/>
    <w:link w:val="aa"/>
    <w:semiHidden/>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Theme="minorHAnsi" w:hAnsiTheme="minorHAnsi"/>
      <w:b/>
      <w:bCs/>
      <w:caps/>
      <w:sz w:val="20"/>
    </w:rPr>
  </w:style>
  <w:style w:type="paragraph" w:styleId="TOC4">
    <w:name w:val="toc 4"/>
    <w:basedOn w:val="a"/>
    <w:next w:val="a"/>
    <w:uiPriority w:val="39"/>
    <w:qFormat/>
    <w:pPr>
      <w:ind w:left="630"/>
      <w:jc w:val="left"/>
    </w:pPr>
    <w:rPr>
      <w:rFonts w:asciiTheme="minorHAnsi" w:hAnsiTheme="minorHAnsi"/>
      <w:sz w:val="18"/>
      <w:szCs w:val="18"/>
    </w:rPr>
  </w:style>
  <w:style w:type="paragraph" w:styleId="TOC6">
    <w:name w:val="toc 6"/>
    <w:basedOn w:val="a"/>
    <w:next w:val="a"/>
    <w:uiPriority w:val="39"/>
    <w:qFormat/>
    <w:pPr>
      <w:ind w:left="1050"/>
      <w:jc w:val="left"/>
    </w:pPr>
    <w:rPr>
      <w:rFonts w:asciiTheme="minorHAnsi" w:hAnsiTheme="minorHAnsi"/>
      <w:sz w:val="18"/>
      <w:szCs w:val="18"/>
    </w:rPr>
  </w:style>
  <w:style w:type="paragraph" w:styleId="TOC2">
    <w:name w:val="toc 2"/>
    <w:basedOn w:val="a"/>
    <w:next w:val="a"/>
    <w:uiPriority w:val="39"/>
    <w:qFormat/>
    <w:pPr>
      <w:ind w:left="210"/>
      <w:jc w:val="left"/>
    </w:pPr>
    <w:rPr>
      <w:rFonts w:asciiTheme="minorHAnsi" w:hAnsiTheme="minorHAnsi"/>
      <w:smallCaps/>
      <w:sz w:val="20"/>
    </w:rPr>
  </w:style>
  <w:style w:type="paragraph" w:styleId="TOC9">
    <w:name w:val="toc 9"/>
    <w:basedOn w:val="a"/>
    <w:next w:val="a"/>
    <w:uiPriority w:val="39"/>
    <w:qFormat/>
    <w:pPr>
      <w:ind w:left="1680"/>
      <w:jc w:val="left"/>
    </w:pPr>
    <w:rPr>
      <w:rFonts w:asciiTheme="minorHAnsi" w:hAnsiTheme="minorHAnsi"/>
      <w:sz w:val="18"/>
      <w:szCs w:val="18"/>
    </w:rPr>
  </w:style>
  <w:style w:type="paragraph" w:styleId="af">
    <w:name w:val="Normal (Web)"/>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f0">
    <w:name w:val="Title"/>
    <w:basedOn w:val="a"/>
    <w:next w:val="a"/>
    <w:link w:val="af1"/>
    <w:qFormat/>
    <w:pPr>
      <w:spacing w:before="240" w:after="60"/>
      <w:jc w:val="center"/>
      <w:outlineLvl w:val="0"/>
    </w:pPr>
    <w:rPr>
      <w:rFonts w:ascii="Cambria" w:hAnsi="Cambria"/>
      <w:b/>
      <w:bCs/>
      <w:sz w:val="28"/>
      <w:szCs w:val="32"/>
    </w:rPr>
  </w:style>
  <w:style w:type="table" w:styleId="af2">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0"/>
    <w:qFormat/>
  </w:style>
  <w:style w:type="character" w:styleId="af4">
    <w:name w:val="Hyperlink"/>
    <w:basedOn w:val="a0"/>
    <w:uiPriority w:val="99"/>
    <w:unhideWhenUsed/>
    <w:qFormat/>
    <w:rPr>
      <w:color w:val="0000FF"/>
      <w:u w:val="single"/>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宋体" w:eastAsia="宋体" w:hAnsi="宋体" w:cs="Times New Roman"/>
      <w:b/>
      <w:bCs/>
      <w:color w:val="000000"/>
      <w:kern w:val="0"/>
      <w:sz w:val="30"/>
      <w:szCs w:val="30"/>
    </w:rPr>
  </w:style>
  <w:style w:type="paragraph" w:customStyle="1" w:styleId="11">
    <w:name w:val="标题1"/>
    <w:basedOn w:val="a"/>
    <w:qFormat/>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Char">
    <w:name w:val="Char"/>
    <w:basedOn w:val="a"/>
    <w:qFormat/>
    <w:pPr>
      <w:tabs>
        <w:tab w:val="left" w:pos="360"/>
      </w:tabs>
      <w:adjustRightInd/>
      <w:spacing w:line="240" w:lineRule="auto"/>
      <w:textAlignment w:val="auto"/>
    </w:pPr>
    <w:rPr>
      <w:kern w:val="2"/>
      <w:sz w:val="24"/>
      <w:szCs w:val="24"/>
    </w:rPr>
  </w:style>
  <w:style w:type="character" w:customStyle="1" w:styleId="a6">
    <w:name w:val="正文文本缩进 字符"/>
    <w:basedOn w:val="a0"/>
    <w:link w:val="a5"/>
    <w:qFormat/>
    <w:rPr>
      <w:rFonts w:ascii="Times New Roman" w:eastAsia="宋体" w:hAnsi="Times New Roman" w:cs="Times New Roman"/>
      <w:sz w:val="24"/>
      <w:szCs w:val="20"/>
    </w:rPr>
  </w:style>
  <w:style w:type="character" w:customStyle="1" w:styleId="a4">
    <w:name w:val="文档结构图 字符"/>
    <w:basedOn w:val="a0"/>
    <w:link w:val="a3"/>
    <w:qFormat/>
    <w:rPr>
      <w:rFonts w:ascii="宋体" w:eastAsia="宋体" w:hAnsi="Times New Roman" w:cs="Times New Roman"/>
      <w:kern w:val="0"/>
      <w:sz w:val="18"/>
      <w:szCs w:val="18"/>
    </w:rPr>
  </w:style>
  <w:style w:type="character" w:customStyle="1" w:styleId="af1">
    <w:name w:val="标题 字符"/>
    <w:basedOn w:val="a0"/>
    <w:link w:val="af0"/>
    <w:qFormat/>
    <w:rPr>
      <w:rFonts w:ascii="Cambria" w:eastAsia="宋体" w:hAnsi="Cambria" w:cs="Times New Roman"/>
      <w:b/>
      <w:bCs/>
      <w:kern w:val="0"/>
      <w:sz w:val="28"/>
      <w:szCs w:val="32"/>
    </w:rPr>
  </w:style>
  <w:style w:type="character" w:customStyle="1" w:styleId="a8">
    <w:name w:val="日期 字符"/>
    <w:basedOn w:val="a0"/>
    <w:link w:val="a7"/>
    <w:qFormat/>
    <w:rPr>
      <w:rFonts w:ascii="Times New Roman" w:eastAsia="宋体" w:hAnsi="Times New Roman" w:cs="Times New Roman"/>
      <w:kern w:val="0"/>
      <w:szCs w:val="20"/>
    </w:rPr>
  </w:style>
  <w:style w:type="paragraph" w:customStyle="1" w:styleId="TOC10">
    <w:name w:val="TOC 标题1"/>
    <w:basedOn w:val="1"/>
    <w:next w:val="a"/>
    <w:uiPriority w:val="39"/>
    <w:qFormat/>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paragraph" w:customStyle="1" w:styleId="CM97">
    <w:name w:val="CM97"/>
    <w:basedOn w:val="Default"/>
    <w:next w:val="Default"/>
    <w:qFormat/>
    <w:pPr>
      <w:spacing w:after="138"/>
    </w:pPr>
    <w:rPr>
      <w:rFonts w:cs="Times New Roman"/>
      <w:color w:val="auto"/>
    </w:rPr>
  </w:style>
  <w:style w:type="paragraph" w:styleId="af5">
    <w:name w:val="List Paragraph"/>
    <w:basedOn w:val="a"/>
    <w:uiPriority w:val="34"/>
    <w:qFormat/>
    <w:pPr>
      <w:adjustRightInd/>
      <w:spacing w:line="240" w:lineRule="auto"/>
      <w:ind w:firstLineChars="200" w:firstLine="420"/>
      <w:textAlignment w:val="auto"/>
    </w:pPr>
    <w:rPr>
      <w:rFonts w:ascii="Calibri" w:hAnsi="Calibri"/>
      <w:kern w:val="2"/>
      <w:szCs w:val="22"/>
    </w:rPr>
  </w:style>
  <w:style w:type="character" w:customStyle="1" w:styleId="aa">
    <w:name w:val="批注框文本 字符"/>
    <w:basedOn w:val="a0"/>
    <w:link w:val="a9"/>
    <w:semiHidden/>
    <w:qFormat/>
    <w:rPr>
      <w:rFonts w:ascii="Times New Roman" w:eastAsia="宋体" w:hAnsi="Times New Roman" w:cs="Times New Roman"/>
      <w:kern w:val="0"/>
      <w:sz w:val="18"/>
      <w:szCs w:val="18"/>
    </w:rPr>
  </w:style>
  <w:style w:type="paragraph" w:customStyle="1" w:styleId="12">
    <w:name w:val="样式1"/>
    <w:basedOn w:val="TOC1"/>
    <w:qFormat/>
    <w:rPr>
      <w:sz w:val="44"/>
    </w:rPr>
  </w:style>
  <w:style w:type="paragraph" w:customStyle="1" w:styleId="21">
    <w:name w:val="样式2"/>
    <w:basedOn w:val="12"/>
    <w:qFormat/>
    <w:pPr>
      <w:jc w:val="center"/>
    </w:pPr>
    <w:rPr>
      <w:sz w:val="48"/>
    </w:rPr>
  </w:style>
  <w:style w:type="character" w:customStyle="1" w:styleId="40">
    <w:name w:val="标题 4 字符"/>
    <w:basedOn w:val="a0"/>
    <w:link w:val="4"/>
    <w:uiPriority w:val="9"/>
    <w:rsid w:val="002C4756"/>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789">
      <w:bodyDiv w:val="1"/>
      <w:marLeft w:val="0"/>
      <w:marRight w:val="0"/>
      <w:marTop w:val="0"/>
      <w:marBottom w:val="0"/>
      <w:divBdr>
        <w:top w:val="none" w:sz="0" w:space="0" w:color="auto"/>
        <w:left w:val="none" w:sz="0" w:space="0" w:color="auto"/>
        <w:bottom w:val="none" w:sz="0" w:space="0" w:color="auto"/>
        <w:right w:val="none" w:sz="0" w:space="0" w:color="auto"/>
      </w:divBdr>
    </w:div>
    <w:div w:id="70130425">
      <w:bodyDiv w:val="1"/>
      <w:marLeft w:val="0"/>
      <w:marRight w:val="0"/>
      <w:marTop w:val="0"/>
      <w:marBottom w:val="0"/>
      <w:divBdr>
        <w:top w:val="none" w:sz="0" w:space="0" w:color="auto"/>
        <w:left w:val="none" w:sz="0" w:space="0" w:color="auto"/>
        <w:bottom w:val="none" w:sz="0" w:space="0" w:color="auto"/>
        <w:right w:val="none" w:sz="0" w:space="0" w:color="auto"/>
      </w:divBdr>
    </w:div>
    <w:div w:id="84738501">
      <w:bodyDiv w:val="1"/>
      <w:marLeft w:val="0"/>
      <w:marRight w:val="0"/>
      <w:marTop w:val="0"/>
      <w:marBottom w:val="0"/>
      <w:divBdr>
        <w:top w:val="none" w:sz="0" w:space="0" w:color="auto"/>
        <w:left w:val="none" w:sz="0" w:space="0" w:color="auto"/>
        <w:bottom w:val="none" w:sz="0" w:space="0" w:color="auto"/>
        <w:right w:val="none" w:sz="0" w:space="0" w:color="auto"/>
      </w:divBdr>
    </w:div>
    <w:div w:id="207647473">
      <w:bodyDiv w:val="1"/>
      <w:marLeft w:val="0"/>
      <w:marRight w:val="0"/>
      <w:marTop w:val="0"/>
      <w:marBottom w:val="0"/>
      <w:divBdr>
        <w:top w:val="none" w:sz="0" w:space="0" w:color="auto"/>
        <w:left w:val="none" w:sz="0" w:space="0" w:color="auto"/>
        <w:bottom w:val="none" w:sz="0" w:space="0" w:color="auto"/>
        <w:right w:val="none" w:sz="0" w:space="0" w:color="auto"/>
      </w:divBdr>
    </w:div>
    <w:div w:id="264117462">
      <w:bodyDiv w:val="1"/>
      <w:marLeft w:val="0"/>
      <w:marRight w:val="0"/>
      <w:marTop w:val="0"/>
      <w:marBottom w:val="0"/>
      <w:divBdr>
        <w:top w:val="none" w:sz="0" w:space="0" w:color="auto"/>
        <w:left w:val="none" w:sz="0" w:space="0" w:color="auto"/>
        <w:bottom w:val="none" w:sz="0" w:space="0" w:color="auto"/>
        <w:right w:val="none" w:sz="0" w:space="0" w:color="auto"/>
      </w:divBdr>
    </w:div>
    <w:div w:id="267467083">
      <w:bodyDiv w:val="1"/>
      <w:marLeft w:val="0"/>
      <w:marRight w:val="0"/>
      <w:marTop w:val="0"/>
      <w:marBottom w:val="0"/>
      <w:divBdr>
        <w:top w:val="none" w:sz="0" w:space="0" w:color="auto"/>
        <w:left w:val="none" w:sz="0" w:space="0" w:color="auto"/>
        <w:bottom w:val="none" w:sz="0" w:space="0" w:color="auto"/>
        <w:right w:val="none" w:sz="0" w:space="0" w:color="auto"/>
      </w:divBdr>
    </w:div>
    <w:div w:id="360211111">
      <w:bodyDiv w:val="1"/>
      <w:marLeft w:val="0"/>
      <w:marRight w:val="0"/>
      <w:marTop w:val="0"/>
      <w:marBottom w:val="0"/>
      <w:divBdr>
        <w:top w:val="none" w:sz="0" w:space="0" w:color="auto"/>
        <w:left w:val="none" w:sz="0" w:space="0" w:color="auto"/>
        <w:bottom w:val="none" w:sz="0" w:space="0" w:color="auto"/>
        <w:right w:val="none" w:sz="0" w:space="0" w:color="auto"/>
      </w:divBdr>
    </w:div>
    <w:div w:id="771242873">
      <w:bodyDiv w:val="1"/>
      <w:marLeft w:val="0"/>
      <w:marRight w:val="0"/>
      <w:marTop w:val="0"/>
      <w:marBottom w:val="0"/>
      <w:divBdr>
        <w:top w:val="none" w:sz="0" w:space="0" w:color="auto"/>
        <w:left w:val="none" w:sz="0" w:space="0" w:color="auto"/>
        <w:bottom w:val="none" w:sz="0" w:space="0" w:color="auto"/>
        <w:right w:val="none" w:sz="0" w:space="0" w:color="auto"/>
      </w:divBdr>
    </w:div>
    <w:div w:id="833689814">
      <w:bodyDiv w:val="1"/>
      <w:marLeft w:val="0"/>
      <w:marRight w:val="0"/>
      <w:marTop w:val="0"/>
      <w:marBottom w:val="0"/>
      <w:divBdr>
        <w:top w:val="none" w:sz="0" w:space="0" w:color="auto"/>
        <w:left w:val="none" w:sz="0" w:space="0" w:color="auto"/>
        <w:bottom w:val="none" w:sz="0" w:space="0" w:color="auto"/>
        <w:right w:val="none" w:sz="0" w:space="0" w:color="auto"/>
      </w:divBdr>
    </w:div>
    <w:div w:id="853541736">
      <w:bodyDiv w:val="1"/>
      <w:marLeft w:val="0"/>
      <w:marRight w:val="0"/>
      <w:marTop w:val="0"/>
      <w:marBottom w:val="0"/>
      <w:divBdr>
        <w:top w:val="none" w:sz="0" w:space="0" w:color="auto"/>
        <w:left w:val="none" w:sz="0" w:space="0" w:color="auto"/>
        <w:bottom w:val="none" w:sz="0" w:space="0" w:color="auto"/>
        <w:right w:val="none" w:sz="0" w:space="0" w:color="auto"/>
      </w:divBdr>
    </w:div>
    <w:div w:id="962882197">
      <w:bodyDiv w:val="1"/>
      <w:marLeft w:val="0"/>
      <w:marRight w:val="0"/>
      <w:marTop w:val="0"/>
      <w:marBottom w:val="0"/>
      <w:divBdr>
        <w:top w:val="none" w:sz="0" w:space="0" w:color="auto"/>
        <w:left w:val="none" w:sz="0" w:space="0" w:color="auto"/>
        <w:bottom w:val="none" w:sz="0" w:space="0" w:color="auto"/>
        <w:right w:val="none" w:sz="0" w:space="0" w:color="auto"/>
      </w:divBdr>
    </w:div>
    <w:div w:id="1115368654">
      <w:bodyDiv w:val="1"/>
      <w:marLeft w:val="0"/>
      <w:marRight w:val="0"/>
      <w:marTop w:val="0"/>
      <w:marBottom w:val="0"/>
      <w:divBdr>
        <w:top w:val="none" w:sz="0" w:space="0" w:color="auto"/>
        <w:left w:val="none" w:sz="0" w:space="0" w:color="auto"/>
        <w:bottom w:val="none" w:sz="0" w:space="0" w:color="auto"/>
        <w:right w:val="none" w:sz="0" w:space="0" w:color="auto"/>
      </w:divBdr>
    </w:div>
    <w:div w:id="1300305619">
      <w:bodyDiv w:val="1"/>
      <w:marLeft w:val="0"/>
      <w:marRight w:val="0"/>
      <w:marTop w:val="0"/>
      <w:marBottom w:val="0"/>
      <w:divBdr>
        <w:top w:val="none" w:sz="0" w:space="0" w:color="auto"/>
        <w:left w:val="none" w:sz="0" w:space="0" w:color="auto"/>
        <w:bottom w:val="none" w:sz="0" w:space="0" w:color="auto"/>
        <w:right w:val="none" w:sz="0" w:space="0" w:color="auto"/>
      </w:divBdr>
    </w:div>
    <w:div w:id="1548681682">
      <w:bodyDiv w:val="1"/>
      <w:marLeft w:val="0"/>
      <w:marRight w:val="0"/>
      <w:marTop w:val="0"/>
      <w:marBottom w:val="0"/>
      <w:divBdr>
        <w:top w:val="none" w:sz="0" w:space="0" w:color="auto"/>
        <w:left w:val="none" w:sz="0" w:space="0" w:color="auto"/>
        <w:bottom w:val="none" w:sz="0" w:space="0" w:color="auto"/>
        <w:right w:val="none" w:sz="0" w:space="0" w:color="auto"/>
      </w:divBdr>
    </w:div>
    <w:div w:id="1550337189">
      <w:bodyDiv w:val="1"/>
      <w:marLeft w:val="0"/>
      <w:marRight w:val="0"/>
      <w:marTop w:val="0"/>
      <w:marBottom w:val="0"/>
      <w:divBdr>
        <w:top w:val="none" w:sz="0" w:space="0" w:color="auto"/>
        <w:left w:val="none" w:sz="0" w:space="0" w:color="auto"/>
        <w:bottom w:val="none" w:sz="0" w:space="0" w:color="auto"/>
        <w:right w:val="none" w:sz="0" w:space="0" w:color="auto"/>
      </w:divBdr>
    </w:div>
    <w:div w:id="1638217061">
      <w:bodyDiv w:val="1"/>
      <w:marLeft w:val="0"/>
      <w:marRight w:val="0"/>
      <w:marTop w:val="0"/>
      <w:marBottom w:val="0"/>
      <w:divBdr>
        <w:top w:val="none" w:sz="0" w:space="0" w:color="auto"/>
        <w:left w:val="none" w:sz="0" w:space="0" w:color="auto"/>
        <w:bottom w:val="none" w:sz="0" w:space="0" w:color="auto"/>
        <w:right w:val="none" w:sz="0" w:space="0" w:color="auto"/>
      </w:divBdr>
    </w:div>
    <w:div w:id="1709135645">
      <w:bodyDiv w:val="1"/>
      <w:marLeft w:val="0"/>
      <w:marRight w:val="0"/>
      <w:marTop w:val="0"/>
      <w:marBottom w:val="0"/>
      <w:divBdr>
        <w:top w:val="none" w:sz="0" w:space="0" w:color="auto"/>
        <w:left w:val="none" w:sz="0" w:space="0" w:color="auto"/>
        <w:bottom w:val="none" w:sz="0" w:space="0" w:color="auto"/>
        <w:right w:val="none" w:sz="0" w:space="0" w:color="auto"/>
      </w:divBdr>
    </w:div>
    <w:div w:id="1853447251">
      <w:bodyDiv w:val="1"/>
      <w:marLeft w:val="0"/>
      <w:marRight w:val="0"/>
      <w:marTop w:val="0"/>
      <w:marBottom w:val="0"/>
      <w:divBdr>
        <w:top w:val="none" w:sz="0" w:space="0" w:color="auto"/>
        <w:left w:val="none" w:sz="0" w:space="0" w:color="auto"/>
        <w:bottom w:val="none" w:sz="0" w:space="0" w:color="auto"/>
        <w:right w:val="none" w:sz="0" w:space="0" w:color="auto"/>
      </w:divBdr>
    </w:div>
    <w:div w:id="1876847227">
      <w:bodyDiv w:val="1"/>
      <w:marLeft w:val="0"/>
      <w:marRight w:val="0"/>
      <w:marTop w:val="0"/>
      <w:marBottom w:val="0"/>
      <w:divBdr>
        <w:top w:val="none" w:sz="0" w:space="0" w:color="auto"/>
        <w:left w:val="none" w:sz="0" w:space="0" w:color="auto"/>
        <w:bottom w:val="none" w:sz="0" w:space="0" w:color="auto"/>
        <w:right w:val="none" w:sz="0" w:space="0" w:color="auto"/>
      </w:divBdr>
    </w:div>
    <w:div w:id="1912348153">
      <w:bodyDiv w:val="1"/>
      <w:marLeft w:val="0"/>
      <w:marRight w:val="0"/>
      <w:marTop w:val="0"/>
      <w:marBottom w:val="0"/>
      <w:divBdr>
        <w:top w:val="none" w:sz="0" w:space="0" w:color="auto"/>
        <w:left w:val="none" w:sz="0" w:space="0" w:color="auto"/>
        <w:bottom w:val="none" w:sz="0" w:space="0" w:color="auto"/>
        <w:right w:val="none" w:sz="0" w:space="0" w:color="auto"/>
      </w:divBdr>
    </w:div>
    <w:div w:id="1956593049">
      <w:bodyDiv w:val="1"/>
      <w:marLeft w:val="0"/>
      <w:marRight w:val="0"/>
      <w:marTop w:val="0"/>
      <w:marBottom w:val="0"/>
      <w:divBdr>
        <w:top w:val="none" w:sz="0" w:space="0" w:color="auto"/>
        <w:left w:val="none" w:sz="0" w:space="0" w:color="auto"/>
        <w:bottom w:val="none" w:sz="0" w:space="0" w:color="auto"/>
        <w:right w:val="none" w:sz="0" w:space="0" w:color="auto"/>
      </w:divBdr>
    </w:div>
    <w:div w:id="2134788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7"/>
    <customShpInfo spid="_x0000_s1026"/>
    <customShpInfo spid="_x0000_s1029"/>
    <customShpInfo spid="_x0000_s1028"/>
    <customShpInfo spid="_x0000_s1031"/>
    <customShpInfo spid="_x0000_s1030"/>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492</Words>
  <Characters>2808</Characters>
  <Application>Microsoft Office Word</Application>
  <DocSecurity>0</DocSecurity>
  <Lines>23</Lines>
  <Paragraphs>6</Paragraphs>
  <ScaleCrop>false</ScaleCrop>
  <Company>Lenovo</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Yitong Hu</cp:lastModifiedBy>
  <cp:revision>122</cp:revision>
  <dcterms:created xsi:type="dcterms:W3CDTF">2014-03-15T01:45:00Z</dcterms:created>
  <dcterms:modified xsi:type="dcterms:W3CDTF">2022-05-04T11:11:00Z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